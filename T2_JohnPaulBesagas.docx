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045BFB" w14:textId="77777777" w:rsidR="00177BFF" w:rsidRDefault="00901B6F">
      <w:r>
        <w:rPr>
          <w:noProof/>
        </w:rPr>
        <w:drawing>
          <wp:anchor distT="0" distB="0" distL="114300" distR="114300" simplePos="0" relativeHeight="251656192" behindDoc="1" locked="0" layoutInCell="1" allowOverlap="1" wp14:anchorId="46776F2C" wp14:editId="6B75CBEF">
            <wp:simplePos x="0" y="0"/>
            <wp:positionH relativeFrom="column">
              <wp:posOffset>342900</wp:posOffset>
            </wp:positionH>
            <wp:positionV relativeFrom="paragraph">
              <wp:posOffset>-447675</wp:posOffset>
            </wp:positionV>
            <wp:extent cx="5200650" cy="923925"/>
            <wp:effectExtent l="0" t="0" r="6350" b="0"/>
            <wp:wrapNone/>
            <wp:docPr id="51" name="Picture 1" descr="C:\Users\alalix\Desktop\FEU TECH Seal\FEU TECH Hea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alix\Desktop\FEU TECH Seal\FEU TECH Heade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4498A5E" w14:textId="77777777" w:rsidR="00177BFF" w:rsidRDefault="00177BFF"/>
    <w:p w14:paraId="244E1E5A" w14:textId="77777777" w:rsidR="00177BFF" w:rsidRDefault="00177BFF">
      <w:pPr>
        <w:pStyle w:val="Heading2"/>
        <w:rPr>
          <w:sz w:val="28"/>
          <w:szCs w:val="28"/>
        </w:rPr>
      </w:pPr>
    </w:p>
    <w:p w14:paraId="63EF333E" w14:textId="77777777" w:rsidR="003B6155" w:rsidRPr="003B6155" w:rsidRDefault="003B6155" w:rsidP="003B6155"/>
    <w:p w14:paraId="6A8DB57A" w14:textId="77777777" w:rsidR="00177BFF" w:rsidRDefault="0002106B">
      <w:pPr>
        <w:pStyle w:val="Heading2"/>
        <w:rPr>
          <w:sz w:val="28"/>
          <w:szCs w:val="28"/>
        </w:rPr>
      </w:pPr>
      <w:r>
        <w:rPr>
          <w:sz w:val="28"/>
          <w:szCs w:val="28"/>
        </w:rPr>
        <w:t>COMPUTER SCIENCE</w:t>
      </w:r>
      <w:r w:rsidR="00177BFF">
        <w:rPr>
          <w:sz w:val="28"/>
          <w:szCs w:val="28"/>
        </w:rPr>
        <w:t xml:space="preserve"> DEPARTMENT</w:t>
      </w:r>
    </w:p>
    <w:p w14:paraId="5977EEFF" w14:textId="77777777" w:rsidR="00177BFF" w:rsidRDefault="00177BFF"/>
    <w:p w14:paraId="69189921" w14:textId="77777777" w:rsidR="00177BFF" w:rsidRDefault="00177BFF"/>
    <w:p w14:paraId="6FB787CA" w14:textId="77777777" w:rsidR="00177BFF" w:rsidRDefault="00177BFF"/>
    <w:p w14:paraId="6EE1336F" w14:textId="77777777" w:rsidR="00177BFF" w:rsidRDefault="00177BFF">
      <w:pPr>
        <w:jc w:val="center"/>
      </w:pPr>
    </w:p>
    <w:p w14:paraId="507F2E9F" w14:textId="09A2CBDE" w:rsidR="00177BFF" w:rsidRDefault="00370CB9" w:rsidP="00370CB9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CS0053</w:t>
      </w:r>
    </w:p>
    <w:p w14:paraId="3A2C68FF" w14:textId="77777777" w:rsidR="00D848CD" w:rsidRDefault="00D848CD">
      <w:pPr>
        <w:jc w:val="center"/>
        <w:rPr>
          <w:b/>
          <w:sz w:val="40"/>
          <w:szCs w:val="40"/>
        </w:rPr>
      </w:pPr>
    </w:p>
    <w:p w14:paraId="54C4D34E" w14:textId="77777777" w:rsidR="00177BFF" w:rsidRDefault="00177BFF">
      <w:pPr>
        <w:jc w:val="center"/>
      </w:pPr>
      <w:r>
        <w:rPr>
          <w:sz w:val="40"/>
          <w:szCs w:val="40"/>
        </w:rPr>
        <w:t>(</w:t>
      </w:r>
      <w:r w:rsidR="008451B1">
        <w:rPr>
          <w:noProof/>
          <w:sz w:val="40"/>
          <w:szCs w:val="40"/>
        </w:rPr>
        <w:t>PROGRAMMING TOOLS AND TECHNIQUES</w:t>
      </w:r>
      <w:r>
        <w:rPr>
          <w:sz w:val="40"/>
          <w:szCs w:val="40"/>
        </w:rPr>
        <w:t>)</w:t>
      </w:r>
    </w:p>
    <w:p w14:paraId="1DEB3AEB" w14:textId="77777777" w:rsidR="00177BFF" w:rsidRDefault="00177BFF">
      <w:pPr>
        <w:jc w:val="center"/>
      </w:pPr>
    </w:p>
    <w:p w14:paraId="64400C35" w14:textId="77777777" w:rsidR="00177BFF" w:rsidRDefault="00177BFF">
      <w:pPr>
        <w:jc w:val="center"/>
      </w:pPr>
    </w:p>
    <w:p w14:paraId="082127FF" w14:textId="77777777" w:rsidR="00177BFF" w:rsidRDefault="00177BFF">
      <w:pPr>
        <w:jc w:val="center"/>
      </w:pPr>
    </w:p>
    <w:p w14:paraId="7B0813D6" w14:textId="77777777" w:rsidR="00177BFF" w:rsidRDefault="00177BFF">
      <w:pPr>
        <w:jc w:val="center"/>
      </w:pPr>
    </w:p>
    <w:p w14:paraId="7FEDED67" w14:textId="77777777" w:rsidR="00177BFF" w:rsidRDefault="00177BFF">
      <w:pPr>
        <w:jc w:val="center"/>
      </w:pPr>
    </w:p>
    <w:p w14:paraId="65B98193" w14:textId="77777777" w:rsidR="00177BFF" w:rsidRDefault="00D848CD">
      <w:pPr>
        <w:jc w:val="center"/>
        <w:rPr>
          <w:sz w:val="40"/>
          <w:szCs w:val="40"/>
        </w:rPr>
      </w:pPr>
      <w:r>
        <w:rPr>
          <w:sz w:val="40"/>
          <w:szCs w:val="40"/>
        </w:rPr>
        <w:t>EXERCISE</w:t>
      </w:r>
    </w:p>
    <w:p w14:paraId="18ACD9AB" w14:textId="77777777" w:rsidR="00177BFF" w:rsidRDefault="00000000">
      <w:pPr>
        <w:jc w:val="center"/>
        <w:rPr>
          <w:sz w:val="144"/>
          <w:szCs w:val="144"/>
        </w:rPr>
      </w:pPr>
      <w:r>
        <w:rPr>
          <w:noProof/>
          <w:sz w:val="144"/>
          <w:szCs w:val="144"/>
        </w:rPr>
        <w:pict w14:anchorId="24C46F73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6" o:spid="_x0000_s2050" type="#_x0000_t32" style="position:absolute;left:0;text-align:left;margin-left:168.75pt;margin-top:76.55pt;width:127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" strokeweight="1.5pt"/>
        </w:pict>
      </w:r>
      <w:r>
        <w:rPr>
          <w:noProof/>
          <w:sz w:val="144"/>
          <w:szCs w:val="144"/>
        </w:rPr>
        <w:pict w14:anchorId="1EF44AF2">
          <v:shape id="AutoShape 25" o:spid="_x0000_s2051" type="#_x0000_t32" style="position:absolute;left:0;text-align:left;margin-left:168.75pt;margin-top:.8pt;width:12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" strokeweight="1.5pt"/>
        </w:pict>
      </w:r>
      <w:r w:rsidR="003A5C0A">
        <w:rPr>
          <w:noProof/>
          <w:sz w:val="144"/>
          <w:szCs w:val="144"/>
        </w:rPr>
        <w:t>2</w:t>
      </w:r>
    </w:p>
    <w:p w14:paraId="3A2732DD" w14:textId="77777777" w:rsidR="00177BFF" w:rsidRDefault="00177BFF">
      <w:pPr>
        <w:jc w:val="center"/>
        <w:rPr>
          <w:sz w:val="40"/>
          <w:szCs w:val="40"/>
        </w:rPr>
      </w:pPr>
    </w:p>
    <w:p w14:paraId="0CD7158A" w14:textId="77777777" w:rsidR="00177BFF" w:rsidRDefault="00177BFF">
      <w:pPr>
        <w:jc w:val="center"/>
        <w:rPr>
          <w:sz w:val="40"/>
          <w:szCs w:val="40"/>
        </w:rPr>
      </w:pPr>
    </w:p>
    <w:p w14:paraId="32620D06" w14:textId="77777777" w:rsidR="00177BFF" w:rsidRDefault="00177BFF">
      <w:pPr>
        <w:jc w:val="center"/>
        <w:rPr>
          <w:sz w:val="40"/>
          <w:szCs w:val="40"/>
        </w:rPr>
      </w:pPr>
    </w:p>
    <w:p w14:paraId="769A7A5D" w14:textId="77777777" w:rsidR="009B34C2" w:rsidRDefault="00ED2EFC">
      <w:pPr>
        <w:jc w:val="center"/>
        <w:rPr>
          <w:sz w:val="40"/>
          <w:szCs w:val="40"/>
        </w:rPr>
      </w:pPr>
      <w:r>
        <w:rPr>
          <w:sz w:val="40"/>
          <w:szCs w:val="40"/>
        </w:rPr>
        <w:t>GUI-Based Registration Module</w:t>
      </w:r>
    </w:p>
    <w:p w14:paraId="1F55442A" w14:textId="77777777" w:rsidR="00D257B5" w:rsidRDefault="00D257B5">
      <w:pPr>
        <w:jc w:val="center"/>
        <w:rPr>
          <w:sz w:val="40"/>
          <w:szCs w:val="40"/>
        </w:rPr>
      </w:pPr>
    </w:p>
    <w:p w14:paraId="2524B4D5" w14:textId="77777777" w:rsidR="00177BFF" w:rsidRDefault="00177BFF">
      <w:pPr>
        <w:jc w:val="center"/>
        <w:rPr>
          <w:sz w:val="40"/>
          <w:szCs w:val="40"/>
        </w:rPr>
      </w:pPr>
    </w:p>
    <w:p w14:paraId="0C3A245A" w14:textId="77777777" w:rsidR="00A87B11" w:rsidRDefault="00A87B11">
      <w:pPr>
        <w:jc w:val="center"/>
        <w:rPr>
          <w:sz w:val="40"/>
          <w:szCs w:val="40"/>
        </w:rPr>
      </w:pPr>
    </w:p>
    <w:p w14:paraId="2D91436C" w14:textId="77777777" w:rsidR="00A87B11" w:rsidRDefault="00A87B11">
      <w:pPr>
        <w:jc w:val="center"/>
        <w:rPr>
          <w:sz w:val="40"/>
          <w:szCs w:val="40"/>
        </w:rPr>
      </w:pPr>
    </w:p>
    <w:tbl>
      <w:tblPr>
        <w:tblW w:w="10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99"/>
        <w:gridCol w:w="5099"/>
      </w:tblGrid>
      <w:tr w:rsidR="00A87B11" w:rsidRPr="00C942BD" w14:paraId="568ECE6E" w14:textId="77777777" w:rsidTr="00B818D9">
        <w:trPr>
          <w:trHeight w:val="974"/>
        </w:trPr>
        <w:tc>
          <w:tcPr>
            <w:tcW w:w="5099" w:type="dxa"/>
            <w:shd w:val="clear" w:color="auto" w:fill="auto"/>
          </w:tcPr>
          <w:p w14:paraId="38D45EF3" w14:textId="7B92FB8D" w:rsidR="00A87B11" w:rsidRPr="00C942BD" w:rsidRDefault="00A87B11" w:rsidP="00F7018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Name:</w:t>
            </w:r>
            <w:r w:rsidRPr="00C942BD">
              <w:rPr>
                <w:sz w:val="40"/>
                <w:szCs w:val="40"/>
              </w:rPr>
              <w:t xml:space="preserve"> </w:t>
            </w:r>
            <w:r w:rsidR="00B818D9" w:rsidRPr="00B818D9">
              <w:rPr>
                <w:b/>
                <w:bCs/>
                <w:sz w:val="40"/>
                <w:szCs w:val="40"/>
              </w:rPr>
              <w:t>John Paul L. Besagas</w:t>
            </w:r>
          </w:p>
        </w:tc>
        <w:tc>
          <w:tcPr>
            <w:tcW w:w="5099" w:type="dxa"/>
            <w:shd w:val="clear" w:color="auto" w:fill="auto"/>
          </w:tcPr>
          <w:p w14:paraId="464B6C84" w14:textId="0CC7488C" w:rsidR="00A87B11" w:rsidRPr="00C942BD" w:rsidRDefault="00A87B11" w:rsidP="00F7018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Professor:</w:t>
            </w:r>
            <w:r w:rsidR="00B818D9">
              <w:rPr>
                <w:sz w:val="40"/>
                <w:szCs w:val="40"/>
              </w:rPr>
              <w:t xml:space="preserve"> </w:t>
            </w:r>
            <w:r w:rsidR="00B818D9" w:rsidRPr="00B818D9">
              <w:rPr>
                <w:b/>
                <w:bCs/>
                <w:sz w:val="40"/>
                <w:szCs w:val="40"/>
              </w:rPr>
              <w:t>Dr. Beau Habal</w:t>
            </w:r>
          </w:p>
        </w:tc>
      </w:tr>
      <w:tr w:rsidR="00A87B11" w:rsidRPr="00C942BD" w14:paraId="5272EEFF" w14:textId="77777777" w:rsidTr="00B818D9">
        <w:trPr>
          <w:trHeight w:val="487"/>
        </w:trPr>
        <w:tc>
          <w:tcPr>
            <w:tcW w:w="5099" w:type="dxa"/>
            <w:shd w:val="clear" w:color="auto" w:fill="auto"/>
          </w:tcPr>
          <w:p w14:paraId="3F9240EE" w14:textId="1044E041" w:rsidR="00A87B11" w:rsidRPr="00C942BD" w:rsidRDefault="00A87B11" w:rsidP="00F7018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Date</w:t>
            </w:r>
            <w:r w:rsidRPr="00C942BD">
              <w:rPr>
                <w:sz w:val="40"/>
                <w:szCs w:val="40"/>
              </w:rPr>
              <w:t xml:space="preserve"> Performed </w:t>
            </w:r>
            <w:r>
              <w:rPr>
                <w:sz w:val="40"/>
                <w:szCs w:val="40"/>
              </w:rPr>
              <w:t>:</w:t>
            </w:r>
            <w:r w:rsidR="00B818D9">
              <w:rPr>
                <w:sz w:val="40"/>
                <w:szCs w:val="40"/>
              </w:rPr>
              <w:t xml:space="preserve"> </w:t>
            </w:r>
            <w:r w:rsidR="00B818D9" w:rsidRPr="00B818D9">
              <w:rPr>
                <w:b/>
                <w:bCs/>
                <w:sz w:val="40"/>
                <w:szCs w:val="40"/>
              </w:rPr>
              <w:t>9/23/2024</w:t>
            </w:r>
          </w:p>
        </w:tc>
        <w:tc>
          <w:tcPr>
            <w:tcW w:w="5099" w:type="dxa"/>
            <w:shd w:val="clear" w:color="auto" w:fill="auto"/>
          </w:tcPr>
          <w:p w14:paraId="68D1C4AC" w14:textId="7DB4A95C" w:rsidR="00A87B11" w:rsidRPr="00C942BD" w:rsidRDefault="00A87B11" w:rsidP="00F70183">
            <w:pPr>
              <w:rPr>
                <w:sz w:val="40"/>
                <w:szCs w:val="40"/>
              </w:rPr>
            </w:pPr>
            <w:r w:rsidRPr="00C942BD">
              <w:rPr>
                <w:sz w:val="40"/>
                <w:szCs w:val="40"/>
              </w:rPr>
              <w:t>Date Submitte</w:t>
            </w:r>
            <w:r>
              <w:rPr>
                <w:sz w:val="40"/>
                <w:szCs w:val="40"/>
              </w:rPr>
              <w:t>d:</w:t>
            </w:r>
            <w:r w:rsidR="00B818D9">
              <w:rPr>
                <w:sz w:val="40"/>
                <w:szCs w:val="40"/>
              </w:rPr>
              <w:t xml:space="preserve"> </w:t>
            </w:r>
            <w:r w:rsidR="00B818D9" w:rsidRPr="00B818D9">
              <w:rPr>
                <w:b/>
                <w:bCs/>
                <w:sz w:val="40"/>
                <w:szCs w:val="40"/>
              </w:rPr>
              <w:t>9/23/2024</w:t>
            </w:r>
          </w:p>
        </w:tc>
      </w:tr>
    </w:tbl>
    <w:p w14:paraId="1E4797C9" w14:textId="77777777" w:rsidR="00A87B11" w:rsidRDefault="00A87B11" w:rsidP="00A87B11">
      <w:pPr>
        <w:suppressAutoHyphens/>
        <w:ind w:left="360"/>
        <w:jc w:val="both"/>
        <w:rPr>
          <w:b/>
          <w:lang w:eastAsia="ar-SA"/>
        </w:rPr>
      </w:pPr>
    </w:p>
    <w:p w14:paraId="3B96CA1E" w14:textId="77777777" w:rsidR="004F50EF" w:rsidRDefault="004F50EF" w:rsidP="00A87B11">
      <w:pPr>
        <w:suppressAutoHyphens/>
        <w:ind w:left="360"/>
        <w:jc w:val="both"/>
        <w:rPr>
          <w:b/>
          <w:lang w:eastAsia="ar-SA"/>
        </w:rPr>
      </w:pPr>
    </w:p>
    <w:p w14:paraId="22D4C168" w14:textId="77777777" w:rsidR="004F50EF" w:rsidRDefault="004F50EF" w:rsidP="00A87B11">
      <w:pPr>
        <w:suppressAutoHyphens/>
        <w:ind w:left="360"/>
        <w:jc w:val="both"/>
        <w:rPr>
          <w:b/>
          <w:lang w:eastAsia="ar-SA"/>
        </w:rPr>
      </w:pPr>
    </w:p>
    <w:p w14:paraId="570C8AD2" w14:textId="77777777" w:rsidR="00177BFF" w:rsidRPr="00A25CD4" w:rsidRDefault="001D66E2">
      <w:pPr>
        <w:numPr>
          <w:ilvl w:val="0"/>
          <w:numId w:val="9"/>
        </w:numPr>
        <w:tabs>
          <w:tab w:val="left" w:pos="360"/>
        </w:tabs>
        <w:suppressAutoHyphens/>
        <w:jc w:val="both"/>
        <w:rPr>
          <w:b/>
          <w:lang w:eastAsia="ar-SA"/>
        </w:rPr>
      </w:pPr>
      <w:r w:rsidRPr="00A25CD4">
        <w:rPr>
          <w:b/>
          <w:lang w:eastAsia="ar-SA"/>
        </w:rPr>
        <w:t>OBJECTIVES</w:t>
      </w:r>
    </w:p>
    <w:p w14:paraId="1736848A" w14:textId="77777777" w:rsidR="007E7A13" w:rsidRDefault="007E7A13">
      <w:pPr>
        <w:ind w:left="360"/>
        <w:jc w:val="both"/>
        <w:rPr>
          <w:lang w:eastAsia="ar-SA"/>
        </w:rPr>
      </w:pPr>
    </w:p>
    <w:p w14:paraId="21876B57" w14:textId="77777777" w:rsidR="00177BFF" w:rsidRDefault="00177BFF">
      <w:pPr>
        <w:ind w:left="360"/>
        <w:jc w:val="both"/>
        <w:rPr>
          <w:lang w:eastAsia="ar-SA"/>
        </w:rPr>
      </w:pPr>
      <w:r>
        <w:rPr>
          <w:lang w:eastAsia="ar-SA"/>
        </w:rPr>
        <w:t>At the end of th</w:t>
      </w:r>
      <w:r w:rsidR="00BC17A1">
        <w:rPr>
          <w:lang w:eastAsia="ar-SA"/>
        </w:rPr>
        <w:t>is</w:t>
      </w:r>
      <w:r>
        <w:rPr>
          <w:lang w:eastAsia="ar-SA"/>
        </w:rPr>
        <w:t xml:space="preserve"> ex</w:t>
      </w:r>
      <w:r w:rsidR="00BC17A1">
        <w:rPr>
          <w:lang w:eastAsia="ar-SA"/>
        </w:rPr>
        <w:t>ercise,</w:t>
      </w:r>
      <w:r>
        <w:rPr>
          <w:lang w:eastAsia="ar-SA"/>
        </w:rPr>
        <w:t xml:space="preserve"> students must be able to:</w:t>
      </w:r>
    </w:p>
    <w:p w14:paraId="632DADD6" w14:textId="77777777" w:rsidR="00AC0083" w:rsidRDefault="00AC0083">
      <w:pPr>
        <w:ind w:left="360"/>
        <w:jc w:val="both"/>
        <w:rPr>
          <w:lang w:eastAsia="ar-SA"/>
        </w:rPr>
      </w:pPr>
    </w:p>
    <w:p w14:paraId="6A72E4A6" w14:textId="77777777" w:rsidR="00177BFF" w:rsidRDefault="00177BFF">
      <w:pPr>
        <w:ind w:left="360"/>
        <w:jc w:val="both"/>
        <w:rPr>
          <w:lang w:eastAsia="ar-SA"/>
        </w:rPr>
      </w:pPr>
      <w:r>
        <w:rPr>
          <w:lang w:eastAsia="ar-SA"/>
        </w:rPr>
        <w:t>Cognitive</w:t>
      </w:r>
    </w:p>
    <w:p w14:paraId="54BAA273" w14:textId="77777777" w:rsidR="00177BFF" w:rsidRDefault="002615E1" w:rsidP="00402FFB">
      <w:pPr>
        <w:numPr>
          <w:ilvl w:val="0"/>
          <w:numId w:val="8"/>
        </w:numPr>
        <w:tabs>
          <w:tab w:val="clear" w:pos="780"/>
          <w:tab w:val="left" w:pos="1080"/>
        </w:tabs>
        <w:suppressAutoHyphens/>
        <w:ind w:left="1080"/>
        <w:jc w:val="both"/>
        <w:rPr>
          <w:lang w:eastAsia="ar-SA"/>
        </w:rPr>
      </w:pPr>
      <w:r>
        <w:rPr>
          <w:lang w:eastAsia="ar-SA"/>
        </w:rPr>
        <w:t>U</w:t>
      </w:r>
      <w:r w:rsidR="00177BFF">
        <w:rPr>
          <w:lang w:eastAsia="ar-SA"/>
        </w:rPr>
        <w:t xml:space="preserve">nderstand the </w:t>
      </w:r>
      <w:r w:rsidR="004969BF">
        <w:rPr>
          <w:lang w:eastAsia="ar-SA"/>
        </w:rPr>
        <w:t>topics</w:t>
      </w:r>
      <w:r w:rsidR="009F418C">
        <w:rPr>
          <w:lang w:eastAsia="ar-SA"/>
        </w:rPr>
        <w:t xml:space="preserve"> they have learned from lesson</w:t>
      </w:r>
      <w:r w:rsidR="003A5C0A">
        <w:rPr>
          <w:lang w:eastAsia="ar-SA"/>
        </w:rPr>
        <w:t xml:space="preserve"> 2</w:t>
      </w:r>
      <w:r w:rsidR="00177BFF">
        <w:rPr>
          <w:lang w:eastAsia="ar-SA"/>
        </w:rPr>
        <w:t>.</w:t>
      </w:r>
    </w:p>
    <w:p w14:paraId="16F6F012" w14:textId="77777777" w:rsidR="00177BFF" w:rsidRDefault="00177BFF">
      <w:pPr>
        <w:jc w:val="both"/>
        <w:rPr>
          <w:lang w:eastAsia="ar-SA"/>
        </w:rPr>
      </w:pPr>
      <w:r>
        <w:rPr>
          <w:lang w:eastAsia="ar-SA"/>
        </w:rPr>
        <w:t>.</w:t>
      </w:r>
    </w:p>
    <w:p w14:paraId="1A64914C" w14:textId="77777777" w:rsidR="00177BFF" w:rsidRDefault="00177BFF">
      <w:pPr>
        <w:ind w:left="360"/>
        <w:jc w:val="both"/>
        <w:rPr>
          <w:lang w:eastAsia="ar-SA"/>
        </w:rPr>
      </w:pPr>
      <w:r>
        <w:rPr>
          <w:lang w:eastAsia="ar-SA"/>
        </w:rPr>
        <w:t>Psychomotor:</w:t>
      </w:r>
    </w:p>
    <w:p w14:paraId="1F26D146" w14:textId="77777777" w:rsidR="00457143" w:rsidRDefault="008451B1" w:rsidP="00402FFB">
      <w:pPr>
        <w:numPr>
          <w:ilvl w:val="0"/>
          <w:numId w:val="7"/>
        </w:numPr>
        <w:tabs>
          <w:tab w:val="clear" w:pos="720"/>
          <w:tab w:val="left" w:pos="1080"/>
        </w:tabs>
        <w:suppressAutoHyphens/>
        <w:ind w:left="1080"/>
        <w:jc w:val="both"/>
        <w:rPr>
          <w:lang w:eastAsia="ar-SA"/>
        </w:rPr>
      </w:pPr>
      <w:r>
        <w:rPr>
          <w:lang w:eastAsia="ar-SA"/>
        </w:rPr>
        <w:t xml:space="preserve">Apply </w:t>
      </w:r>
      <w:r w:rsidR="00231595">
        <w:rPr>
          <w:lang w:eastAsia="ar-SA"/>
        </w:rPr>
        <w:t>coding convention and standard</w:t>
      </w:r>
      <w:r>
        <w:rPr>
          <w:lang w:eastAsia="ar-SA"/>
        </w:rPr>
        <w:t>.</w:t>
      </w:r>
    </w:p>
    <w:p w14:paraId="2F373AE7" w14:textId="77777777" w:rsidR="00585383" w:rsidRDefault="008451B1" w:rsidP="00402FFB">
      <w:pPr>
        <w:numPr>
          <w:ilvl w:val="0"/>
          <w:numId w:val="7"/>
        </w:numPr>
        <w:tabs>
          <w:tab w:val="clear" w:pos="720"/>
          <w:tab w:val="left" w:pos="1080"/>
        </w:tabs>
        <w:suppressAutoHyphens/>
        <w:ind w:left="1080"/>
        <w:jc w:val="both"/>
        <w:rPr>
          <w:lang w:eastAsia="ar-SA"/>
        </w:rPr>
      </w:pPr>
      <w:r>
        <w:rPr>
          <w:lang w:eastAsia="ar-SA"/>
        </w:rPr>
        <w:t xml:space="preserve">Create </w:t>
      </w:r>
      <w:r w:rsidR="002C4107">
        <w:rPr>
          <w:lang w:eastAsia="ar-SA"/>
        </w:rPr>
        <w:t>Java GUI-based program</w:t>
      </w:r>
      <w:r w:rsidR="00231595">
        <w:rPr>
          <w:lang w:eastAsia="ar-SA"/>
        </w:rPr>
        <w:t xml:space="preserve"> with Javadoc, comment, indention and naming convention</w:t>
      </w:r>
      <w:r w:rsidR="00585383">
        <w:rPr>
          <w:lang w:eastAsia="ar-SA"/>
        </w:rPr>
        <w:t>.</w:t>
      </w:r>
    </w:p>
    <w:p w14:paraId="74DB8CE7" w14:textId="77777777" w:rsidR="00603E55" w:rsidRDefault="00603E55" w:rsidP="00CE44DC">
      <w:pPr>
        <w:tabs>
          <w:tab w:val="left" w:pos="1080"/>
        </w:tabs>
        <w:suppressAutoHyphens/>
        <w:ind w:left="1080"/>
        <w:jc w:val="both"/>
        <w:rPr>
          <w:lang w:eastAsia="ar-SA"/>
        </w:rPr>
      </w:pPr>
    </w:p>
    <w:p w14:paraId="25B963B8" w14:textId="77777777" w:rsidR="00177BFF" w:rsidRDefault="00177BFF">
      <w:pPr>
        <w:ind w:left="360"/>
        <w:jc w:val="both"/>
        <w:rPr>
          <w:lang w:eastAsia="ar-SA"/>
        </w:rPr>
      </w:pPr>
      <w:r>
        <w:rPr>
          <w:lang w:eastAsia="ar-SA"/>
        </w:rPr>
        <w:t>Affective</w:t>
      </w:r>
    </w:p>
    <w:p w14:paraId="54334F9A" w14:textId="77777777" w:rsidR="00177BFF" w:rsidRDefault="00A36BFB" w:rsidP="00402FFB">
      <w:pPr>
        <w:numPr>
          <w:ilvl w:val="0"/>
          <w:numId w:val="6"/>
        </w:numPr>
        <w:tabs>
          <w:tab w:val="clear" w:pos="720"/>
          <w:tab w:val="left" w:pos="1080"/>
        </w:tabs>
        <w:suppressAutoHyphens/>
        <w:ind w:left="1080"/>
        <w:jc w:val="both"/>
        <w:rPr>
          <w:lang w:eastAsia="ar-SA"/>
        </w:rPr>
      </w:pPr>
      <w:r>
        <w:rPr>
          <w:lang w:eastAsia="ar-SA"/>
        </w:rPr>
        <w:t>A</w:t>
      </w:r>
      <w:r w:rsidR="00177BFF">
        <w:rPr>
          <w:lang w:eastAsia="ar-SA"/>
        </w:rPr>
        <w:t>ppreciate the concept behind this ex</w:t>
      </w:r>
      <w:r w:rsidR="000622F3">
        <w:rPr>
          <w:lang w:eastAsia="ar-SA"/>
        </w:rPr>
        <w:t>ercise.</w:t>
      </w:r>
    </w:p>
    <w:p w14:paraId="4F81A4E8" w14:textId="77777777" w:rsidR="00177BFF" w:rsidRDefault="00177BFF">
      <w:pPr>
        <w:jc w:val="both"/>
        <w:rPr>
          <w:lang w:eastAsia="ar-SA"/>
        </w:rPr>
      </w:pPr>
    </w:p>
    <w:p w14:paraId="3BA02994" w14:textId="77777777" w:rsidR="00B80165" w:rsidRDefault="00B80165" w:rsidP="00B80165">
      <w:pPr>
        <w:suppressAutoHyphens/>
        <w:ind w:left="360"/>
        <w:jc w:val="both"/>
        <w:rPr>
          <w:lang w:eastAsia="ar-SA"/>
        </w:rPr>
      </w:pPr>
    </w:p>
    <w:p w14:paraId="0A67EFAE" w14:textId="77777777" w:rsidR="00177BFF" w:rsidRPr="00A25CD4" w:rsidRDefault="00177BFF">
      <w:pPr>
        <w:numPr>
          <w:ilvl w:val="0"/>
          <w:numId w:val="9"/>
        </w:numPr>
        <w:tabs>
          <w:tab w:val="left" w:pos="360"/>
        </w:tabs>
        <w:suppressAutoHyphens/>
        <w:jc w:val="both"/>
        <w:rPr>
          <w:b/>
          <w:lang w:eastAsia="ar-SA"/>
        </w:rPr>
      </w:pPr>
      <w:r w:rsidRPr="00A25CD4">
        <w:rPr>
          <w:b/>
          <w:lang w:eastAsia="ar-SA"/>
        </w:rPr>
        <w:t>BACKGROUND INFORMATION</w:t>
      </w:r>
    </w:p>
    <w:p w14:paraId="5062A2AD" w14:textId="77777777" w:rsidR="00177BFF" w:rsidRDefault="00177BFF">
      <w:pPr>
        <w:suppressAutoHyphens/>
        <w:ind w:left="360"/>
        <w:jc w:val="both"/>
        <w:rPr>
          <w:lang w:eastAsia="ar-SA"/>
        </w:rPr>
      </w:pPr>
    </w:p>
    <w:p w14:paraId="7307B716" w14:textId="77777777" w:rsidR="00177BFF" w:rsidRDefault="009F418C">
      <w:pPr>
        <w:ind w:left="360"/>
        <w:jc w:val="both"/>
        <w:rPr>
          <w:lang w:eastAsia="ar-SA"/>
        </w:rPr>
      </w:pPr>
      <w:r>
        <w:rPr>
          <w:lang w:eastAsia="ar-SA"/>
        </w:rPr>
        <w:t xml:space="preserve">In order to accomplish this </w:t>
      </w:r>
      <w:r w:rsidR="008D68A7">
        <w:rPr>
          <w:lang w:eastAsia="ar-SA"/>
        </w:rPr>
        <w:t>exercise</w:t>
      </w:r>
      <w:r>
        <w:rPr>
          <w:lang w:eastAsia="ar-SA"/>
        </w:rPr>
        <w:t>, the student must have a clear understa</w:t>
      </w:r>
      <w:r w:rsidR="0067650E">
        <w:rPr>
          <w:lang w:eastAsia="ar-SA"/>
        </w:rPr>
        <w:t>nd</w:t>
      </w:r>
      <w:r>
        <w:rPr>
          <w:lang w:eastAsia="ar-SA"/>
        </w:rPr>
        <w:t>ing of the following topics:</w:t>
      </w:r>
    </w:p>
    <w:p w14:paraId="0A07CAF2" w14:textId="77777777" w:rsidR="008B4CBC" w:rsidRDefault="00231595" w:rsidP="00762F72">
      <w:pPr>
        <w:numPr>
          <w:ilvl w:val="0"/>
          <w:numId w:val="29"/>
        </w:numPr>
        <w:jc w:val="both"/>
        <w:rPr>
          <w:lang w:eastAsia="ar-SA"/>
        </w:rPr>
      </w:pPr>
      <w:r>
        <w:rPr>
          <w:lang w:eastAsia="ar-SA"/>
        </w:rPr>
        <w:t>Coding Convention and Standard</w:t>
      </w:r>
    </w:p>
    <w:p w14:paraId="68015471" w14:textId="77777777" w:rsidR="008B4CBC" w:rsidRDefault="00231595" w:rsidP="00762F72">
      <w:pPr>
        <w:numPr>
          <w:ilvl w:val="0"/>
          <w:numId w:val="29"/>
        </w:numPr>
        <w:jc w:val="both"/>
        <w:rPr>
          <w:lang w:eastAsia="ar-SA"/>
        </w:rPr>
      </w:pPr>
      <w:r>
        <w:rPr>
          <w:lang w:eastAsia="ar-SA"/>
        </w:rPr>
        <w:t xml:space="preserve">Javadoc </w:t>
      </w:r>
    </w:p>
    <w:p w14:paraId="16116B8A" w14:textId="77777777" w:rsidR="009F418C" w:rsidRDefault="008451B1" w:rsidP="00377185">
      <w:pPr>
        <w:numPr>
          <w:ilvl w:val="0"/>
          <w:numId w:val="29"/>
        </w:numPr>
        <w:jc w:val="both"/>
        <w:rPr>
          <w:lang w:eastAsia="ar-SA"/>
        </w:rPr>
      </w:pPr>
      <w:r>
        <w:rPr>
          <w:lang w:eastAsia="ar-SA"/>
        </w:rPr>
        <w:t>Import packages or libraries</w:t>
      </w:r>
    </w:p>
    <w:p w14:paraId="3557439B" w14:textId="77777777" w:rsidR="009F418C" w:rsidRDefault="009F418C">
      <w:pPr>
        <w:ind w:left="360"/>
        <w:jc w:val="both"/>
        <w:rPr>
          <w:lang w:eastAsia="ar-SA"/>
        </w:rPr>
      </w:pPr>
    </w:p>
    <w:p w14:paraId="6FC96D2B" w14:textId="77777777" w:rsidR="008451B1" w:rsidRPr="008451B1" w:rsidRDefault="00D40CB1" w:rsidP="008451B1">
      <w:pPr>
        <w:numPr>
          <w:ilvl w:val="0"/>
          <w:numId w:val="9"/>
        </w:numPr>
        <w:tabs>
          <w:tab w:val="left" w:pos="360"/>
        </w:tabs>
        <w:suppressAutoHyphens/>
        <w:ind w:right="5532"/>
        <w:jc w:val="both"/>
        <w:rPr>
          <w:b/>
          <w:lang w:eastAsia="ar-SA"/>
        </w:rPr>
      </w:pPr>
      <w:r w:rsidRPr="00A25CD4">
        <w:rPr>
          <w:b/>
          <w:lang w:eastAsia="ar-SA"/>
        </w:rPr>
        <w:t>LABORATORY</w:t>
      </w:r>
      <w:r w:rsidR="008451B1">
        <w:rPr>
          <w:b/>
          <w:lang w:eastAsia="ar-SA"/>
        </w:rPr>
        <w:t xml:space="preserve"> PROCEDURE</w:t>
      </w:r>
    </w:p>
    <w:p w14:paraId="1D6DFEFD" w14:textId="77777777" w:rsidR="009F2B2F" w:rsidRDefault="009F2B2F" w:rsidP="008451B1">
      <w:pPr>
        <w:suppressAutoHyphens/>
        <w:ind w:left="360"/>
        <w:jc w:val="both"/>
        <w:rPr>
          <w:lang w:eastAsia="ar-SA"/>
        </w:rPr>
      </w:pPr>
    </w:p>
    <w:p w14:paraId="1FDBE6D6" w14:textId="77777777" w:rsidR="006B262E" w:rsidRDefault="006B262E" w:rsidP="006B262E">
      <w:pPr>
        <w:suppressAutoHyphens/>
        <w:ind w:left="360"/>
        <w:jc w:val="both"/>
        <w:rPr>
          <w:lang w:eastAsia="ar-SA"/>
        </w:rPr>
      </w:pPr>
      <w:r>
        <w:rPr>
          <w:lang w:eastAsia="ar-SA"/>
        </w:rPr>
        <w:t>1. Create a new program.</w:t>
      </w:r>
    </w:p>
    <w:p w14:paraId="523358B0" w14:textId="77777777" w:rsidR="006B262E" w:rsidRDefault="006B262E" w:rsidP="006B262E">
      <w:pPr>
        <w:suppressAutoHyphens/>
        <w:ind w:left="360"/>
        <w:jc w:val="both"/>
        <w:rPr>
          <w:lang w:eastAsia="ar-SA"/>
        </w:rPr>
      </w:pPr>
    </w:p>
    <w:p w14:paraId="16DE3394" w14:textId="77777777" w:rsidR="006B262E" w:rsidRDefault="006B262E" w:rsidP="006B262E">
      <w:pPr>
        <w:suppressAutoHyphens/>
        <w:ind w:left="360"/>
        <w:jc w:val="both"/>
        <w:rPr>
          <w:lang w:eastAsia="ar-SA"/>
        </w:rPr>
      </w:pPr>
      <w:r>
        <w:rPr>
          <w:lang w:eastAsia="ar-SA"/>
        </w:rPr>
        <w:t>Program Name: Registration.java</w:t>
      </w:r>
    </w:p>
    <w:p w14:paraId="656D6DDC" w14:textId="77777777" w:rsidR="00457143" w:rsidRDefault="00457143" w:rsidP="008451B1">
      <w:pPr>
        <w:suppressAutoHyphens/>
        <w:ind w:left="360"/>
        <w:jc w:val="both"/>
        <w:rPr>
          <w:lang w:eastAsia="ar-SA"/>
        </w:rPr>
      </w:pPr>
    </w:p>
    <w:p w14:paraId="321C7A7F" w14:textId="77777777" w:rsidR="008F43AF" w:rsidRDefault="007100A0" w:rsidP="008451B1">
      <w:pPr>
        <w:suppressAutoHyphens/>
        <w:ind w:left="360"/>
        <w:jc w:val="both"/>
        <w:rPr>
          <w:lang w:eastAsia="ar-SA"/>
        </w:rPr>
      </w:pPr>
      <w:r>
        <w:rPr>
          <w:lang w:eastAsia="ar-SA"/>
        </w:rPr>
        <w:t xml:space="preserve">2. </w:t>
      </w:r>
      <w:r w:rsidR="00BE1FB8">
        <w:rPr>
          <w:lang w:eastAsia="ar-SA"/>
        </w:rPr>
        <w:t>Design your layout as shown below</w:t>
      </w:r>
    </w:p>
    <w:p w14:paraId="0994315B" w14:textId="77777777" w:rsidR="006B262E" w:rsidRDefault="006B262E" w:rsidP="008451B1">
      <w:pPr>
        <w:suppressAutoHyphens/>
        <w:ind w:left="360"/>
        <w:jc w:val="both"/>
        <w:rPr>
          <w:lang w:eastAsia="ar-SA"/>
        </w:rPr>
      </w:pPr>
    </w:p>
    <w:p w14:paraId="15363406" w14:textId="77777777" w:rsidR="00BE1FB8" w:rsidRDefault="006B262E" w:rsidP="00BE1FB8">
      <w:pPr>
        <w:suppressAutoHyphens/>
        <w:ind w:left="720"/>
        <w:jc w:val="both"/>
        <w:rPr>
          <w:lang w:eastAsia="ar-SA"/>
        </w:rPr>
      </w:pPr>
      <w:r>
        <w:rPr>
          <w:noProof/>
        </w:rPr>
        <w:lastRenderedPageBreak/>
        <w:drawing>
          <wp:inline distT="0" distB="0" distL="0" distR="0" wp14:anchorId="1CEBFA49" wp14:editId="23ED8A3A">
            <wp:extent cx="2292531" cy="22574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22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673FD" w14:textId="77777777" w:rsidR="00231595" w:rsidRDefault="00231595" w:rsidP="00D24D80">
      <w:pPr>
        <w:suppressAutoHyphens/>
        <w:ind w:left="720"/>
        <w:jc w:val="both"/>
        <w:rPr>
          <w:noProof/>
        </w:rPr>
      </w:pPr>
    </w:p>
    <w:p w14:paraId="6A4C9862" w14:textId="77777777" w:rsidR="007100A0" w:rsidRDefault="007100A0" w:rsidP="007100A0">
      <w:pPr>
        <w:suppressAutoHyphens/>
        <w:ind w:firstLine="360"/>
        <w:jc w:val="both"/>
        <w:rPr>
          <w:lang w:eastAsia="ar-SA"/>
        </w:rPr>
      </w:pPr>
      <w:r>
        <w:rPr>
          <w:lang w:eastAsia="ar-SA"/>
        </w:rPr>
        <w:t>3. Requirements</w:t>
      </w:r>
    </w:p>
    <w:p w14:paraId="177EE1E3" w14:textId="77777777" w:rsidR="008451B1" w:rsidRDefault="007100A0" w:rsidP="00C87E6E">
      <w:pPr>
        <w:suppressAutoHyphens/>
        <w:ind w:left="1080" w:firstLine="360"/>
        <w:jc w:val="both"/>
        <w:rPr>
          <w:lang w:eastAsia="ar-SA"/>
        </w:rPr>
      </w:pPr>
      <w:r>
        <w:rPr>
          <w:lang w:eastAsia="ar-SA"/>
        </w:rPr>
        <w:t>-</w:t>
      </w:r>
      <w:r>
        <w:rPr>
          <w:lang w:eastAsia="ar-SA"/>
        </w:rPr>
        <w:tab/>
      </w:r>
      <w:r w:rsidR="008451B1">
        <w:rPr>
          <w:lang w:eastAsia="ar-SA"/>
        </w:rPr>
        <w:t xml:space="preserve"> </w:t>
      </w:r>
      <w:r w:rsidR="00C87E6E">
        <w:rPr>
          <w:lang w:eastAsia="ar-SA"/>
        </w:rPr>
        <w:t>Must validate input.</w:t>
      </w:r>
      <w:r w:rsidR="008451B1">
        <w:rPr>
          <w:lang w:eastAsia="ar-SA"/>
        </w:rPr>
        <w:tab/>
      </w:r>
    </w:p>
    <w:p w14:paraId="79AC85B9" w14:textId="77777777" w:rsidR="008451B1" w:rsidRDefault="008451B1" w:rsidP="008451B1">
      <w:pPr>
        <w:numPr>
          <w:ilvl w:val="0"/>
          <w:numId w:val="38"/>
        </w:numPr>
        <w:suppressAutoHyphens/>
        <w:jc w:val="both"/>
        <w:rPr>
          <w:lang w:eastAsia="ar-SA"/>
        </w:rPr>
      </w:pPr>
      <w:r>
        <w:rPr>
          <w:lang w:eastAsia="ar-SA"/>
        </w:rPr>
        <w:t>Apply coding conventions.</w:t>
      </w:r>
    </w:p>
    <w:p w14:paraId="6A92F640" w14:textId="77777777" w:rsidR="007100A0" w:rsidRDefault="007100A0" w:rsidP="008451B1">
      <w:pPr>
        <w:numPr>
          <w:ilvl w:val="0"/>
          <w:numId w:val="38"/>
        </w:numPr>
        <w:suppressAutoHyphens/>
        <w:jc w:val="both"/>
        <w:rPr>
          <w:lang w:eastAsia="ar-SA"/>
        </w:rPr>
      </w:pPr>
      <w:r>
        <w:rPr>
          <w:lang w:eastAsia="ar-SA"/>
        </w:rPr>
        <w:t>The program must be free from any errors.</w:t>
      </w:r>
    </w:p>
    <w:p w14:paraId="22FDF2C2" w14:textId="359A52A0" w:rsidR="00F81DD5" w:rsidRDefault="00F81DD5" w:rsidP="007100A0">
      <w:pPr>
        <w:tabs>
          <w:tab w:val="left" w:pos="3611"/>
          <w:tab w:val="left" w:pos="4567"/>
        </w:tabs>
        <w:suppressAutoHyphens/>
        <w:jc w:val="both"/>
        <w:rPr>
          <w:lang w:eastAsia="ar-S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855D3" w14:paraId="32EDBD55" w14:textId="77777777" w:rsidTr="00B855D3">
        <w:tc>
          <w:tcPr>
            <w:tcW w:w="9576" w:type="dxa"/>
          </w:tcPr>
          <w:p w14:paraId="3B282AE4" w14:textId="77777777" w:rsidR="00B855D3" w:rsidRPr="00B855D3" w:rsidRDefault="00B855D3" w:rsidP="00B855D3">
            <w:pPr>
              <w:tabs>
                <w:tab w:val="left" w:pos="3611"/>
                <w:tab w:val="left" w:pos="4567"/>
              </w:tabs>
              <w:suppressAutoHyphens/>
              <w:jc w:val="both"/>
              <w:rPr>
                <w:lang w:val="en-PH" w:eastAsia="ar-SA"/>
              </w:rPr>
            </w:pPr>
            <w:r w:rsidRPr="00B855D3">
              <w:rPr>
                <w:lang w:val="en-PH" w:eastAsia="ar-SA"/>
              </w:rPr>
              <w:t xml:space="preserve">import </w:t>
            </w:r>
            <w:proofErr w:type="spellStart"/>
            <w:r w:rsidRPr="00B855D3">
              <w:rPr>
                <w:lang w:val="en-PH" w:eastAsia="ar-SA"/>
              </w:rPr>
              <w:t>javax.swing</w:t>
            </w:r>
            <w:proofErr w:type="spellEnd"/>
            <w:r w:rsidRPr="00B855D3">
              <w:rPr>
                <w:lang w:val="en-PH" w:eastAsia="ar-SA"/>
              </w:rPr>
              <w:t>.*;</w:t>
            </w:r>
          </w:p>
          <w:p w14:paraId="0F025236" w14:textId="77777777" w:rsidR="00B855D3" w:rsidRPr="00B855D3" w:rsidRDefault="00B855D3" w:rsidP="00B855D3">
            <w:pPr>
              <w:tabs>
                <w:tab w:val="left" w:pos="3611"/>
                <w:tab w:val="left" w:pos="4567"/>
              </w:tabs>
              <w:suppressAutoHyphens/>
              <w:jc w:val="both"/>
              <w:rPr>
                <w:lang w:val="en-PH" w:eastAsia="ar-SA"/>
              </w:rPr>
            </w:pPr>
            <w:r w:rsidRPr="00B855D3">
              <w:rPr>
                <w:lang w:val="en-PH" w:eastAsia="ar-SA"/>
              </w:rPr>
              <w:t xml:space="preserve">import </w:t>
            </w:r>
            <w:proofErr w:type="spellStart"/>
            <w:r w:rsidRPr="00B855D3">
              <w:rPr>
                <w:lang w:val="en-PH" w:eastAsia="ar-SA"/>
              </w:rPr>
              <w:t>java.awt</w:t>
            </w:r>
            <w:proofErr w:type="spellEnd"/>
            <w:r w:rsidRPr="00B855D3">
              <w:rPr>
                <w:lang w:val="en-PH" w:eastAsia="ar-SA"/>
              </w:rPr>
              <w:t>.*;</w:t>
            </w:r>
          </w:p>
          <w:p w14:paraId="67188BE0" w14:textId="77777777" w:rsidR="00B855D3" w:rsidRPr="00B855D3" w:rsidRDefault="00B855D3" w:rsidP="00B855D3">
            <w:pPr>
              <w:tabs>
                <w:tab w:val="left" w:pos="3611"/>
                <w:tab w:val="left" w:pos="4567"/>
              </w:tabs>
              <w:suppressAutoHyphens/>
              <w:jc w:val="both"/>
              <w:rPr>
                <w:lang w:val="en-PH" w:eastAsia="ar-SA"/>
              </w:rPr>
            </w:pPr>
          </w:p>
          <w:p w14:paraId="33BAFB4C" w14:textId="77777777" w:rsidR="00B855D3" w:rsidRPr="00B855D3" w:rsidRDefault="00B855D3" w:rsidP="00B855D3">
            <w:pPr>
              <w:tabs>
                <w:tab w:val="left" w:pos="3611"/>
                <w:tab w:val="left" w:pos="4567"/>
              </w:tabs>
              <w:suppressAutoHyphens/>
              <w:jc w:val="both"/>
              <w:rPr>
                <w:lang w:val="en-PH" w:eastAsia="ar-SA"/>
              </w:rPr>
            </w:pPr>
            <w:r w:rsidRPr="00B855D3">
              <w:rPr>
                <w:lang w:val="en-PH" w:eastAsia="ar-SA"/>
              </w:rPr>
              <w:t>/**</w:t>
            </w:r>
          </w:p>
          <w:p w14:paraId="2747742B" w14:textId="77777777" w:rsidR="00B855D3" w:rsidRPr="00B855D3" w:rsidRDefault="00B855D3" w:rsidP="00B855D3">
            <w:pPr>
              <w:tabs>
                <w:tab w:val="left" w:pos="3611"/>
                <w:tab w:val="left" w:pos="4567"/>
              </w:tabs>
              <w:suppressAutoHyphens/>
              <w:jc w:val="both"/>
              <w:rPr>
                <w:lang w:val="en-PH" w:eastAsia="ar-SA"/>
              </w:rPr>
            </w:pPr>
            <w:r w:rsidRPr="00B855D3">
              <w:rPr>
                <w:lang w:val="en-PH" w:eastAsia="ar-SA"/>
              </w:rPr>
              <w:t> * The Registration class creates a GUI for the user registration form.</w:t>
            </w:r>
          </w:p>
          <w:p w14:paraId="7B405C20" w14:textId="77777777" w:rsidR="00B855D3" w:rsidRPr="00B855D3" w:rsidRDefault="00B855D3" w:rsidP="00B855D3">
            <w:pPr>
              <w:tabs>
                <w:tab w:val="left" w:pos="3611"/>
                <w:tab w:val="left" w:pos="4567"/>
              </w:tabs>
              <w:suppressAutoHyphens/>
              <w:jc w:val="both"/>
              <w:rPr>
                <w:lang w:val="en-PH" w:eastAsia="ar-SA"/>
              </w:rPr>
            </w:pPr>
            <w:r w:rsidRPr="00B855D3">
              <w:rPr>
                <w:lang w:val="en-PH" w:eastAsia="ar-SA"/>
              </w:rPr>
              <w:t> * With a simple GUI, the registration form also can validate user input</w:t>
            </w:r>
          </w:p>
          <w:p w14:paraId="6F1B34E7" w14:textId="77777777" w:rsidR="00B855D3" w:rsidRPr="00B855D3" w:rsidRDefault="00B855D3" w:rsidP="00B855D3">
            <w:pPr>
              <w:tabs>
                <w:tab w:val="left" w:pos="3611"/>
                <w:tab w:val="left" w:pos="4567"/>
              </w:tabs>
              <w:suppressAutoHyphens/>
              <w:jc w:val="both"/>
              <w:rPr>
                <w:lang w:val="en-PH" w:eastAsia="ar-SA"/>
              </w:rPr>
            </w:pPr>
            <w:r w:rsidRPr="00B855D3">
              <w:rPr>
                <w:lang w:val="en-PH" w:eastAsia="ar-SA"/>
              </w:rPr>
              <w:t xml:space="preserve"> * and ensure that </w:t>
            </w:r>
            <w:proofErr w:type="spellStart"/>
            <w:r w:rsidRPr="00B855D3">
              <w:rPr>
                <w:lang w:val="en-PH" w:eastAsia="ar-SA"/>
              </w:rPr>
              <w:t>theres</w:t>
            </w:r>
            <w:proofErr w:type="spellEnd"/>
            <w:r w:rsidRPr="00B855D3">
              <w:rPr>
                <w:lang w:val="en-PH" w:eastAsia="ar-SA"/>
              </w:rPr>
              <w:t xml:space="preserve"> no missing field before register</w:t>
            </w:r>
          </w:p>
          <w:p w14:paraId="01C976BC" w14:textId="77777777" w:rsidR="00B855D3" w:rsidRDefault="00B855D3" w:rsidP="00B855D3">
            <w:pPr>
              <w:tabs>
                <w:tab w:val="left" w:pos="3611"/>
                <w:tab w:val="left" w:pos="4567"/>
              </w:tabs>
              <w:suppressAutoHyphens/>
              <w:jc w:val="both"/>
              <w:rPr>
                <w:lang w:val="en-PH" w:eastAsia="ar-SA"/>
              </w:rPr>
            </w:pPr>
            <w:r w:rsidRPr="00B855D3">
              <w:rPr>
                <w:lang w:val="en-PH" w:eastAsia="ar-SA"/>
              </w:rPr>
              <w:t> */</w:t>
            </w:r>
          </w:p>
          <w:p w14:paraId="6C26DBF9" w14:textId="77777777" w:rsidR="00897194" w:rsidRPr="00B855D3" w:rsidRDefault="00897194" w:rsidP="00B855D3">
            <w:pPr>
              <w:tabs>
                <w:tab w:val="left" w:pos="3611"/>
                <w:tab w:val="left" w:pos="4567"/>
              </w:tabs>
              <w:suppressAutoHyphens/>
              <w:jc w:val="both"/>
              <w:rPr>
                <w:lang w:val="en-PH" w:eastAsia="ar-SA"/>
              </w:rPr>
            </w:pPr>
          </w:p>
          <w:p w14:paraId="28DCC4AB" w14:textId="77777777" w:rsidR="00B855D3" w:rsidRPr="00B855D3" w:rsidRDefault="00B855D3" w:rsidP="00B855D3">
            <w:pPr>
              <w:tabs>
                <w:tab w:val="left" w:pos="3611"/>
                <w:tab w:val="left" w:pos="4567"/>
              </w:tabs>
              <w:suppressAutoHyphens/>
              <w:jc w:val="both"/>
              <w:rPr>
                <w:lang w:val="en-PH" w:eastAsia="ar-SA"/>
              </w:rPr>
            </w:pPr>
            <w:r w:rsidRPr="00B855D3">
              <w:rPr>
                <w:lang w:val="en-PH" w:eastAsia="ar-SA"/>
              </w:rPr>
              <w:t>public class Registration {</w:t>
            </w:r>
          </w:p>
          <w:p w14:paraId="38719AB5" w14:textId="77777777" w:rsidR="00B855D3" w:rsidRPr="00B855D3" w:rsidRDefault="00B855D3" w:rsidP="00B855D3">
            <w:pPr>
              <w:tabs>
                <w:tab w:val="left" w:pos="3611"/>
                <w:tab w:val="left" w:pos="4567"/>
              </w:tabs>
              <w:suppressAutoHyphens/>
              <w:jc w:val="both"/>
              <w:rPr>
                <w:lang w:val="en-PH" w:eastAsia="ar-SA"/>
              </w:rPr>
            </w:pPr>
          </w:p>
          <w:p w14:paraId="7948E047" w14:textId="77777777" w:rsidR="00B855D3" w:rsidRPr="00B855D3" w:rsidRDefault="00B855D3" w:rsidP="00B855D3">
            <w:pPr>
              <w:tabs>
                <w:tab w:val="left" w:pos="3611"/>
                <w:tab w:val="left" w:pos="4567"/>
              </w:tabs>
              <w:suppressAutoHyphens/>
              <w:jc w:val="both"/>
              <w:rPr>
                <w:lang w:val="en-PH" w:eastAsia="ar-SA"/>
              </w:rPr>
            </w:pPr>
            <w:r w:rsidRPr="00B855D3">
              <w:rPr>
                <w:lang w:val="en-PH" w:eastAsia="ar-SA"/>
              </w:rPr>
              <w:t xml:space="preserve">    </w:t>
            </w:r>
            <w:proofErr w:type="spellStart"/>
            <w:r w:rsidRPr="00B855D3">
              <w:rPr>
                <w:lang w:val="en-PH" w:eastAsia="ar-SA"/>
              </w:rPr>
              <w:t>JFrame</w:t>
            </w:r>
            <w:proofErr w:type="spellEnd"/>
            <w:r w:rsidRPr="00B855D3">
              <w:rPr>
                <w:lang w:val="en-PH" w:eastAsia="ar-SA"/>
              </w:rPr>
              <w:t xml:space="preserve"> </w:t>
            </w:r>
            <w:proofErr w:type="spellStart"/>
            <w:r w:rsidRPr="00B855D3">
              <w:rPr>
                <w:lang w:val="en-PH" w:eastAsia="ar-SA"/>
              </w:rPr>
              <w:t>frameRegistration</w:t>
            </w:r>
            <w:proofErr w:type="spellEnd"/>
            <w:r w:rsidRPr="00B855D3">
              <w:rPr>
                <w:lang w:val="en-PH" w:eastAsia="ar-SA"/>
              </w:rPr>
              <w:t>;</w:t>
            </w:r>
          </w:p>
          <w:p w14:paraId="7BD0EB6A" w14:textId="77777777" w:rsidR="00B855D3" w:rsidRPr="00B855D3" w:rsidRDefault="00B855D3" w:rsidP="00B855D3">
            <w:pPr>
              <w:tabs>
                <w:tab w:val="left" w:pos="3611"/>
                <w:tab w:val="left" w:pos="4567"/>
              </w:tabs>
              <w:suppressAutoHyphens/>
              <w:jc w:val="both"/>
              <w:rPr>
                <w:lang w:val="en-PH" w:eastAsia="ar-SA"/>
              </w:rPr>
            </w:pPr>
            <w:r w:rsidRPr="00B855D3">
              <w:rPr>
                <w:lang w:val="en-PH" w:eastAsia="ar-SA"/>
              </w:rPr>
              <w:t xml:space="preserve">    </w:t>
            </w:r>
            <w:proofErr w:type="spellStart"/>
            <w:r w:rsidRPr="00B855D3">
              <w:rPr>
                <w:lang w:val="en-PH" w:eastAsia="ar-SA"/>
              </w:rPr>
              <w:t>JTextField</w:t>
            </w:r>
            <w:proofErr w:type="spellEnd"/>
            <w:r w:rsidRPr="00B855D3">
              <w:rPr>
                <w:lang w:val="en-PH" w:eastAsia="ar-SA"/>
              </w:rPr>
              <w:t xml:space="preserve"> </w:t>
            </w:r>
            <w:proofErr w:type="spellStart"/>
            <w:r w:rsidRPr="00B855D3">
              <w:rPr>
                <w:lang w:val="en-PH" w:eastAsia="ar-SA"/>
              </w:rPr>
              <w:t>fieldDisplayName</w:t>
            </w:r>
            <w:proofErr w:type="spellEnd"/>
            <w:r w:rsidRPr="00B855D3">
              <w:rPr>
                <w:lang w:val="en-PH" w:eastAsia="ar-SA"/>
              </w:rPr>
              <w:t xml:space="preserve">, </w:t>
            </w:r>
            <w:proofErr w:type="spellStart"/>
            <w:r w:rsidRPr="00B855D3">
              <w:rPr>
                <w:lang w:val="en-PH" w:eastAsia="ar-SA"/>
              </w:rPr>
              <w:t>fieldDisplayAddress</w:t>
            </w:r>
            <w:proofErr w:type="spellEnd"/>
            <w:r w:rsidRPr="00B855D3">
              <w:rPr>
                <w:lang w:val="en-PH" w:eastAsia="ar-SA"/>
              </w:rPr>
              <w:t xml:space="preserve">, </w:t>
            </w:r>
            <w:proofErr w:type="spellStart"/>
            <w:r w:rsidRPr="00B855D3">
              <w:rPr>
                <w:lang w:val="en-PH" w:eastAsia="ar-SA"/>
              </w:rPr>
              <w:t>fieldDisplayEmail</w:t>
            </w:r>
            <w:proofErr w:type="spellEnd"/>
            <w:r w:rsidRPr="00B855D3">
              <w:rPr>
                <w:lang w:val="en-PH" w:eastAsia="ar-SA"/>
              </w:rPr>
              <w:t xml:space="preserve">, </w:t>
            </w:r>
            <w:proofErr w:type="spellStart"/>
            <w:r w:rsidRPr="00B855D3">
              <w:rPr>
                <w:lang w:val="en-PH" w:eastAsia="ar-SA"/>
              </w:rPr>
              <w:t>fieldDisplayContact</w:t>
            </w:r>
            <w:proofErr w:type="spellEnd"/>
            <w:r w:rsidRPr="00B855D3">
              <w:rPr>
                <w:lang w:val="en-PH" w:eastAsia="ar-SA"/>
              </w:rPr>
              <w:t>;</w:t>
            </w:r>
          </w:p>
          <w:p w14:paraId="18E449CE" w14:textId="77777777" w:rsidR="00B855D3" w:rsidRPr="00B855D3" w:rsidRDefault="00B855D3" w:rsidP="00B855D3">
            <w:pPr>
              <w:tabs>
                <w:tab w:val="left" w:pos="3611"/>
                <w:tab w:val="left" w:pos="4567"/>
              </w:tabs>
              <w:suppressAutoHyphens/>
              <w:jc w:val="both"/>
              <w:rPr>
                <w:lang w:val="en-PH" w:eastAsia="ar-SA"/>
              </w:rPr>
            </w:pPr>
            <w:r w:rsidRPr="00B855D3">
              <w:rPr>
                <w:lang w:val="en-PH" w:eastAsia="ar-SA"/>
              </w:rPr>
              <w:t xml:space="preserve">    </w:t>
            </w:r>
            <w:proofErr w:type="spellStart"/>
            <w:r w:rsidRPr="00B855D3">
              <w:rPr>
                <w:lang w:val="en-PH" w:eastAsia="ar-SA"/>
              </w:rPr>
              <w:t>JComboBox</w:t>
            </w:r>
            <w:proofErr w:type="spellEnd"/>
            <w:r w:rsidRPr="00B855D3">
              <w:rPr>
                <w:lang w:val="en-PH" w:eastAsia="ar-SA"/>
              </w:rPr>
              <w:t xml:space="preserve">&lt;String&gt; </w:t>
            </w:r>
            <w:proofErr w:type="spellStart"/>
            <w:r w:rsidRPr="00B855D3">
              <w:rPr>
                <w:lang w:val="en-PH" w:eastAsia="ar-SA"/>
              </w:rPr>
              <w:t>fieldCourse</w:t>
            </w:r>
            <w:proofErr w:type="spellEnd"/>
            <w:r w:rsidRPr="00B855D3">
              <w:rPr>
                <w:lang w:val="en-PH" w:eastAsia="ar-SA"/>
              </w:rPr>
              <w:t xml:space="preserve">, </w:t>
            </w:r>
            <w:proofErr w:type="spellStart"/>
            <w:r w:rsidRPr="00B855D3">
              <w:rPr>
                <w:lang w:val="en-PH" w:eastAsia="ar-SA"/>
              </w:rPr>
              <w:t>fieldYear</w:t>
            </w:r>
            <w:proofErr w:type="spellEnd"/>
            <w:r w:rsidRPr="00B855D3">
              <w:rPr>
                <w:lang w:val="en-PH" w:eastAsia="ar-SA"/>
              </w:rPr>
              <w:t>;</w:t>
            </w:r>
          </w:p>
          <w:p w14:paraId="08F026E7" w14:textId="77777777" w:rsidR="00B855D3" w:rsidRPr="00B855D3" w:rsidRDefault="00B855D3" w:rsidP="00B855D3">
            <w:pPr>
              <w:tabs>
                <w:tab w:val="left" w:pos="3611"/>
                <w:tab w:val="left" w:pos="4567"/>
              </w:tabs>
              <w:suppressAutoHyphens/>
              <w:jc w:val="both"/>
              <w:rPr>
                <w:lang w:val="en-PH" w:eastAsia="ar-SA"/>
              </w:rPr>
            </w:pPr>
            <w:r w:rsidRPr="00B855D3">
              <w:rPr>
                <w:lang w:val="en-PH" w:eastAsia="ar-SA"/>
              </w:rPr>
              <w:t xml:space="preserve">    </w:t>
            </w:r>
            <w:proofErr w:type="spellStart"/>
            <w:r w:rsidRPr="00B855D3">
              <w:rPr>
                <w:lang w:val="en-PH" w:eastAsia="ar-SA"/>
              </w:rPr>
              <w:t>JRadioButton</w:t>
            </w:r>
            <w:proofErr w:type="spellEnd"/>
            <w:r w:rsidRPr="00B855D3">
              <w:rPr>
                <w:lang w:val="en-PH" w:eastAsia="ar-SA"/>
              </w:rPr>
              <w:t xml:space="preserve"> </w:t>
            </w:r>
            <w:proofErr w:type="spellStart"/>
            <w:r w:rsidRPr="00B855D3">
              <w:rPr>
                <w:lang w:val="en-PH" w:eastAsia="ar-SA"/>
              </w:rPr>
              <w:t>radioMale</w:t>
            </w:r>
            <w:proofErr w:type="spellEnd"/>
            <w:r w:rsidRPr="00B855D3">
              <w:rPr>
                <w:lang w:val="en-PH" w:eastAsia="ar-SA"/>
              </w:rPr>
              <w:t xml:space="preserve">, </w:t>
            </w:r>
            <w:proofErr w:type="spellStart"/>
            <w:r w:rsidRPr="00B855D3">
              <w:rPr>
                <w:lang w:val="en-PH" w:eastAsia="ar-SA"/>
              </w:rPr>
              <w:t>radioFemale</w:t>
            </w:r>
            <w:proofErr w:type="spellEnd"/>
            <w:r w:rsidRPr="00B855D3">
              <w:rPr>
                <w:lang w:val="en-PH" w:eastAsia="ar-SA"/>
              </w:rPr>
              <w:t>;</w:t>
            </w:r>
          </w:p>
          <w:p w14:paraId="00110ED7" w14:textId="77777777" w:rsidR="00B855D3" w:rsidRPr="00B855D3" w:rsidRDefault="00B855D3" w:rsidP="00B855D3">
            <w:pPr>
              <w:tabs>
                <w:tab w:val="left" w:pos="3611"/>
                <w:tab w:val="left" w:pos="4567"/>
              </w:tabs>
              <w:suppressAutoHyphens/>
              <w:jc w:val="both"/>
              <w:rPr>
                <w:lang w:val="en-PH" w:eastAsia="ar-SA"/>
              </w:rPr>
            </w:pPr>
            <w:r w:rsidRPr="00B855D3">
              <w:rPr>
                <w:lang w:val="en-PH" w:eastAsia="ar-SA"/>
              </w:rPr>
              <w:t xml:space="preserve">    </w:t>
            </w:r>
            <w:proofErr w:type="spellStart"/>
            <w:r w:rsidRPr="00B855D3">
              <w:rPr>
                <w:lang w:val="en-PH" w:eastAsia="ar-SA"/>
              </w:rPr>
              <w:t>JButton</w:t>
            </w:r>
            <w:proofErr w:type="spellEnd"/>
            <w:r w:rsidRPr="00B855D3">
              <w:rPr>
                <w:lang w:val="en-PH" w:eastAsia="ar-SA"/>
              </w:rPr>
              <w:t xml:space="preserve"> </w:t>
            </w:r>
            <w:proofErr w:type="spellStart"/>
            <w:r w:rsidRPr="00B855D3">
              <w:rPr>
                <w:lang w:val="en-PH" w:eastAsia="ar-SA"/>
              </w:rPr>
              <w:t>buttonRegister</w:t>
            </w:r>
            <w:proofErr w:type="spellEnd"/>
            <w:r w:rsidRPr="00B855D3">
              <w:rPr>
                <w:lang w:val="en-PH" w:eastAsia="ar-SA"/>
              </w:rPr>
              <w:t xml:space="preserve">, </w:t>
            </w:r>
            <w:proofErr w:type="spellStart"/>
            <w:r w:rsidRPr="00B855D3">
              <w:rPr>
                <w:lang w:val="en-PH" w:eastAsia="ar-SA"/>
              </w:rPr>
              <w:t>buttonClear</w:t>
            </w:r>
            <w:proofErr w:type="spellEnd"/>
            <w:r w:rsidRPr="00B855D3">
              <w:rPr>
                <w:lang w:val="en-PH" w:eastAsia="ar-SA"/>
              </w:rPr>
              <w:t xml:space="preserve">, </w:t>
            </w:r>
            <w:proofErr w:type="spellStart"/>
            <w:r w:rsidRPr="00B855D3">
              <w:rPr>
                <w:lang w:val="en-PH" w:eastAsia="ar-SA"/>
              </w:rPr>
              <w:t>buttonExit</w:t>
            </w:r>
            <w:proofErr w:type="spellEnd"/>
            <w:r w:rsidRPr="00B855D3">
              <w:rPr>
                <w:lang w:val="en-PH" w:eastAsia="ar-SA"/>
              </w:rPr>
              <w:t>;</w:t>
            </w:r>
          </w:p>
          <w:p w14:paraId="2972F3F2" w14:textId="77777777" w:rsidR="00B855D3" w:rsidRPr="00B855D3" w:rsidRDefault="00B855D3" w:rsidP="00B855D3">
            <w:pPr>
              <w:tabs>
                <w:tab w:val="left" w:pos="3611"/>
                <w:tab w:val="left" w:pos="4567"/>
              </w:tabs>
              <w:suppressAutoHyphens/>
              <w:jc w:val="both"/>
              <w:rPr>
                <w:lang w:val="en-PH" w:eastAsia="ar-SA"/>
              </w:rPr>
            </w:pPr>
            <w:r w:rsidRPr="00B855D3">
              <w:rPr>
                <w:lang w:val="en-PH" w:eastAsia="ar-SA"/>
              </w:rPr>
              <w:t xml:space="preserve">    </w:t>
            </w:r>
            <w:proofErr w:type="spellStart"/>
            <w:r w:rsidRPr="00B855D3">
              <w:rPr>
                <w:lang w:val="en-PH" w:eastAsia="ar-SA"/>
              </w:rPr>
              <w:t>ButtonGroup</w:t>
            </w:r>
            <w:proofErr w:type="spellEnd"/>
            <w:r w:rsidRPr="00B855D3">
              <w:rPr>
                <w:lang w:val="en-PH" w:eastAsia="ar-SA"/>
              </w:rPr>
              <w:t xml:space="preserve"> </w:t>
            </w:r>
            <w:proofErr w:type="spellStart"/>
            <w:r w:rsidRPr="00B855D3">
              <w:rPr>
                <w:lang w:val="en-PH" w:eastAsia="ar-SA"/>
              </w:rPr>
              <w:t>buttonGender</w:t>
            </w:r>
            <w:proofErr w:type="spellEnd"/>
            <w:r w:rsidRPr="00B855D3">
              <w:rPr>
                <w:lang w:val="en-PH" w:eastAsia="ar-SA"/>
              </w:rPr>
              <w:t>;</w:t>
            </w:r>
          </w:p>
          <w:p w14:paraId="3A055A57" w14:textId="77777777" w:rsidR="00B855D3" w:rsidRPr="00B855D3" w:rsidRDefault="00B855D3" w:rsidP="00B855D3">
            <w:pPr>
              <w:tabs>
                <w:tab w:val="left" w:pos="3611"/>
                <w:tab w:val="left" w:pos="4567"/>
              </w:tabs>
              <w:suppressAutoHyphens/>
              <w:jc w:val="both"/>
              <w:rPr>
                <w:lang w:val="en-PH" w:eastAsia="ar-SA"/>
              </w:rPr>
            </w:pPr>
            <w:r w:rsidRPr="00B855D3">
              <w:rPr>
                <w:lang w:val="en-PH" w:eastAsia="ar-SA"/>
              </w:rPr>
              <w:t xml:space="preserve">    Font </w:t>
            </w:r>
            <w:proofErr w:type="spellStart"/>
            <w:r w:rsidRPr="00B855D3">
              <w:rPr>
                <w:lang w:val="en-PH" w:eastAsia="ar-SA"/>
              </w:rPr>
              <w:t>fontDisplay</w:t>
            </w:r>
            <w:proofErr w:type="spellEnd"/>
            <w:r w:rsidRPr="00B855D3">
              <w:rPr>
                <w:lang w:val="en-PH" w:eastAsia="ar-SA"/>
              </w:rPr>
              <w:t xml:space="preserve"> = new Font("Arial", </w:t>
            </w:r>
            <w:proofErr w:type="spellStart"/>
            <w:r w:rsidRPr="00B855D3">
              <w:rPr>
                <w:lang w:val="en-PH" w:eastAsia="ar-SA"/>
              </w:rPr>
              <w:t>Font.PLAIN</w:t>
            </w:r>
            <w:proofErr w:type="spellEnd"/>
            <w:r w:rsidRPr="00B855D3">
              <w:rPr>
                <w:lang w:val="en-PH" w:eastAsia="ar-SA"/>
              </w:rPr>
              <w:t>, 14);</w:t>
            </w:r>
          </w:p>
          <w:p w14:paraId="7A679165" w14:textId="77777777" w:rsidR="00B855D3" w:rsidRPr="00B855D3" w:rsidRDefault="00B855D3" w:rsidP="00B855D3">
            <w:pPr>
              <w:tabs>
                <w:tab w:val="left" w:pos="3611"/>
                <w:tab w:val="left" w:pos="4567"/>
              </w:tabs>
              <w:suppressAutoHyphens/>
              <w:jc w:val="both"/>
              <w:rPr>
                <w:lang w:val="en-PH" w:eastAsia="ar-SA"/>
              </w:rPr>
            </w:pPr>
          </w:p>
          <w:p w14:paraId="7241CF11" w14:textId="77777777" w:rsidR="00B855D3" w:rsidRPr="00B855D3" w:rsidRDefault="00B855D3" w:rsidP="00B855D3">
            <w:pPr>
              <w:tabs>
                <w:tab w:val="left" w:pos="3611"/>
                <w:tab w:val="left" w:pos="4567"/>
              </w:tabs>
              <w:suppressAutoHyphens/>
              <w:jc w:val="both"/>
              <w:rPr>
                <w:lang w:val="en-PH" w:eastAsia="ar-SA"/>
              </w:rPr>
            </w:pPr>
            <w:r w:rsidRPr="00B855D3">
              <w:rPr>
                <w:lang w:val="en-PH" w:eastAsia="ar-SA"/>
              </w:rPr>
              <w:t>    public Registration() {</w:t>
            </w:r>
          </w:p>
          <w:p w14:paraId="61B1B749" w14:textId="77777777" w:rsidR="00B855D3" w:rsidRPr="00B855D3" w:rsidRDefault="00B855D3" w:rsidP="00B855D3">
            <w:pPr>
              <w:tabs>
                <w:tab w:val="left" w:pos="3611"/>
                <w:tab w:val="left" w:pos="4567"/>
              </w:tabs>
              <w:suppressAutoHyphens/>
              <w:jc w:val="both"/>
              <w:rPr>
                <w:lang w:val="en-PH" w:eastAsia="ar-SA"/>
              </w:rPr>
            </w:pPr>
            <w:r w:rsidRPr="00B855D3">
              <w:rPr>
                <w:lang w:val="en-PH" w:eastAsia="ar-SA"/>
              </w:rPr>
              <w:t xml:space="preserve">        </w:t>
            </w:r>
            <w:proofErr w:type="spellStart"/>
            <w:r w:rsidRPr="00B855D3">
              <w:rPr>
                <w:lang w:val="en-PH" w:eastAsia="ar-SA"/>
              </w:rPr>
              <w:t>initializeFrame</w:t>
            </w:r>
            <w:proofErr w:type="spellEnd"/>
            <w:r w:rsidRPr="00B855D3">
              <w:rPr>
                <w:lang w:val="en-PH" w:eastAsia="ar-SA"/>
              </w:rPr>
              <w:t>();</w:t>
            </w:r>
          </w:p>
          <w:p w14:paraId="79D14BF3" w14:textId="77777777" w:rsidR="00B855D3" w:rsidRPr="00B855D3" w:rsidRDefault="00B855D3" w:rsidP="00B855D3">
            <w:pPr>
              <w:tabs>
                <w:tab w:val="left" w:pos="3611"/>
                <w:tab w:val="left" w:pos="4567"/>
              </w:tabs>
              <w:suppressAutoHyphens/>
              <w:jc w:val="both"/>
              <w:rPr>
                <w:lang w:val="en-PH" w:eastAsia="ar-SA"/>
              </w:rPr>
            </w:pPr>
            <w:r w:rsidRPr="00B855D3">
              <w:rPr>
                <w:lang w:val="en-PH" w:eastAsia="ar-SA"/>
              </w:rPr>
              <w:t>    }</w:t>
            </w:r>
          </w:p>
          <w:p w14:paraId="6D5BA0B6" w14:textId="77777777" w:rsidR="00B855D3" w:rsidRPr="00B855D3" w:rsidRDefault="00B855D3" w:rsidP="00B855D3">
            <w:pPr>
              <w:tabs>
                <w:tab w:val="left" w:pos="3611"/>
                <w:tab w:val="left" w:pos="4567"/>
              </w:tabs>
              <w:suppressAutoHyphens/>
              <w:jc w:val="both"/>
              <w:rPr>
                <w:lang w:val="en-PH" w:eastAsia="ar-SA"/>
              </w:rPr>
            </w:pPr>
          </w:p>
          <w:p w14:paraId="6F3154A2" w14:textId="77777777" w:rsidR="00B855D3" w:rsidRPr="00B855D3" w:rsidRDefault="00B855D3" w:rsidP="00B855D3">
            <w:pPr>
              <w:tabs>
                <w:tab w:val="left" w:pos="3611"/>
                <w:tab w:val="left" w:pos="4567"/>
              </w:tabs>
              <w:suppressAutoHyphens/>
              <w:jc w:val="both"/>
              <w:rPr>
                <w:lang w:val="en-PH" w:eastAsia="ar-SA"/>
              </w:rPr>
            </w:pPr>
            <w:r w:rsidRPr="00B855D3">
              <w:rPr>
                <w:lang w:val="en-PH" w:eastAsia="ar-SA"/>
              </w:rPr>
              <w:t>    /**</w:t>
            </w:r>
          </w:p>
          <w:p w14:paraId="5288C80E" w14:textId="77777777" w:rsidR="00B855D3" w:rsidRPr="00B855D3" w:rsidRDefault="00B855D3" w:rsidP="00B855D3">
            <w:pPr>
              <w:tabs>
                <w:tab w:val="left" w:pos="3611"/>
                <w:tab w:val="left" w:pos="4567"/>
              </w:tabs>
              <w:suppressAutoHyphens/>
              <w:jc w:val="both"/>
              <w:rPr>
                <w:lang w:val="en-PH" w:eastAsia="ar-SA"/>
              </w:rPr>
            </w:pPr>
            <w:r w:rsidRPr="00B855D3">
              <w:rPr>
                <w:lang w:val="en-PH" w:eastAsia="ar-SA"/>
              </w:rPr>
              <w:t xml:space="preserve">     * Initializes the </w:t>
            </w:r>
            <w:proofErr w:type="spellStart"/>
            <w:r w:rsidRPr="00B855D3">
              <w:rPr>
                <w:lang w:val="en-PH" w:eastAsia="ar-SA"/>
              </w:rPr>
              <w:t>JFrame</w:t>
            </w:r>
            <w:proofErr w:type="spellEnd"/>
            <w:r w:rsidRPr="00B855D3">
              <w:rPr>
                <w:lang w:val="en-PH" w:eastAsia="ar-SA"/>
              </w:rPr>
              <w:t xml:space="preserve"> and GUI components for the registration form.</w:t>
            </w:r>
          </w:p>
          <w:p w14:paraId="646FAF01" w14:textId="77777777" w:rsidR="00B855D3" w:rsidRPr="00B855D3" w:rsidRDefault="00B855D3" w:rsidP="00B855D3">
            <w:pPr>
              <w:tabs>
                <w:tab w:val="left" w:pos="3611"/>
                <w:tab w:val="left" w:pos="4567"/>
              </w:tabs>
              <w:suppressAutoHyphens/>
              <w:jc w:val="both"/>
              <w:rPr>
                <w:lang w:val="en-PH" w:eastAsia="ar-SA"/>
              </w:rPr>
            </w:pPr>
            <w:r w:rsidRPr="00B855D3">
              <w:rPr>
                <w:lang w:val="en-PH" w:eastAsia="ar-SA"/>
              </w:rPr>
              <w:t>     */</w:t>
            </w:r>
          </w:p>
          <w:p w14:paraId="2B99A51D" w14:textId="77777777" w:rsidR="00B855D3" w:rsidRPr="00B855D3" w:rsidRDefault="00B855D3" w:rsidP="00B855D3">
            <w:pPr>
              <w:tabs>
                <w:tab w:val="left" w:pos="3611"/>
                <w:tab w:val="left" w:pos="4567"/>
              </w:tabs>
              <w:suppressAutoHyphens/>
              <w:jc w:val="both"/>
              <w:rPr>
                <w:lang w:val="en-PH" w:eastAsia="ar-SA"/>
              </w:rPr>
            </w:pPr>
            <w:r w:rsidRPr="00B855D3">
              <w:rPr>
                <w:lang w:val="en-PH" w:eastAsia="ar-SA"/>
              </w:rPr>
              <w:t xml:space="preserve">    public void </w:t>
            </w:r>
            <w:proofErr w:type="spellStart"/>
            <w:r w:rsidRPr="00B855D3">
              <w:rPr>
                <w:lang w:val="en-PH" w:eastAsia="ar-SA"/>
              </w:rPr>
              <w:t>initializeFrame</w:t>
            </w:r>
            <w:proofErr w:type="spellEnd"/>
            <w:r w:rsidRPr="00B855D3">
              <w:rPr>
                <w:lang w:val="en-PH" w:eastAsia="ar-SA"/>
              </w:rPr>
              <w:t>() {</w:t>
            </w:r>
          </w:p>
          <w:p w14:paraId="406004A7" w14:textId="77777777" w:rsidR="00B855D3" w:rsidRPr="00B855D3" w:rsidRDefault="00B855D3" w:rsidP="00B855D3">
            <w:pPr>
              <w:tabs>
                <w:tab w:val="left" w:pos="3611"/>
                <w:tab w:val="left" w:pos="4567"/>
              </w:tabs>
              <w:suppressAutoHyphens/>
              <w:jc w:val="both"/>
              <w:rPr>
                <w:lang w:val="en-PH" w:eastAsia="ar-SA"/>
              </w:rPr>
            </w:pPr>
          </w:p>
          <w:p w14:paraId="3E9F6092" w14:textId="77777777" w:rsidR="00B855D3" w:rsidRPr="00B855D3" w:rsidRDefault="00B855D3" w:rsidP="00B855D3">
            <w:pPr>
              <w:tabs>
                <w:tab w:val="left" w:pos="3611"/>
                <w:tab w:val="left" w:pos="4567"/>
              </w:tabs>
              <w:suppressAutoHyphens/>
              <w:jc w:val="both"/>
              <w:rPr>
                <w:lang w:val="en-PH" w:eastAsia="ar-SA"/>
              </w:rPr>
            </w:pPr>
            <w:r w:rsidRPr="00B855D3">
              <w:rPr>
                <w:lang w:val="en-PH" w:eastAsia="ar-SA"/>
              </w:rPr>
              <w:lastRenderedPageBreak/>
              <w:t xml:space="preserve">        </w:t>
            </w:r>
            <w:proofErr w:type="spellStart"/>
            <w:r w:rsidRPr="00B855D3">
              <w:rPr>
                <w:lang w:val="en-PH" w:eastAsia="ar-SA"/>
              </w:rPr>
              <w:t>frameRegistration</w:t>
            </w:r>
            <w:proofErr w:type="spellEnd"/>
            <w:r w:rsidRPr="00B855D3">
              <w:rPr>
                <w:lang w:val="en-PH" w:eastAsia="ar-SA"/>
              </w:rPr>
              <w:t xml:space="preserve"> = new </w:t>
            </w:r>
            <w:proofErr w:type="spellStart"/>
            <w:r w:rsidRPr="00B855D3">
              <w:rPr>
                <w:lang w:val="en-PH" w:eastAsia="ar-SA"/>
              </w:rPr>
              <w:t>JFrame</w:t>
            </w:r>
            <w:proofErr w:type="spellEnd"/>
            <w:r w:rsidRPr="00B855D3">
              <w:rPr>
                <w:lang w:val="en-PH" w:eastAsia="ar-SA"/>
              </w:rPr>
              <w:t>("Registration Form");</w:t>
            </w:r>
          </w:p>
          <w:p w14:paraId="03489C15" w14:textId="77777777" w:rsidR="00B855D3" w:rsidRPr="00B855D3" w:rsidRDefault="00B855D3" w:rsidP="00B855D3">
            <w:pPr>
              <w:tabs>
                <w:tab w:val="left" w:pos="3611"/>
                <w:tab w:val="left" w:pos="4567"/>
              </w:tabs>
              <w:suppressAutoHyphens/>
              <w:jc w:val="both"/>
              <w:rPr>
                <w:lang w:val="en-PH" w:eastAsia="ar-SA"/>
              </w:rPr>
            </w:pPr>
            <w:r w:rsidRPr="00B855D3">
              <w:rPr>
                <w:lang w:val="en-PH" w:eastAsia="ar-SA"/>
              </w:rPr>
              <w:t>        frameRegistration.setDefaultCloseOperation(JFrame.EXIT_ON_CLOSE);</w:t>
            </w:r>
          </w:p>
          <w:p w14:paraId="13987958" w14:textId="77777777" w:rsidR="00B855D3" w:rsidRPr="00B855D3" w:rsidRDefault="00B855D3" w:rsidP="00B855D3">
            <w:pPr>
              <w:tabs>
                <w:tab w:val="left" w:pos="3611"/>
                <w:tab w:val="left" w:pos="4567"/>
              </w:tabs>
              <w:suppressAutoHyphens/>
              <w:jc w:val="both"/>
              <w:rPr>
                <w:lang w:val="en-PH" w:eastAsia="ar-SA"/>
              </w:rPr>
            </w:pPr>
            <w:r w:rsidRPr="00B855D3">
              <w:rPr>
                <w:lang w:val="en-PH" w:eastAsia="ar-SA"/>
              </w:rPr>
              <w:t xml:space="preserve">        </w:t>
            </w:r>
            <w:proofErr w:type="spellStart"/>
            <w:r w:rsidRPr="00B855D3">
              <w:rPr>
                <w:lang w:val="en-PH" w:eastAsia="ar-SA"/>
              </w:rPr>
              <w:t>frameRegistration.setSize</w:t>
            </w:r>
            <w:proofErr w:type="spellEnd"/>
            <w:r w:rsidRPr="00B855D3">
              <w:rPr>
                <w:lang w:val="en-PH" w:eastAsia="ar-SA"/>
              </w:rPr>
              <w:t>(400, 400);</w:t>
            </w:r>
          </w:p>
          <w:p w14:paraId="5B73E2C9" w14:textId="77777777" w:rsidR="00B855D3" w:rsidRPr="00B855D3" w:rsidRDefault="00B855D3" w:rsidP="00B855D3">
            <w:pPr>
              <w:tabs>
                <w:tab w:val="left" w:pos="3611"/>
                <w:tab w:val="left" w:pos="4567"/>
              </w:tabs>
              <w:suppressAutoHyphens/>
              <w:jc w:val="both"/>
              <w:rPr>
                <w:lang w:val="en-PH" w:eastAsia="ar-SA"/>
              </w:rPr>
            </w:pPr>
            <w:r w:rsidRPr="00B855D3">
              <w:rPr>
                <w:lang w:val="en-PH" w:eastAsia="ar-SA"/>
              </w:rPr>
              <w:t>        frameRegistration.getContentPane().setBackground(Color.DARK_GRAY);</w:t>
            </w:r>
          </w:p>
          <w:p w14:paraId="07D0243F" w14:textId="77777777" w:rsidR="00B855D3" w:rsidRPr="00B855D3" w:rsidRDefault="00B855D3" w:rsidP="00B855D3">
            <w:pPr>
              <w:tabs>
                <w:tab w:val="left" w:pos="3611"/>
                <w:tab w:val="left" w:pos="4567"/>
              </w:tabs>
              <w:suppressAutoHyphens/>
              <w:jc w:val="both"/>
              <w:rPr>
                <w:lang w:val="en-PH" w:eastAsia="ar-SA"/>
              </w:rPr>
            </w:pPr>
            <w:r w:rsidRPr="00B855D3">
              <w:rPr>
                <w:lang w:val="en-PH" w:eastAsia="ar-SA"/>
              </w:rPr>
              <w:t xml:space="preserve">        </w:t>
            </w:r>
            <w:proofErr w:type="spellStart"/>
            <w:r w:rsidRPr="00B855D3">
              <w:rPr>
                <w:lang w:val="en-PH" w:eastAsia="ar-SA"/>
              </w:rPr>
              <w:t>frameRegistration.setLayout</w:t>
            </w:r>
            <w:proofErr w:type="spellEnd"/>
            <w:r w:rsidRPr="00B855D3">
              <w:rPr>
                <w:lang w:val="en-PH" w:eastAsia="ar-SA"/>
              </w:rPr>
              <w:t>(null);</w:t>
            </w:r>
          </w:p>
          <w:p w14:paraId="570B3597" w14:textId="77777777" w:rsidR="00B855D3" w:rsidRPr="00B855D3" w:rsidRDefault="00B855D3" w:rsidP="00B855D3">
            <w:pPr>
              <w:tabs>
                <w:tab w:val="left" w:pos="3611"/>
                <w:tab w:val="left" w:pos="4567"/>
              </w:tabs>
              <w:suppressAutoHyphens/>
              <w:jc w:val="both"/>
              <w:rPr>
                <w:lang w:val="en-PH" w:eastAsia="ar-SA"/>
              </w:rPr>
            </w:pPr>
          </w:p>
          <w:p w14:paraId="6413BE3D" w14:textId="77777777" w:rsidR="00B855D3" w:rsidRPr="00B855D3" w:rsidRDefault="00B855D3" w:rsidP="00B855D3">
            <w:pPr>
              <w:tabs>
                <w:tab w:val="left" w:pos="3611"/>
                <w:tab w:val="left" w:pos="4567"/>
              </w:tabs>
              <w:suppressAutoHyphens/>
              <w:jc w:val="both"/>
              <w:rPr>
                <w:lang w:val="en-PH" w:eastAsia="ar-SA"/>
              </w:rPr>
            </w:pPr>
            <w:r w:rsidRPr="00B855D3">
              <w:rPr>
                <w:lang w:val="en-PH" w:eastAsia="ar-SA"/>
              </w:rPr>
              <w:t xml:space="preserve">        </w:t>
            </w:r>
            <w:proofErr w:type="spellStart"/>
            <w:r w:rsidRPr="00B855D3">
              <w:rPr>
                <w:lang w:val="en-PH" w:eastAsia="ar-SA"/>
              </w:rPr>
              <w:t>JLabel</w:t>
            </w:r>
            <w:proofErr w:type="spellEnd"/>
            <w:r w:rsidRPr="00B855D3">
              <w:rPr>
                <w:lang w:val="en-PH" w:eastAsia="ar-SA"/>
              </w:rPr>
              <w:t xml:space="preserve"> </w:t>
            </w:r>
            <w:proofErr w:type="spellStart"/>
            <w:r w:rsidRPr="00B855D3">
              <w:rPr>
                <w:lang w:val="en-PH" w:eastAsia="ar-SA"/>
              </w:rPr>
              <w:t>labelName</w:t>
            </w:r>
            <w:proofErr w:type="spellEnd"/>
            <w:r w:rsidRPr="00B855D3">
              <w:rPr>
                <w:lang w:val="en-PH" w:eastAsia="ar-SA"/>
              </w:rPr>
              <w:t xml:space="preserve"> = new </w:t>
            </w:r>
            <w:proofErr w:type="spellStart"/>
            <w:r w:rsidRPr="00B855D3">
              <w:rPr>
                <w:lang w:val="en-PH" w:eastAsia="ar-SA"/>
              </w:rPr>
              <w:t>JLabel</w:t>
            </w:r>
            <w:proofErr w:type="spellEnd"/>
            <w:r w:rsidRPr="00B855D3">
              <w:rPr>
                <w:lang w:val="en-PH" w:eastAsia="ar-SA"/>
              </w:rPr>
              <w:t>("Name:");</w:t>
            </w:r>
          </w:p>
          <w:p w14:paraId="647628F0" w14:textId="77777777" w:rsidR="00B855D3" w:rsidRPr="00B855D3" w:rsidRDefault="00B855D3" w:rsidP="00B855D3">
            <w:pPr>
              <w:tabs>
                <w:tab w:val="left" w:pos="3611"/>
                <w:tab w:val="left" w:pos="4567"/>
              </w:tabs>
              <w:suppressAutoHyphens/>
              <w:jc w:val="both"/>
              <w:rPr>
                <w:lang w:val="en-PH" w:eastAsia="ar-SA"/>
              </w:rPr>
            </w:pPr>
            <w:r w:rsidRPr="00B855D3">
              <w:rPr>
                <w:lang w:val="en-PH" w:eastAsia="ar-SA"/>
              </w:rPr>
              <w:t xml:space="preserve">        </w:t>
            </w:r>
            <w:proofErr w:type="spellStart"/>
            <w:r w:rsidRPr="00B855D3">
              <w:rPr>
                <w:lang w:val="en-PH" w:eastAsia="ar-SA"/>
              </w:rPr>
              <w:t>labelName.setBounds</w:t>
            </w:r>
            <w:proofErr w:type="spellEnd"/>
            <w:r w:rsidRPr="00B855D3">
              <w:rPr>
                <w:lang w:val="en-PH" w:eastAsia="ar-SA"/>
              </w:rPr>
              <w:t>(30, 30, 100, 30);</w:t>
            </w:r>
          </w:p>
          <w:p w14:paraId="240D65EB" w14:textId="77777777" w:rsidR="00B855D3" w:rsidRPr="00B855D3" w:rsidRDefault="00B855D3" w:rsidP="00B855D3">
            <w:pPr>
              <w:tabs>
                <w:tab w:val="left" w:pos="3611"/>
                <w:tab w:val="left" w:pos="4567"/>
              </w:tabs>
              <w:suppressAutoHyphens/>
              <w:jc w:val="both"/>
              <w:rPr>
                <w:lang w:val="en-PH" w:eastAsia="ar-SA"/>
              </w:rPr>
            </w:pPr>
            <w:r w:rsidRPr="00B855D3">
              <w:rPr>
                <w:lang w:val="en-PH" w:eastAsia="ar-SA"/>
              </w:rPr>
              <w:t xml:space="preserve">        </w:t>
            </w:r>
            <w:proofErr w:type="spellStart"/>
            <w:r w:rsidRPr="00B855D3">
              <w:rPr>
                <w:lang w:val="en-PH" w:eastAsia="ar-SA"/>
              </w:rPr>
              <w:t>labelName.setForeground</w:t>
            </w:r>
            <w:proofErr w:type="spellEnd"/>
            <w:r w:rsidRPr="00B855D3">
              <w:rPr>
                <w:lang w:val="en-PH" w:eastAsia="ar-SA"/>
              </w:rPr>
              <w:t>(</w:t>
            </w:r>
            <w:proofErr w:type="spellStart"/>
            <w:r w:rsidRPr="00B855D3">
              <w:rPr>
                <w:lang w:val="en-PH" w:eastAsia="ar-SA"/>
              </w:rPr>
              <w:t>Color.WHITE</w:t>
            </w:r>
            <w:proofErr w:type="spellEnd"/>
            <w:r w:rsidRPr="00B855D3">
              <w:rPr>
                <w:lang w:val="en-PH" w:eastAsia="ar-SA"/>
              </w:rPr>
              <w:t>);</w:t>
            </w:r>
          </w:p>
          <w:p w14:paraId="310B9CF9" w14:textId="77777777" w:rsidR="00B855D3" w:rsidRPr="00B855D3" w:rsidRDefault="00B855D3" w:rsidP="00B855D3">
            <w:pPr>
              <w:tabs>
                <w:tab w:val="left" w:pos="3611"/>
                <w:tab w:val="left" w:pos="4567"/>
              </w:tabs>
              <w:suppressAutoHyphens/>
              <w:jc w:val="both"/>
              <w:rPr>
                <w:lang w:val="en-PH" w:eastAsia="ar-SA"/>
              </w:rPr>
            </w:pPr>
            <w:r w:rsidRPr="00B855D3">
              <w:rPr>
                <w:lang w:val="en-PH" w:eastAsia="ar-SA"/>
              </w:rPr>
              <w:t xml:space="preserve">        </w:t>
            </w:r>
            <w:proofErr w:type="spellStart"/>
            <w:r w:rsidRPr="00B855D3">
              <w:rPr>
                <w:lang w:val="en-PH" w:eastAsia="ar-SA"/>
              </w:rPr>
              <w:t>labelName.setFont</w:t>
            </w:r>
            <w:proofErr w:type="spellEnd"/>
            <w:r w:rsidRPr="00B855D3">
              <w:rPr>
                <w:lang w:val="en-PH" w:eastAsia="ar-SA"/>
              </w:rPr>
              <w:t>(</w:t>
            </w:r>
            <w:proofErr w:type="spellStart"/>
            <w:r w:rsidRPr="00B855D3">
              <w:rPr>
                <w:lang w:val="en-PH" w:eastAsia="ar-SA"/>
              </w:rPr>
              <w:t>fontDisplay</w:t>
            </w:r>
            <w:proofErr w:type="spellEnd"/>
            <w:r w:rsidRPr="00B855D3">
              <w:rPr>
                <w:lang w:val="en-PH" w:eastAsia="ar-SA"/>
              </w:rPr>
              <w:t>);</w:t>
            </w:r>
          </w:p>
          <w:p w14:paraId="2591C391" w14:textId="77777777" w:rsidR="00B855D3" w:rsidRPr="00B855D3" w:rsidRDefault="00B855D3" w:rsidP="00B855D3">
            <w:pPr>
              <w:tabs>
                <w:tab w:val="left" w:pos="3611"/>
                <w:tab w:val="left" w:pos="4567"/>
              </w:tabs>
              <w:suppressAutoHyphens/>
              <w:jc w:val="both"/>
              <w:rPr>
                <w:lang w:val="en-PH" w:eastAsia="ar-SA"/>
              </w:rPr>
            </w:pPr>
            <w:r w:rsidRPr="00B855D3">
              <w:rPr>
                <w:lang w:val="en-PH" w:eastAsia="ar-SA"/>
              </w:rPr>
              <w:t xml:space="preserve">        </w:t>
            </w:r>
            <w:proofErr w:type="spellStart"/>
            <w:r w:rsidRPr="00B855D3">
              <w:rPr>
                <w:lang w:val="en-PH" w:eastAsia="ar-SA"/>
              </w:rPr>
              <w:t>frameRegistration.add</w:t>
            </w:r>
            <w:proofErr w:type="spellEnd"/>
            <w:r w:rsidRPr="00B855D3">
              <w:rPr>
                <w:lang w:val="en-PH" w:eastAsia="ar-SA"/>
              </w:rPr>
              <w:t>(</w:t>
            </w:r>
            <w:proofErr w:type="spellStart"/>
            <w:r w:rsidRPr="00B855D3">
              <w:rPr>
                <w:lang w:val="en-PH" w:eastAsia="ar-SA"/>
              </w:rPr>
              <w:t>labelName</w:t>
            </w:r>
            <w:proofErr w:type="spellEnd"/>
            <w:r w:rsidRPr="00B855D3">
              <w:rPr>
                <w:lang w:val="en-PH" w:eastAsia="ar-SA"/>
              </w:rPr>
              <w:t>);</w:t>
            </w:r>
          </w:p>
          <w:p w14:paraId="6408539C" w14:textId="77777777" w:rsidR="00B855D3" w:rsidRPr="00B855D3" w:rsidRDefault="00B855D3" w:rsidP="00B855D3">
            <w:pPr>
              <w:tabs>
                <w:tab w:val="left" w:pos="3611"/>
                <w:tab w:val="left" w:pos="4567"/>
              </w:tabs>
              <w:suppressAutoHyphens/>
              <w:jc w:val="both"/>
              <w:rPr>
                <w:lang w:val="en-PH" w:eastAsia="ar-SA"/>
              </w:rPr>
            </w:pPr>
          </w:p>
          <w:p w14:paraId="2E7C81E2" w14:textId="77777777" w:rsidR="00B855D3" w:rsidRPr="00B855D3" w:rsidRDefault="00B855D3" w:rsidP="00B855D3">
            <w:pPr>
              <w:tabs>
                <w:tab w:val="left" w:pos="3611"/>
                <w:tab w:val="left" w:pos="4567"/>
              </w:tabs>
              <w:suppressAutoHyphens/>
              <w:jc w:val="both"/>
              <w:rPr>
                <w:lang w:val="en-PH" w:eastAsia="ar-SA"/>
              </w:rPr>
            </w:pPr>
            <w:r w:rsidRPr="00B855D3">
              <w:rPr>
                <w:lang w:val="en-PH" w:eastAsia="ar-SA"/>
              </w:rPr>
              <w:t xml:space="preserve">        </w:t>
            </w:r>
            <w:proofErr w:type="spellStart"/>
            <w:r w:rsidRPr="00B855D3">
              <w:rPr>
                <w:lang w:val="en-PH" w:eastAsia="ar-SA"/>
              </w:rPr>
              <w:t>fieldDisplayName</w:t>
            </w:r>
            <w:proofErr w:type="spellEnd"/>
            <w:r w:rsidRPr="00B855D3">
              <w:rPr>
                <w:lang w:val="en-PH" w:eastAsia="ar-SA"/>
              </w:rPr>
              <w:t xml:space="preserve"> = new </w:t>
            </w:r>
            <w:proofErr w:type="spellStart"/>
            <w:r w:rsidRPr="00B855D3">
              <w:rPr>
                <w:lang w:val="en-PH" w:eastAsia="ar-SA"/>
              </w:rPr>
              <w:t>JTextField</w:t>
            </w:r>
            <w:proofErr w:type="spellEnd"/>
            <w:r w:rsidRPr="00B855D3">
              <w:rPr>
                <w:lang w:val="en-PH" w:eastAsia="ar-SA"/>
              </w:rPr>
              <w:t>();</w:t>
            </w:r>
          </w:p>
          <w:p w14:paraId="798F7864" w14:textId="77777777" w:rsidR="00B855D3" w:rsidRPr="00B855D3" w:rsidRDefault="00B855D3" w:rsidP="00B855D3">
            <w:pPr>
              <w:tabs>
                <w:tab w:val="left" w:pos="3611"/>
                <w:tab w:val="left" w:pos="4567"/>
              </w:tabs>
              <w:suppressAutoHyphens/>
              <w:jc w:val="both"/>
              <w:rPr>
                <w:lang w:val="en-PH" w:eastAsia="ar-SA"/>
              </w:rPr>
            </w:pPr>
            <w:r w:rsidRPr="00B855D3">
              <w:rPr>
                <w:lang w:val="en-PH" w:eastAsia="ar-SA"/>
              </w:rPr>
              <w:t xml:space="preserve">        </w:t>
            </w:r>
            <w:proofErr w:type="spellStart"/>
            <w:r w:rsidRPr="00B855D3">
              <w:rPr>
                <w:lang w:val="en-PH" w:eastAsia="ar-SA"/>
              </w:rPr>
              <w:t>fieldDisplayName.setBounds</w:t>
            </w:r>
            <w:proofErr w:type="spellEnd"/>
            <w:r w:rsidRPr="00B855D3">
              <w:rPr>
                <w:lang w:val="en-PH" w:eastAsia="ar-SA"/>
              </w:rPr>
              <w:t>(140, 30, 200, 30);</w:t>
            </w:r>
          </w:p>
          <w:p w14:paraId="100A8480" w14:textId="77777777" w:rsidR="00B855D3" w:rsidRPr="00B855D3" w:rsidRDefault="00B855D3" w:rsidP="00B855D3">
            <w:pPr>
              <w:tabs>
                <w:tab w:val="left" w:pos="3611"/>
                <w:tab w:val="left" w:pos="4567"/>
              </w:tabs>
              <w:suppressAutoHyphens/>
              <w:jc w:val="both"/>
              <w:rPr>
                <w:lang w:val="en-PH" w:eastAsia="ar-SA"/>
              </w:rPr>
            </w:pPr>
            <w:r w:rsidRPr="00B855D3">
              <w:rPr>
                <w:lang w:val="en-PH" w:eastAsia="ar-SA"/>
              </w:rPr>
              <w:t xml:space="preserve">        </w:t>
            </w:r>
            <w:proofErr w:type="spellStart"/>
            <w:r w:rsidRPr="00B855D3">
              <w:rPr>
                <w:lang w:val="en-PH" w:eastAsia="ar-SA"/>
              </w:rPr>
              <w:t>fieldDisplayName.setBackground</w:t>
            </w:r>
            <w:proofErr w:type="spellEnd"/>
            <w:r w:rsidRPr="00B855D3">
              <w:rPr>
                <w:lang w:val="en-PH" w:eastAsia="ar-SA"/>
              </w:rPr>
              <w:t>(</w:t>
            </w:r>
            <w:proofErr w:type="spellStart"/>
            <w:r w:rsidRPr="00B855D3">
              <w:rPr>
                <w:lang w:val="en-PH" w:eastAsia="ar-SA"/>
              </w:rPr>
              <w:t>Color.GRAY</w:t>
            </w:r>
            <w:proofErr w:type="spellEnd"/>
            <w:r w:rsidRPr="00B855D3">
              <w:rPr>
                <w:lang w:val="en-PH" w:eastAsia="ar-SA"/>
              </w:rPr>
              <w:t>);</w:t>
            </w:r>
          </w:p>
          <w:p w14:paraId="7E89D2D3" w14:textId="77777777" w:rsidR="00B855D3" w:rsidRPr="00B855D3" w:rsidRDefault="00B855D3" w:rsidP="00B855D3">
            <w:pPr>
              <w:tabs>
                <w:tab w:val="left" w:pos="3611"/>
                <w:tab w:val="left" w:pos="4567"/>
              </w:tabs>
              <w:suppressAutoHyphens/>
              <w:jc w:val="both"/>
              <w:rPr>
                <w:lang w:val="en-PH" w:eastAsia="ar-SA"/>
              </w:rPr>
            </w:pPr>
            <w:r w:rsidRPr="00B855D3">
              <w:rPr>
                <w:lang w:val="en-PH" w:eastAsia="ar-SA"/>
              </w:rPr>
              <w:t xml:space="preserve">        </w:t>
            </w:r>
            <w:proofErr w:type="spellStart"/>
            <w:r w:rsidRPr="00B855D3">
              <w:rPr>
                <w:lang w:val="en-PH" w:eastAsia="ar-SA"/>
              </w:rPr>
              <w:t>fieldDisplayName.setForeground</w:t>
            </w:r>
            <w:proofErr w:type="spellEnd"/>
            <w:r w:rsidRPr="00B855D3">
              <w:rPr>
                <w:lang w:val="en-PH" w:eastAsia="ar-SA"/>
              </w:rPr>
              <w:t>(</w:t>
            </w:r>
            <w:proofErr w:type="spellStart"/>
            <w:r w:rsidRPr="00B855D3">
              <w:rPr>
                <w:lang w:val="en-PH" w:eastAsia="ar-SA"/>
              </w:rPr>
              <w:t>Color.WHITE</w:t>
            </w:r>
            <w:proofErr w:type="spellEnd"/>
            <w:r w:rsidRPr="00B855D3">
              <w:rPr>
                <w:lang w:val="en-PH" w:eastAsia="ar-SA"/>
              </w:rPr>
              <w:t>);</w:t>
            </w:r>
          </w:p>
          <w:p w14:paraId="0869EEED" w14:textId="77777777" w:rsidR="00B855D3" w:rsidRPr="00B855D3" w:rsidRDefault="00B855D3" w:rsidP="00B855D3">
            <w:pPr>
              <w:tabs>
                <w:tab w:val="left" w:pos="3611"/>
                <w:tab w:val="left" w:pos="4567"/>
              </w:tabs>
              <w:suppressAutoHyphens/>
              <w:jc w:val="both"/>
              <w:rPr>
                <w:lang w:val="en-PH" w:eastAsia="ar-SA"/>
              </w:rPr>
            </w:pPr>
            <w:r w:rsidRPr="00B855D3">
              <w:rPr>
                <w:lang w:val="en-PH" w:eastAsia="ar-SA"/>
              </w:rPr>
              <w:t xml:space="preserve">        </w:t>
            </w:r>
            <w:proofErr w:type="spellStart"/>
            <w:r w:rsidRPr="00B855D3">
              <w:rPr>
                <w:lang w:val="en-PH" w:eastAsia="ar-SA"/>
              </w:rPr>
              <w:t>fieldDisplayName.setFont</w:t>
            </w:r>
            <w:proofErr w:type="spellEnd"/>
            <w:r w:rsidRPr="00B855D3">
              <w:rPr>
                <w:lang w:val="en-PH" w:eastAsia="ar-SA"/>
              </w:rPr>
              <w:t>(</w:t>
            </w:r>
            <w:proofErr w:type="spellStart"/>
            <w:r w:rsidRPr="00B855D3">
              <w:rPr>
                <w:lang w:val="en-PH" w:eastAsia="ar-SA"/>
              </w:rPr>
              <w:t>fontDisplay</w:t>
            </w:r>
            <w:proofErr w:type="spellEnd"/>
            <w:r w:rsidRPr="00B855D3">
              <w:rPr>
                <w:lang w:val="en-PH" w:eastAsia="ar-SA"/>
              </w:rPr>
              <w:t>);</w:t>
            </w:r>
          </w:p>
          <w:p w14:paraId="62FFC0C1" w14:textId="77777777" w:rsidR="00B855D3" w:rsidRPr="00B855D3" w:rsidRDefault="00B855D3" w:rsidP="00B855D3">
            <w:pPr>
              <w:tabs>
                <w:tab w:val="left" w:pos="3611"/>
                <w:tab w:val="left" w:pos="4567"/>
              </w:tabs>
              <w:suppressAutoHyphens/>
              <w:jc w:val="both"/>
              <w:rPr>
                <w:lang w:val="en-PH" w:eastAsia="ar-SA"/>
              </w:rPr>
            </w:pPr>
            <w:r w:rsidRPr="00B855D3">
              <w:rPr>
                <w:lang w:val="en-PH" w:eastAsia="ar-SA"/>
              </w:rPr>
              <w:t xml:space="preserve">        </w:t>
            </w:r>
            <w:proofErr w:type="spellStart"/>
            <w:r w:rsidRPr="00B855D3">
              <w:rPr>
                <w:lang w:val="en-PH" w:eastAsia="ar-SA"/>
              </w:rPr>
              <w:t>fieldDisplayName.setBorder</w:t>
            </w:r>
            <w:proofErr w:type="spellEnd"/>
            <w:r w:rsidRPr="00B855D3">
              <w:rPr>
                <w:lang w:val="en-PH" w:eastAsia="ar-SA"/>
              </w:rPr>
              <w:t>(</w:t>
            </w:r>
            <w:proofErr w:type="spellStart"/>
            <w:r w:rsidRPr="00B855D3">
              <w:rPr>
                <w:lang w:val="en-PH" w:eastAsia="ar-SA"/>
              </w:rPr>
              <w:t>BorderFactory.createEmptyBorder</w:t>
            </w:r>
            <w:proofErr w:type="spellEnd"/>
            <w:r w:rsidRPr="00B855D3">
              <w:rPr>
                <w:lang w:val="en-PH" w:eastAsia="ar-SA"/>
              </w:rPr>
              <w:t>());</w:t>
            </w:r>
          </w:p>
          <w:p w14:paraId="089290F8" w14:textId="77777777" w:rsidR="00B855D3" w:rsidRPr="00B855D3" w:rsidRDefault="00B855D3" w:rsidP="00B855D3">
            <w:pPr>
              <w:tabs>
                <w:tab w:val="left" w:pos="3611"/>
                <w:tab w:val="left" w:pos="4567"/>
              </w:tabs>
              <w:suppressAutoHyphens/>
              <w:jc w:val="both"/>
              <w:rPr>
                <w:lang w:val="en-PH" w:eastAsia="ar-SA"/>
              </w:rPr>
            </w:pPr>
            <w:r w:rsidRPr="00B855D3">
              <w:rPr>
                <w:lang w:val="en-PH" w:eastAsia="ar-SA"/>
              </w:rPr>
              <w:t xml:space="preserve">        </w:t>
            </w:r>
            <w:proofErr w:type="spellStart"/>
            <w:r w:rsidRPr="00B855D3">
              <w:rPr>
                <w:lang w:val="en-PH" w:eastAsia="ar-SA"/>
              </w:rPr>
              <w:t>frameRegistration.add</w:t>
            </w:r>
            <w:proofErr w:type="spellEnd"/>
            <w:r w:rsidRPr="00B855D3">
              <w:rPr>
                <w:lang w:val="en-PH" w:eastAsia="ar-SA"/>
              </w:rPr>
              <w:t>(</w:t>
            </w:r>
            <w:proofErr w:type="spellStart"/>
            <w:r w:rsidRPr="00B855D3">
              <w:rPr>
                <w:lang w:val="en-PH" w:eastAsia="ar-SA"/>
              </w:rPr>
              <w:t>fieldDisplayName</w:t>
            </w:r>
            <w:proofErr w:type="spellEnd"/>
            <w:r w:rsidRPr="00B855D3">
              <w:rPr>
                <w:lang w:val="en-PH" w:eastAsia="ar-SA"/>
              </w:rPr>
              <w:t>);</w:t>
            </w:r>
          </w:p>
          <w:p w14:paraId="79D0404C" w14:textId="77777777" w:rsidR="00B855D3" w:rsidRPr="00B855D3" w:rsidRDefault="00B855D3" w:rsidP="00B855D3">
            <w:pPr>
              <w:tabs>
                <w:tab w:val="left" w:pos="3611"/>
                <w:tab w:val="left" w:pos="4567"/>
              </w:tabs>
              <w:suppressAutoHyphens/>
              <w:jc w:val="both"/>
              <w:rPr>
                <w:lang w:val="en-PH" w:eastAsia="ar-SA"/>
              </w:rPr>
            </w:pPr>
          </w:p>
          <w:p w14:paraId="453FAB61" w14:textId="77777777" w:rsidR="00B855D3" w:rsidRPr="00B855D3" w:rsidRDefault="00B855D3" w:rsidP="00B855D3">
            <w:pPr>
              <w:tabs>
                <w:tab w:val="left" w:pos="3611"/>
                <w:tab w:val="left" w:pos="4567"/>
              </w:tabs>
              <w:suppressAutoHyphens/>
              <w:jc w:val="both"/>
              <w:rPr>
                <w:lang w:val="en-PH" w:eastAsia="ar-SA"/>
              </w:rPr>
            </w:pPr>
            <w:r w:rsidRPr="00B855D3">
              <w:rPr>
                <w:lang w:val="en-PH" w:eastAsia="ar-SA"/>
              </w:rPr>
              <w:t xml:space="preserve">        </w:t>
            </w:r>
            <w:proofErr w:type="spellStart"/>
            <w:r w:rsidRPr="00B855D3">
              <w:rPr>
                <w:lang w:val="en-PH" w:eastAsia="ar-SA"/>
              </w:rPr>
              <w:t>JLabel</w:t>
            </w:r>
            <w:proofErr w:type="spellEnd"/>
            <w:r w:rsidRPr="00B855D3">
              <w:rPr>
                <w:lang w:val="en-PH" w:eastAsia="ar-SA"/>
              </w:rPr>
              <w:t xml:space="preserve"> </w:t>
            </w:r>
            <w:proofErr w:type="spellStart"/>
            <w:r w:rsidRPr="00B855D3">
              <w:rPr>
                <w:lang w:val="en-PH" w:eastAsia="ar-SA"/>
              </w:rPr>
              <w:t>labelCourse</w:t>
            </w:r>
            <w:proofErr w:type="spellEnd"/>
            <w:r w:rsidRPr="00B855D3">
              <w:rPr>
                <w:lang w:val="en-PH" w:eastAsia="ar-SA"/>
              </w:rPr>
              <w:t xml:space="preserve"> = new </w:t>
            </w:r>
            <w:proofErr w:type="spellStart"/>
            <w:r w:rsidRPr="00B855D3">
              <w:rPr>
                <w:lang w:val="en-PH" w:eastAsia="ar-SA"/>
              </w:rPr>
              <w:t>JLabel</w:t>
            </w:r>
            <w:proofErr w:type="spellEnd"/>
            <w:r w:rsidRPr="00B855D3">
              <w:rPr>
                <w:lang w:val="en-PH" w:eastAsia="ar-SA"/>
              </w:rPr>
              <w:t>("Course:");</w:t>
            </w:r>
          </w:p>
          <w:p w14:paraId="369E872C" w14:textId="77777777" w:rsidR="00B855D3" w:rsidRPr="00B855D3" w:rsidRDefault="00B855D3" w:rsidP="00B855D3">
            <w:pPr>
              <w:tabs>
                <w:tab w:val="left" w:pos="3611"/>
                <w:tab w:val="left" w:pos="4567"/>
              </w:tabs>
              <w:suppressAutoHyphens/>
              <w:jc w:val="both"/>
              <w:rPr>
                <w:lang w:val="en-PH" w:eastAsia="ar-SA"/>
              </w:rPr>
            </w:pPr>
            <w:r w:rsidRPr="00B855D3">
              <w:rPr>
                <w:lang w:val="en-PH" w:eastAsia="ar-SA"/>
              </w:rPr>
              <w:t xml:space="preserve">        </w:t>
            </w:r>
            <w:proofErr w:type="spellStart"/>
            <w:r w:rsidRPr="00B855D3">
              <w:rPr>
                <w:lang w:val="en-PH" w:eastAsia="ar-SA"/>
              </w:rPr>
              <w:t>labelCourse.setBounds</w:t>
            </w:r>
            <w:proofErr w:type="spellEnd"/>
            <w:r w:rsidRPr="00B855D3">
              <w:rPr>
                <w:lang w:val="en-PH" w:eastAsia="ar-SA"/>
              </w:rPr>
              <w:t>(30, 70, 100, 30);</w:t>
            </w:r>
          </w:p>
          <w:p w14:paraId="7AB48224" w14:textId="77777777" w:rsidR="00B855D3" w:rsidRPr="00B855D3" w:rsidRDefault="00B855D3" w:rsidP="00B855D3">
            <w:pPr>
              <w:tabs>
                <w:tab w:val="left" w:pos="3611"/>
                <w:tab w:val="left" w:pos="4567"/>
              </w:tabs>
              <w:suppressAutoHyphens/>
              <w:jc w:val="both"/>
              <w:rPr>
                <w:lang w:val="en-PH" w:eastAsia="ar-SA"/>
              </w:rPr>
            </w:pPr>
            <w:r w:rsidRPr="00B855D3">
              <w:rPr>
                <w:lang w:val="en-PH" w:eastAsia="ar-SA"/>
              </w:rPr>
              <w:t xml:space="preserve">        </w:t>
            </w:r>
            <w:proofErr w:type="spellStart"/>
            <w:r w:rsidRPr="00B855D3">
              <w:rPr>
                <w:lang w:val="en-PH" w:eastAsia="ar-SA"/>
              </w:rPr>
              <w:t>labelCourse.setForeground</w:t>
            </w:r>
            <w:proofErr w:type="spellEnd"/>
            <w:r w:rsidRPr="00B855D3">
              <w:rPr>
                <w:lang w:val="en-PH" w:eastAsia="ar-SA"/>
              </w:rPr>
              <w:t>(</w:t>
            </w:r>
            <w:proofErr w:type="spellStart"/>
            <w:r w:rsidRPr="00B855D3">
              <w:rPr>
                <w:lang w:val="en-PH" w:eastAsia="ar-SA"/>
              </w:rPr>
              <w:t>Color.WHITE</w:t>
            </w:r>
            <w:proofErr w:type="spellEnd"/>
            <w:r w:rsidRPr="00B855D3">
              <w:rPr>
                <w:lang w:val="en-PH" w:eastAsia="ar-SA"/>
              </w:rPr>
              <w:t>);</w:t>
            </w:r>
          </w:p>
          <w:p w14:paraId="79F19324" w14:textId="77777777" w:rsidR="00B855D3" w:rsidRPr="00B855D3" w:rsidRDefault="00B855D3" w:rsidP="00B855D3">
            <w:pPr>
              <w:tabs>
                <w:tab w:val="left" w:pos="3611"/>
                <w:tab w:val="left" w:pos="4567"/>
              </w:tabs>
              <w:suppressAutoHyphens/>
              <w:jc w:val="both"/>
              <w:rPr>
                <w:lang w:val="en-PH" w:eastAsia="ar-SA"/>
              </w:rPr>
            </w:pPr>
            <w:r w:rsidRPr="00B855D3">
              <w:rPr>
                <w:lang w:val="en-PH" w:eastAsia="ar-SA"/>
              </w:rPr>
              <w:t xml:space="preserve">        </w:t>
            </w:r>
            <w:proofErr w:type="spellStart"/>
            <w:r w:rsidRPr="00B855D3">
              <w:rPr>
                <w:lang w:val="en-PH" w:eastAsia="ar-SA"/>
              </w:rPr>
              <w:t>labelCourse.setFont</w:t>
            </w:r>
            <w:proofErr w:type="spellEnd"/>
            <w:r w:rsidRPr="00B855D3">
              <w:rPr>
                <w:lang w:val="en-PH" w:eastAsia="ar-SA"/>
              </w:rPr>
              <w:t>(</w:t>
            </w:r>
            <w:proofErr w:type="spellStart"/>
            <w:r w:rsidRPr="00B855D3">
              <w:rPr>
                <w:lang w:val="en-PH" w:eastAsia="ar-SA"/>
              </w:rPr>
              <w:t>fontDisplay</w:t>
            </w:r>
            <w:proofErr w:type="spellEnd"/>
            <w:r w:rsidRPr="00B855D3">
              <w:rPr>
                <w:lang w:val="en-PH" w:eastAsia="ar-SA"/>
              </w:rPr>
              <w:t>);</w:t>
            </w:r>
          </w:p>
          <w:p w14:paraId="43A6B3DB" w14:textId="77777777" w:rsidR="00B855D3" w:rsidRPr="00B855D3" w:rsidRDefault="00B855D3" w:rsidP="00B855D3">
            <w:pPr>
              <w:tabs>
                <w:tab w:val="left" w:pos="3611"/>
                <w:tab w:val="left" w:pos="4567"/>
              </w:tabs>
              <w:suppressAutoHyphens/>
              <w:jc w:val="both"/>
              <w:rPr>
                <w:lang w:val="en-PH" w:eastAsia="ar-SA"/>
              </w:rPr>
            </w:pPr>
            <w:r w:rsidRPr="00B855D3">
              <w:rPr>
                <w:lang w:val="en-PH" w:eastAsia="ar-SA"/>
              </w:rPr>
              <w:t xml:space="preserve">        </w:t>
            </w:r>
            <w:proofErr w:type="spellStart"/>
            <w:r w:rsidRPr="00B855D3">
              <w:rPr>
                <w:lang w:val="en-PH" w:eastAsia="ar-SA"/>
              </w:rPr>
              <w:t>frameRegistration.add</w:t>
            </w:r>
            <w:proofErr w:type="spellEnd"/>
            <w:r w:rsidRPr="00B855D3">
              <w:rPr>
                <w:lang w:val="en-PH" w:eastAsia="ar-SA"/>
              </w:rPr>
              <w:t>(</w:t>
            </w:r>
            <w:proofErr w:type="spellStart"/>
            <w:r w:rsidRPr="00B855D3">
              <w:rPr>
                <w:lang w:val="en-PH" w:eastAsia="ar-SA"/>
              </w:rPr>
              <w:t>labelCourse</w:t>
            </w:r>
            <w:proofErr w:type="spellEnd"/>
            <w:r w:rsidRPr="00B855D3">
              <w:rPr>
                <w:lang w:val="en-PH" w:eastAsia="ar-SA"/>
              </w:rPr>
              <w:t>);</w:t>
            </w:r>
          </w:p>
          <w:p w14:paraId="6D4EA210" w14:textId="77777777" w:rsidR="00B855D3" w:rsidRPr="00B855D3" w:rsidRDefault="00B855D3" w:rsidP="00B855D3">
            <w:pPr>
              <w:tabs>
                <w:tab w:val="left" w:pos="3611"/>
                <w:tab w:val="left" w:pos="4567"/>
              </w:tabs>
              <w:suppressAutoHyphens/>
              <w:jc w:val="both"/>
              <w:rPr>
                <w:lang w:val="en-PH" w:eastAsia="ar-SA"/>
              </w:rPr>
            </w:pPr>
          </w:p>
          <w:p w14:paraId="7CAC20EB" w14:textId="77777777" w:rsidR="00B855D3" w:rsidRPr="00B855D3" w:rsidRDefault="00B855D3" w:rsidP="00B855D3">
            <w:pPr>
              <w:tabs>
                <w:tab w:val="left" w:pos="3611"/>
                <w:tab w:val="left" w:pos="4567"/>
              </w:tabs>
              <w:suppressAutoHyphens/>
              <w:jc w:val="both"/>
              <w:rPr>
                <w:lang w:val="en-PH" w:eastAsia="ar-SA"/>
              </w:rPr>
            </w:pPr>
            <w:r w:rsidRPr="00B855D3">
              <w:rPr>
                <w:lang w:val="en-PH" w:eastAsia="ar-SA"/>
              </w:rPr>
              <w:t>        String[] courses = { "BSCSSE", "BSCSDS", "BSCSAI", "BSIT" };</w:t>
            </w:r>
          </w:p>
          <w:p w14:paraId="7277C0CB" w14:textId="77777777" w:rsidR="00B855D3" w:rsidRPr="00B855D3" w:rsidRDefault="00B855D3" w:rsidP="00B855D3">
            <w:pPr>
              <w:tabs>
                <w:tab w:val="left" w:pos="3611"/>
                <w:tab w:val="left" w:pos="4567"/>
              </w:tabs>
              <w:suppressAutoHyphens/>
              <w:jc w:val="both"/>
              <w:rPr>
                <w:lang w:val="en-PH" w:eastAsia="ar-SA"/>
              </w:rPr>
            </w:pPr>
            <w:r w:rsidRPr="00B855D3">
              <w:rPr>
                <w:lang w:val="en-PH" w:eastAsia="ar-SA"/>
              </w:rPr>
              <w:t xml:space="preserve">        </w:t>
            </w:r>
            <w:proofErr w:type="spellStart"/>
            <w:r w:rsidRPr="00B855D3">
              <w:rPr>
                <w:lang w:val="en-PH" w:eastAsia="ar-SA"/>
              </w:rPr>
              <w:t>fieldCourse</w:t>
            </w:r>
            <w:proofErr w:type="spellEnd"/>
            <w:r w:rsidRPr="00B855D3">
              <w:rPr>
                <w:lang w:val="en-PH" w:eastAsia="ar-SA"/>
              </w:rPr>
              <w:t xml:space="preserve"> = new </w:t>
            </w:r>
            <w:proofErr w:type="spellStart"/>
            <w:r w:rsidRPr="00B855D3">
              <w:rPr>
                <w:lang w:val="en-PH" w:eastAsia="ar-SA"/>
              </w:rPr>
              <w:t>JComboBox</w:t>
            </w:r>
            <w:proofErr w:type="spellEnd"/>
            <w:r w:rsidRPr="00B855D3">
              <w:rPr>
                <w:lang w:val="en-PH" w:eastAsia="ar-SA"/>
              </w:rPr>
              <w:t>&lt;&gt;(courses);</w:t>
            </w:r>
          </w:p>
          <w:p w14:paraId="772C1B76" w14:textId="77777777" w:rsidR="00B855D3" w:rsidRPr="00B855D3" w:rsidRDefault="00B855D3" w:rsidP="00B855D3">
            <w:pPr>
              <w:tabs>
                <w:tab w:val="left" w:pos="3611"/>
                <w:tab w:val="left" w:pos="4567"/>
              </w:tabs>
              <w:suppressAutoHyphens/>
              <w:jc w:val="both"/>
              <w:rPr>
                <w:lang w:val="en-PH" w:eastAsia="ar-SA"/>
              </w:rPr>
            </w:pPr>
            <w:r w:rsidRPr="00B855D3">
              <w:rPr>
                <w:lang w:val="en-PH" w:eastAsia="ar-SA"/>
              </w:rPr>
              <w:t xml:space="preserve">        </w:t>
            </w:r>
            <w:proofErr w:type="spellStart"/>
            <w:r w:rsidRPr="00B855D3">
              <w:rPr>
                <w:lang w:val="en-PH" w:eastAsia="ar-SA"/>
              </w:rPr>
              <w:t>fieldCourse.setBounds</w:t>
            </w:r>
            <w:proofErr w:type="spellEnd"/>
            <w:r w:rsidRPr="00B855D3">
              <w:rPr>
                <w:lang w:val="en-PH" w:eastAsia="ar-SA"/>
              </w:rPr>
              <w:t>(140, 70, 200, 30);</w:t>
            </w:r>
          </w:p>
          <w:p w14:paraId="72267779" w14:textId="77777777" w:rsidR="00B855D3" w:rsidRPr="00B855D3" w:rsidRDefault="00B855D3" w:rsidP="00B855D3">
            <w:pPr>
              <w:tabs>
                <w:tab w:val="left" w:pos="3611"/>
                <w:tab w:val="left" w:pos="4567"/>
              </w:tabs>
              <w:suppressAutoHyphens/>
              <w:jc w:val="both"/>
              <w:rPr>
                <w:lang w:val="en-PH" w:eastAsia="ar-SA"/>
              </w:rPr>
            </w:pPr>
            <w:r w:rsidRPr="00B855D3">
              <w:rPr>
                <w:lang w:val="en-PH" w:eastAsia="ar-SA"/>
              </w:rPr>
              <w:t xml:space="preserve">        </w:t>
            </w:r>
            <w:proofErr w:type="spellStart"/>
            <w:r w:rsidRPr="00B855D3">
              <w:rPr>
                <w:lang w:val="en-PH" w:eastAsia="ar-SA"/>
              </w:rPr>
              <w:t>fieldCourse.setBackground</w:t>
            </w:r>
            <w:proofErr w:type="spellEnd"/>
            <w:r w:rsidRPr="00B855D3">
              <w:rPr>
                <w:lang w:val="en-PH" w:eastAsia="ar-SA"/>
              </w:rPr>
              <w:t>(</w:t>
            </w:r>
            <w:proofErr w:type="spellStart"/>
            <w:r w:rsidRPr="00B855D3">
              <w:rPr>
                <w:lang w:val="en-PH" w:eastAsia="ar-SA"/>
              </w:rPr>
              <w:t>Color.GRAY</w:t>
            </w:r>
            <w:proofErr w:type="spellEnd"/>
            <w:r w:rsidRPr="00B855D3">
              <w:rPr>
                <w:lang w:val="en-PH" w:eastAsia="ar-SA"/>
              </w:rPr>
              <w:t>);</w:t>
            </w:r>
          </w:p>
          <w:p w14:paraId="48C255AB" w14:textId="77777777" w:rsidR="00B855D3" w:rsidRPr="00B855D3" w:rsidRDefault="00B855D3" w:rsidP="00B855D3">
            <w:pPr>
              <w:tabs>
                <w:tab w:val="left" w:pos="3611"/>
                <w:tab w:val="left" w:pos="4567"/>
              </w:tabs>
              <w:suppressAutoHyphens/>
              <w:jc w:val="both"/>
              <w:rPr>
                <w:lang w:val="en-PH" w:eastAsia="ar-SA"/>
              </w:rPr>
            </w:pPr>
            <w:r w:rsidRPr="00B855D3">
              <w:rPr>
                <w:lang w:val="en-PH" w:eastAsia="ar-SA"/>
              </w:rPr>
              <w:t xml:space="preserve">        </w:t>
            </w:r>
            <w:proofErr w:type="spellStart"/>
            <w:r w:rsidRPr="00B855D3">
              <w:rPr>
                <w:lang w:val="en-PH" w:eastAsia="ar-SA"/>
              </w:rPr>
              <w:t>fieldCourse.setForeground</w:t>
            </w:r>
            <w:proofErr w:type="spellEnd"/>
            <w:r w:rsidRPr="00B855D3">
              <w:rPr>
                <w:lang w:val="en-PH" w:eastAsia="ar-SA"/>
              </w:rPr>
              <w:t>(</w:t>
            </w:r>
            <w:proofErr w:type="spellStart"/>
            <w:r w:rsidRPr="00B855D3">
              <w:rPr>
                <w:lang w:val="en-PH" w:eastAsia="ar-SA"/>
              </w:rPr>
              <w:t>Color.WHITE</w:t>
            </w:r>
            <w:proofErr w:type="spellEnd"/>
            <w:r w:rsidRPr="00B855D3">
              <w:rPr>
                <w:lang w:val="en-PH" w:eastAsia="ar-SA"/>
              </w:rPr>
              <w:t>);</w:t>
            </w:r>
          </w:p>
          <w:p w14:paraId="625D4C92" w14:textId="77777777" w:rsidR="00B855D3" w:rsidRPr="00B855D3" w:rsidRDefault="00B855D3" w:rsidP="00B855D3">
            <w:pPr>
              <w:tabs>
                <w:tab w:val="left" w:pos="3611"/>
                <w:tab w:val="left" w:pos="4567"/>
              </w:tabs>
              <w:suppressAutoHyphens/>
              <w:jc w:val="both"/>
              <w:rPr>
                <w:lang w:val="en-PH" w:eastAsia="ar-SA"/>
              </w:rPr>
            </w:pPr>
            <w:r w:rsidRPr="00B855D3">
              <w:rPr>
                <w:lang w:val="en-PH" w:eastAsia="ar-SA"/>
              </w:rPr>
              <w:t xml:space="preserve">        </w:t>
            </w:r>
            <w:proofErr w:type="spellStart"/>
            <w:r w:rsidRPr="00B855D3">
              <w:rPr>
                <w:lang w:val="en-PH" w:eastAsia="ar-SA"/>
              </w:rPr>
              <w:t>fieldCourse.setFont</w:t>
            </w:r>
            <w:proofErr w:type="spellEnd"/>
            <w:r w:rsidRPr="00B855D3">
              <w:rPr>
                <w:lang w:val="en-PH" w:eastAsia="ar-SA"/>
              </w:rPr>
              <w:t>(</w:t>
            </w:r>
            <w:proofErr w:type="spellStart"/>
            <w:r w:rsidRPr="00B855D3">
              <w:rPr>
                <w:lang w:val="en-PH" w:eastAsia="ar-SA"/>
              </w:rPr>
              <w:t>fontDisplay</w:t>
            </w:r>
            <w:proofErr w:type="spellEnd"/>
            <w:r w:rsidRPr="00B855D3">
              <w:rPr>
                <w:lang w:val="en-PH" w:eastAsia="ar-SA"/>
              </w:rPr>
              <w:t>);</w:t>
            </w:r>
          </w:p>
          <w:p w14:paraId="304F79DF" w14:textId="77777777" w:rsidR="00B855D3" w:rsidRPr="00B855D3" w:rsidRDefault="00B855D3" w:rsidP="00B855D3">
            <w:pPr>
              <w:tabs>
                <w:tab w:val="left" w:pos="3611"/>
                <w:tab w:val="left" w:pos="4567"/>
              </w:tabs>
              <w:suppressAutoHyphens/>
              <w:jc w:val="both"/>
              <w:rPr>
                <w:lang w:val="en-PH" w:eastAsia="ar-SA"/>
              </w:rPr>
            </w:pPr>
            <w:r w:rsidRPr="00B855D3">
              <w:rPr>
                <w:lang w:val="en-PH" w:eastAsia="ar-SA"/>
              </w:rPr>
              <w:t xml:space="preserve">        </w:t>
            </w:r>
            <w:proofErr w:type="spellStart"/>
            <w:r w:rsidRPr="00B855D3">
              <w:rPr>
                <w:lang w:val="en-PH" w:eastAsia="ar-SA"/>
              </w:rPr>
              <w:t>fieldCourse.setBorder</w:t>
            </w:r>
            <w:proofErr w:type="spellEnd"/>
            <w:r w:rsidRPr="00B855D3">
              <w:rPr>
                <w:lang w:val="en-PH" w:eastAsia="ar-SA"/>
              </w:rPr>
              <w:t>(</w:t>
            </w:r>
            <w:proofErr w:type="spellStart"/>
            <w:r w:rsidRPr="00B855D3">
              <w:rPr>
                <w:lang w:val="en-PH" w:eastAsia="ar-SA"/>
              </w:rPr>
              <w:t>BorderFactory.createEmptyBorder</w:t>
            </w:r>
            <w:proofErr w:type="spellEnd"/>
            <w:r w:rsidRPr="00B855D3">
              <w:rPr>
                <w:lang w:val="en-PH" w:eastAsia="ar-SA"/>
              </w:rPr>
              <w:t>());</w:t>
            </w:r>
          </w:p>
          <w:p w14:paraId="74032B03" w14:textId="77777777" w:rsidR="00B855D3" w:rsidRPr="00B855D3" w:rsidRDefault="00B855D3" w:rsidP="00B855D3">
            <w:pPr>
              <w:tabs>
                <w:tab w:val="left" w:pos="3611"/>
                <w:tab w:val="left" w:pos="4567"/>
              </w:tabs>
              <w:suppressAutoHyphens/>
              <w:jc w:val="both"/>
              <w:rPr>
                <w:lang w:val="en-PH" w:eastAsia="ar-SA"/>
              </w:rPr>
            </w:pPr>
            <w:r w:rsidRPr="00B855D3">
              <w:rPr>
                <w:lang w:val="en-PH" w:eastAsia="ar-SA"/>
              </w:rPr>
              <w:t xml:space="preserve">        </w:t>
            </w:r>
            <w:proofErr w:type="spellStart"/>
            <w:r w:rsidRPr="00B855D3">
              <w:rPr>
                <w:lang w:val="en-PH" w:eastAsia="ar-SA"/>
              </w:rPr>
              <w:t>frameRegistration.add</w:t>
            </w:r>
            <w:proofErr w:type="spellEnd"/>
            <w:r w:rsidRPr="00B855D3">
              <w:rPr>
                <w:lang w:val="en-PH" w:eastAsia="ar-SA"/>
              </w:rPr>
              <w:t>(</w:t>
            </w:r>
            <w:proofErr w:type="spellStart"/>
            <w:r w:rsidRPr="00B855D3">
              <w:rPr>
                <w:lang w:val="en-PH" w:eastAsia="ar-SA"/>
              </w:rPr>
              <w:t>fieldCourse</w:t>
            </w:r>
            <w:proofErr w:type="spellEnd"/>
            <w:r w:rsidRPr="00B855D3">
              <w:rPr>
                <w:lang w:val="en-PH" w:eastAsia="ar-SA"/>
              </w:rPr>
              <w:t>);</w:t>
            </w:r>
          </w:p>
          <w:p w14:paraId="38960B79" w14:textId="77777777" w:rsidR="00B855D3" w:rsidRPr="00B855D3" w:rsidRDefault="00B855D3" w:rsidP="00B855D3">
            <w:pPr>
              <w:tabs>
                <w:tab w:val="left" w:pos="3611"/>
                <w:tab w:val="left" w:pos="4567"/>
              </w:tabs>
              <w:suppressAutoHyphens/>
              <w:jc w:val="both"/>
              <w:rPr>
                <w:lang w:val="en-PH" w:eastAsia="ar-SA"/>
              </w:rPr>
            </w:pPr>
          </w:p>
          <w:p w14:paraId="6F4304AF" w14:textId="77777777" w:rsidR="00B855D3" w:rsidRPr="00B855D3" w:rsidRDefault="00B855D3" w:rsidP="00B855D3">
            <w:pPr>
              <w:tabs>
                <w:tab w:val="left" w:pos="3611"/>
                <w:tab w:val="left" w:pos="4567"/>
              </w:tabs>
              <w:suppressAutoHyphens/>
              <w:jc w:val="both"/>
              <w:rPr>
                <w:lang w:val="en-PH" w:eastAsia="ar-SA"/>
              </w:rPr>
            </w:pPr>
            <w:r w:rsidRPr="00B855D3">
              <w:rPr>
                <w:lang w:val="en-PH" w:eastAsia="ar-SA"/>
              </w:rPr>
              <w:t xml:space="preserve">        </w:t>
            </w:r>
            <w:proofErr w:type="spellStart"/>
            <w:r w:rsidRPr="00B855D3">
              <w:rPr>
                <w:lang w:val="en-PH" w:eastAsia="ar-SA"/>
              </w:rPr>
              <w:t>JLabel</w:t>
            </w:r>
            <w:proofErr w:type="spellEnd"/>
            <w:r w:rsidRPr="00B855D3">
              <w:rPr>
                <w:lang w:val="en-PH" w:eastAsia="ar-SA"/>
              </w:rPr>
              <w:t xml:space="preserve"> </w:t>
            </w:r>
            <w:proofErr w:type="spellStart"/>
            <w:r w:rsidRPr="00B855D3">
              <w:rPr>
                <w:lang w:val="en-PH" w:eastAsia="ar-SA"/>
              </w:rPr>
              <w:t>labelYear</w:t>
            </w:r>
            <w:proofErr w:type="spellEnd"/>
            <w:r w:rsidRPr="00B855D3">
              <w:rPr>
                <w:lang w:val="en-PH" w:eastAsia="ar-SA"/>
              </w:rPr>
              <w:t xml:space="preserve"> = new </w:t>
            </w:r>
            <w:proofErr w:type="spellStart"/>
            <w:r w:rsidRPr="00B855D3">
              <w:rPr>
                <w:lang w:val="en-PH" w:eastAsia="ar-SA"/>
              </w:rPr>
              <w:t>JLabel</w:t>
            </w:r>
            <w:proofErr w:type="spellEnd"/>
            <w:r w:rsidRPr="00B855D3">
              <w:rPr>
                <w:lang w:val="en-PH" w:eastAsia="ar-SA"/>
              </w:rPr>
              <w:t>("Year:");</w:t>
            </w:r>
          </w:p>
          <w:p w14:paraId="7917A4B5" w14:textId="77777777" w:rsidR="00B855D3" w:rsidRPr="00B855D3" w:rsidRDefault="00B855D3" w:rsidP="00B855D3">
            <w:pPr>
              <w:tabs>
                <w:tab w:val="left" w:pos="3611"/>
                <w:tab w:val="left" w:pos="4567"/>
              </w:tabs>
              <w:suppressAutoHyphens/>
              <w:jc w:val="both"/>
              <w:rPr>
                <w:lang w:val="en-PH" w:eastAsia="ar-SA"/>
              </w:rPr>
            </w:pPr>
            <w:r w:rsidRPr="00B855D3">
              <w:rPr>
                <w:lang w:val="en-PH" w:eastAsia="ar-SA"/>
              </w:rPr>
              <w:t xml:space="preserve">        </w:t>
            </w:r>
            <w:proofErr w:type="spellStart"/>
            <w:r w:rsidRPr="00B855D3">
              <w:rPr>
                <w:lang w:val="en-PH" w:eastAsia="ar-SA"/>
              </w:rPr>
              <w:t>labelYear.setBounds</w:t>
            </w:r>
            <w:proofErr w:type="spellEnd"/>
            <w:r w:rsidRPr="00B855D3">
              <w:rPr>
                <w:lang w:val="en-PH" w:eastAsia="ar-SA"/>
              </w:rPr>
              <w:t>(30, 110, 100, 30);</w:t>
            </w:r>
          </w:p>
          <w:p w14:paraId="1B16ACC4" w14:textId="77777777" w:rsidR="00B855D3" w:rsidRPr="00B855D3" w:rsidRDefault="00B855D3" w:rsidP="00B855D3">
            <w:pPr>
              <w:tabs>
                <w:tab w:val="left" w:pos="3611"/>
                <w:tab w:val="left" w:pos="4567"/>
              </w:tabs>
              <w:suppressAutoHyphens/>
              <w:jc w:val="both"/>
              <w:rPr>
                <w:lang w:val="en-PH" w:eastAsia="ar-SA"/>
              </w:rPr>
            </w:pPr>
            <w:r w:rsidRPr="00B855D3">
              <w:rPr>
                <w:lang w:val="en-PH" w:eastAsia="ar-SA"/>
              </w:rPr>
              <w:t xml:space="preserve">        </w:t>
            </w:r>
            <w:proofErr w:type="spellStart"/>
            <w:r w:rsidRPr="00B855D3">
              <w:rPr>
                <w:lang w:val="en-PH" w:eastAsia="ar-SA"/>
              </w:rPr>
              <w:t>labelYear.setForeground</w:t>
            </w:r>
            <w:proofErr w:type="spellEnd"/>
            <w:r w:rsidRPr="00B855D3">
              <w:rPr>
                <w:lang w:val="en-PH" w:eastAsia="ar-SA"/>
              </w:rPr>
              <w:t>(</w:t>
            </w:r>
            <w:proofErr w:type="spellStart"/>
            <w:r w:rsidRPr="00B855D3">
              <w:rPr>
                <w:lang w:val="en-PH" w:eastAsia="ar-SA"/>
              </w:rPr>
              <w:t>Color.WHITE</w:t>
            </w:r>
            <w:proofErr w:type="spellEnd"/>
            <w:r w:rsidRPr="00B855D3">
              <w:rPr>
                <w:lang w:val="en-PH" w:eastAsia="ar-SA"/>
              </w:rPr>
              <w:t>);</w:t>
            </w:r>
          </w:p>
          <w:p w14:paraId="4FEE9C2A" w14:textId="77777777" w:rsidR="00B855D3" w:rsidRPr="00B855D3" w:rsidRDefault="00B855D3" w:rsidP="00B855D3">
            <w:pPr>
              <w:tabs>
                <w:tab w:val="left" w:pos="3611"/>
                <w:tab w:val="left" w:pos="4567"/>
              </w:tabs>
              <w:suppressAutoHyphens/>
              <w:jc w:val="both"/>
              <w:rPr>
                <w:lang w:val="en-PH" w:eastAsia="ar-SA"/>
              </w:rPr>
            </w:pPr>
            <w:r w:rsidRPr="00B855D3">
              <w:rPr>
                <w:lang w:val="en-PH" w:eastAsia="ar-SA"/>
              </w:rPr>
              <w:t xml:space="preserve">        </w:t>
            </w:r>
            <w:proofErr w:type="spellStart"/>
            <w:r w:rsidRPr="00B855D3">
              <w:rPr>
                <w:lang w:val="en-PH" w:eastAsia="ar-SA"/>
              </w:rPr>
              <w:t>labelYear.setFont</w:t>
            </w:r>
            <w:proofErr w:type="spellEnd"/>
            <w:r w:rsidRPr="00B855D3">
              <w:rPr>
                <w:lang w:val="en-PH" w:eastAsia="ar-SA"/>
              </w:rPr>
              <w:t>(</w:t>
            </w:r>
            <w:proofErr w:type="spellStart"/>
            <w:r w:rsidRPr="00B855D3">
              <w:rPr>
                <w:lang w:val="en-PH" w:eastAsia="ar-SA"/>
              </w:rPr>
              <w:t>fontDisplay</w:t>
            </w:r>
            <w:proofErr w:type="spellEnd"/>
            <w:r w:rsidRPr="00B855D3">
              <w:rPr>
                <w:lang w:val="en-PH" w:eastAsia="ar-SA"/>
              </w:rPr>
              <w:t>);</w:t>
            </w:r>
          </w:p>
          <w:p w14:paraId="0FE9E39B" w14:textId="77777777" w:rsidR="00B855D3" w:rsidRPr="00B855D3" w:rsidRDefault="00B855D3" w:rsidP="00B855D3">
            <w:pPr>
              <w:tabs>
                <w:tab w:val="left" w:pos="3611"/>
                <w:tab w:val="left" w:pos="4567"/>
              </w:tabs>
              <w:suppressAutoHyphens/>
              <w:jc w:val="both"/>
              <w:rPr>
                <w:lang w:val="en-PH" w:eastAsia="ar-SA"/>
              </w:rPr>
            </w:pPr>
            <w:r w:rsidRPr="00B855D3">
              <w:rPr>
                <w:lang w:val="en-PH" w:eastAsia="ar-SA"/>
              </w:rPr>
              <w:t xml:space="preserve">        </w:t>
            </w:r>
            <w:proofErr w:type="spellStart"/>
            <w:r w:rsidRPr="00B855D3">
              <w:rPr>
                <w:lang w:val="en-PH" w:eastAsia="ar-SA"/>
              </w:rPr>
              <w:t>frameRegistration.add</w:t>
            </w:r>
            <w:proofErr w:type="spellEnd"/>
            <w:r w:rsidRPr="00B855D3">
              <w:rPr>
                <w:lang w:val="en-PH" w:eastAsia="ar-SA"/>
              </w:rPr>
              <w:t>(</w:t>
            </w:r>
            <w:proofErr w:type="spellStart"/>
            <w:r w:rsidRPr="00B855D3">
              <w:rPr>
                <w:lang w:val="en-PH" w:eastAsia="ar-SA"/>
              </w:rPr>
              <w:t>labelYear</w:t>
            </w:r>
            <w:proofErr w:type="spellEnd"/>
            <w:r w:rsidRPr="00B855D3">
              <w:rPr>
                <w:lang w:val="en-PH" w:eastAsia="ar-SA"/>
              </w:rPr>
              <w:t>);</w:t>
            </w:r>
          </w:p>
          <w:p w14:paraId="1ACD7DD0" w14:textId="77777777" w:rsidR="00B855D3" w:rsidRPr="00B855D3" w:rsidRDefault="00B855D3" w:rsidP="00B855D3">
            <w:pPr>
              <w:tabs>
                <w:tab w:val="left" w:pos="3611"/>
                <w:tab w:val="left" w:pos="4567"/>
              </w:tabs>
              <w:suppressAutoHyphens/>
              <w:jc w:val="both"/>
              <w:rPr>
                <w:lang w:val="en-PH" w:eastAsia="ar-SA"/>
              </w:rPr>
            </w:pPr>
          </w:p>
          <w:p w14:paraId="5860597F" w14:textId="77777777" w:rsidR="00B855D3" w:rsidRPr="00B855D3" w:rsidRDefault="00B855D3" w:rsidP="00B855D3">
            <w:pPr>
              <w:tabs>
                <w:tab w:val="left" w:pos="3611"/>
                <w:tab w:val="left" w:pos="4567"/>
              </w:tabs>
              <w:suppressAutoHyphens/>
              <w:jc w:val="both"/>
              <w:rPr>
                <w:lang w:val="en-PH" w:eastAsia="ar-SA"/>
              </w:rPr>
            </w:pPr>
            <w:r w:rsidRPr="00B855D3">
              <w:rPr>
                <w:lang w:val="en-PH" w:eastAsia="ar-SA"/>
              </w:rPr>
              <w:t>        String[] years = { "1st", "2nd", "3rd", "4th" };</w:t>
            </w:r>
          </w:p>
          <w:p w14:paraId="03563B2D" w14:textId="77777777" w:rsidR="00B855D3" w:rsidRPr="00B855D3" w:rsidRDefault="00B855D3" w:rsidP="00B855D3">
            <w:pPr>
              <w:tabs>
                <w:tab w:val="left" w:pos="3611"/>
                <w:tab w:val="left" w:pos="4567"/>
              </w:tabs>
              <w:suppressAutoHyphens/>
              <w:jc w:val="both"/>
              <w:rPr>
                <w:lang w:val="en-PH" w:eastAsia="ar-SA"/>
              </w:rPr>
            </w:pPr>
            <w:r w:rsidRPr="00B855D3">
              <w:rPr>
                <w:lang w:val="en-PH" w:eastAsia="ar-SA"/>
              </w:rPr>
              <w:t xml:space="preserve">        </w:t>
            </w:r>
            <w:proofErr w:type="spellStart"/>
            <w:r w:rsidRPr="00B855D3">
              <w:rPr>
                <w:lang w:val="en-PH" w:eastAsia="ar-SA"/>
              </w:rPr>
              <w:t>fieldYear</w:t>
            </w:r>
            <w:proofErr w:type="spellEnd"/>
            <w:r w:rsidRPr="00B855D3">
              <w:rPr>
                <w:lang w:val="en-PH" w:eastAsia="ar-SA"/>
              </w:rPr>
              <w:t xml:space="preserve"> = new </w:t>
            </w:r>
            <w:proofErr w:type="spellStart"/>
            <w:r w:rsidRPr="00B855D3">
              <w:rPr>
                <w:lang w:val="en-PH" w:eastAsia="ar-SA"/>
              </w:rPr>
              <w:t>JComboBox</w:t>
            </w:r>
            <w:proofErr w:type="spellEnd"/>
            <w:r w:rsidRPr="00B855D3">
              <w:rPr>
                <w:lang w:val="en-PH" w:eastAsia="ar-SA"/>
              </w:rPr>
              <w:t>&lt;&gt;(years);</w:t>
            </w:r>
          </w:p>
          <w:p w14:paraId="1E28DF41" w14:textId="77777777" w:rsidR="00B855D3" w:rsidRPr="00B855D3" w:rsidRDefault="00B855D3" w:rsidP="00B855D3">
            <w:pPr>
              <w:tabs>
                <w:tab w:val="left" w:pos="3611"/>
                <w:tab w:val="left" w:pos="4567"/>
              </w:tabs>
              <w:suppressAutoHyphens/>
              <w:jc w:val="both"/>
              <w:rPr>
                <w:lang w:val="en-PH" w:eastAsia="ar-SA"/>
              </w:rPr>
            </w:pPr>
            <w:r w:rsidRPr="00B855D3">
              <w:rPr>
                <w:lang w:val="en-PH" w:eastAsia="ar-SA"/>
              </w:rPr>
              <w:t xml:space="preserve">        </w:t>
            </w:r>
            <w:proofErr w:type="spellStart"/>
            <w:r w:rsidRPr="00B855D3">
              <w:rPr>
                <w:lang w:val="en-PH" w:eastAsia="ar-SA"/>
              </w:rPr>
              <w:t>fieldYear.setBounds</w:t>
            </w:r>
            <w:proofErr w:type="spellEnd"/>
            <w:r w:rsidRPr="00B855D3">
              <w:rPr>
                <w:lang w:val="en-PH" w:eastAsia="ar-SA"/>
              </w:rPr>
              <w:t>(140, 110, 200, 30);</w:t>
            </w:r>
          </w:p>
          <w:p w14:paraId="2109730B" w14:textId="77777777" w:rsidR="00B855D3" w:rsidRPr="00B855D3" w:rsidRDefault="00B855D3" w:rsidP="00B855D3">
            <w:pPr>
              <w:tabs>
                <w:tab w:val="left" w:pos="3611"/>
                <w:tab w:val="left" w:pos="4567"/>
              </w:tabs>
              <w:suppressAutoHyphens/>
              <w:jc w:val="both"/>
              <w:rPr>
                <w:lang w:val="en-PH" w:eastAsia="ar-SA"/>
              </w:rPr>
            </w:pPr>
            <w:r w:rsidRPr="00B855D3">
              <w:rPr>
                <w:lang w:val="en-PH" w:eastAsia="ar-SA"/>
              </w:rPr>
              <w:t xml:space="preserve">        </w:t>
            </w:r>
            <w:proofErr w:type="spellStart"/>
            <w:r w:rsidRPr="00B855D3">
              <w:rPr>
                <w:lang w:val="en-PH" w:eastAsia="ar-SA"/>
              </w:rPr>
              <w:t>fieldYear.setBackground</w:t>
            </w:r>
            <w:proofErr w:type="spellEnd"/>
            <w:r w:rsidRPr="00B855D3">
              <w:rPr>
                <w:lang w:val="en-PH" w:eastAsia="ar-SA"/>
              </w:rPr>
              <w:t>(</w:t>
            </w:r>
            <w:proofErr w:type="spellStart"/>
            <w:r w:rsidRPr="00B855D3">
              <w:rPr>
                <w:lang w:val="en-PH" w:eastAsia="ar-SA"/>
              </w:rPr>
              <w:t>Color.GRAY</w:t>
            </w:r>
            <w:proofErr w:type="spellEnd"/>
            <w:r w:rsidRPr="00B855D3">
              <w:rPr>
                <w:lang w:val="en-PH" w:eastAsia="ar-SA"/>
              </w:rPr>
              <w:t>);</w:t>
            </w:r>
          </w:p>
          <w:p w14:paraId="028F29D8" w14:textId="77777777" w:rsidR="00B855D3" w:rsidRPr="00B855D3" w:rsidRDefault="00B855D3" w:rsidP="00B855D3">
            <w:pPr>
              <w:tabs>
                <w:tab w:val="left" w:pos="3611"/>
                <w:tab w:val="left" w:pos="4567"/>
              </w:tabs>
              <w:suppressAutoHyphens/>
              <w:jc w:val="both"/>
              <w:rPr>
                <w:lang w:val="en-PH" w:eastAsia="ar-SA"/>
              </w:rPr>
            </w:pPr>
            <w:r w:rsidRPr="00B855D3">
              <w:rPr>
                <w:lang w:val="en-PH" w:eastAsia="ar-SA"/>
              </w:rPr>
              <w:t xml:space="preserve">        </w:t>
            </w:r>
            <w:proofErr w:type="spellStart"/>
            <w:r w:rsidRPr="00B855D3">
              <w:rPr>
                <w:lang w:val="en-PH" w:eastAsia="ar-SA"/>
              </w:rPr>
              <w:t>fieldYear.setForeground</w:t>
            </w:r>
            <w:proofErr w:type="spellEnd"/>
            <w:r w:rsidRPr="00B855D3">
              <w:rPr>
                <w:lang w:val="en-PH" w:eastAsia="ar-SA"/>
              </w:rPr>
              <w:t>(</w:t>
            </w:r>
            <w:proofErr w:type="spellStart"/>
            <w:r w:rsidRPr="00B855D3">
              <w:rPr>
                <w:lang w:val="en-PH" w:eastAsia="ar-SA"/>
              </w:rPr>
              <w:t>Color.WHITE</w:t>
            </w:r>
            <w:proofErr w:type="spellEnd"/>
            <w:r w:rsidRPr="00B855D3">
              <w:rPr>
                <w:lang w:val="en-PH" w:eastAsia="ar-SA"/>
              </w:rPr>
              <w:t>);</w:t>
            </w:r>
          </w:p>
          <w:p w14:paraId="4944E377" w14:textId="77777777" w:rsidR="00B855D3" w:rsidRPr="00B855D3" w:rsidRDefault="00B855D3" w:rsidP="00B855D3">
            <w:pPr>
              <w:tabs>
                <w:tab w:val="left" w:pos="3611"/>
                <w:tab w:val="left" w:pos="4567"/>
              </w:tabs>
              <w:suppressAutoHyphens/>
              <w:jc w:val="both"/>
              <w:rPr>
                <w:lang w:val="en-PH" w:eastAsia="ar-SA"/>
              </w:rPr>
            </w:pPr>
            <w:r w:rsidRPr="00B855D3">
              <w:rPr>
                <w:lang w:val="en-PH" w:eastAsia="ar-SA"/>
              </w:rPr>
              <w:t xml:space="preserve">        </w:t>
            </w:r>
            <w:proofErr w:type="spellStart"/>
            <w:r w:rsidRPr="00B855D3">
              <w:rPr>
                <w:lang w:val="en-PH" w:eastAsia="ar-SA"/>
              </w:rPr>
              <w:t>fieldYear.setFont</w:t>
            </w:r>
            <w:proofErr w:type="spellEnd"/>
            <w:r w:rsidRPr="00B855D3">
              <w:rPr>
                <w:lang w:val="en-PH" w:eastAsia="ar-SA"/>
              </w:rPr>
              <w:t>(</w:t>
            </w:r>
            <w:proofErr w:type="spellStart"/>
            <w:r w:rsidRPr="00B855D3">
              <w:rPr>
                <w:lang w:val="en-PH" w:eastAsia="ar-SA"/>
              </w:rPr>
              <w:t>fontDisplay</w:t>
            </w:r>
            <w:proofErr w:type="spellEnd"/>
            <w:r w:rsidRPr="00B855D3">
              <w:rPr>
                <w:lang w:val="en-PH" w:eastAsia="ar-SA"/>
              </w:rPr>
              <w:t>);</w:t>
            </w:r>
          </w:p>
          <w:p w14:paraId="72D71536" w14:textId="77777777" w:rsidR="00B855D3" w:rsidRPr="00B855D3" w:rsidRDefault="00B855D3" w:rsidP="00B855D3">
            <w:pPr>
              <w:tabs>
                <w:tab w:val="left" w:pos="3611"/>
                <w:tab w:val="left" w:pos="4567"/>
              </w:tabs>
              <w:suppressAutoHyphens/>
              <w:jc w:val="both"/>
              <w:rPr>
                <w:lang w:val="en-PH" w:eastAsia="ar-SA"/>
              </w:rPr>
            </w:pPr>
            <w:r w:rsidRPr="00B855D3">
              <w:rPr>
                <w:lang w:val="en-PH" w:eastAsia="ar-SA"/>
              </w:rPr>
              <w:t xml:space="preserve">        </w:t>
            </w:r>
            <w:proofErr w:type="spellStart"/>
            <w:r w:rsidRPr="00B855D3">
              <w:rPr>
                <w:lang w:val="en-PH" w:eastAsia="ar-SA"/>
              </w:rPr>
              <w:t>fieldYear.setBorder</w:t>
            </w:r>
            <w:proofErr w:type="spellEnd"/>
            <w:r w:rsidRPr="00B855D3">
              <w:rPr>
                <w:lang w:val="en-PH" w:eastAsia="ar-SA"/>
              </w:rPr>
              <w:t>(</w:t>
            </w:r>
            <w:proofErr w:type="spellStart"/>
            <w:r w:rsidRPr="00B855D3">
              <w:rPr>
                <w:lang w:val="en-PH" w:eastAsia="ar-SA"/>
              </w:rPr>
              <w:t>BorderFactory.createEmptyBorder</w:t>
            </w:r>
            <w:proofErr w:type="spellEnd"/>
            <w:r w:rsidRPr="00B855D3">
              <w:rPr>
                <w:lang w:val="en-PH" w:eastAsia="ar-SA"/>
              </w:rPr>
              <w:t>());</w:t>
            </w:r>
          </w:p>
          <w:p w14:paraId="4055A650" w14:textId="77777777" w:rsidR="00B855D3" w:rsidRPr="00B855D3" w:rsidRDefault="00B855D3" w:rsidP="00B855D3">
            <w:pPr>
              <w:tabs>
                <w:tab w:val="left" w:pos="3611"/>
                <w:tab w:val="left" w:pos="4567"/>
              </w:tabs>
              <w:suppressAutoHyphens/>
              <w:jc w:val="both"/>
              <w:rPr>
                <w:lang w:val="en-PH" w:eastAsia="ar-SA"/>
              </w:rPr>
            </w:pPr>
            <w:r w:rsidRPr="00B855D3">
              <w:rPr>
                <w:lang w:val="en-PH" w:eastAsia="ar-SA"/>
              </w:rPr>
              <w:lastRenderedPageBreak/>
              <w:t xml:space="preserve">        </w:t>
            </w:r>
            <w:proofErr w:type="spellStart"/>
            <w:r w:rsidRPr="00B855D3">
              <w:rPr>
                <w:lang w:val="en-PH" w:eastAsia="ar-SA"/>
              </w:rPr>
              <w:t>frameRegistration.add</w:t>
            </w:r>
            <w:proofErr w:type="spellEnd"/>
            <w:r w:rsidRPr="00B855D3">
              <w:rPr>
                <w:lang w:val="en-PH" w:eastAsia="ar-SA"/>
              </w:rPr>
              <w:t>(</w:t>
            </w:r>
            <w:proofErr w:type="spellStart"/>
            <w:r w:rsidRPr="00B855D3">
              <w:rPr>
                <w:lang w:val="en-PH" w:eastAsia="ar-SA"/>
              </w:rPr>
              <w:t>fieldYear</w:t>
            </w:r>
            <w:proofErr w:type="spellEnd"/>
            <w:r w:rsidRPr="00B855D3">
              <w:rPr>
                <w:lang w:val="en-PH" w:eastAsia="ar-SA"/>
              </w:rPr>
              <w:t>);</w:t>
            </w:r>
          </w:p>
          <w:p w14:paraId="30DA21E8" w14:textId="77777777" w:rsidR="00B855D3" w:rsidRPr="00B855D3" w:rsidRDefault="00B855D3" w:rsidP="00B855D3">
            <w:pPr>
              <w:tabs>
                <w:tab w:val="left" w:pos="3611"/>
                <w:tab w:val="left" w:pos="4567"/>
              </w:tabs>
              <w:suppressAutoHyphens/>
              <w:jc w:val="both"/>
              <w:rPr>
                <w:lang w:val="en-PH" w:eastAsia="ar-SA"/>
              </w:rPr>
            </w:pPr>
          </w:p>
          <w:p w14:paraId="3B5388C3" w14:textId="77777777" w:rsidR="00B855D3" w:rsidRPr="00B855D3" w:rsidRDefault="00B855D3" w:rsidP="00B855D3">
            <w:pPr>
              <w:tabs>
                <w:tab w:val="left" w:pos="3611"/>
                <w:tab w:val="left" w:pos="4567"/>
              </w:tabs>
              <w:suppressAutoHyphens/>
              <w:jc w:val="both"/>
              <w:rPr>
                <w:lang w:val="en-PH" w:eastAsia="ar-SA"/>
              </w:rPr>
            </w:pPr>
            <w:r w:rsidRPr="00B855D3">
              <w:rPr>
                <w:lang w:val="en-PH" w:eastAsia="ar-SA"/>
              </w:rPr>
              <w:t xml:space="preserve">        </w:t>
            </w:r>
            <w:proofErr w:type="spellStart"/>
            <w:r w:rsidRPr="00B855D3">
              <w:rPr>
                <w:lang w:val="en-PH" w:eastAsia="ar-SA"/>
              </w:rPr>
              <w:t>JLabel</w:t>
            </w:r>
            <w:proofErr w:type="spellEnd"/>
            <w:r w:rsidRPr="00B855D3">
              <w:rPr>
                <w:lang w:val="en-PH" w:eastAsia="ar-SA"/>
              </w:rPr>
              <w:t xml:space="preserve"> </w:t>
            </w:r>
            <w:proofErr w:type="spellStart"/>
            <w:r w:rsidRPr="00B855D3">
              <w:rPr>
                <w:lang w:val="en-PH" w:eastAsia="ar-SA"/>
              </w:rPr>
              <w:t>labelGender</w:t>
            </w:r>
            <w:proofErr w:type="spellEnd"/>
            <w:r w:rsidRPr="00B855D3">
              <w:rPr>
                <w:lang w:val="en-PH" w:eastAsia="ar-SA"/>
              </w:rPr>
              <w:t xml:space="preserve"> = new </w:t>
            </w:r>
            <w:proofErr w:type="spellStart"/>
            <w:r w:rsidRPr="00B855D3">
              <w:rPr>
                <w:lang w:val="en-PH" w:eastAsia="ar-SA"/>
              </w:rPr>
              <w:t>JLabel</w:t>
            </w:r>
            <w:proofErr w:type="spellEnd"/>
            <w:r w:rsidRPr="00B855D3">
              <w:rPr>
                <w:lang w:val="en-PH" w:eastAsia="ar-SA"/>
              </w:rPr>
              <w:t>("Gender:");</w:t>
            </w:r>
          </w:p>
          <w:p w14:paraId="0EB2859F" w14:textId="77777777" w:rsidR="00B855D3" w:rsidRPr="00B855D3" w:rsidRDefault="00B855D3" w:rsidP="00B855D3">
            <w:pPr>
              <w:tabs>
                <w:tab w:val="left" w:pos="3611"/>
                <w:tab w:val="left" w:pos="4567"/>
              </w:tabs>
              <w:suppressAutoHyphens/>
              <w:jc w:val="both"/>
              <w:rPr>
                <w:lang w:val="en-PH" w:eastAsia="ar-SA"/>
              </w:rPr>
            </w:pPr>
            <w:r w:rsidRPr="00B855D3">
              <w:rPr>
                <w:lang w:val="en-PH" w:eastAsia="ar-SA"/>
              </w:rPr>
              <w:t xml:space="preserve">        </w:t>
            </w:r>
            <w:proofErr w:type="spellStart"/>
            <w:r w:rsidRPr="00B855D3">
              <w:rPr>
                <w:lang w:val="en-PH" w:eastAsia="ar-SA"/>
              </w:rPr>
              <w:t>labelGender.setBounds</w:t>
            </w:r>
            <w:proofErr w:type="spellEnd"/>
            <w:r w:rsidRPr="00B855D3">
              <w:rPr>
                <w:lang w:val="en-PH" w:eastAsia="ar-SA"/>
              </w:rPr>
              <w:t>(30, 150, 100, 30);</w:t>
            </w:r>
          </w:p>
          <w:p w14:paraId="71BCE400" w14:textId="77777777" w:rsidR="00B855D3" w:rsidRPr="00B855D3" w:rsidRDefault="00B855D3" w:rsidP="00B855D3">
            <w:pPr>
              <w:tabs>
                <w:tab w:val="left" w:pos="3611"/>
                <w:tab w:val="left" w:pos="4567"/>
              </w:tabs>
              <w:suppressAutoHyphens/>
              <w:jc w:val="both"/>
              <w:rPr>
                <w:lang w:val="en-PH" w:eastAsia="ar-SA"/>
              </w:rPr>
            </w:pPr>
            <w:r w:rsidRPr="00B855D3">
              <w:rPr>
                <w:lang w:val="en-PH" w:eastAsia="ar-SA"/>
              </w:rPr>
              <w:t xml:space="preserve">        </w:t>
            </w:r>
            <w:proofErr w:type="spellStart"/>
            <w:r w:rsidRPr="00B855D3">
              <w:rPr>
                <w:lang w:val="en-PH" w:eastAsia="ar-SA"/>
              </w:rPr>
              <w:t>labelGender.setForeground</w:t>
            </w:r>
            <w:proofErr w:type="spellEnd"/>
            <w:r w:rsidRPr="00B855D3">
              <w:rPr>
                <w:lang w:val="en-PH" w:eastAsia="ar-SA"/>
              </w:rPr>
              <w:t>(</w:t>
            </w:r>
            <w:proofErr w:type="spellStart"/>
            <w:r w:rsidRPr="00B855D3">
              <w:rPr>
                <w:lang w:val="en-PH" w:eastAsia="ar-SA"/>
              </w:rPr>
              <w:t>Color.WHITE</w:t>
            </w:r>
            <w:proofErr w:type="spellEnd"/>
            <w:r w:rsidRPr="00B855D3">
              <w:rPr>
                <w:lang w:val="en-PH" w:eastAsia="ar-SA"/>
              </w:rPr>
              <w:t>);</w:t>
            </w:r>
          </w:p>
          <w:p w14:paraId="7683B986" w14:textId="77777777" w:rsidR="00B855D3" w:rsidRPr="00B855D3" w:rsidRDefault="00B855D3" w:rsidP="00B855D3">
            <w:pPr>
              <w:tabs>
                <w:tab w:val="left" w:pos="3611"/>
                <w:tab w:val="left" w:pos="4567"/>
              </w:tabs>
              <w:suppressAutoHyphens/>
              <w:jc w:val="both"/>
              <w:rPr>
                <w:lang w:val="en-PH" w:eastAsia="ar-SA"/>
              </w:rPr>
            </w:pPr>
            <w:r w:rsidRPr="00B855D3">
              <w:rPr>
                <w:lang w:val="en-PH" w:eastAsia="ar-SA"/>
              </w:rPr>
              <w:t xml:space="preserve">        </w:t>
            </w:r>
            <w:proofErr w:type="spellStart"/>
            <w:r w:rsidRPr="00B855D3">
              <w:rPr>
                <w:lang w:val="en-PH" w:eastAsia="ar-SA"/>
              </w:rPr>
              <w:t>labelGender.setFont</w:t>
            </w:r>
            <w:proofErr w:type="spellEnd"/>
            <w:r w:rsidRPr="00B855D3">
              <w:rPr>
                <w:lang w:val="en-PH" w:eastAsia="ar-SA"/>
              </w:rPr>
              <w:t>(</w:t>
            </w:r>
            <w:proofErr w:type="spellStart"/>
            <w:r w:rsidRPr="00B855D3">
              <w:rPr>
                <w:lang w:val="en-PH" w:eastAsia="ar-SA"/>
              </w:rPr>
              <w:t>fontDisplay</w:t>
            </w:r>
            <w:proofErr w:type="spellEnd"/>
            <w:r w:rsidRPr="00B855D3">
              <w:rPr>
                <w:lang w:val="en-PH" w:eastAsia="ar-SA"/>
              </w:rPr>
              <w:t>);</w:t>
            </w:r>
          </w:p>
          <w:p w14:paraId="36714EAE" w14:textId="77777777" w:rsidR="00B855D3" w:rsidRPr="00B855D3" w:rsidRDefault="00B855D3" w:rsidP="00B855D3">
            <w:pPr>
              <w:tabs>
                <w:tab w:val="left" w:pos="3611"/>
                <w:tab w:val="left" w:pos="4567"/>
              </w:tabs>
              <w:suppressAutoHyphens/>
              <w:jc w:val="both"/>
              <w:rPr>
                <w:lang w:val="en-PH" w:eastAsia="ar-SA"/>
              </w:rPr>
            </w:pPr>
            <w:r w:rsidRPr="00B855D3">
              <w:rPr>
                <w:lang w:val="en-PH" w:eastAsia="ar-SA"/>
              </w:rPr>
              <w:t xml:space="preserve">        </w:t>
            </w:r>
            <w:proofErr w:type="spellStart"/>
            <w:r w:rsidRPr="00B855D3">
              <w:rPr>
                <w:lang w:val="en-PH" w:eastAsia="ar-SA"/>
              </w:rPr>
              <w:t>frameRegistration.add</w:t>
            </w:r>
            <w:proofErr w:type="spellEnd"/>
            <w:r w:rsidRPr="00B855D3">
              <w:rPr>
                <w:lang w:val="en-PH" w:eastAsia="ar-SA"/>
              </w:rPr>
              <w:t>(</w:t>
            </w:r>
            <w:proofErr w:type="spellStart"/>
            <w:r w:rsidRPr="00B855D3">
              <w:rPr>
                <w:lang w:val="en-PH" w:eastAsia="ar-SA"/>
              </w:rPr>
              <w:t>labelGender</w:t>
            </w:r>
            <w:proofErr w:type="spellEnd"/>
            <w:r w:rsidRPr="00B855D3">
              <w:rPr>
                <w:lang w:val="en-PH" w:eastAsia="ar-SA"/>
              </w:rPr>
              <w:t>);</w:t>
            </w:r>
          </w:p>
          <w:p w14:paraId="33E42C93" w14:textId="77777777" w:rsidR="00B855D3" w:rsidRPr="00B855D3" w:rsidRDefault="00B855D3" w:rsidP="00B855D3">
            <w:pPr>
              <w:tabs>
                <w:tab w:val="left" w:pos="3611"/>
                <w:tab w:val="left" w:pos="4567"/>
              </w:tabs>
              <w:suppressAutoHyphens/>
              <w:jc w:val="both"/>
              <w:rPr>
                <w:lang w:val="en-PH" w:eastAsia="ar-SA"/>
              </w:rPr>
            </w:pPr>
          </w:p>
          <w:p w14:paraId="538EC231" w14:textId="77777777" w:rsidR="00B855D3" w:rsidRPr="00B855D3" w:rsidRDefault="00B855D3" w:rsidP="00B855D3">
            <w:pPr>
              <w:tabs>
                <w:tab w:val="left" w:pos="3611"/>
                <w:tab w:val="left" w:pos="4567"/>
              </w:tabs>
              <w:suppressAutoHyphens/>
              <w:jc w:val="both"/>
              <w:rPr>
                <w:lang w:val="en-PH" w:eastAsia="ar-SA"/>
              </w:rPr>
            </w:pPr>
            <w:r w:rsidRPr="00B855D3">
              <w:rPr>
                <w:lang w:val="en-PH" w:eastAsia="ar-SA"/>
              </w:rPr>
              <w:t xml:space="preserve">        </w:t>
            </w:r>
            <w:proofErr w:type="spellStart"/>
            <w:r w:rsidRPr="00B855D3">
              <w:rPr>
                <w:lang w:val="en-PH" w:eastAsia="ar-SA"/>
              </w:rPr>
              <w:t>radioMale</w:t>
            </w:r>
            <w:proofErr w:type="spellEnd"/>
            <w:r w:rsidRPr="00B855D3">
              <w:rPr>
                <w:lang w:val="en-PH" w:eastAsia="ar-SA"/>
              </w:rPr>
              <w:t xml:space="preserve"> = new </w:t>
            </w:r>
            <w:proofErr w:type="spellStart"/>
            <w:r w:rsidRPr="00B855D3">
              <w:rPr>
                <w:lang w:val="en-PH" w:eastAsia="ar-SA"/>
              </w:rPr>
              <w:t>JRadioButton</w:t>
            </w:r>
            <w:proofErr w:type="spellEnd"/>
            <w:r w:rsidRPr="00B855D3">
              <w:rPr>
                <w:lang w:val="en-PH" w:eastAsia="ar-SA"/>
              </w:rPr>
              <w:t>("Male");</w:t>
            </w:r>
          </w:p>
          <w:p w14:paraId="26BCB3E2" w14:textId="77777777" w:rsidR="00B855D3" w:rsidRPr="00B855D3" w:rsidRDefault="00B855D3" w:rsidP="00B855D3">
            <w:pPr>
              <w:tabs>
                <w:tab w:val="left" w:pos="3611"/>
                <w:tab w:val="left" w:pos="4567"/>
              </w:tabs>
              <w:suppressAutoHyphens/>
              <w:jc w:val="both"/>
              <w:rPr>
                <w:lang w:val="en-PH" w:eastAsia="ar-SA"/>
              </w:rPr>
            </w:pPr>
            <w:r w:rsidRPr="00B855D3">
              <w:rPr>
                <w:lang w:val="en-PH" w:eastAsia="ar-SA"/>
              </w:rPr>
              <w:t xml:space="preserve">        </w:t>
            </w:r>
            <w:proofErr w:type="spellStart"/>
            <w:r w:rsidRPr="00B855D3">
              <w:rPr>
                <w:lang w:val="en-PH" w:eastAsia="ar-SA"/>
              </w:rPr>
              <w:t>radioMale.setBounds</w:t>
            </w:r>
            <w:proofErr w:type="spellEnd"/>
            <w:r w:rsidRPr="00B855D3">
              <w:rPr>
                <w:lang w:val="en-PH" w:eastAsia="ar-SA"/>
              </w:rPr>
              <w:t>(140, 150, 80, 30);</w:t>
            </w:r>
          </w:p>
          <w:p w14:paraId="304DB607" w14:textId="77777777" w:rsidR="00B855D3" w:rsidRPr="00B855D3" w:rsidRDefault="00B855D3" w:rsidP="00B855D3">
            <w:pPr>
              <w:tabs>
                <w:tab w:val="left" w:pos="3611"/>
                <w:tab w:val="left" w:pos="4567"/>
              </w:tabs>
              <w:suppressAutoHyphens/>
              <w:jc w:val="both"/>
              <w:rPr>
                <w:lang w:val="en-PH" w:eastAsia="ar-SA"/>
              </w:rPr>
            </w:pPr>
            <w:r w:rsidRPr="00B855D3">
              <w:rPr>
                <w:lang w:val="en-PH" w:eastAsia="ar-SA"/>
              </w:rPr>
              <w:t xml:space="preserve">        </w:t>
            </w:r>
            <w:proofErr w:type="spellStart"/>
            <w:r w:rsidRPr="00B855D3">
              <w:rPr>
                <w:lang w:val="en-PH" w:eastAsia="ar-SA"/>
              </w:rPr>
              <w:t>radioMale.setBackground</w:t>
            </w:r>
            <w:proofErr w:type="spellEnd"/>
            <w:r w:rsidRPr="00B855D3">
              <w:rPr>
                <w:lang w:val="en-PH" w:eastAsia="ar-SA"/>
              </w:rPr>
              <w:t>(</w:t>
            </w:r>
            <w:proofErr w:type="spellStart"/>
            <w:r w:rsidRPr="00B855D3">
              <w:rPr>
                <w:lang w:val="en-PH" w:eastAsia="ar-SA"/>
              </w:rPr>
              <w:t>Color.DARK_GRAY</w:t>
            </w:r>
            <w:proofErr w:type="spellEnd"/>
            <w:r w:rsidRPr="00B855D3">
              <w:rPr>
                <w:lang w:val="en-PH" w:eastAsia="ar-SA"/>
              </w:rPr>
              <w:t>);</w:t>
            </w:r>
          </w:p>
          <w:p w14:paraId="304CE49D" w14:textId="77777777" w:rsidR="00B855D3" w:rsidRPr="00B855D3" w:rsidRDefault="00B855D3" w:rsidP="00B855D3">
            <w:pPr>
              <w:tabs>
                <w:tab w:val="left" w:pos="3611"/>
                <w:tab w:val="left" w:pos="4567"/>
              </w:tabs>
              <w:suppressAutoHyphens/>
              <w:jc w:val="both"/>
              <w:rPr>
                <w:lang w:val="en-PH" w:eastAsia="ar-SA"/>
              </w:rPr>
            </w:pPr>
            <w:r w:rsidRPr="00B855D3">
              <w:rPr>
                <w:lang w:val="en-PH" w:eastAsia="ar-SA"/>
              </w:rPr>
              <w:t xml:space="preserve">        </w:t>
            </w:r>
            <w:proofErr w:type="spellStart"/>
            <w:r w:rsidRPr="00B855D3">
              <w:rPr>
                <w:lang w:val="en-PH" w:eastAsia="ar-SA"/>
              </w:rPr>
              <w:t>radioMale.setForeground</w:t>
            </w:r>
            <w:proofErr w:type="spellEnd"/>
            <w:r w:rsidRPr="00B855D3">
              <w:rPr>
                <w:lang w:val="en-PH" w:eastAsia="ar-SA"/>
              </w:rPr>
              <w:t>(</w:t>
            </w:r>
            <w:proofErr w:type="spellStart"/>
            <w:r w:rsidRPr="00B855D3">
              <w:rPr>
                <w:lang w:val="en-PH" w:eastAsia="ar-SA"/>
              </w:rPr>
              <w:t>Color.WHITE</w:t>
            </w:r>
            <w:proofErr w:type="spellEnd"/>
            <w:r w:rsidRPr="00B855D3">
              <w:rPr>
                <w:lang w:val="en-PH" w:eastAsia="ar-SA"/>
              </w:rPr>
              <w:t>);</w:t>
            </w:r>
          </w:p>
          <w:p w14:paraId="10EB2C1C" w14:textId="77777777" w:rsidR="00B855D3" w:rsidRPr="00B855D3" w:rsidRDefault="00B855D3" w:rsidP="00B855D3">
            <w:pPr>
              <w:tabs>
                <w:tab w:val="left" w:pos="3611"/>
                <w:tab w:val="left" w:pos="4567"/>
              </w:tabs>
              <w:suppressAutoHyphens/>
              <w:jc w:val="both"/>
              <w:rPr>
                <w:lang w:val="en-PH" w:eastAsia="ar-SA"/>
              </w:rPr>
            </w:pPr>
            <w:r w:rsidRPr="00B855D3">
              <w:rPr>
                <w:lang w:val="en-PH" w:eastAsia="ar-SA"/>
              </w:rPr>
              <w:t xml:space="preserve">        </w:t>
            </w:r>
            <w:proofErr w:type="spellStart"/>
            <w:r w:rsidRPr="00B855D3">
              <w:rPr>
                <w:lang w:val="en-PH" w:eastAsia="ar-SA"/>
              </w:rPr>
              <w:t>radioMale.setFont</w:t>
            </w:r>
            <w:proofErr w:type="spellEnd"/>
            <w:r w:rsidRPr="00B855D3">
              <w:rPr>
                <w:lang w:val="en-PH" w:eastAsia="ar-SA"/>
              </w:rPr>
              <w:t>(</w:t>
            </w:r>
            <w:proofErr w:type="spellStart"/>
            <w:r w:rsidRPr="00B855D3">
              <w:rPr>
                <w:lang w:val="en-PH" w:eastAsia="ar-SA"/>
              </w:rPr>
              <w:t>fontDisplay</w:t>
            </w:r>
            <w:proofErr w:type="spellEnd"/>
            <w:r w:rsidRPr="00B855D3">
              <w:rPr>
                <w:lang w:val="en-PH" w:eastAsia="ar-SA"/>
              </w:rPr>
              <w:t>);</w:t>
            </w:r>
          </w:p>
          <w:p w14:paraId="2907F62E" w14:textId="77777777" w:rsidR="00B855D3" w:rsidRPr="00B855D3" w:rsidRDefault="00B855D3" w:rsidP="00B855D3">
            <w:pPr>
              <w:tabs>
                <w:tab w:val="left" w:pos="3611"/>
                <w:tab w:val="left" w:pos="4567"/>
              </w:tabs>
              <w:suppressAutoHyphens/>
              <w:jc w:val="both"/>
              <w:rPr>
                <w:lang w:val="en-PH" w:eastAsia="ar-SA"/>
              </w:rPr>
            </w:pPr>
          </w:p>
          <w:p w14:paraId="317C0B8B" w14:textId="77777777" w:rsidR="00B855D3" w:rsidRPr="00B855D3" w:rsidRDefault="00B855D3" w:rsidP="00B855D3">
            <w:pPr>
              <w:tabs>
                <w:tab w:val="left" w:pos="3611"/>
                <w:tab w:val="left" w:pos="4567"/>
              </w:tabs>
              <w:suppressAutoHyphens/>
              <w:jc w:val="both"/>
              <w:rPr>
                <w:lang w:val="en-PH" w:eastAsia="ar-SA"/>
              </w:rPr>
            </w:pPr>
            <w:r w:rsidRPr="00B855D3">
              <w:rPr>
                <w:lang w:val="en-PH" w:eastAsia="ar-SA"/>
              </w:rPr>
              <w:t xml:space="preserve">        </w:t>
            </w:r>
            <w:proofErr w:type="spellStart"/>
            <w:r w:rsidRPr="00B855D3">
              <w:rPr>
                <w:lang w:val="en-PH" w:eastAsia="ar-SA"/>
              </w:rPr>
              <w:t>radioFemale</w:t>
            </w:r>
            <w:proofErr w:type="spellEnd"/>
            <w:r w:rsidRPr="00B855D3">
              <w:rPr>
                <w:lang w:val="en-PH" w:eastAsia="ar-SA"/>
              </w:rPr>
              <w:t xml:space="preserve"> = new </w:t>
            </w:r>
            <w:proofErr w:type="spellStart"/>
            <w:r w:rsidRPr="00B855D3">
              <w:rPr>
                <w:lang w:val="en-PH" w:eastAsia="ar-SA"/>
              </w:rPr>
              <w:t>JRadioButton</w:t>
            </w:r>
            <w:proofErr w:type="spellEnd"/>
            <w:r w:rsidRPr="00B855D3">
              <w:rPr>
                <w:lang w:val="en-PH" w:eastAsia="ar-SA"/>
              </w:rPr>
              <w:t>("Female");</w:t>
            </w:r>
          </w:p>
          <w:p w14:paraId="7ED39C3F" w14:textId="77777777" w:rsidR="00B855D3" w:rsidRPr="00B855D3" w:rsidRDefault="00B855D3" w:rsidP="00B855D3">
            <w:pPr>
              <w:tabs>
                <w:tab w:val="left" w:pos="3611"/>
                <w:tab w:val="left" w:pos="4567"/>
              </w:tabs>
              <w:suppressAutoHyphens/>
              <w:jc w:val="both"/>
              <w:rPr>
                <w:lang w:val="en-PH" w:eastAsia="ar-SA"/>
              </w:rPr>
            </w:pPr>
            <w:r w:rsidRPr="00B855D3">
              <w:rPr>
                <w:lang w:val="en-PH" w:eastAsia="ar-SA"/>
              </w:rPr>
              <w:t xml:space="preserve">        </w:t>
            </w:r>
            <w:proofErr w:type="spellStart"/>
            <w:r w:rsidRPr="00B855D3">
              <w:rPr>
                <w:lang w:val="en-PH" w:eastAsia="ar-SA"/>
              </w:rPr>
              <w:t>radioFemale.setBounds</w:t>
            </w:r>
            <w:proofErr w:type="spellEnd"/>
            <w:r w:rsidRPr="00B855D3">
              <w:rPr>
                <w:lang w:val="en-PH" w:eastAsia="ar-SA"/>
              </w:rPr>
              <w:t>(230, 150, 80, 30);</w:t>
            </w:r>
          </w:p>
          <w:p w14:paraId="171E2B67" w14:textId="77777777" w:rsidR="00B855D3" w:rsidRPr="00B855D3" w:rsidRDefault="00B855D3" w:rsidP="00B855D3">
            <w:pPr>
              <w:tabs>
                <w:tab w:val="left" w:pos="3611"/>
                <w:tab w:val="left" w:pos="4567"/>
              </w:tabs>
              <w:suppressAutoHyphens/>
              <w:jc w:val="both"/>
              <w:rPr>
                <w:lang w:val="en-PH" w:eastAsia="ar-SA"/>
              </w:rPr>
            </w:pPr>
            <w:r w:rsidRPr="00B855D3">
              <w:rPr>
                <w:lang w:val="en-PH" w:eastAsia="ar-SA"/>
              </w:rPr>
              <w:t xml:space="preserve">        </w:t>
            </w:r>
            <w:proofErr w:type="spellStart"/>
            <w:r w:rsidRPr="00B855D3">
              <w:rPr>
                <w:lang w:val="en-PH" w:eastAsia="ar-SA"/>
              </w:rPr>
              <w:t>radioFemale.setBackground</w:t>
            </w:r>
            <w:proofErr w:type="spellEnd"/>
            <w:r w:rsidRPr="00B855D3">
              <w:rPr>
                <w:lang w:val="en-PH" w:eastAsia="ar-SA"/>
              </w:rPr>
              <w:t>(</w:t>
            </w:r>
            <w:proofErr w:type="spellStart"/>
            <w:r w:rsidRPr="00B855D3">
              <w:rPr>
                <w:lang w:val="en-PH" w:eastAsia="ar-SA"/>
              </w:rPr>
              <w:t>Color.DARK_GRAY</w:t>
            </w:r>
            <w:proofErr w:type="spellEnd"/>
            <w:r w:rsidRPr="00B855D3">
              <w:rPr>
                <w:lang w:val="en-PH" w:eastAsia="ar-SA"/>
              </w:rPr>
              <w:t>);</w:t>
            </w:r>
          </w:p>
          <w:p w14:paraId="7B73D479" w14:textId="77777777" w:rsidR="00B855D3" w:rsidRPr="00B855D3" w:rsidRDefault="00B855D3" w:rsidP="00B855D3">
            <w:pPr>
              <w:tabs>
                <w:tab w:val="left" w:pos="3611"/>
                <w:tab w:val="left" w:pos="4567"/>
              </w:tabs>
              <w:suppressAutoHyphens/>
              <w:jc w:val="both"/>
              <w:rPr>
                <w:lang w:val="en-PH" w:eastAsia="ar-SA"/>
              </w:rPr>
            </w:pPr>
            <w:r w:rsidRPr="00B855D3">
              <w:rPr>
                <w:lang w:val="en-PH" w:eastAsia="ar-SA"/>
              </w:rPr>
              <w:t xml:space="preserve">        </w:t>
            </w:r>
            <w:proofErr w:type="spellStart"/>
            <w:r w:rsidRPr="00B855D3">
              <w:rPr>
                <w:lang w:val="en-PH" w:eastAsia="ar-SA"/>
              </w:rPr>
              <w:t>radioFemale.setForeground</w:t>
            </w:r>
            <w:proofErr w:type="spellEnd"/>
            <w:r w:rsidRPr="00B855D3">
              <w:rPr>
                <w:lang w:val="en-PH" w:eastAsia="ar-SA"/>
              </w:rPr>
              <w:t>(</w:t>
            </w:r>
            <w:proofErr w:type="spellStart"/>
            <w:r w:rsidRPr="00B855D3">
              <w:rPr>
                <w:lang w:val="en-PH" w:eastAsia="ar-SA"/>
              </w:rPr>
              <w:t>Color.WHITE</w:t>
            </w:r>
            <w:proofErr w:type="spellEnd"/>
            <w:r w:rsidRPr="00B855D3">
              <w:rPr>
                <w:lang w:val="en-PH" w:eastAsia="ar-SA"/>
              </w:rPr>
              <w:t>);</w:t>
            </w:r>
          </w:p>
          <w:p w14:paraId="25AB1FCB" w14:textId="77777777" w:rsidR="00B855D3" w:rsidRPr="00B855D3" w:rsidRDefault="00B855D3" w:rsidP="00B855D3">
            <w:pPr>
              <w:tabs>
                <w:tab w:val="left" w:pos="3611"/>
                <w:tab w:val="left" w:pos="4567"/>
              </w:tabs>
              <w:suppressAutoHyphens/>
              <w:jc w:val="both"/>
              <w:rPr>
                <w:lang w:val="en-PH" w:eastAsia="ar-SA"/>
              </w:rPr>
            </w:pPr>
            <w:r w:rsidRPr="00B855D3">
              <w:rPr>
                <w:lang w:val="en-PH" w:eastAsia="ar-SA"/>
              </w:rPr>
              <w:t xml:space="preserve">        </w:t>
            </w:r>
            <w:proofErr w:type="spellStart"/>
            <w:r w:rsidRPr="00B855D3">
              <w:rPr>
                <w:lang w:val="en-PH" w:eastAsia="ar-SA"/>
              </w:rPr>
              <w:t>radioFemale.setFont</w:t>
            </w:r>
            <w:proofErr w:type="spellEnd"/>
            <w:r w:rsidRPr="00B855D3">
              <w:rPr>
                <w:lang w:val="en-PH" w:eastAsia="ar-SA"/>
              </w:rPr>
              <w:t>(</w:t>
            </w:r>
            <w:proofErr w:type="spellStart"/>
            <w:r w:rsidRPr="00B855D3">
              <w:rPr>
                <w:lang w:val="en-PH" w:eastAsia="ar-SA"/>
              </w:rPr>
              <w:t>fontDisplay</w:t>
            </w:r>
            <w:proofErr w:type="spellEnd"/>
            <w:r w:rsidRPr="00B855D3">
              <w:rPr>
                <w:lang w:val="en-PH" w:eastAsia="ar-SA"/>
              </w:rPr>
              <w:t>);</w:t>
            </w:r>
          </w:p>
          <w:p w14:paraId="30EF6FB6" w14:textId="77777777" w:rsidR="00B855D3" w:rsidRPr="00B855D3" w:rsidRDefault="00B855D3" w:rsidP="00B855D3">
            <w:pPr>
              <w:tabs>
                <w:tab w:val="left" w:pos="3611"/>
                <w:tab w:val="left" w:pos="4567"/>
              </w:tabs>
              <w:suppressAutoHyphens/>
              <w:jc w:val="both"/>
              <w:rPr>
                <w:lang w:val="en-PH" w:eastAsia="ar-SA"/>
              </w:rPr>
            </w:pPr>
          </w:p>
          <w:p w14:paraId="6C9D5F19" w14:textId="77777777" w:rsidR="00B855D3" w:rsidRPr="00B855D3" w:rsidRDefault="00B855D3" w:rsidP="00B855D3">
            <w:pPr>
              <w:tabs>
                <w:tab w:val="left" w:pos="3611"/>
                <w:tab w:val="left" w:pos="4567"/>
              </w:tabs>
              <w:suppressAutoHyphens/>
              <w:jc w:val="both"/>
              <w:rPr>
                <w:lang w:val="en-PH" w:eastAsia="ar-SA"/>
              </w:rPr>
            </w:pPr>
            <w:r w:rsidRPr="00B855D3">
              <w:rPr>
                <w:lang w:val="en-PH" w:eastAsia="ar-SA"/>
              </w:rPr>
              <w:t xml:space="preserve">        </w:t>
            </w:r>
            <w:proofErr w:type="spellStart"/>
            <w:r w:rsidRPr="00B855D3">
              <w:rPr>
                <w:lang w:val="en-PH" w:eastAsia="ar-SA"/>
              </w:rPr>
              <w:t>buttonGender</w:t>
            </w:r>
            <w:proofErr w:type="spellEnd"/>
            <w:r w:rsidRPr="00B855D3">
              <w:rPr>
                <w:lang w:val="en-PH" w:eastAsia="ar-SA"/>
              </w:rPr>
              <w:t xml:space="preserve"> = new </w:t>
            </w:r>
            <w:proofErr w:type="spellStart"/>
            <w:r w:rsidRPr="00B855D3">
              <w:rPr>
                <w:lang w:val="en-PH" w:eastAsia="ar-SA"/>
              </w:rPr>
              <w:t>ButtonGroup</w:t>
            </w:r>
            <w:proofErr w:type="spellEnd"/>
            <w:r w:rsidRPr="00B855D3">
              <w:rPr>
                <w:lang w:val="en-PH" w:eastAsia="ar-SA"/>
              </w:rPr>
              <w:t>();</w:t>
            </w:r>
          </w:p>
          <w:p w14:paraId="6C5634F2" w14:textId="77777777" w:rsidR="00B855D3" w:rsidRPr="00B855D3" w:rsidRDefault="00B855D3" w:rsidP="00B855D3">
            <w:pPr>
              <w:tabs>
                <w:tab w:val="left" w:pos="3611"/>
                <w:tab w:val="left" w:pos="4567"/>
              </w:tabs>
              <w:suppressAutoHyphens/>
              <w:jc w:val="both"/>
              <w:rPr>
                <w:lang w:val="en-PH" w:eastAsia="ar-SA"/>
              </w:rPr>
            </w:pPr>
            <w:r w:rsidRPr="00B855D3">
              <w:rPr>
                <w:lang w:val="en-PH" w:eastAsia="ar-SA"/>
              </w:rPr>
              <w:t xml:space="preserve">        </w:t>
            </w:r>
            <w:proofErr w:type="spellStart"/>
            <w:r w:rsidRPr="00B855D3">
              <w:rPr>
                <w:lang w:val="en-PH" w:eastAsia="ar-SA"/>
              </w:rPr>
              <w:t>buttonGender.add</w:t>
            </w:r>
            <w:proofErr w:type="spellEnd"/>
            <w:r w:rsidRPr="00B855D3">
              <w:rPr>
                <w:lang w:val="en-PH" w:eastAsia="ar-SA"/>
              </w:rPr>
              <w:t>(</w:t>
            </w:r>
            <w:proofErr w:type="spellStart"/>
            <w:r w:rsidRPr="00B855D3">
              <w:rPr>
                <w:lang w:val="en-PH" w:eastAsia="ar-SA"/>
              </w:rPr>
              <w:t>radioMale</w:t>
            </w:r>
            <w:proofErr w:type="spellEnd"/>
            <w:r w:rsidRPr="00B855D3">
              <w:rPr>
                <w:lang w:val="en-PH" w:eastAsia="ar-SA"/>
              </w:rPr>
              <w:t>);</w:t>
            </w:r>
          </w:p>
          <w:p w14:paraId="423A1349" w14:textId="77777777" w:rsidR="00B855D3" w:rsidRPr="00B855D3" w:rsidRDefault="00B855D3" w:rsidP="00B855D3">
            <w:pPr>
              <w:tabs>
                <w:tab w:val="left" w:pos="3611"/>
                <w:tab w:val="left" w:pos="4567"/>
              </w:tabs>
              <w:suppressAutoHyphens/>
              <w:jc w:val="both"/>
              <w:rPr>
                <w:lang w:val="en-PH" w:eastAsia="ar-SA"/>
              </w:rPr>
            </w:pPr>
            <w:r w:rsidRPr="00B855D3">
              <w:rPr>
                <w:lang w:val="en-PH" w:eastAsia="ar-SA"/>
              </w:rPr>
              <w:t xml:space="preserve">        </w:t>
            </w:r>
            <w:proofErr w:type="spellStart"/>
            <w:r w:rsidRPr="00B855D3">
              <w:rPr>
                <w:lang w:val="en-PH" w:eastAsia="ar-SA"/>
              </w:rPr>
              <w:t>buttonGender.add</w:t>
            </w:r>
            <w:proofErr w:type="spellEnd"/>
            <w:r w:rsidRPr="00B855D3">
              <w:rPr>
                <w:lang w:val="en-PH" w:eastAsia="ar-SA"/>
              </w:rPr>
              <w:t>(</w:t>
            </w:r>
            <w:proofErr w:type="spellStart"/>
            <w:r w:rsidRPr="00B855D3">
              <w:rPr>
                <w:lang w:val="en-PH" w:eastAsia="ar-SA"/>
              </w:rPr>
              <w:t>radioFemale</w:t>
            </w:r>
            <w:proofErr w:type="spellEnd"/>
            <w:r w:rsidRPr="00B855D3">
              <w:rPr>
                <w:lang w:val="en-PH" w:eastAsia="ar-SA"/>
              </w:rPr>
              <w:t>);</w:t>
            </w:r>
          </w:p>
          <w:p w14:paraId="4902BC99" w14:textId="77777777" w:rsidR="00B855D3" w:rsidRPr="00B855D3" w:rsidRDefault="00B855D3" w:rsidP="00B855D3">
            <w:pPr>
              <w:tabs>
                <w:tab w:val="left" w:pos="3611"/>
                <w:tab w:val="left" w:pos="4567"/>
              </w:tabs>
              <w:suppressAutoHyphens/>
              <w:jc w:val="both"/>
              <w:rPr>
                <w:lang w:val="en-PH" w:eastAsia="ar-SA"/>
              </w:rPr>
            </w:pPr>
          </w:p>
          <w:p w14:paraId="090A14B3" w14:textId="77777777" w:rsidR="00B855D3" w:rsidRPr="00B855D3" w:rsidRDefault="00B855D3" w:rsidP="00B855D3">
            <w:pPr>
              <w:tabs>
                <w:tab w:val="left" w:pos="3611"/>
                <w:tab w:val="left" w:pos="4567"/>
              </w:tabs>
              <w:suppressAutoHyphens/>
              <w:jc w:val="both"/>
              <w:rPr>
                <w:lang w:val="en-PH" w:eastAsia="ar-SA"/>
              </w:rPr>
            </w:pPr>
            <w:r w:rsidRPr="00B855D3">
              <w:rPr>
                <w:lang w:val="en-PH" w:eastAsia="ar-SA"/>
              </w:rPr>
              <w:t xml:space="preserve">        </w:t>
            </w:r>
            <w:proofErr w:type="spellStart"/>
            <w:r w:rsidRPr="00B855D3">
              <w:rPr>
                <w:lang w:val="en-PH" w:eastAsia="ar-SA"/>
              </w:rPr>
              <w:t>frameRegistration.add</w:t>
            </w:r>
            <w:proofErr w:type="spellEnd"/>
            <w:r w:rsidRPr="00B855D3">
              <w:rPr>
                <w:lang w:val="en-PH" w:eastAsia="ar-SA"/>
              </w:rPr>
              <w:t>(</w:t>
            </w:r>
            <w:proofErr w:type="spellStart"/>
            <w:r w:rsidRPr="00B855D3">
              <w:rPr>
                <w:lang w:val="en-PH" w:eastAsia="ar-SA"/>
              </w:rPr>
              <w:t>radioMale</w:t>
            </w:r>
            <w:proofErr w:type="spellEnd"/>
            <w:r w:rsidRPr="00B855D3">
              <w:rPr>
                <w:lang w:val="en-PH" w:eastAsia="ar-SA"/>
              </w:rPr>
              <w:t>);</w:t>
            </w:r>
          </w:p>
          <w:p w14:paraId="62C8C5B5" w14:textId="77777777" w:rsidR="00B855D3" w:rsidRPr="00B855D3" w:rsidRDefault="00B855D3" w:rsidP="00B855D3">
            <w:pPr>
              <w:tabs>
                <w:tab w:val="left" w:pos="3611"/>
                <w:tab w:val="left" w:pos="4567"/>
              </w:tabs>
              <w:suppressAutoHyphens/>
              <w:jc w:val="both"/>
              <w:rPr>
                <w:lang w:val="en-PH" w:eastAsia="ar-SA"/>
              </w:rPr>
            </w:pPr>
            <w:r w:rsidRPr="00B855D3">
              <w:rPr>
                <w:lang w:val="en-PH" w:eastAsia="ar-SA"/>
              </w:rPr>
              <w:t xml:space="preserve">        </w:t>
            </w:r>
            <w:proofErr w:type="spellStart"/>
            <w:r w:rsidRPr="00B855D3">
              <w:rPr>
                <w:lang w:val="en-PH" w:eastAsia="ar-SA"/>
              </w:rPr>
              <w:t>frameRegistration.add</w:t>
            </w:r>
            <w:proofErr w:type="spellEnd"/>
            <w:r w:rsidRPr="00B855D3">
              <w:rPr>
                <w:lang w:val="en-PH" w:eastAsia="ar-SA"/>
              </w:rPr>
              <w:t>(</w:t>
            </w:r>
            <w:proofErr w:type="spellStart"/>
            <w:r w:rsidRPr="00B855D3">
              <w:rPr>
                <w:lang w:val="en-PH" w:eastAsia="ar-SA"/>
              </w:rPr>
              <w:t>radioFemale</w:t>
            </w:r>
            <w:proofErr w:type="spellEnd"/>
            <w:r w:rsidRPr="00B855D3">
              <w:rPr>
                <w:lang w:val="en-PH" w:eastAsia="ar-SA"/>
              </w:rPr>
              <w:t>);</w:t>
            </w:r>
          </w:p>
          <w:p w14:paraId="4B5590D0" w14:textId="77777777" w:rsidR="00B855D3" w:rsidRPr="00B855D3" w:rsidRDefault="00B855D3" w:rsidP="00B855D3">
            <w:pPr>
              <w:tabs>
                <w:tab w:val="left" w:pos="3611"/>
                <w:tab w:val="left" w:pos="4567"/>
              </w:tabs>
              <w:suppressAutoHyphens/>
              <w:jc w:val="both"/>
              <w:rPr>
                <w:lang w:val="en-PH" w:eastAsia="ar-SA"/>
              </w:rPr>
            </w:pPr>
          </w:p>
          <w:p w14:paraId="2CA15028" w14:textId="77777777" w:rsidR="00B855D3" w:rsidRPr="00B855D3" w:rsidRDefault="00B855D3" w:rsidP="00B855D3">
            <w:pPr>
              <w:tabs>
                <w:tab w:val="left" w:pos="3611"/>
                <w:tab w:val="left" w:pos="4567"/>
              </w:tabs>
              <w:suppressAutoHyphens/>
              <w:jc w:val="both"/>
              <w:rPr>
                <w:lang w:val="en-PH" w:eastAsia="ar-SA"/>
              </w:rPr>
            </w:pPr>
            <w:r w:rsidRPr="00B855D3">
              <w:rPr>
                <w:lang w:val="en-PH" w:eastAsia="ar-SA"/>
              </w:rPr>
              <w:t xml:space="preserve">        </w:t>
            </w:r>
            <w:proofErr w:type="spellStart"/>
            <w:r w:rsidRPr="00B855D3">
              <w:rPr>
                <w:lang w:val="en-PH" w:eastAsia="ar-SA"/>
              </w:rPr>
              <w:t>JLabel</w:t>
            </w:r>
            <w:proofErr w:type="spellEnd"/>
            <w:r w:rsidRPr="00B855D3">
              <w:rPr>
                <w:lang w:val="en-PH" w:eastAsia="ar-SA"/>
              </w:rPr>
              <w:t xml:space="preserve"> </w:t>
            </w:r>
            <w:proofErr w:type="spellStart"/>
            <w:r w:rsidRPr="00B855D3">
              <w:rPr>
                <w:lang w:val="en-PH" w:eastAsia="ar-SA"/>
              </w:rPr>
              <w:t>labelAddress</w:t>
            </w:r>
            <w:proofErr w:type="spellEnd"/>
            <w:r w:rsidRPr="00B855D3">
              <w:rPr>
                <w:lang w:val="en-PH" w:eastAsia="ar-SA"/>
              </w:rPr>
              <w:t xml:space="preserve"> = new </w:t>
            </w:r>
            <w:proofErr w:type="spellStart"/>
            <w:r w:rsidRPr="00B855D3">
              <w:rPr>
                <w:lang w:val="en-PH" w:eastAsia="ar-SA"/>
              </w:rPr>
              <w:t>JLabel</w:t>
            </w:r>
            <w:proofErr w:type="spellEnd"/>
            <w:r w:rsidRPr="00B855D3">
              <w:rPr>
                <w:lang w:val="en-PH" w:eastAsia="ar-SA"/>
              </w:rPr>
              <w:t>("Address:");</w:t>
            </w:r>
          </w:p>
          <w:p w14:paraId="438CEB25" w14:textId="77777777" w:rsidR="00B855D3" w:rsidRPr="00B855D3" w:rsidRDefault="00B855D3" w:rsidP="00B855D3">
            <w:pPr>
              <w:tabs>
                <w:tab w:val="left" w:pos="3611"/>
                <w:tab w:val="left" w:pos="4567"/>
              </w:tabs>
              <w:suppressAutoHyphens/>
              <w:jc w:val="both"/>
              <w:rPr>
                <w:lang w:val="en-PH" w:eastAsia="ar-SA"/>
              </w:rPr>
            </w:pPr>
            <w:r w:rsidRPr="00B855D3">
              <w:rPr>
                <w:lang w:val="en-PH" w:eastAsia="ar-SA"/>
              </w:rPr>
              <w:t xml:space="preserve">        </w:t>
            </w:r>
            <w:proofErr w:type="spellStart"/>
            <w:r w:rsidRPr="00B855D3">
              <w:rPr>
                <w:lang w:val="en-PH" w:eastAsia="ar-SA"/>
              </w:rPr>
              <w:t>labelAddress.setBounds</w:t>
            </w:r>
            <w:proofErr w:type="spellEnd"/>
            <w:r w:rsidRPr="00B855D3">
              <w:rPr>
                <w:lang w:val="en-PH" w:eastAsia="ar-SA"/>
              </w:rPr>
              <w:t>(30, 190, 100, 30);</w:t>
            </w:r>
          </w:p>
          <w:p w14:paraId="1025B167" w14:textId="77777777" w:rsidR="00B855D3" w:rsidRPr="00B855D3" w:rsidRDefault="00B855D3" w:rsidP="00B855D3">
            <w:pPr>
              <w:tabs>
                <w:tab w:val="left" w:pos="3611"/>
                <w:tab w:val="left" w:pos="4567"/>
              </w:tabs>
              <w:suppressAutoHyphens/>
              <w:jc w:val="both"/>
              <w:rPr>
                <w:lang w:val="en-PH" w:eastAsia="ar-SA"/>
              </w:rPr>
            </w:pPr>
            <w:r w:rsidRPr="00B855D3">
              <w:rPr>
                <w:lang w:val="en-PH" w:eastAsia="ar-SA"/>
              </w:rPr>
              <w:t xml:space="preserve">        </w:t>
            </w:r>
            <w:proofErr w:type="spellStart"/>
            <w:r w:rsidRPr="00B855D3">
              <w:rPr>
                <w:lang w:val="en-PH" w:eastAsia="ar-SA"/>
              </w:rPr>
              <w:t>labelAddress.setForeground</w:t>
            </w:r>
            <w:proofErr w:type="spellEnd"/>
            <w:r w:rsidRPr="00B855D3">
              <w:rPr>
                <w:lang w:val="en-PH" w:eastAsia="ar-SA"/>
              </w:rPr>
              <w:t>(</w:t>
            </w:r>
            <w:proofErr w:type="spellStart"/>
            <w:r w:rsidRPr="00B855D3">
              <w:rPr>
                <w:lang w:val="en-PH" w:eastAsia="ar-SA"/>
              </w:rPr>
              <w:t>Color.WHITE</w:t>
            </w:r>
            <w:proofErr w:type="spellEnd"/>
            <w:r w:rsidRPr="00B855D3">
              <w:rPr>
                <w:lang w:val="en-PH" w:eastAsia="ar-SA"/>
              </w:rPr>
              <w:t>);</w:t>
            </w:r>
          </w:p>
          <w:p w14:paraId="1113706C" w14:textId="77777777" w:rsidR="00B855D3" w:rsidRPr="00B855D3" w:rsidRDefault="00B855D3" w:rsidP="00B855D3">
            <w:pPr>
              <w:tabs>
                <w:tab w:val="left" w:pos="3611"/>
                <w:tab w:val="left" w:pos="4567"/>
              </w:tabs>
              <w:suppressAutoHyphens/>
              <w:jc w:val="both"/>
              <w:rPr>
                <w:lang w:val="en-PH" w:eastAsia="ar-SA"/>
              </w:rPr>
            </w:pPr>
            <w:r w:rsidRPr="00B855D3">
              <w:rPr>
                <w:lang w:val="en-PH" w:eastAsia="ar-SA"/>
              </w:rPr>
              <w:t xml:space="preserve">        </w:t>
            </w:r>
            <w:proofErr w:type="spellStart"/>
            <w:r w:rsidRPr="00B855D3">
              <w:rPr>
                <w:lang w:val="en-PH" w:eastAsia="ar-SA"/>
              </w:rPr>
              <w:t>labelAddress.setFont</w:t>
            </w:r>
            <w:proofErr w:type="spellEnd"/>
            <w:r w:rsidRPr="00B855D3">
              <w:rPr>
                <w:lang w:val="en-PH" w:eastAsia="ar-SA"/>
              </w:rPr>
              <w:t>(</w:t>
            </w:r>
            <w:proofErr w:type="spellStart"/>
            <w:r w:rsidRPr="00B855D3">
              <w:rPr>
                <w:lang w:val="en-PH" w:eastAsia="ar-SA"/>
              </w:rPr>
              <w:t>fontDisplay</w:t>
            </w:r>
            <w:proofErr w:type="spellEnd"/>
            <w:r w:rsidRPr="00B855D3">
              <w:rPr>
                <w:lang w:val="en-PH" w:eastAsia="ar-SA"/>
              </w:rPr>
              <w:t>);</w:t>
            </w:r>
          </w:p>
          <w:p w14:paraId="31CC94F6" w14:textId="77777777" w:rsidR="00B855D3" w:rsidRPr="00B855D3" w:rsidRDefault="00B855D3" w:rsidP="00B855D3">
            <w:pPr>
              <w:tabs>
                <w:tab w:val="left" w:pos="3611"/>
                <w:tab w:val="left" w:pos="4567"/>
              </w:tabs>
              <w:suppressAutoHyphens/>
              <w:jc w:val="both"/>
              <w:rPr>
                <w:lang w:val="en-PH" w:eastAsia="ar-SA"/>
              </w:rPr>
            </w:pPr>
            <w:r w:rsidRPr="00B855D3">
              <w:rPr>
                <w:lang w:val="en-PH" w:eastAsia="ar-SA"/>
              </w:rPr>
              <w:t xml:space="preserve">        </w:t>
            </w:r>
            <w:proofErr w:type="spellStart"/>
            <w:r w:rsidRPr="00B855D3">
              <w:rPr>
                <w:lang w:val="en-PH" w:eastAsia="ar-SA"/>
              </w:rPr>
              <w:t>frameRegistration.add</w:t>
            </w:r>
            <w:proofErr w:type="spellEnd"/>
            <w:r w:rsidRPr="00B855D3">
              <w:rPr>
                <w:lang w:val="en-PH" w:eastAsia="ar-SA"/>
              </w:rPr>
              <w:t>(</w:t>
            </w:r>
            <w:proofErr w:type="spellStart"/>
            <w:r w:rsidRPr="00B855D3">
              <w:rPr>
                <w:lang w:val="en-PH" w:eastAsia="ar-SA"/>
              </w:rPr>
              <w:t>labelAddress</w:t>
            </w:r>
            <w:proofErr w:type="spellEnd"/>
            <w:r w:rsidRPr="00B855D3">
              <w:rPr>
                <w:lang w:val="en-PH" w:eastAsia="ar-SA"/>
              </w:rPr>
              <w:t>);</w:t>
            </w:r>
          </w:p>
          <w:p w14:paraId="107B5DEA" w14:textId="77777777" w:rsidR="00B855D3" w:rsidRPr="00B855D3" w:rsidRDefault="00B855D3" w:rsidP="00B855D3">
            <w:pPr>
              <w:tabs>
                <w:tab w:val="left" w:pos="3611"/>
                <w:tab w:val="left" w:pos="4567"/>
              </w:tabs>
              <w:suppressAutoHyphens/>
              <w:jc w:val="both"/>
              <w:rPr>
                <w:lang w:val="en-PH" w:eastAsia="ar-SA"/>
              </w:rPr>
            </w:pPr>
          </w:p>
          <w:p w14:paraId="67CE847D" w14:textId="77777777" w:rsidR="00B855D3" w:rsidRPr="00B855D3" w:rsidRDefault="00B855D3" w:rsidP="00B855D3">
            <w:pPr>
              <w:tabs>
                <w:tab w:val="left" w:pos="3611"/>
                <w:tab w:val="left" w:pos="4567"/>
              </w:tabs>
              <w:suppressAutoHyphens/>
              <w:jc w:val="both"/>
              <w:rPr>
                <w:lang w:val="en-PH" w:eastAsia="ar-SA"/>
              </w:rPr>
            </w:pPr>
            <w:r w:rsidRPr="00B855D3">
              <w:rPr>
                <w:lang w:val="en-PH" w:eastAsia="ar-SA"/>
              </w:rPr>
              <w:t xml:space="preserve">        </w:t>
            </w:r>
            <w:proofErr w:type="spellStart"/>
            <w:r w:rsidRPr="00B855D3">
              <w:rPr>
                <w:lang w:val="en-PH" w:eastAsia="ar-SA"/>
              </w:rPr>
              <w:t>fieldDisplayAddress</w:t>
            </w:r>
            <w:proofErr w:type="spellEnd"/>
            <w:r w:rsidRPr="00B855D3">
              <w:rPr>
                <w:lang w:val="en-PH" w:eastAsia="ar-SA"/>
              </w:rPr>
              <w:t xml:space="preserve"> = new </w:t>
            </w:r>
            <w:proofErr w:type="spellStart"/>
            <w:r w:rsidRPr="00B855D3">
              <w:rPr>
                <w:lang w:val="en-PH" w:eastAsia="ar-SA"/>
              </w:rPr>
              <w:t>JTextField</w:t>
            </w:r>
            <w:proofErr w:type="spellEnd"/>
            <w:r w:rsidRPr="00B855D3">
              <w:rPr>
                <w:lang w:val="en-PH" w:eastAsia="ar-SA"/>
              </w:rPr>
              <w:t>();</w:t>
            </w:r>
          </w:p>
          <w:p w14:paraId="78BDAF3C" w14:textId="77777777" w:rsidR="00B855D3" w:rsidRPr="00B855D3" w:rsidRDefault="00B855D3" w:rsidP="00B855D3">
            <w:pPr>
              <w:tabs>
                <w:tab w:val="left" w:pos="3611"/>
                <w:tab w:val="left" w:pos="4567"/>
              </w:tabs>
              <w:suppressAutoHyphens/>
              <w:jc w:val="both"/>
              <w:rPr>
                <w:lang w:val="en-PH" w:eastAsia="ar-SA"/>
              </w:rPr>
            </w:pPr>
            <w:r w:rsidRPr="00B855D3">
              <w:rPr>
                <w:lang w:val="en-PH" w:eastAsia="ar-SA"/>
              </w:rPr>
              <w:t xml:space="preserve">        </w:t>
            </w:r>
            <w:proofErr w:type="spellStart"/>
            <w:r w:rsidRPr="00B855D3">
              <w:rPr>
                <w:lang w:val="en-PH" w:eastAsia="ar-SA"/>
              </w:rPr>
              <w:t>fieldDisplayAddress.setBounds</w:t>
            </w:r>
            <w:proofErr w:type="spellEnd"/>
            <w:r w:rsidRPr="00B855D3">
              <w:rPr>
                <w:lang w:val="en-PH" w:eastAsia="ar-SA"/>
              </w:rPr>
              <w:t>(140, 190, 200, 30);</w:t>
            </w:r>
          </w:p>
          <w:p w14:paraId="1FF88C5B" w14:textId="77777777" w:rsidR="00B855D3" w:rsidRPr="00B855D3" w:rsidRDefault="00B855D3" w:rsidP="00B855D3">
            <w:pPr>
              <w:tabs>
                <w:tab w:val="left" w:pos="3611"/>
                <w:tab w:val="left" w:pos="4567"/>
              </w:tabs>
              <w:suppressAutoHyphens/>
              <w:jc w:val="both"/>
              <w:rPr>
                <w:lang w:val="en-PH" w:eastAsia="ar-SA"/>
              </w:rPr>
            </w:pPr>
            <w:r w:rsidRPr="00B855D3">
              <w:rPr>
                <w:lang w:val="en-PH" w:eastAsia="ar-SA"/>
              </w:rPr>
              <w:t xml:space="preserve">        </w:t>
            </w:r>
            <w:proofErr w:type="spellStart"/>
            <w:r w:rsidRPr="00B855D3">
              <w:rPr>
                <w:lang w:val="en-PH" w:eastAsia="ar-SA"/>
              </w:rPr>
              <w:t>fieldDisplayAddress.setBackground</w:t>
            </w:r>
            <w:proofErr w:type="spellEnd"/>
            <w:r w:rsidRPr="00B855D3">
              <w:rPr>
                <w:lang w:val="en-PH" w:eastAsia="ar-SA"/>
              </w:rPr>
              <w:t>(</w:t>
            </w:r>
            <w:proofErr w:type="spellStart"/>
            <w:r w:rsidRPr="00B855D3">
              <w:rPr>
                <w:lang w:val="en-PH" w:eastAsia="ar-SA"/>
              </w:rPr>
              <w:t>Color.GRAY</w:t>
            </w:r>
            <w:proofErr w:type="spellEnd"/>
            <w:r w:rsidRPr="00B855D3">
              <w:rPr>
                <w:lang w:val="en-PH" w:eastAsia="ar-SA"/>
              </w:rPr>
              <w:t>);</w:t>
            </w:r>
          </w:p>
          <w:p w14:paraId="1D2D46C4" w14:textId="77777777" w:rsidR="00B855D3" w:rsidRPr="00B855D3" w:rsidRDefault="00B855D3" w:rsidP="00B855D3">
            <w:pPr>
              <w:tabs>
                <w:tab w:val="left" w:pos="3611"/>
                <w:tab w:val="left" w:pos="4567"/>
              </w:tabs>
              <w:suppressAutoHyphens/>
              <w:jc w:val="both"/>
              <w:rPr>
                <w:lang w:val="en-PH" w:eastAsia="ar-SA"/>
              </w:rPr>
            </w:pPr>
            <w:r w:rsidRPr="00B855D3">
              <w:rPr>
                <w:lang w:val="en-PH" w:eastAsia="ar-SA"/>
              </w:rPr>
              <w:t xml:space="preserve">        </w:t>
            </w:r>
            <w:proofErr w:type="spellStart"/>
            <w:r w:rsidRPr="00B855D3">
              <w:rPr>
                <w:lang w:val="en-PH" w:eastAsia="ar-SA"/>
              </w:rPr>
              <w:t>fieldDisplayAddress.setForeground</w:t>
            </w:r>
            <w:proofErr w:type="spellEnd"/>
            <w:r w:rsidRPr="00B855D3">
              <w:rPr>
                <w:lang w:val="en-PH" w:eastAsia="ar-SA"/>
              </w:rPr>
              <w:t>(</w:t>
            </w:r>
            <w:proofErr w:type="spellStart"/>
            <w:r w:rsidRPr="00B855D3">
              <w:rPr>
                <w:lang w:val="en-PH" w:eastAsia="ar-SA"/>
              </w:rPr>
              <w:t>Color.WHITE</w:t>
            </w:r>
            <w:proofErr w:type="spellEnd"/>
            <w:r w:rsidRPr="00B855D3">
              <w:rPr>
                <w:lang w:val="en-PH" w:eastAsia="ar-SA"/>
              </w:rPr>
              <w:t>);</w:t>
            </w:r>
          </w:p>
          <w:p w14:paraId="6D00A085" w14:textId="77777777" w:rsidR="00B855D3" w:rsidRPr="00B855D3" w:rsidRDefault="00B855D3" w:rsidP="00B855D3">
            <w:pPr>
              <w:tabs>
                <w:tab w:val="left" w:pos="3611"/>
                <w:tab w:val="left" w:pos="4567"/>
              </w:tabs>
              <w:suppressAutoHyphens/>
              <w:jc w:val="both"/>
              <w:rPr>
                <w:lang w:val="en-PH" w:eastAsia="ar-SA"/>
              </w:rPr>
            </w:pPr>
            <w:r w:rsidRPr="00B855D3">
              <w:rPr>
                <w:lang w:val="en-PH" w:eastAsia="ar-SA"/>
              </w:rPr>
              <w:t xml:space="preserve">        </w:t>
            </w:r>
            <w:proofErr w:type="spellStart"/>
            <w:r w:rsidRPr="00B855D3">
              <w:rPr>
                <w:lang w:val="en-PH" w:eastAsia="ar-SA"/>
              </w:rPr>
              <w:t>fieldDisplayAddress.setFont</w:t>
            </w:r>
            <w:proofErr w:type="spellEnd"/>
            <w:r w:rsidRPr="00B855D3">
              <w:rPr>
                <w:lang w:val="en-PH" w:eastAsia="ar-SA"/>
              </w:rPr>
              <w:t>(</w:t>
            </w:r>
            <w:proofErr w:type="spellStart"/>
            <w:r w:rsidRPr="00B855D3">
              <w:rPr>
                <w:lang w:val="en-PH" w:eastAsia="ar-SA"/>
              </w:rPr>
              <w:t>fontDisplay</w:t>
            </w:r>
            <w:proofErr w:type="spellEnd"/>
            <w:r w:rsidRPr="00B855D3">
              <w:rPr>
                <w:lang w:val="en-PH" w:eastAsia="ar-SA"/>
              </w:rPr>
              <w:t>);</w:t>
            </w:r>
          </w:p>
          <w:p w14:paraId="4C1B0DEB" w14:textId="77777777" w:rsidR="00B855D3" w:rsidRPr="00B855D3" w:rsidRDefault="00B855D3" w:rsidP="00B855D3">
            <w:pPr>
              <w:tabs>
                <w:tab w:val="left" w:pos="3611"/>
                <w:tab w:val="left" w:pos="4567"/>
              </w:tabs>
              <w:suppressAutoHyphens/>
              <w:jc w:val="both"/>
              <w:rPr>
                <w:lang w:val="en-PH" w:eastAsia="ar-SA"/>
              </w:rPr>
            </w:pPr>
            <w:r w:rsidRPr="00B855D3">
              <w:rPr>
                <w:lang w:val="en-PH" w:eastAsia="ar-SA"/>
              </w:rPr>
              <w:t>        fieldDisplayAddress.setBorder(BorderFactory.createEmptyBorder());</w:t>
            </w:r>
          </w:p>
          <w:p w14:paraId="44F1D719" w14:textId="77777777" w:rsidR="00B855D3" w:rsidRPr="00B855D3" w:rsidRDefault="00B855D3" w:rsidP="00B855D3">
            <w:pPr>
              <w:tabs>
                <w:tab w:val="left" w:pos="3611"/>
                <w:tab w:val="left" w:pos="4567"/>
              </w:tabs>
              <w:suppressAutoHyphens/>
              <w:jc w:val="both"/>
              <w:rPr>
                <w:lang w:val="en-PH" w:eastAsia="ar-SA"/>
              </w:rPr>
            </w:pPr>
            <w:r w:rsidRPr="00B855D3">
              <w:rPr>
                <w:lang w:val="en-PH" w:eastAsia="ar-SA"/>
              </w:rPr>
              <w:t xml:space="preserve">        </w:t>
            </w:r>
            <w:proofErr w:type="spellStart"/>
            <w:r w:rsidRPr="00B855D3">
              <w:rPr>
                <w:lang w:val="en-PH" w:eastAsia="ar-SA"/>
              </w:rPr>
              <w:t>frameRegistration.add</w:t>
            </w:r>
            <w:proofErr w:type="spellEnd"/>
            <w:r w:rsidRPr="00B855D3">
              <w:rPr>
                <w:lang w:val="en-PH" w:eastAsia="ar-SA"/>
              </w:rPr>
              <w:t>(</w:t>
            </w:r>
            <w:proofErr w:type="spellStart"/>
            <w:r w:rsidRPr="00B855D3">
              <w:rPr>
                <w:lang w:val="en-PH" w:eastAsia="ar-SA"/>
              </w:rPr>
              <w:t>fieldDisplayAddress</w:t>
            </w:r>
            <w:proofErr w:type="spellEnd"/>
            <w:r w:rsidRPr="00B855D3">
              <w:rPr>
                <w:lang w:val="en-PH" w:eastAsia="ar-SA"/>
              </w:rPr>
              <w:t>);</w:t>
            </w:r>
          </w:p>
          <w:p w14:paraId="0CD5B50C" w14:textId="77777777" w:rsidR="00B855D3" w:rsidRPr="00B855D3" w:rsidRDefault="00B855D3" w:rsidP="00B855D3">
            <w:pPr>
              <w:tabs>
                <w:tab w:val="left" w:pos="3611"/>
                <w:tab w:val="left" w:pos="4567"/>
              </w:tabs>
              <w:suppressAutoHyphens/>
              <w:jc w:val="both"/>
              <w:rPr>
                <w:lang w:val="en-PH" w:eastAsia="ar-SA"/>
              </w:rPr>
            </w:pPr>
          </w:p>
          <w:p w14:paraId="7D8F5477" w14:textId="77777777" w:rsidR="00B855D3" w:rsidRPr="00B855D3" w:rsidRDefault="00B855D3" w:rsidP="00B855D3">
            <w:pPr>
              <w:tabs>
                <w:tab w:val="left" w:pos="3611"/>
                <w:tab w:val="left" w:pos="4567"/>
              </w:tabs>
              <w:suppressAutoHyphens/>
              <w:jc w:val="both"/>
              <w:rPr>
                <w:lang w:val="en-PH" w:eastAsia="ar-SA"/>
              </w:rPr>
            </w:pPr>
            <w:r w:rsidRPr="00B855D3">
              <w:rPr>
                <w:lang w:val="en-PH" w:eastAsia="ar-SA"/>
              </w:rPr>
              <w:t xml:space="preserve">        </w:t>
            </w:r>
            <w:proofErr w:type="spellStart"/>
            <w:r w:rsidRPr="00B855D3">
              <w:rPr>
                <w:lang w:val="en-PH" w:eastAsia="ar-SA"/>
              </w:rPr>
              <w:t>JLabel</w:t>
            </w:r>
            <w:proofErr w:type="spellEnd"/>
            <w:r w:rsidRPr="00B855D3">
              <w:rPr>
                <w:lang w:val="en-PH" w:eastAsia="ar-SA"/>
              </w:rPr>
              <w:t xml:space="preserve"> </w:t>
            </w:r>
            <w:proofErr w:type="spellStart"/>
            <w:r w:rsidRPr="00B855D3">
              <w:rPr>
                <w:lang w:val="en-PH" w:eastAsia="ar-SA"/>
              </w:rPr>
              <w:t>labelEmail</w:t>
            </w:r>
            <w:proofErr w:type="spellEnd"/>
            <w:r w:rsidRPr="00B855D3">
              <w:rPr>
                <w:lang w:val="en-PH" w:eastAsia="ar-SA"/>
              </w:rPr>
              <w:t xml:space="preserve"> = new </w:t>
            </w:r>
            <w:proofErr w:type="spellStart"/>
            <w:r w:rsidRPr="00B855D3">
              <w:rPr>
                <w:lang w:val="en-PH" w:eastAsia="ar-SA"/>
              </w:rPr>
              <w:t>JLabel</w:t>
            </w:r>
            <w:proofErr w:type="spellEnd"/>
            <w:r w:rsidRPr="00B855D3">
              <w:rPr>
                <w:lang w:val="en-PH" w:eastAsia="ar-SA"/>
              </w:rPr>
              <w:t>("Email:");</w:t>
            </w:r>
          </w:p>
          <w:p w14:paraId="7EA84187" w14:textId="77777777" w:rsidR="00B855D3" w:rsidRPr="00B855D3" w:rsidRDefault="00B855D3" w:rsidP="00B855D3">
            <w:pPr>
              <w:tabs>
                <w:tab w:val="left" w:pos="3611"/>
                <w:tab w:val="left" w:pos="4567"/>
              </w:tabs>
              <w:suppressAutoHyphens/>
              <w:jc w:val="both"/>
              <w:rPr>
                <w:lang w:val="en-PH" w:eastAsia="ar-SA"/>
              </w:rPr>
            </w:pPr>
            <w:r w:rsidRPr="00B855D3">
              <w:rPr>
                <w:lang w:val="en-PH" w:eastAsia="ar-SA"/>
              </w:rPr>
              <w:t xml:space="preserve">        </w:t>
            </w:r>
            <w:proofErr w:type="spellStart"/>
            <w:r w:rsidRPr="00B855D3">
              <w:rPr>
                <w:lang w:val="en-PH" w:eastAsia="ar-SA"/>
              </w:rPr>
              <w:t>labelEmail.setBounds</w:t>
            </w:r>
            <w:proofErr w:type="spellEnd"/>
            <w:r w:rsidRPr="00B855D3">
              <w:rPr>
                <w:lang w:val="en-PH" w:eastAsia="ar-SA"/>
              </w:rPr>
              <w:t>(30, 230, 100, 30);</w:t>
            </w:r>
          </w:p>
          <w:p w14:paraId="17E6D241" w14:textId="77777777" w:rsidR="00B855D3" w:rsidRPr="00B855D3" w:rsidRDefault="00B855D3" w:rsidP="00B855D3">
            <w:pPr>
              <w:tabs>
                <w:tab w:val="left" w:pos="3611"/>
                <w:tab w:val="left" w:pos="4567"/>
              </w:tabs>
              <w:suppressAutoHyphens/>
              <w:jc w:val="both"/>
              <w:rPr>
                <w:lang w:val="en-PH" w:eastAsia="ar-SA"/>
              </w:rPr>
            </w:pPr>
            <w:r w:rsidRPr="00B855D3">
              <w:rPr>
                <w:lang w:val="en-PH" w:eastAsia="ar-SA"/>
              </w:rPr>
              <w:t xml:space="preserve">        </w:t>
            </w:r>
            <w:proofErr w:type="spellStart"/>
            <w:r w:rsidRPr="00B855D3">
              <w:rPr>
                <w:lang w:val="en-PH" w:eastAsia="ar-SA"/>
              </w:rPr>
              <w:t>labelEmail.setForeground</w:t>
            </w:r>
            <w:proofErr w:type="spellEnd"/>
            <w:r w:rsidRPr="00B855D3">
              <w:rPr>
                <w:lang w:val="en-PH" w:eastAsia="ar-SA"/>
              </w:rPr>
              <w:t>(</w:t>
            </w:r>
            <w:proofErr w:type="spellStart"/>
            <w:r w:rsidRPr="00B855D3">
              <w:rPr>
                <w:lang w:val="en-PH" w:eastAsia="ar-SA"/>
              </w:rPr>
              <w:t>Color.WHITE</w:t>
            </w:r>
            <w:proofErr w:type="spellEnd"/>
            <w:r w:rsidRPr="00B855D3">
              <w:rPr>
                <w:lang w:val="en-PH" w:eastAsia="ar-SA"/>
              </w:rPr>
              <w:t>);</w:t>
            </w:r>
          </w:p>
          <w:p w14:paraId="0D1CC4FC" w14:textId="77777777" w:rsidR="00B855D3" w:rsidRPr="00B855D3" w:rsidRDefault="00B855D3" w:rsidP="00B855D3">
            <w:pPr>
              <w:tabs>
                <w:tab w:val="left" w:pos="3611"/>
                <w:tab w:val="left" w:pos="4567"/>
              </w:tabs>
              <w:suppressAutoHyphens/>
              <w:jc w:val="both"/>
              <w:rPr>
                <w:lang w:val="en-PH" w:eastAsia="ar-SA"/>
              </w:rPr>
            </w:pPr>
            <w:r w:rsidRPr="00B855D3">
              <w:rPr>
                <w:lang w:val="en-PH" w:eastAsia="ar-SA"/>
              </w:rPr>
              <w:t xml:space="preserve">        </w:t>
            </w:r>
            <w:proofErr w:type="spellStart"/>
            <w:r w:rsidRPr="00B855D3">
              <w:rPr>
                <w:lang w:val="en-PH" w:eastAsia="ar-SA"/>
              </w:rPr>
              <w:t>labelEmail.setFont</w:t>
            </w:r>
            <w:proofErr w:type="spellEnd"/>
            <w:r w:rsidRPr="00B855D3">
              <w:rPr>
                <w:lang w:val="en-PH" w:eastAsia="ar-SA"/>
              </w:rPr>
              <w:t>(</w:t>
            </w:r>
            <w:proofErr w:type="spellStart"/>
            <w:r w:rsidRPr="00B855D3">
              <w:rPr>
                <w:lang w:val="en-PH" w:eastAsia="ar-SA"/>
              </w:rPr>
              <w:t>fontDisplay</w:t>
            </w:r>
            <w:proofErr w:type="spellEnd"/>
            <w:r w:rsidRPr="00B855D3">
              <w:rPr>
                <w:lang w:val="en-PH" w:eastAsia="ar-SA"/>
              </w:rPr>
              <w:t>);</w:t>
            </w:r>
          </w:p>
          <w:p w14:paraId="23BDA1F5" w14:textId="77777777" w:rsidR="00B855D3" w:rsidRPr="00B855D3" w:rsidRDefault="00B855D3" w:rsidP="00B855D3">
            <w:pPr>
              <w:tabs>
                <w:tab w:val="left" w:pos="3611"/>
                <w:tab w:val="left" w:pos="4567"/>
              </w:tabs>
              <w:suppressAutoHyphens/>
              <w:jc w:val="both"/>
              <w:rPr>
                <w:lang w:val="en-PH" w:eastAsia="ar-SA"/>
              </w:rPr>
            </w:pPr>
            <w:r w:rsidRPr="00B855D3">
              <w:rPr>
                <w:lang w:val="en-PH" w:eastAsia="ar-SA"/>
              </w:rPr>
              <w:t xml:space="preserve">        </w:t>
            </w:r>
            <w:proofErr w:type="spellStart"/>
            <w:r w:rsidRPr="00B855D3">
              <w:rPr>
                <w:lang w:val="en-PH" w:eastAsia="ar-SA"/>
              </w:rPr>
              <w:t>frameRegistration.add</w:t>
            </w:r>
            <w:proofErr w:type="spellEnd"/>
            <w:r w:rsidRPr="00B855D3">
              <w:rPr>
                <w:lang w:val="en-PH" w:eastAsia="ar-SA"/>
              </w:rPr>
              <w:t>(</w:t>
            </w:r>
            <w:proofErr w:type="spellStart"/>
            <w:r w:rsidRPr="00B855D3">
              <w:rPr>
                <w:lang w:val="en-PH" w:eastAsia="ar-SA"/>
              </w:rPr>
              <w:t>labelEmail</w:t>
            </w:r>
            <w:proofErr w:type="spellEnd"/>
            <w:r w:rsidRPr="00B855D3">
              <w:rPr>
                <w:lang w:val="en-PH" w:eastAsia="ar-SA"/>
              </w:rPr>
              <w:t>);</w:t>
            </w:r>
          </w:p>
          <w:p w14:paraId="3CFB0680" w14:textId="77777777" w:rsidR="00B855D3" w:rsidRPr="00B855D3" w:rsidRDefault="00B855D3" w:rsidP="00B855D3">
            <w:pPr>
              <w:tabs>
                <w:tab w:val="left" w:pos="3611"/>
                <w:tab w:val="left" w:pos="4567"/>
              </w:tabs>
              <w:suppressAutoHyphens/>
              <w:jc w:val="both"/>
              <w:rPr>
                <w:lang w:val="en-PH" w:eastAsia="ar-SA"/>
              </w:rPr>
            </w:pPr>
          </w:p>
          <w:p w14:paraId="053535D2" w14:textId="77777777" w:rsidR="00B855D3" w:rsidRPr="00B855D3" w:rsidRDefault="00B855D3" w:rsidP="00B855D3">
            <w:pPr>
              <w:tabs>
                <w:tab w:val="left" w:pos="3611"/>
                <w:tab w:val="left" w:pos="4567"/>
              </w:tabs>
              <w:suppressAutoHyphens/>
              <w:jc w:val="both"/>
              <w:rPr>
                <w:lang w:val="en-PH" w:eastAsia="ar-SA"/>
              </w:rPr>
            </w:pPr>
            <w:r w:rsidRPr="00B855D3">
              <w:rPr>
                <w:lang w:val="en-PH" w:eastAsia="ar-SA"/>
              </w:rPr>
              <w:t xml:space="preserve">        </w:t>
            </w:r>
            <w:proofErr w:type="spellStart"/>
            <w:r w:rsidRPr="00B855D3">
              <w:rPr>
                <w:lang w:val="en-PH" w:eastAsia="ar-SA"/>
              </w:rPr>
              <w:t>fieldDisplayEmail</w:t>
            </w:r>
            <w:proofErr w:type="spellEnd"/>
            <w:r w:rsidRPr="00B855D3">
              <w:rPr>
                <w:lang w:val="en-PH" w:eastAsia="ar-SA"/>
              </w:rPr>
              <w:t xml:space="preserve"> = new </w:t>
            </w:r>
            <w:proofErr w:type="spellStart"/>
            <w:r w:rsidRPr="00B855D3">
              <w:rPr>
                <w:lang w:val="en-PH" w:eastAsia="ar-SA"/>
              </w:rPr>
              <w:t>JTextField</w:t>
            </w:r>
            <w:proofErr w:type="spellEnd"/>
            <w:r w:rsidRPr="00B855D3">
              <w:rPr>
                <w:lang w:val="en-PH" w:eastAsia="ar-SA"/>
              </w:rPr>
              <w:t>();</w:t>
            </w:r>
          </w:p>
          <w:p w14:paraId="655E5A2E" w14:textId="77777777" w:rsidR="00B855D3" w:rsidRPr="00B855D3" w:rsidRDefault="00B855D3" w:rsidP="00B855D3">
            <w:pPr>
              <w:tabs>
                <w:tab w:val="left" w:pos="3611"/>
                <w:tab w:val="left" w:pos="4567"/>
              </w:tabs>
              <w:suppressAutoHyphens/>
              <w:jc w:val="both"/>
              <w:rPr>
                <w:lang w:val="en-PH" w:eastAsia="ar-SA"/>
              </w:rPr>
            </w:pPr>
            <w:r w:rsidRPr="00B855D3">
              <w:rPr>
                <w:lang w:val="en-PH" w:eastAsia="ar-SA"/>
              </w:rPr>
              <w:lastRenderedPageBreak/>
              <w:t xml:space="preserve">        </w:t>
            </w:r>
            <w:proofErr w:type="spellStart"/>
            <w:r w:rsidRPr="00B855D3">
              <w:rPr>
                <w:lang w:val="en-PH" w:eastAsia="ar-SA"/>
              </w:rPr>
              <w:t>fieldDisplayEmail.setBounds</w:t>
            </w:r>
            <w:proofErr w:type="spellEnd"/>
            <w:r w:rsidRPr="00B855D3">
              <w:rPr>
                <w:lang w:val="en-PH" w:eastAsia="ar-SA"/>
              </w:rPr>
              <w:t>(140, 230, 200, 30);</w:t>
            </w:r>
          </w:p>
          <w:p w14:paraId="6FB68CF2" w14:textId="77777777" w:rsidR="00B855D3" w:rsidRPr="00B855D3" w:rsidRDefault="00B855D3" w:rsidP="00B855D3">
            <w:pPr>
              <w:tabs>
                <w:tab w:val="left" w:pos="3611"/>
                <w:tab w:val="left" w:pos="4567"/>
              </w:tabs>
              <w:suppressAutoHyphens/>
              <w:jc w:val="both"/>
              <w:rPr>
                <w:lang w:val="en-PH" w:eastAsia="ar-SA"/>
              </w:rPr>
            </w:pPr>
            <w:r w:rsidRPr="00B855D3">
              <w:rPr>
                <w:lang w:val="en-PH" w:eastAsia="ar-SA"/>
              </w:rPr>
              <w:t xml:space="preserve">        </w:t>
            </w:r>
            <w:proofErr w:type="spellStart"/>
            <w:r w:rsidRPr="00B855D3">
              <w:rPr>
                <w:lang w:val="en-PH" w:eastAsia="ar-SA"/>
              </w:rPr>
              <w:t>fieldDisplayEmail.setBackground</w:t>
            </w:r>
            <w:proofErr w:type="spellEnd"/>
            <w:r w:rsidRPr="00B855D3">
              <w:rPr>
                <w:lang w:val="en-PH" w:eastAsia="ar-SA"/>
              </w:rPr>
              <w:t>(</w:t>
            </w:r>
            <w:proofErr w:type="spellStart"/>
            <w:r w:rsidRPr="00B855D3">
              <w:rPr>
                <w:lang w:val="en-PH" w:eastAsia="ar-SA"/>
              </w:rPr>
              <w:t>Color.GRAY</w:t>
            </w:r>
            <w:proofErr w:type="spellEnd"/>
            <w:r w:rsidRPr="00B855D3">
              <w:rPr>
                <w:lang w:val="en-PH" w:eastAsia="ar-SA"/>
              </w:rPr>
              <w:t>);</w:t>
            </w:r>
          </w:p>
          <w:p w14:paraId="494A11E1" w14:textId="77777777" w:rsidR="00B855D3" w:rsidRPr="00B855D3" w:rsidRDefault="00B855D3" w:rsidP="00B855D3">
            <w:pPr>
              <w:tabs>
                <w:tab w:val="left" w:pos="3611"/>
                <w:tab w:val="left" w:pos="4567"/>
              </w:tabs>
              <w:suppressAutoHyphens/>
              <w:jc w:val="both"/>
              <w:rPr>
                <w:lang w:val="en-PH" w:eastAsia="ar-SA"/>
              </w:rPr>
            </w:pPr>
            <w:r w:rsidRPr="00B855D3">
              <w:rPr>
                <w:lang w:val="en-PH" w:eastAsia="ar-SA"/>
              </w:rPr>
              <w:t xml:space="preserve">        </w:t>
            </w:r>
            <w:proofErr w:type="spellStart"/>
            <w:r w:rsidRPr="00B855D3">
              <w:rPr>
                <w:lang w:val="en-PH" w:eastAsia="ar-SA"/>
              </w:rPr>
              <w:t>fieldDisplayEmail.setForeground</w:t>
            </w:r>
            <w:proofErr w:type="spellEnd"/>
            <w:r w:rsidRPr="00B855D3">
              <w:rPr>
                <w:lang w:val="en-PH" w:eastAsia="ar-SA"/>
              </w:rPr>
              <w:t>(</w:t>
            </w:r>
            <w:proofErr w:type="spellStart"/>
            <w:r w:rsidRPr="00B855D3">
              <w:rPr>
                <w:lang w:val="en-PH" w:eastAsia="ar-SA"/>
              </w:rPr>
              <w:t>Color.WHITE</w:t>
            </w:r>
            <w:proofErr w:type="spellEnd"/>
            <w:r w:rsidRPr="00B855D3">
              <w:rPr>
                <w:lang w:val="en-PH" w:eastAsia="ar-SA"/>
              </w:rPr>
              <w:t>);</w:t>
            </w:r>
          </w:p>
          <w:p w14:paraId="399CC938" w14:textId="77777777" w:rsidR="00B855D3" w:rsidRPr="00B855D3" w:rsidRDefault="00B855D3" w:rsidP="00B855D3">
            <w:pPr>
              <w:tabs>
                <w:tab w:val="left" w:pos="3611"/>
                <w:tab w:val="left" w:pos="4567"/>
              </w:tabs>
              <w:suppressAutoHyphens/>
              <w:jc w:val="both"/>
              <w:rPr>
                <w:lang w:val="en-PH" w:eastAsia="ar-SA"/>
              </w:rPr>
            </w:pPr>
            <w:r w:rsidRPr="00B855D3">
              <w:rPr>
                <w:lang w:val="en-PH" w:eastAsia="ar-SA"/>
              </w:rPr>
              <w:t xml:space="preserve">        </w:t>
            </w:r>
            <w:proofErr w:type="spellStart"/>
            <w:r w:rsidRPr="00B855D3">
              <w:rPr>
                <w:lang w:val="en-PH" w:eastAsia="ar-SA"/>
              </w:rPr>
              <w:t>fieldDisplayEmail.setFont</w:t>
            </w:r>
            <w:proofErr w:type="spellEnd"/>
            <w:r w:rsidRPr="00B855D3">
              <w:rPr>
                <w:lang w:val="en-PH" w:eastAsia="ar-SA"/>
              </w:rPr>
              <w:t>(</w:t>
            </w:r>
            <w:proofErr w:type="spellStart"/>
            <w:r w:rsidRPr="00B855D3">
              <w:rPr>
                <w:lang w:val="en-PH" w:eastAsia="ar-SA"/>
              </w:rPr>
              <w:t>fontDisplay</w:t>
            </w:r>
            <w:proofErr w:type="spellEnd"/>
            <w:r w:rsidRPr="00B855D3">
              <w:rPr>
                <w:lang w:val="en-PH" w:eastAsia="ar-SA"/>
              </w:rPr>
              <w:t>);</w:t>
            </w:r>
          </w:p>
          <w:p w14:paraId="4EE03313" w14:textId="77777777" w:rsidR="00B855D3" w:rsidRPr="00B855D3" w:rsidRDefault="00B855D3" w:rsidP="00B855D3">
            <w:pPr>
              <w:tabs>
                <w:tab w:val="left" w:pos="3611"/>
                <w:tab w:val="left" w:pos="4567"/>
              </w:tabs>
              <w:suppressAutoHyphens/>
              <w:jc w:val="both"/>
              <w:rPr>
                <w:lang w:val="en-PH" w:eastAsia="ar-SA"/>
              </w:rPr>
            </w:pPr>
            <w:r w:rsidRPr="00B855D3">
              <w:rPr>
                <w:lang w:val="en-PH" w:eastAsia="ar-SA"/>
              </w:rPr>
              <w:t xml:space="preserve">        </w:t>
            </w:r>
            <w:proofErr w:type="spellStart"/>
            <w:r w:rsidRPr="00B855D3">
              <w:rPr>
                <w:lang w:val="en-PH" w:eastAsia="ar-SA"/>
              </w:rPr>
              <w:t>fieldDisplayEmail.setBorder</w:t>
            </w:r>
            <w:proofErr w:type="spellEnd"/>
            <w:r w:rsidRPr="00B855D3">
              <w:rPr>
                <w:lang w:val="en-PH" w:eastAsia="ar-SA"/>
              </w:rPr>
              <w:t>(</w:t>
            </w:r>
            <w:proofErr w:type="spellStart"/>
            <w:r w:rsidRPr="00B855D3">
              <w:rPr>
                <w:lang w:val="en-PH" w:eastAsia="ar-SA"/>
              </w:rPr>
              <w:t>BorderFactory.createEmptyBorder</w:t>
            </w:r>
            <w:proofErr w:type="spellEnd"/>
            <w:r w:rsidRPr="00B855D3">
              <w:rPr>
                <w:lang w:val="en-PH" w:eastAsia="ar-SA"/>
              </w:rPr>
              <w:t>());</w:t>
            </w:r>
          </w:p>
          <w:p w14:paraId="0A142F8E" w14:textId="77777777" w:rsidR="00B855D3" w:rsidRPr="00B855D3" w:rsidRDefault="00B855D3" w:rsidP="00B855D3">
            <w:pPr>
              <w:tabs>
                <w:tab w:val="left" w:pos="3611"/>
                <w:tab w:val="left" w:pos="4567"/>
              </w:tabs>
              <w:suppressAutoHyphens/>
              <w:jc w:val="both"/>
              <w:rPr>
                <w:lang w:val="en-PH" w:eastAsia="ar-SA"/>
              </w:rPr>
            </w:pPr>
            <w:r w:rsidRPr="00B855D3">
              <w:rPr>
                <w:lang w:val="en-PH" w:eastAsia="ar-SA"/>
              </w:rPr>
              <w:t xml:space="preserve">        </w:t>
            </w:r>
            <w:proofErr w:type="spellStart"/>
            <w:r w:rsidRPr="00B855D3">
              <w:rPr>
                <w:lang w:val="en-PH" w:eastAsia="ar-SA"/>
              </w:rPr>
              <w:t>frameRegistration.add</w:t>
            </w:r>
            <w:proofErr w:type="spellEnd"/>
            <w:r w:rsidRPr="00B855D3">
              <w:rPr>
                <w:lang w:val="en-PH" w:eastAsia="ar-SA"/>
              </w:rPr>
              <w:t>(</w:t>
            </w:r>
            <w:proofErr w:type="spellStart"/>
            <w:r w:rsidRPr="00B855D3">
              <w:rPr>
                <w:lang w:val="en-PH" w:eastAsia="ar-SA"/>
              </w:rPr>
              <w:t>fieldDisplayEmail</w:t>
            </w:r>
            <w:proofErr w:type="spellEnd"/>
            <w:r w:rsidRPr="00B855D3">
              <w:rPr>
                <w:lang w:val="en-PH" w:eastAsia="ar-SA"/>
              </w:rPr>
              <w:t>);</w:t>
            </w:r>
          </w:p>
          <w:p w14:paraId="43711149" w14:textId="77777777" w:rsidR="00B855D3" w:rsidRPr="00B855D3" w:rsidRDefault="00B855D3" w:rsidP="00B855D3">
            <w:pPr>
              <w:tabs>
                <w:tab w:val="left" w:pos="3611"/>
                <w:tab w:val="left" w:pos="4567"/>
              </w:tabs>
              <w:suppressAutoHyphens/>
              <w:jc w:val="both"/>
              <w:rPr>
                <w:lang w:val="en-PH" w:eastAsia="ar-SA"/>
              </w:rPr>
            </w:pPr>
          </w:p>
          <w:p w14:paraId="63B0E7EC" w14:textId="77777777" w:rsidR="00B855D3" w:rsidRPr="00B855D3" w:rsidRDefault="00B855D3" w:rsidP="00B855D3">
            <w:pPr>
              <w:tabs>
                <w:tab w:val="left" w:pos="3611"/>
                <w:tab w:val="left" w:pos="4567"/>
              </w:tabs>
              <w:suppressAutoHyphens/>
              <w:jc w:val="both"/>
              <w:rPr>
                <w:lang w:val="en-PH" w:eastAsia="ar-SA"/>
              </w:rPr>
            </w:pPr>
            <w:r w:rsidRPr="00B855D3">
              <w:rPr>
                <w:lang w:val="en-PH" w:eastAsia="ar-SA"/>
              </w:rPr>
              <w:t xml:space="preserve">        </w:t>
            </w:r>
            <w:proofErr w:type="spellStart"/>
            <w:r w:rsidRPr="00B855D3">
              <w:rPr>
                <w:lang w:val="en-PH" w:eastAsia="ar-SA"/>
              </w:rPr>
              <w:t>JLabel</w:t>
            </w:r>
            <w:proofErr w:type="spellEnd"/>
            <w:r w:rsidRPr="00B855D3">
              <w:rPr>
                <w:lang w:val="en-PH" w:eastAsia="ar-SA"/>
              </w:rPr>
              <w:t xml:space="preserve"> </w:t>
            </w:r>
            <w:proofErr w:type="spellStart"/>
            <w:r w:rsidRPr="00B855D3">
              <w:rPr>
                <w:lang w:val="en-PH" w:eastAsia="ar-SA"/>
              </w:rPr>
              <w:t>labelContact</w:t>
            </w:r>
            <w:proofErr w:type="spellEnd"/>
            <w:r w:rsidRPr="00B855D3">
              <w:rPr>
                <w:lang w:val="en-PH" w:eastAsia="ar-SA"/>
              </w:rPr>
              <w:t xml:space="preserve"> = new </w:t>
            </w:r>
            <w:proofErr w:type="spellStart"/>
            <w:r w:rsidRPr="00B855D3">
              <w:rPr>
                <w:lang w:val="en-PH" w:eastAsia="ar-SA"/>
              </w:rPr>
              <w:t>JLabel</w:t>
            </w:r>
            <w:proofErr w:type="spellEnd"/>
            <w:r w:rsidRPr="00B855D3">
              <w:rPr>
                <w:lang w:val="en-PH" w:eastAsia="ar-SA"/>
              </w:rPr>
              <w:t>("Contact Number:");</w:t>
            </w:r>
          </w:p>
          <w:p w14:paraId="14BE30BD" w14:textId="77777777" w:rsidR="00B855D3" w:rsidRPr="00B855D3" w:rsidRDefault="00B855D3" w:rsidP="00B855D3">
            <w:pPr>
              <w:tabs>
                <w:tab w:val="left" w:pos="3611"/>
                <w:tab w:val="left" w:pos="4567"/>
              </w:tabs>
              <w:suppressAutoHyphens/>
              <w:jc w:val="both"/>
              <w:rPr>
                <w:lang w:val="en-PH" w:eastAsia="ar-SA"/>
              </w:rPr>
            </w:pPr>
            <w:r w:rsidRPr="00B855D3">
              <w:rPr>
                <w:lang w:val="en-PH" w:eastAsia="ar-SA"/>
              </w:rPr>
              <w:t xml:space="preserve">        </w:t>
            </w:r>
            <w:proofErr w:type="spellStart"/>
            <w:r w:rsidRPr="00B855D3">
              <w:rPr>
                <w:lang w:val="en-PH" w:eastAsia="ar-SA"/>
              </w:rPr>
              <w:t>labelContact.setBounds</w:t>
            </w:r>
            <w:proofErr w:type="spellEnd"/>
            <w:r w:rsidRPr="00B855D3">
              <w:rPr>
                <w:lang w:val="en-PH" w:eastAsia="ar-SA"/>
              </w:rPr>
              <w:t>(30, 270, 120, 30);</w:t>
            </w:r>
          </w:p>
          <w:p w14:paraId="5F607AA1" w14:textId="77777777" w:rsidR="00B855D3" w:rsidRPr="00B855D3" w:rsidRDefault="00B855D3" w:rsidP="00B855D3">
            <w:pPr>
              <w:tabs>
                <w:tab w:val="left" w:pos="3611"/>
                <w:tab w:val="left" w:pos="4567"/>
              </w:tabs>
              <w:suppressAutoHyphens/>
              <w:jc w:val="both"/>
              <w:rPr>
                <w:lang w:val="en-PH" w:eastAsia="ar-SA"/>
              </w:rPr>
            </w:pPr>
            <w:r w:rsidRPr="00B855D3">
              <w:rPr>
                <w:lang w:val="en-PH" w:eastAsia="ar-SA"/>
              </w:rPr>
              <w:t xml:space="preserve">        </w:t>
            </w:r>
            <w:proofErr w:type="spellStart"/>
            <w:r w:rsidRPr="00B855D3">
              <w:rPr>
                <w:lang w:val="en-PH" w:eastAsia="ar-SA"/>
              </w:rPr>
              <w:t>labelContact.setForeground</w:t>
            </w:r>
            <w:proofErr w:type="spellEnd"/>
            <w:r w:rsidRPr="00B855D3">
              <w:rPr>
                <w:lang w:val="en-PH" w:eastAsia="ar-SA"/>
              </w:rPr>
              <w:t>(</w:t>
            </w:r>
            <w:proofErr w:type="spellStart"/>
            <w:r w:rsidRPr="00B855D3">
              <w:rPr>
                <w:lang w:val="en-PH" w:eastAsia="ar-SA"/>
              </w:rPr>
              <w:t>Color.WHITE</w:t>
            </w:r>
            <w:proofErr w:type="spellEnd"/>
            <w:r w:rsidRPr="00B855D3">
              <w:rPr>
                <w:lang w:val="en-PH" w:eastAsia="ar-SA"/>
              </w:rPr>
              <w:t>);</w:t>
            </w:r>
          </w:p>
          <w:p w14:paraId="134D66A1" w14:textId="77777777" w:rsidR="00B855D3" w:rsidRPr="00B855D3" w:rsidRDefault="00B855D3" w:rsidP="00B855D3">
            <w:pPr>
              <w:tabs>
                <w:tab w:val="left" w:pos="3611"/>
                <w:tab w:val="left" w:pos="4567"/>
              </w:tabs>
              <w:suppressAutoHyphens/>
              <w:jc w:val="both"/>
              <w:rPr>
                <w:lang w:val="en-PH" w:eastAsia="ar-SA"/>
              </w:rPr>
            </w:pPr>
            <w:r w:rsidRPr="00B855D3">
              <w:rPr>
                <w:lang w:val="en-PH" w:eastAsia="ar-SA"/>
              </w:rPr>
              <w:t xml:space="preserve">        </w:t>
            </w:r>
            <w:proofErr w:type="spellStart"/>
            <w:r w:rsidRPr="00B855D3">
              <w:rPr>
                <w:lang w:val="en-PH" w:eastAsia="ar-SA"/>
              </w:rPr>
              <w:t>labelContact.setFont</w:t>
            </w:r>
            <w:proofErr w:type="spellEnd"/>
            <w:r w:rsidRPr="00B855D3">
              <w:rPr>
                <w:lang w:val="en-PH" w:eastAsia="ar-SA"/>
              </w:rPr>
              <w:t>(</w:t>
            </w:r>
            <w:proofErr w:type="spellStart"/>
            <w:r w:rsidRPr="00B855D3">
              <w:rPr>
                <w:lang w:val="en-PH" w:eastAsia="ar-SA"/>
              </w:rPr>
              <w:t>fontDisplay</w:t>
            </w:r>
            <w:proofErr w:type="spellEnd"/>
            <w:r w:rsidRPr="00B855D3">
              <w:rPr>
                <w:lang w:val="en-PH" w:eastAsia="ar-SA"/>
              </w:rPr>
              <w:t>);</w:t>
            </w:r>
          </w:p>
          <w:p w14:paraId="1B66F6CC" w14:textId="77777777" w:rsidR="00B855D3" w:rsidRPr="00B855D3" w:rsidRDefault="00B855D3" w:rsidP="00B855D3">
            <w:pPr>
              <w:tabs>
                <w:tab w:val="left" w:pos="3611"/>
                <w:tab w:val="left" w:pos="4567"/>
              </w:tabs>
              <w:suppressAutoHyphens/>
              <w:jc w:val="both"/>
              <w:rPr>
                <w:lang w:val="en-PH" w:eastAsia="ar-SA"/>
              </w:rPr>
            </w:pPr>
            <w:r w:rsidRPr="00B855D3">
              <w:rPr>
                <w:lang w:val="en-PH" w:eastAsia="ar-SA"/>
              </w:rPr>
              <w:t xml:space="preserve">        </w:t>
            </w:r>
            <w:proofErr w:type="spellStart"/>
            <w:r w:rsidRPr="00B855D3">
              <w:rPr>
                <w:lang w:val="en-PH" w:eastAsia="ar-SA"/>
              </w:rPr>
              <w:t>frameRegistration.add</w:t>
            </w:r>
            <w:proofErr w:type="spellEnd"/>
            <w:r w:rsidRPr="00B855D3">
              <w:rPr>
                <w:lang w:val="en-PH" w:eastAsia="ar-SA"/>
              </w:rPr>
              <w:t>(</w:t>
            </w:r>
            <w:proofErr w:type="spellStart"/>
            <w:r w:rsidRPr="00B855D3">
              <w:rPr>
                <w:lang w:val="en-PH" w:eastAsia="ar-SA"/>
              </w:rPr>
              <w:t>labelContact</w:t>
            </w:r>
            <w:proofErr w:type="spellEnd"/>
            <w:r w:rsidRPr="00B855D3">
              <w:rPr>
                <w:lang w:val="en-PH" w:eastAsia="ar-SA"/>
              </w:rPr>
              <w:t>);</w:t>
            </w:r>
          </w:p>
          <w:p w14:paraId="5816AE73" w14:textId="77777777" w:rsidR="00B855D3" w:rsidRPr="00B855D3" w:rsidRDefault="00B855D3" w:rsidP="00B855D3">
            <w:pPr>
              <w:tabs>
                <w:tab w:val="left" w:pos="3611"/>
                <w:tab w:val="left" w:pos="4567"/>
              </w:tabs>
              <w:suppressAutoHyphens/>
              <w:jc w:val="both"/>
              <w:rPr>
                <w:lang w:val="en-PH" w:eastAsia="ar-SA"/>
              </w:rPr>
            </w:pPr>
          </w:p>
          <w:p w14:paraId="792F5069" w14:textId="77777777" w:rsidR="00B855D3" w:rsidRPr="00B855D3" w:rsidRDefault="00B855D3" w:rsidP="00B855D3">
            <w:pPr>
              <w:tabs>
                <w:tab w:val="left" w:pos="3611"/>
                <w:tab w:val="left" w:pos="4567"/>
              </w:tabs>
              <w:suppressAutoHyphens/>
              <w:jc w:val="both"/>
              <w:rPr>
                <w:lang w:val="en-PH" w:eastAsia="ar-SA"/>
              </w:rPr>
            </w:pPr>
            <w:r w:rsidRPr="00B855D3">
              <w:rPr>
                <w:lang w:val="en-PH" w:eastAsia="ar-SA"/>
              </w:rPr>
              <w:t xml:space="preserve">        </w:t>
            </w:r>
            <w:proofErr w:type="spellStart"/>
            <w:r w:rsidRPr="00B855D3">
              <w:rPr>
                <w:lang w:val="en-PH" w:eastAsia="ar-SA"/>
              </w:rPr>
              <w:t>fieldDisplayContact</w:t>
            </w:r>
            <w:proofErr w:type="spellEnd"/>
            <w:r w:rsidRPr="00B855D3">
              <w:rPr>
                <w:lang w:val="en-PH" w:eastAsia="ar-SA"/>
              </w:rPr>
              <w:t xml:space="preserve"> = new </w:t>
            </w:r>
            <w:proofErr w:type="spellStart"/>
            <w:r w:rsidRPr="00B855D3">
              <w:rPr>
                <w:lang w:val="en-PH" w:eastAsia="ar-SA"/>
              </w:rPr>
              <w:t>JTextField</w:t>
            </w:r>
            <w:proofErr w:type="spellEnd"/>
            <w:r w:rsidRPr="00B855D3">
              <w:rPr>
                <w:lang w:val="en-PH" w:eastAsia="ar-SA"/>
              </w:rPr>
              <w:t>();</w:t>
            </w:r>
          </w:p>
          <w:p w14:paraId="272CB5CC" w14:textId="77777777" w:rsidR="00B855D3" w:rsidRPr="00B855D3" w:rsidRDefault="00B855D3" w:rsidP="00B855D3">
            <w:pPr>
              <w:tabs>
                <w:tab w:val="left" w:pos="3611"/>
                <w:tab w:val="left" w:pos="4567"/>
              </w:tabs>
              <w:suppressAutoHyphens/>
              <w:jc w:val="both"/>
              <w:rPr>
                <w:lang w:val="en-PH" w:eastAsia="ar-SA"/>
              </w:rPr>
            </w:pPr>
            <w:r w:rsidRPr="00B855D3">
              <w:rPr>
                <w:lang w:val="en-PH" w:eastAsia="ar-SA"/>
              </w:rPr>
              <w:t xml:space="preserve">        </w:t>
            </w:r>
            <w:proofErr w:type="spellStart"/>
            <w:r w:rsidRPr="00B855D3">
              <w:rPr>
                <w:lang w:val="en-PH" w:eastAsia="ar-SA"/>
              </w:rPr>
              <w:t>fieldDisplayContact.setBounds</w:t>
            </w:r>
            <w:proofErr w:type="spellEnd"/>
            <w:r w:rsidRPr="00B855D3">
              <w:rPr>
                <w:lang w:val="en-PH" w:eastAsia="ar-SA"/>
              </w:rPr>
              <w:t>(140, 270, 200, 30);</w:t>
            </w:r>
          </w:p>
          <w:p w14:paraId="79470B14" w14:textId="77777777" w:rsidR="00B855D3" w:rsidRPr="00B855D3" w:rsidRDefault="00B855D3" w:rsidP="00B855D3">
            <w:pPr>
              <w:tabs>
                <w:tab w:val="left" w:pos="3611"/>
                <w:tab w:val="left" w:pos="4567"/>
              </w:tabs>
              <w:suppressAutoHyphens/>
              <w:jc w:val="both"/>
              <w:rPr>
                <w:lang w:val="en-PH" w:eastAsia="ar-SA"/>
              </w:rPr>
            </w:pPr>
            <w:r w:rsidRPr="00B855D3">
              <w:rPr>
                <w:lang w:val="en-PH" w:eastAsia="ar-SA"/>
              </w:rPr>
              <w:t xml:space="preserve">        </w:t>
            </w:r>
            <w:proofErr w:type="spellStart"/>
            <w:r w:rsidRPr="00B855D3">
              <w:rPr>
                <w:lang w:val="en-PH" w:eastAsia="ar-SA"/>
              </w:rPr>
              <w:t>fieldDisplayContact.setBackground</w:t>
            </w:r>
            <w:proofErr w:type="spellEnd"/>
            <w:r w:rsidRPr="00B855D3">
              <w:rPr>
                <w:lang w:val="en-PH" w:eastAsia="ar-SA"/>
              </w:rPr>
              <w:t>(</w:t>
            </w:r>
            <w:proofErr w:type="spellStart"/>
            <w:r w:rsidRPr="00B855D3">
              <w:rPr>
                <w:lang w:val="en-PH" w:eastAsia="ar-SA"/>
              </w:rPr>
              <w:t>Color.GRAY</w:t>
            </w:r>
            <w:proofErr w:type="spellEnd"/>
            <w:r w:rsidRPr="00B855D3">
              <w:rPr>
                <w:lang w:val="en-PH" w:eastAsia="ar-SA"/>
              </w:rPr>
              <w:t>);</w:t>
            </w:r>
          </w:p>
          <w:p w14:paraId="3580F268" w14:textId="77777777" w:rsidR="00B855D3" w:rsidRPr="00B855D3" w:rsidRDefault="00B855D3" w:rsidP="00B855D3">
            <w:pPr>
              <w:tabs>
                <w:tab w:val="left" w:pos="3611"/>
                <w:tab w:val="left" w:pos="4567"/>
              </w:tabs>
              <w:suppressAutoHyphens/>
              <w:jc w:val="both"/>
              <w:rPr>
                <w:lang w:val="en-PH" w:eastAsia="ar-SA"/>
              </w:rPr>
            </w:pPr>
            <w:r w:rsidRPr="00B855D3">
              <w:rPr>
                <w:lang w:val="en-PH" w:eastAsia="ar-SA"/>
              </w:rPr>
              <w:t xml:space="preserve">        </w:t>
            </w:r>
            <w:proofErr w:type="spellStart"/>
            <w:r w:rsidRPr="00B855D3">
              <w:rPr>
                <w:lang w:val="en-PH" w:eastAsia="ar-SA"/>
              </w:rPr>
              <w:t>fieldDisplayContact.setForeground</w:t>
            </w:r>
            <w:proofErr w:type="spellEnd"/>
            <w:r w:rsidRPr="00B855D3">
              <w:rPr>
                <w:lang w:val="en-PH" w:eastAsia="ar-SA"/>
              </w:rPr>
              <w:t>(</w:t>
            </w:r>
            <w:proofErr w:type="spellStart"/>
            <w:r w:rsidRPr="00B855D3">
              <w:rPr>
                <w:lang w:val="en-PH" w:eastAsia="ar-SA"/>
              </w:rPr>
              <w:t>Color.WHITE</w:t>
            </w:r>
            <w:proofErr w:type="spellEnd"/>
            <w:r w:rsidRPr="00B855D3">
              <w:rPr>
                <w:lang w:val="en-PH" w:eastAsia="ar-SA"/>
              </w:rPr>
              <w:t>);</w:t>
            </w:r>
          </w:p>
          <w:p w14:paraId="2EE0483D" w14:textId="77777777" w:rsidR="00B855D3" w:rsidRPr="00B855D3" w:rsidRDefault="00B855D3" w:rsidP="00B855D3">
            <w:pPr>
              <w:tabs>
                <w:tab w:val="left" w:pos="3611"/>
                <w:tab w:val="left" w:pos="4567"/>
              </w:tabs>
              <w:suppressAutoHyphens/>
              <w:jc w:val="both"/>
              <w:rPr>
                <w:lang w:val="en-PH" w:eastAsia="ar-SA"/>
              </w:rPr>
            </w:pPr>
            <w:r w:rsidRPr="00B855D3">
              <w:rPr>
                <w:lang w:val="en-PH" w:eastAsia="ar-SA"/>
              </w:rPr>
              <w:t xml:space="preserve">        </w:t>
            </w:r>
            <w:proofErr w:type="spellStart"/>
            <w:r w:rsidRPr="00B855D3">
              <w:rPr>
                <w:lang w:val="en-PH" w:eastAsia="ar-SA"/>
              </w:rPr>
              <w:t>fieldDisplayContact.setFont</w:t>
            </w:r>
            <w:proofErr w:type="spellEnd"/>
            <w:r w:rsidRPr="00B855D3">
              <w:rPr>
                <w:lang w:val="en-PH" w:eastAsia="ar-SA"/>
              </w:rPr>
              <w:t>(</w:t>
            </w:r>
            <w:proofErr w:type="spellStart"/>
            <w:r w:rsidRPr="00B855D3">
              <w:rPr>
                <w:lang w:val="en-PH" w:eastAsia="ar-SA"/>
              </w:rPr>
              <w:t>fontDisplay</w:t>
            </w:r>
            <w:proofErr w:type="spellEnd"/>
            <w:r w:rsidRPr="00B855D3">
              <w:rPr>
                <w:lang w:val="en-PH" w:eastAsia="ar-SA"/>
              </w:rPr>
              <w:t>);</w:t>
            </w:r>
          </w:p>
          <w:p w14:paraId="6D40186F" w14:textId="77777777" w:rsidR="00B855D3" w:rsidRPr="00B855D3" w:rsidRDefault="00B855D3" w:rsidP="00B855D3">
            <w:pPr>
              <w:tabs>
                <w:tab w:val="left" w:pos="3611"/>
                <w:tab w:val="left" w:pos="4567"/>
              </w:tabs>
              <w:suppressAutoHyphens/>
              <w:jc w:val="both"/>
              <w:rPr>
                <w:lang w:val="en-PH" w:eastAsia="ar-SA"/>
              </w:rPr>
            </w:pPr>
            <w:r w:rsidRPr="00B855D3">
              <w:rPr>
                <w:lang w:val="en-PH" w:eastAsia="ar-SA"/>
              </w:rPr>
              <w:t>        fieldDisplayContact.setBorder(BorderFactory.createEmptyBorder());</w:t>
            </w:r>
          </w:p>
          <w:p w14:paraId="4EF65714" w14:textId="77777777" w:rsidR="00B855D3" w:rsidRPr="00B855D3" w:rsidRDefault="00B855D3" w:rsidP="00B855D3">
            <w:pPr>
              <w:tabs>
                <w:tab w:val="left" w:pos="3611"/>
                <w:tab w:val="left" w:pos="4567"/>
              </w:tabs>
              <w:suppressAutoHyphens/>
              <w:jc w:val="both"/>
              <w:rPr>
                <w:lang w:val="en-PH" w:eastAsia="ar-SA"/>
              </w:rPr>
            </w:pPr>
            <w:r w:rsidRPr="00B855D3">
              <w:rPr>
                <w:lang w:val="en-PH" w:eastAsia="ar-SA"/>
              </w:rPr>
              <w:t xml:space="preserve">        </w:t>
            </w:r>
            <w:proofErr w:type="spellStart"/>
            <w:r w:rsidRPr="00B855D3">
              <w:rPr>
                <w:lang w:val="en-PH" w:eastAsia="ar-SA"/>
              </w:rPr>
              <w:t>frameRegistration.add</w:t>
            </w:r>
            <w:proofErr w:type="spellEnd"/>
            <w:r w:rsidRPr="00B855D3">
              <w:rPr>
                <w:lang w:val="en-PH" w:eastAsia="ar-SA"/>
              </w:rPr>
              <w:t>(</w:t>
            </w:r>
            <w:proofErr w:type="spellStart"/>
            <w:r w:rsidRPr="00B855D3">
              <w:rPr>
                <w:lang w:val="en-PH" w:eastAsia="ar-SA"/>
              </w:rPr>
              <w:t>fieldDisplayContact</w:t>
            </w:r>
            <w:proofErr w:type="spellEnd"/>
            <w:r w:rsidRPr="00B855D3">
              <w:rPr>
                <w:lang w:val="en-PH" w:eastAsia="ar-SA"/>
              </w:rPr>
              <w:t>);</w:t>
            </w:r>
          </w:p>
          <w:p w14:paraId="5B7784BD" w14:textId="77777777" w:rsidR="00B855D3" w:rsidRPr="00B855D3" w:rsidRDefault="00B855D3" w:rsidP="00B855D3">
            <w:pPr>
              <w:tabs>
                <w:tab w:val="left" w:pos="3611"/>
                <w:tab w:val="left" w:pos="4567"/>
              </w:tabs>
              <w:suppressAutoHyphens/>
              <w:jc w:val="both"/>
              <w:rPr>
                <w:lang w:val="en-PH" w:eastAsia="ar-SA"/>
              </w:rPr>
            </w:pPr>
          </w:p>
          <w:p w14:paraId="132C24C6" w14:textId="77777777" w:rsidR="00B855D3" w:rsidRPr="00B855D3" w:rsidRDefault="00B855D3" w:rsidP="00B855D3">
            <w:pPr>
              <w:tabs>
                <w:tab w:val="left" w:pos="3611"/>
                <w:tab w:val="left" w:pos="4567"/>
              </w:tabs>
              <w:suppressAutoHyphens/>
              <w:jc w:val="both"/>
              <w:rPr>
                <w:lang w:val="en-PH" w:eastAsia="ar-SA"/>
              </w:rPr>
            </w:pPr>
            <w:r w:rsidRPr="00B855D3">
              <w:rPr>
                <w:lang w:val="en-PH" w:eastAsia="ar-SA"/>
              </w:rPr>
              <w:t xml:space="preserve">        </w:t>
            </w:r>
            <w:proofErr w:type="spellStart"/>
            <w:r w:rsidRPr="00B855D3">
              <w:rPr>
                <w:lang w:val="en-PH" w:eastAsia="ar-SA"/>
              </w:rPr>
              <w:t>buttonRegister</w:t>
            </w:r>
            <w:proofErr w:type="spellEnd"/>
            <w:r w:rsidRPr="00B855D3">
              <w:rPr>
                <w:lang w:val="en-PH" w:eastAsia="ar-SA"/>
              </w:rPr>
              <w:t xml:space="preserve"> = new </w:t>
            </w:r>
            <w:proofErr w:type="spellStart"/>
            <w:r w:rsidRPr="00B855D3">
              <w:rPr>
                <w:lang w:val="en-PH" w:eastAsia="ar-SA"/>
              </w:rPr>
              <w:t>JButton</w:t>
            </w:r>
            <w:proofErr w:type="spellEnd"/>
            <w:r w:rsidRPr="00B855D3">
              <w:rPr>
                <w:lang w:val="en-PH" w:eastAsia="ar-SA"/>
              </w:rPr>
              <w:t>("REGISTER");</w:t>
            </w:r>
          </w:p>
          <w:p w14:paraId="1F8B78CD" w14:textId="77777777" w:rsidR="00B855D3" w:rsidRPr="00B855D3" w:rsidRDefault="00B855D3" w:rsidP="00B855D3">
            <w:pPr>
              <w:tabs>
                <w:tab w:val="left" w:pos="3611"/>
                <w:tab w:val="left" w:pos="4567"/>
              </w:tabs>
              <w:suppressAutoHyphens/>
              <w:jc w:val="both"/>
              <w:rPr>
                <w:lang w:val="en-PH" w:eastAsia="ar-SA"/>
              </w:rPr>
            </w:pPr>
            <w:r w:rsidRPr="00B855D3">
              <w:rPr>
                <w:lang w:val="en-PH" w:eastAsia="ar-SA"/>
              </w:rPr>
              <w:t xml:space="preserve">        </w:t>
            </w:r>
            <w:proofErr w:type="spellStart"/>
            <w:r w:rsidRPr="00B855D3">
              <w:rPr>
                <w:lang w:val="en-PH" w:eastAsia="ar-SA"/>
              </w:rPr>
              <w:t>buttonRegister.setBounds</w:t>
            </w:r>
            <w:proofErr w:type="spellEnd"/>
            <w:r w:rsidRPr="00B855D3">
              <w:rPr>
                <w:lang w:val="en-PH" w:eastAsia="ar-SA"/>
              </w:rPr>
              <w:t>(50, 320, 110, 30);</w:t>
            </w:r>
          </w:p>
          <w:p w14:paraId="44A62524" w14:textId="77777777" w:rsidR="00B855D3" w:rsidRPr="00B855D3" w:rsidRDefault="00B855D3" w:rsidP="00B855D3">
            <w:pPr>
              <w:tabs>
                <w:tab w:val="left" w:pos="3611"/>
                <w:tab w:val="left" w:pos="4567"/>
              </w:tabs>
              <w:suppressAutoHyphens/>
              <w:jc w:val="both"/>
              <w:rPr>
                <w:lang w:val="en-PH" w:eastAsia="ar-SA"/>
              </w:rPr>
            </w:pPr>
            <w:r w:rsidRPr="00B855D3">
              <w:rPr>
                <w:lang w:val="en-PH" w:eastAsia="ar-SA"/>
              </w:rPr>
              <w:t xml:space="preserve">        </w:t>
            </w:r>
            <w:proofErr w:type="spellStart"/>
            <w:r w:rsidRPr="00B855D3">
              <w:rPr>
                <w:lang w:val="en-PH" w:eastAsia="ar-SA"/>
              </w:rPr>
              <w:t>buttonRegister.setBackground</w:t>
            </w:r>
            <w:proofErr w:type="spellEnd"/>
            <w:r w:rsidRPr="00B855D3">
              <w:rPr>
                <w:lang w:val="en-PH" w:eastAsia="ar-SA"/>
              </w:rPr>
              <w:t>(</w:t>
            </w:r>
            <w:proofErr w:type="spellStart"/>
            <w:r w:rsidRPr="00B855D3">
              <w:rPr>
                <w:lang w:val="en-PH" w:eastAsia="ar-SA"/>
              </w:rPr>
              <w:t>Color.BLUE</w:t>
            </w:r>
            <w:proofErr w:type="spellEnd"/>
            <w:r w:rsidRPr="00B855D3">
              <w:rPr>
                <w:lang w:val="en-PH" w:eastAsia="ar-SA"/>
              </w:rPr>
              <w:t>);</w:t>
            </w:r>
          </w:p>
          <w:p w14:paraId="34EBB9A9" w14:textId="77777777" w:rsidR="00B855D3" w:rsidRPr="00B855D3" w:rsidRDefault="00B855D3" w:rsidP="00B855D3">
            <w:pPr>
              <w:tabs>
                <w:tab w:val="left" w:pos="3611"/>
                <w:tab w:val="left" w:pos="4567"/>
              </w:tabs>
              <w:suppressAutoHyphens/>
              <w:jc w:val="both"/>
              <w:rPr>
                <w:lang w:val="en-PH" w:eastAsia="ar-SA"/>
              </w:rPr>
            </w:pPr>
            <w:r w:rsidRPr="00B855D3">
              <w:rPr>
                <w:lang w:val="en-PH" w:eastAsia="ar-SA"/>
              </w:rPr>
              <w:t xml:space="preserve">        </w:t>
            </w:r>
            <w:proofErr w:type="spellStart"/>
            <w:r w:rsidRPr="00B855D3">
              <w:rPr>
                <w:lang w:val="en-PH" w:eastAsia="ar-SA"/>
              </w:rPr>
              <w:t>buttonRegister.setForeground</w:t>
            </w:r>
            <w:proofErr w:type="spellEnd"/>
            <w:r w:rsidRPr="00B855D3">
              <w:rPr>
                <w:lang w:val="en-PH" w:eastAsia="ar-SA"/>
              </w:rPr>
              <w:t>(</w:t>
            </w:r>
            <w:proofErr w:type="spellStart"/>
            <w:r w:rsidRPr="00B855D3">
              <w:rPr>
                <w:lang w:val="en-PH" w:eastAsia="ar-SA"/>
              </w:rPr>
              <w:t>Color.WHITE</w:t>
            </w:r>
            <w:proofErr w:type="spellEnd"/>
            <w:r w:rsidRPr="00B855D3">
              <w:rPr>
                <w:lang w:val="en-PH" w:eastAsia="ar-SA"/>
              </w:rPr>
              <w:t>);</w:t>
            </w:r>
          </w:p>
          <w:p w14:paraId="523E4B3B" w14:textId="77777777" w:rsidR="00B855D3" w:rsidRPr="00B855D3" w:rsidRDefault="00B855D3" w:rsidP="00B855D3">
            <w:pPr>
              <w:tabs>
                <w:tab w:val="left" w:pos="3611"/>
                <w:tab w:val="left" w:pos="4567"/>
              </w:tabs>
              <w:suppressAutoHyphens/>
              <w:jc w:val="both"/>
              <w:rPr>
                <w:lang w:val="en-PH" w:eastAsia="ar-SA"/>
              </w:rPr>
            </w:pPr>
            <w:r w:rsidRPr="00B855D3">
              <w:rPr>
                <w:lang w:val="en-PH" w:eastAsia="ar-SA"/>
              </w:rPr>
              <w:t xml:space="preserve">        </w:t>
            </w:r>
            <w:proofErr w:type="spellStart"/>
            <w:r w:rsidRPr="00B855D3">
              <w:rPr>
                <w:lang w:val="en-PH" w:eastAsia="ar-SA"/>
              </w:rPr>
              <w:t>buttonRegister.setFont</w:t>
            </w:r>
            <w:proofErr w:type="spellEnd"/>
            <w:r w:rsidRPr="00B855D3">
              <w:rPr>
                <w:lang w:val="en-PH" w:eastAsia="ar-SA"/>
              </w:rPr>
              <w:t>(</w:t>
            </w:r>
            <w:proofErr w:type="spellStart"/>
            <w:r w:rsidRPr="00B855D3">
              <w:rPr>
                <w:lang w:val="en-PH" w:eastAsia="ar-SA"/>
              </w:rPr>
              <w:t>fontDisplay</w:t>
            </w:r>
            <w:proofErr w:type="spellEnd"/>
            <w:r w:rsidRPr="00B855D3">
              <w:rPr>
                <w:lang w:val="en-PH" w:eastAsia="ar-SA"/>
              </w:rPr>
              <w:t>);</w:t>
            </w:r>
          </w:p>
          <w:p w14:paraId="3AD8F12C" w14:textId="77777777" w:rsidR="00B855D3" w:rsidRPr="00B855D3" w:rsidRDefault="00B855D3" w:rsidP="00B855D3">
            <w:pPr>
              <w:tabs>
                <w:tab w:val="left" w:pos="3611"/>
                <w:tab w:val="left" w:pos="4567"/>
              </w:tabs>
              <w:suppressAutoHyphens/>
              <w:jc w:val="both"/>
              <w:rPr>
                <w:lang w:val="en-PH" w:eastAsia="ar-SA"/>
              </w:rPr>
            </w:pPr>
            <w:r w:rsidRPr="00B855D3">
              <w:rPr>
                <w:lang w:val="en-PH" w:eastAsia="ar-SA"/>
              </w:rPr>
              <w:t xml:space="preserve">        </w:t>
            </w:r>
            <w:proofErr w:type="spellStart"/>
            <w:r w:rsidRPr="00B855D3">
              <w:rPr>
                <w:lang w:val="en-PH" w:eastAsia="ar-SA"/>
              </w:rPr>
              <w:t>frameRegistration.add</w:t>
            </w:r>
            <w:proofErr w:type="spellEnd"/>
            <w:r w:rsidRPr="00B855D3">
              <w:rPr>
                <w:lang w:val="en-PH" w:eastAsia="ar-SA"/>
              </w:rPr>
              <w:t>(</w:t>
            </w:r>
            <w:proofErr w:type="spellStart"/>
            <w:r w:rsidRPr="00B855D3">
              <w:rPr>
                <w:lang w:val="en-PH" w:eastAsia="ar-SA"/>
              </w:rPr>
              <w:t>buttonRegister</w:t>
            </w:r>
            <w:proofErr w:type="spellEnd"/>
            <w:r w:rsidRPr="00B855D3">
              <w:rPr>
                <w:lang w:val="en-PH" w:eastAsia="ar-SA"/>
              </w:rPr>
              <w:t>);</w:t>
            </w:r>
          </w:p>
          <w:p w14:paraId="2FA8FD8D" w14:textId="77777777" w:rsidR="00B855D3" w:rsidRPr="00B855D3" w:rsidRDefault="00B855D3" w:rsidP="00B855D3">
            <w:pPr>
              <w:tabs>
                <w:tab w:val="left" w:pos="3611"/>
                <w:tab w:val="left" w:pos="4567"/>
              </w:tabs>
              <w:suppressAutoHyphens/>
              <w:jc w:val="both"/>
              <w:rPr>
                <w:lang w:val="en-PH" w:eastAsia="ar-SA"/>
              </w:rPr>
            </w:pPr>
          </w:p>
          <w:p w14:paraId="0113D887" w14:textId="77777777" w:rsidR="00B855D3" w:rsidRPr="00B855D3" w:rsidRDefault="00B855D3" w:rsidP="00B855D3">
            <w:pPr>
              <w:tabs>
                <w:tab w:val="left" w:pos="3611"/>
                <w:tab w:val="left" w:pos="4567"/>
              </w:tabs>
              <w:suppressAutoHyphens/>
              <w:jc w:val="both"/>
              <w:rPr>
                <w:lang w:val="en-PH" w:eastAsia="ar-SA"/>
              </w:rPr>
            </w:pPr>
            <w:r w:rsidRPr="00B855D3">
              <w:rPr>
                <w:lang w:val="en-PH" w:eastAsia="ar-SA"/>
              </w:rPr>
              <w:t xml:space="preserve">        </w:t>
            </w:r>
            <w:proofErr w:type="spellStart"/>
            <w:r w:rsidRPr="00B855D3">
              <w:rPr>
                <w:lang w:val="en-PH" w:eastAsia="ar-SA"/>
              </w:rPr>
              <w:t>buttonClear</w:t>
            </w:r>
            <w:proofErr w:type="spellEnd"/>
            <w:r w:rsidRPr="00B855D3">
              <w:rPr>
                <w:lang w:val="en-PH" w:eastAsia="ar-SA"/>
              </w:rPr>
              <w:t xml:space="preserve"> = new </w:t>
            </w:r>
            <w:proofErr w:type="spellStart"/>
            <w:r w:rsidRPr="00B855D3">
              <w:rPr>
                <w:lang w:val="en-PH" w:eastAsia="ar-SA"/>
              </w:rPr>
              <w:t>JButton</w:t>
            </w:r>
            <w:proofErr w:type="spellEnd"/>
            <w:r w:rsidRPr="00B855D3">
              <w:rPr>
                <w:lang w:val="en-PH" w:eastAsia="ar-SA"/>
              </w:rPr>
              <w:t>("CLEAR");</w:t>
            </w:r>
          </w:p>
          <w:p w14:paraId="71665F66" w14:textId="77777777" w:rsidR="00B855D3" w:rsidRPr="00B855D3" w:rsidRDefault="00B855D3" w:rsidP="00B855D3">
            <w:pPr>
              <w:tabs>
                <w:tab w:val="left" w:pos="3611"/>
                <w:tab w:val="left" w:pos="4567"/>
              </w:tabs>
              <w:suppressAutoHyphens/>
              <w:jc w:val="both"/>
              <w:rPr>
                <w:lang w:val="en-PH" w:eastAsia="ar-SA"/>
              </w:rPr>
            </w:pPr>
            <w:r w:rsidRPr="00B855D3">
              <w:rPr>
                <w:lang w:val="en-PH" w:eastAsia="ar-SA"/>
              </w:rPr>
              <w:t xml:space="preserve">        </w:t>
            </w:r>
            <w:proofErr w:type="spellStart"/>
            <w:r w:rsidRPr="00B855D3">
              <w:rPr>
                <w:lang w:val="en-PH" w:eastAsia="ar-SA"/>
              </w:rPr>
              <w:t>buttonClear.setBounds</w:t>
            </w:r>
            <w:proofErr w:type="spellEnd"/>
            <w:r w:rsidRPr="00B855D3">
              <w:rPr>
                <w:lang w:val="en-PH" w:eastAsia="ar-SA"/>
              </w:rPr>
              <w:t>(160, 320, 110, 30);</w:t>
            </w:r>
          </w:p>
          <w:p w14:paraId="7F66BA46" w14:textId="77777777" w:rsidR="00B855D3" w:rsidRPr="00B855D3" w:rsidRDefault="00B855D3" w:rsidP="00B855D3">
            <w:pPr>
              <w:tabs>
                <w:tab w:val="left" w:pos="3611"/>
                <w:tab w:val="left" w:pos="4567"/>
              </w:tabs>
              <w:suppressAutoHyphens/>
              <w:jc w:val="both"/>
              <w:rPr>
                <w:lang w:val="en-PH" w:eastAsia="ar-SA"/>
              </w:rPr>
            </w:pPr>
            <w:r w:rsidRPr="00B855D3">
              <w:rPr>
                <w:lang w:val="en-PH" w:eastAsia="ar-SA"/>
              </w:rPr>
              <w:t xml:space="preserve">        </w:t>
            </w:r>
            <w:proofErr w:type="spellStart"/>
            <w:r w:rsidRPr="00B855D3">
              <w:rPr>
                <w:lang w:val="en-PH" w:eastAsia="ar-SA"/>
              </w:rPr>
              <w:t>buttonClear.setBackground</w:t>
            </w:r>
            <w:proofErr w:type="spellEnd"/>
            <w:r w:rsidRPr="00B855D3">
              <w:rPr>
                <w:lang w:val="en-PH" w:eastAsia="ar-SA"/>
              </w:rPr>
              <w:t>(</w:t>
            </w:r>
            <w:proofErr w:type="spellStart"/>
            <w:r w:rsidRPr="00B855D3">
              <w:rPr>
                <w:lang w:val="en-PH" w:eastAsia="ar-SA"/>
              </w:rPr>
              <w:t>Color.BLUE</w:t>
            </w:r>
            <w:proofErr w:type="spellEnd"/>
            <w:r w:rsidRPr="00B855D3">
              <w:rPr>
                <w:lang w:val="en-PH" w:eastAsia="ar-SA"/>
              </w:rPr>
              <w:t>);</w:t>
            </w:r>
          </w:p>
          <w:p w14:paraId="2304FC4D" w14:textId="77777777" w:rsidR="00B855D3" w:rsidRPr="00B855D3" w:rsidRDefault="00B855D3" w:rsidP="00B855D3">
            <w:pPr>
              <w:tabs>
                <w:tab w:val="left" w:pos="3611"/>
                <w:tab w:val="left" w:pos="4567"/>
              </w:tabs>
              <w:suppressAutoHyphens/>
              <w:jc w:val="both"/>
              <w:rPr>
                <w:lang w:val="en-PH" w:eastAsia="ar-SA"/>
              </w:rPr>
            </w:pPr>
            <w:r w:rsidRPr="00B855D3">
              <w:rPr>
                <w:lang w:val="en-PH" w:eastAsia="ar-SA"/>
              </w:rPr>
              <w:t xml:space="preserve">        </w:t>
            </w:r>
            <w:proofErr w:type="spellStart"/>
            <w:r w:rsidRPr="00B855D3">
              <w:rPr>
                <w:lang w:val="en-PH" w:eastAsia="ar-SA"/>
              </w:rPr>
              <w:t>buttonClear.setForeground</w:t>
            </w:r>
            <w:proofErr w:type="spellEnd"/>
            <w:r w:rsidRPr="00B855D3">
              <w:rPr>
                <w:lang w:val="en-PH" w:eastAsia="ar-SA"/>
              </w:rPr>
              <w:t>(</w:t>
            </w:r>
            <w:proofErr w:type="spellStart"/>
            <w:r w:rsidRPr="00B855D3">
              <w:rPr>
                <w:lang w:val="en-PH" w:eastAsia="ar-SA"/>
              </w:rPr>
              <w:t>Color.WHITE</w:t>
            </w:r>
            <w:proofErr w:type="spellEnd"/>
            <w:r w:rsidRPr="00B855D3">
              <w:rPr>
                <w:lang w:val="en-PH" w:eastAsia="ar-SA"/>
              </w:rPr>
              <w:t>);</w:t>
            </w:r>
          </w:p>
          <w:p w14:paraId="114FECF8" w14:textId="77777777" w:rsidR="00B855D3" w:rsidRPr="00B855D3" w:rsidRDefault="00B855D3" w:rsidP="00B855D3">
            <w:pPr>
              <w:tabs>
                <w:tab w:val="left" w:pos="3611"/>
                <w:tab w:val="left" w:pos="4567"/>
              </w:tabs>
              <w:suppressAutoHyphens/>
              <w:jc w:val="both"/>
              <w:rPr>
                <w:lang w:val="en-PH" w:eastAsia="ar-SA"/>
              </w:rPr>
            </w:pPr>
            <w:r w:rsidRPr="00B855D3">
              <w:rPr>
                <w:lang w:val="en-PH" w:eastAsia="ar-SA"/>
              </w:rPr>
              <w:t xml:space="preserve">        </w:t>
            </w:r>
            <w:proofErr w:type="spellStart"/>
            <w:r w:rsidRPr="00B855D3">
              <w:rPr>
                <w:lang w:val="en-PH" w:eastAsia="ar-SA"/>
              </w:rPr>
              <w:t>buttonClear.setFont</w:t>
            </w:r>
            <w:proofErr w:type="spellEnd"/>
            <w:r w:rsidRPr="00B855D3">
              <w:rPr>
                <w:lang w:val="en-PH" w:eastAsia="ar-SA"/>
              </w:rPr>
              <w:t>(</w:t>
            </w:r>
            <w:proofErr w:type="spellStart"/>
            <w:r w:rsidRPr="00B855D3">
              <w:rPr>
                <w:lang w:val="en-PH" w:eastAsia="ar-SA"/>
              </w:rPr>
              <w:t>fontDisplay</w:t>
            </w:r>
            <w:proofErr w:type="spellEnd"/>
            <w:r w:rsidRPr="00B855D3">
              <w:rPr>
                <w:lang w:val="en-PH" w:eastAsia="ar-SA"/>
              </w:rPr>
              <w:t>);</w:t>
            </w:r>
          </w:p>
          <w:p w14:paraId="42429526" w14:textId="77777777" w:rsidR="00B855D3" w:rsidRPr="00B855D3" w:rsidRDefault="00B855D3" w:rsidP="00B855D3">
            <w:pPr>
              <w:tabs>
                <w:tab w:val="left" w:pos="3611"/>
                <w:tab w:val="left" w:pos="4567"/>
              </w:tabs>
              <w:suppressAutoHyphens/>
              <w:jc w:val="both"/>
              <w:rPr>
                <w:lang w:val="en-PH" w:eastAsia="ar-SA"/>
              </w:rPr>
            </w:pPr>
            <w:r w:rsidRPr="00B855D3">
              <w:rPr>
                <w:lang w:val="en-PH" w:eastAsia="ar-SA"/>
              </w:rPr>
              <w:t xml:space="preserve">        </w:t>
            </w:r>
            <w:proofErr w:type="spellStart"/>
            <w:r w:rsidRPr="00B855D3">
              <w:rPr>
                <w:lang w:val="en-PH" w:eastAsia="ar-SA"/>
              </w:rPr>
              <w:t>frameRegistration.add</w:t>
            </w:r>
            <w:proofErr w:type="spellEnd"/>
            <w:r w:rsidRPr="00B855D3">
              <w:rPr>
                <w:lang w:val="en-PH" w:eastAsia="ar-SA"/>
              </w:rPr>
              <w:t>(</w:t>
            </w:r>
            <w:proofErr w:type="spellStart"/>
            <w:r w:rsidRPr="00B855D3">
              <w:rPr>
                <w:lang w:val="en-PH" w:eastAsia="ar-SA"/>
              </w:rPr>
              <w:t>buttonClear</w:t>
            </w:r>
            <w:proofErr w:type="spellEnd"/>
            <w:r w:rsidRPr="00B855D3">
              <w:rPr>
                <w:lang w:val="en-PH" w:eastAsia="ar-SA"/>
              </w:rPr>
              <w:t>);</w:t>
            </w:r>
          </w:p>
          <w:p w14:paraId="0F60AF58" w14:textId="77777777" w:rsidR="00B855D3" w:rsidRPr="00B855D3" w:rsidRDefault="00B855D3" w:rsidP="00B855D3">
            <w:pPr>
              <w:tabs>
                <w:tab w:val="left" w:pos="3611"/>
                <w:tab w:val="left" w:pos="4567"/>
              </w:tabs>
              <w:suppressAutoHyphens/>
              <w:jc w:val="both"/>
              <w:rPr>
                <w:lang w:val="en-PH" w:eastAsia="ar-SA"/>
              </w:rPr>
            </w:pPr>
          </w:p>
          <w:p w14:paraId="0B3382F6" w14:textId="77777777" w:rsidR="00B855D3" w:rsidRPr="00B855D3" w:rsidRDefault="00B855D3" w:rsidP="00B855D3">
            <w:pPr>
              <w:tabs>
                <w:tab w:val="left" w:pos="3611"/>
                <w:tab w:val="left" w:pos="4567"/>
              </w:tabs>
              <w:suppressAutoHyphens/>
              <w:jc w:val="both"/>
              <w:rPr>
                <w:lang w:val="en-PH" w:eastAsia="ar-SA"/>
              </w:rPr>
            </w:pPr>
            <w:r w:rsidRPr="00B855D3">
              <w:rPr>
                <w:lang w:val="en-PH" w:eastAsia="ar-SA"/>
              </w:rPr>
              <w:t xml:space="preserve">        </w:t>
            </w:r>
            <w:proofErr w:type="spellStart"/>
            <w:r w:rsidRPr="00B855D3">
              <w:rPr>
                <w:lang w:val="en-PH" w:eastAsia="ar-SA"/>
              </w:rPr>
              <w:t>buttonExit</w:t>
            </w:r>
            <w:proofErr w:type="spellEnd"/>
            <w:r w:rsidRPr="00B855D3">
              <w:rPr>
                <w:lang w:val="en-PH" w:eastAsia="ar-SA"/>
              </w:rPr>
              <w:t xml:space="preserve"> = new </w:t>
            </w:r>
            <w:proofErr w:type="spellStart"/>
            <w:r w:rsidRPr="00B855D3">
              <w:rPr>
                <w:lang w:val="en-PH" w:eastAsia="ar-SA"/>
              </w:rPr>
              <w:t>JButton</w:t>
            </w:r>
            <w:proofErr w:type="spellEnd"/>
            <w:r w:rsidRPr="00B855D3">
              <w:rPr>
                <w:lang w:val="en-PH" w:eastAsia="ar-SA"/>
              </w:rPr>
              <w:t>("EXIT");</w:t>
            </w:r>
          </w:p>
          <w:p w14:paraId="5233CF7D" w14:textId="77777777" w:rsidR="00B855D3" w:rsidRPr="00B855D3" w:rsidRDefault="00B855D3" w:rsidP="00B855D3">
            <w:pPr>
              <w:tabs>
                <w:tab w:val="left" w:pos="3611"/>
                <w:tab w:val="left" w:pos="4567"/>
              </w:tabs>
              <w:suppressAutoHyphens/>
              <w:jc w:val="both"/>
              <w:rPr>
                <w:lang w:val="en-PH" w:eastAsia="ar-SA"/>
              </w:rPr>
            </w:pPr>
            <w:r w:rsidRPr="00B855D3">
              <w:rPr>
                <w:lang w:val="en-PH" w:eastAsia="ar-SA"/>
              </w:rPr>
              <w:t xml:space="preserve">        </w:t>
            </w:r>
            <w:proofErr w:type="spellStart"/>
            <w:r w:rsidRPr="00B855D3">
              <w:rPr>
                <w:lang w:val="en-PH" w:eastAsia="ar-SA"/>
              </w:rPr>
              <w:t>buttonExit.setBounds</w:t>
            </w:r>
            <w:proofErr w:type="spellEnd"/>
            <w:r w:rsidRPr="00B855D3">
              <w:rPr>
                <w:lang w:val="en-PH" w:eastAsia="ar-SA"/>
              </w:rPr>
              <w:t>(270, 320, 100, 30);</w:t>
            </w:r>
          </w:p>
          <w:p w14:paraId="28ABCA20" w14:textId="77777777" w:rsidR="00B855D3" w:rsidRPr="00B855D3" w:rsidRDefault="00B855D3" w:rsidP="00B855D3">
            <w:pPr>
              <w:tabs>
                <w:tab w:val="left" w:pos="3611"/>
                <w:tab w:val="left" w:pos="4567"/>
              </w:tabs>
              <w:suppressAutoHyphens/>
              <w:jc w:val="both"/>
              <w:rPr>
                <w:lang w:val="en-PH" w:eastAsia="ar-SA"/>
              </w:rPr>
            </w:pPr>
            <w:r w:rsidRPr="00B855D3">
              <w:rPr>
                <w:lang w:val="en-PH" w:eastAsia="ar-SA"/>
              </w:rPr>
              <w:t xml:space="preserve">        </w:t>
            </w:r>
            <w:proofErr w:type="spellStart"/>
            <w:r w:rsidRPr="00B855D3">
              <w:rPr>
                <w:lang w:val="en-PH" w:eastAsia="ar-SA"/>
              </w:rPr>
              <w:t>buttonExit.setBackground</w:t>
            </w:r>
            <w:proofErr w:type="spellEnd"/>
            <w:r w:rsidRPr="00B855D3">
              <w:rPr>
                <w:lang w:val="en-PH" w:eastAsia="ar-SA"/>
              </w:rPr>
              <w:t>(</w:t>
            </w:r>
            <w:proofErr w:type="spellStart"/>
            <w:r w:rsidRPr="00B855D3">
              <w:rPr>
                <w:lang w:val="en-PH" w:eastAsia="ar-SA"/>
              </w:rPr>
              <w:t>Color.BLUE</w:t>
            </w:r>
            <w:proofErr w:type="spellEnd"/>
            <w:r w:rsidRPr="00B855D3">
              <w:rPr>
                <w:lang w:val="en-PH" w:eastAsia="ar-SA"/>
              </w:rPr>
              <w:t>);</w:t>
            </w:r>
          </w:p>
          <w:p w14:paraId="6175EDB0" w14:textId="77777777" w:rsidR="00B855D3" w:rsidRPr="00B855D3" w:rsidRDefault="00B855D3" w:rsidP="00B855D3">
            <w:pPr>
              <w:tabs>
                <w:tab w:val="left" w:pos="3611"/>
                <w:tab w:val="left" w:pos="4567"/>
              </w:tabs>
              <w:suppressAutoHyphens/>
              <w:jc w:val="both"/>
              <w:rPr>
                <w:lang w:val="en-PH" w:eastAsia="ar-SA"/>
              </w:rPr>
            </w:pPr>
            <w:r w:rsidRPr="00B855D3">
              <w:rPr>
                <w:lang w:val="en-PH" w:eastAsia="ar-SA"/>
              </w:rPr>
              <w:t xml:space="preserve">        </w:t>
            </w:r>
            <w:proofErr w:type="spellStart"/>
            <w:r w:rsidRPr="00B855D3">
              <w:rPr>
                <w:lang w:val="en-PH" w:eastAsia="ar-SA"/>
              </w:rPr>
              <w:t>buttonExit.setForeground</w:t>
            </w:r>
            <w:proofErr w:type="spellEnd"/>
            <w:r w:rsidRPr="00B855D3">
              <w:rPr>
                <w:lang w:val="en-PH" w:eastAsia="ar-SA"/>
              </w:rPr>
              <w:t>(</w:t>
            </w:r>
            <w:proofErr w:type="spellStart"/>
            <w:r w:rsidRPr="00B855D3">
              <w:rPr>
                <w:lang w:val="en-PH" w:eastAsia="ar-SA"/>
              </w:rPr>
              <w:t>Color.WHITE</w:t>
            </w:r>
            <w:proofErr w:type="spellEnd"/>
            <w:r w:rsidRPr="00B855D3">
              <w:rPr>
                <w:lang w:val="en-PH" w:eastAsia="ar-SA"/>
              </w:rPr>
              <w:t>);</w:t>
            </w:r>
          </w:p>
          <w:p w14:paraId="042C5E65" w14:textId="77777777" w:rsidR="00B855D3" w:rsidRPr="00B855D3" w:rsidRDefault="00B855D3" w:rsidP="00B855D3">
            <w:pPr>
              <w:tabs>
                <w:tab w:val="left" w:pos="3611"/>
                <w:tab w:val="left" w:pos="4567"/>
              </w:tabs>
              <w:suppressAutoHyphens/>
              <w:jc w:val="both"/>
              <w:rPr>
                <w:lang w:val="en-PH" w:eastAsia="ar-SA"/>
              </w:rPr>
            </w:pPr>
            <w:r w:rsidRPr="00B855D3">
              <w:rPr>
                <w:lang w:val="en-PH" w:eastAsia="ar-SA"/>
              </w:rPr>
              <w:t xml:space="preserve">        </w:t>
            </w:r>
            <w:proofErr w:type="spellStart"/>
            <w:r w:rsidRPr="00B855D3">
              <w:rPr>
                <w:lang w:val="en-PH" w:eastAsia="ar-SA"/>
              </w:rPr>
              <w:t>buttonExit.setFont</w:t>
            </w:r>
            <w:proofErr w:type="spellEnd"/>
            <w:r w:rsidRPr="00B855D3">
              <w:rPr>
                <w:lang w:val="en-PH" w:eastAsia="ar-SA"/>
              </w:rPr>
              <w:t>(</w:t>
            </w:r>
            <w:proofErr w:type="spellStart"/>
            <w:r w:rsidRPr="00B855D3">
              <w:rPr>
                <w:lang w:val="en-PH" w:eastAsia="ar-SA"/>
              </w:rPr>
              <w:t>fontDisplay</w:t>
            </w:r>
            <w:proofErr w:type="spellEnd"/>
            <w:r w:rsidRPr="00B855D3">
              <w:rPr>
                <w:lang w:val="en-PH" w:eastAsia="ar-SA"/>
              </w:rPr>
              <w:t>);</w:t>
            </w:r>
          </w:p>
          <w:p w14:paraId="352DF9EC" w14:textId="77777777" w:rsidR="00B855D3" w:rsidRPr="00B855D3" w:rsidRDefault="00B855D3" w:rsidP="00B855D3">
            <w:pPr>
              <w:tabs>
                <w:tab w:val="left" w:pos="3611"/>
                <w:tab w:val="left" w:pos="4567"/>
              </w:tabs>
              <w:suppressAutoHyphens/>
              <w:jc w:val="both"/>
              <w:rPr>
                <w:lang w:val="en-PH" w:eastAsia="ar-SA"/>
              </w:rPr>
            </w:pPr>
            <w:r w:rsidRPr="00B855D3">
              <w:rPr>
                <w:lang w:val="en-PH" w:eastAsia="ar-SA"/>
              </w:rPr>
              <w:t xml:space="preserve">        </w:t>
            </w:r>
            <w:proofErr w:type="spellStart"/>
            <w:r w:rsidRPr="00B855D3">
              <w:rPr>
                <w:lang w:val="en-PH" w:eastAsia="ar-SA"/>
              </w:rPr>
              <w:t>frameRegistration.add</w:t>
            </w:r>
            <w:proofErr w:type="spellEnd"/>
            <w:r w:rsidRPr="00B855D3">
              <w:rPr>
                <w:lang w:val="en-PH" w:eastAsia="ar-SA"/>
              </w:rPr>
              <w:t>(</w:t>
            </w:r>
            <w:proofErr w:type="spellStart"/>
            <w:r w:rsidRPr="00B855D3">
              <w:rPr>
                <w:lang w:val="en-PH" w:eastAsia="ar-SA"/>
              </w:rPr>
              <w:t>buttonExit</w:t>
            </w:r>
            <w:proofErr w:type="spellEnd"/>
            <w:r w:rsidRPr="00B855D3">
              <w:rPr>
                <w:lang w:val="en-PH" w:eastAsia="ar-SA"/>
              </w:rPr>
              <w:t>);</w:t>
            </w:r>
          </w:p>
          <w:p w14:paraId="3FD9932C" w14:textId="77777777" w:rsidR="00B855D3" w:rsidRPr="00B855D3" w:rsidRDefault="00B855D3" w:rsidP="00B855D3">
            <w:pPr>
              <w:tabs>
                <w:tab w:val="left" w:pos="3611"/>
                <w:tab w:val="left" w:pos="4567"/>
              </w:tabs>
              <w:suppressAutoHyphens/>
              <w:jc w:val="both"/>
              <w:rPr>
                <w:lang w:val="en-PH" w:eastAsia="ar-SA"/>
              </w:rPr>
            </w:pPr>
          </w:p>
          <w:p w14:paraId="18EFE0EB" w14:textId="77777777" w:rsidR="00B855D3" w:rsidRPr="00B855D3" w:rsidRDefault="00B855D3" w:rsidP="00B855D3">
            <w:pPr>
              <w:tabs>
                <w:tab w:val="left" w:pos="3611"/>
                <w:tab w:val="left" w:pos="4567"/>
              </w:tabs>
              <w:suppressAutoHyphens/>
              <w:jc w:val="both"/>
              <w:rPr>
                <w:lang w:val="en-PH" w:eastAsia="ar-SA"/>
              </w:rPr>
            </w:pPr>
            <w:r w:rsidRPr="00B855D3">
              <w:rPr>
                <w:lang w:val="en-PH" w:eastAsia="ar-SA"/>
              </w:rPr>
              <w:t xml:space="preserve">        </w:t>
            </w:r>
            <w:proofErr w:type="spellStart"/>
            <w:r w:rsidRPr="00B855D3">
              <w:rPr>
                <w:lang w:val="en-PH" w:eastAsia="ar-SA"/>
              </w:rPr>
              <w:t>buttonExit.addActionListener</w:t>
            </w:r>
            <w:proofErr w:type="spellEnd"/>
            <w:r w:rsidRPr="00B855D3">
              <w:rPr>
                <w:lang w:val="en-PH" w:eastAsia="ar-SA"/>
              </w:rPr>
              <w:t xml:space="preserve">(e -&gt; </w:t>
            </w:r>
            <w:proofErr w:type="spellStart"/>
            <w:r w:rsidRPr="00B855D3">
              <w:rPr>
                <w:lang w:val="en-PH" w:eastAsia="ar-SA"/>
              </w:rPr>
              <w:t>System.exit</w:t>
            </w:r>
            <w:proofErr w:type="spellEnd"/>
            <w:r w:rsidRPr="00B855D3">
              <w:rPr>
                <w:lang w:val="en-PH" w:eastAsia="ar-SA"/>
              </w:rPr>
              <w:t>(0));</w:t>
            </w:r>
          </w:p>
          <w:p w14:paraId="45945A5B" w14:textId="77777777" w:rsidR="00B855D3" w:rsidRPr="00B855D3" w:rsidRDefault="00B855D3" w:rsidP="00B855D3">
            <w:pPr>
              <w:tabs>
                <w:tab w:val="left" w:pos="3611"/>
                <w:tab w:val="left" w:pos="4567"/>
              </w:tabs>
              <w:suppressAutoHyphens/>
              <w:jc w:val="both"/>
              <w:rPr>
                <w:lang w:val="en-PH" w:eastAsia="ar-SA"/>
              </w:rPr>
            </w:pPr>
            <w:r w:rsidRPr="00B855D3">
              <w:rPr>
                <w:lang w:val="en-PH" w:eastAsia="ar-SA"/>
              </w:rPr>
              <w:t xml:space="preserve">        </w:t>
            </w:r>
            <w:proofErr w:type="spellStart"/>
            <w:r w:rsidRPr="00B855D3">
              <w:rPr>
                <w:lang w:val="en-PH" w:eastAsia="ar-SA"/>
              </w:rPr>
              <w:t>buttonClear.addActionListener</w:t>
            </w:r>
            <w:proofErr w:type="spellEnd"/>
            <w:r w:rsidRPr="00B855D3">
              <w:rPr>
                <w:lang w:val="en-PH" w:eastAsia="ar-SA"/>
              </w:rPr>
              <w:t xml:space="preserve">(e -&gt; </w:t>
            </w:r>
            <w:proofErr w:type="spellStart"/>
            <w:r w:rsidRPr="00B855D3">
              <w:rPr>
                <w:lang w:val="en-PH" w:eastAsia="ar-SA"/>
              </w:rPr>
              <w:t>clearFields</w:t>
            </w:r>
            <w:proofErr w:type="spellEnd"/>
            <w:r w:rsidRPr="00B855D3">
              <w:rPr>
                <w:lang w:val="en-PH" w:eastAsia="ar-SA"/>
              </w:rPr>
              <w:t>());</w:t>
            </w:r>
          </w:p>
          <w:p w14:paraId="675B3DBB" w14:textId="77777777" w:rsidR="00B855D3" w:rsidRPr="00B855D3" w:rsidRDefault="00B855D3" w:rsidP="00B855D3">
            <w:pPr>
              <w:tabs>
                <w:tab w:val="left" w:pos="3611"/>
                <w:tab w:val="left" w:pos="4567"/>
              </w:tabs>
              <w:suppressAutoHyphens/>
              <w:jc w:val="both"/>
              <w:rPr>
                <w:lang w:val="en-PH" w:eastAsia="ar-SA"/>
              </w:rPr>
            </w:pPr>
          </w:p>
          <w:p w14:paraId="325C259F" w14:textId="77777777" w:rsidR="00B855D3" w:rsidRPr="00B855D3" w:rsidRDefault="00B855D3" w:rsidP="00B855D3">
            <w:pPr>
              <w:tabs>
                <w:tab w:val="left" w:pos="3611"/>
                <w:tab w:val="left" w:pos="4567"/>
              </w:tabs>
              <w:suppressAutoHyphens/>
              <w:jc w:val="both"/>
              <w:rPr>
                <w:lang w:val="en-PH" w:eastAsia="ar-SA"/>
              </w:rPr>
            </w:pPr>
            <w:r w:rsidRPr="00B855D3">
              <w:rPr>
                <w:lang w:val="en-PH" w:eastAsia="ar-SA"/>
              </w:rPr>
              <w:t xml:space="preserve">        </w:t>
            </w:r>
            <w:proofErr w:type="spellStart"/>
            <w:r w:rsidRPr="00B855D3">
              <w:rPr>
                <w:lang w:val="en-PH" w:eastAsia="ar-SA"/>
              </w:rPr>
              <w:t>buttonRegister.addActionListener</w:t>
            </w:r>
            <w:proofErr w:type="spellEnd"/>
            <w:r w:rsidRPr="00B855D3">
              <w:rPr>
                <w:lang w:val="en-PH" w:eastAsia="ar-SA"/>
              </w:rPr>
              <w:t xml:space="preserve">(e -&gt; </w:t>
            </w:r>
            <w:proofErr w:type="spellStart"/>
            <w:r w:rsidRPr="00B855D3">
              <w:rPr>
                <w:lang w:val="en-PH" w:eastAsia="ar-SA"/>
              </w:rPr>
              <w:t>registerUser</w:t>
            </w:r>
            <w:proofErr w:type="spellEnd"/>
            <w:r w:rsidRPr="00B855D3">
              <w:rPr>
                <w:lang w:val="en-PH" w:eastAsia="ar-SA"/>
              </w:rPr>
              <w:t>());</w:t>
            </w:r>
          </w:p>
          <w:p w14:paraId="141C13D0" w14:textId="77777777" w:rsidR="00B855D3" w:rsidRPr="00B855D3" w:rsidRDefault="00B855D3" w:rsidP="00B855D3">
            <w:pPr>
              <w:tabs>
                <w:tab w:val="left" w:pos="3611"/>
                <w:tab w:val="left" w:pos="4567"/>
              </w:tabs>
              <w:suppressAutoHyphens/>
              <w:jc w:val="both"/>
              <w:rPr>
                <w:lang w:val="en-PH" w:eastAsia="ar-SA"/>
              </w:rPr>
            </w:pPr>
          </w:p>
          <w:p w14:paraId="1430DE3E" w14:textId="77777777" w:rsidR="00B855D3" w:rsidRPr="00B855D3" w:rsidRDefault="00B855D3" w:rsidP="00B855D3">
            <w:pPr>
              <w:tabs>
                <w:tab w:val="left" w:pos="3611"/>
                <w:tab w:val="left" w:pos="4567"/>
              </w:tabs>
              <w:suppressAutoHyphens/>
              <w:jc w:val="both"/>
              <w:rPr>
                <w:lang w:val="en-PH" w:eastAsia="ar-SA"/>
              </w:rPr>
            </w:pPr>
            <w:r w:rsidRPr="00B855D3">
              <w:rPr>
                <w:lang w:val="en-PH" w:eastAsia="ar-SA"/>
              </w:rPr>
              <w:t xml:space="preserve">        </w:t>
            </w:r>
            <w:proofErr w:type="spellStart"/>
            <w:r w:rsidRPr="00B855D3">
              <w:rPr>
                <w:lang w:val="en-PH" w:eastAsia="ar-SA"/>
              </w:rPr>
              <w:t>frameRegistration.setVisible</w:t>
            </w:r>
            <w:proofErr w:type="spellEnd"/>
            <w:r w:rsidRPr="00B855D3">
              <w:rPr>
                <w:lang w:val="en-PH" w:eastAsia="ar-SA"/>
              </w:rPr>
              <w:t>(true);</w:t>
            </w:r>
          </w:p>
          <w:p w14:paraId="31CAB589" w14:textId="77777777" w:rsidR="00B855D3" w:rsidRPr="00B855D3" w:rsidRDefault="00B855D3" w:rsidP="00B855D3">
            <w:pPr>
              <w:tabs>
                <w:tab w:val="left" w:pos="3611"/>
                <w:tab w:val="left" w:pos="4567"/>
              </w:tabs>
              <w:suppressAutoHyphens/>
              <w:jc w:val="both"/>
              <w:rPr>
                <w:lang w:val="en-PH" w:eastAsia="ar-SA"/>
              </w:rPr>
            </w:pPr>
            <w:r w:rsidRPr="00B855D3">
              <w:rPr>
                <w:lang w:val="en-PH" w:eastAsia="ar-SA"/>
              </w:rPr>
              <w:lastRenderedPageBreak/>
              <w:t>    }</w:t>
            </w:r>
          </w:p>
          <w:p w14:paraId="48A30769" w14:textId="77777777" w:rsidR="00B855D3" w:rsidRPr="00B855D3" w:rsidRDefault="00B855D3" w:rsidP="00B855D3">
            <w:pPr>
              <w:tabs>
                <w:tab w:val="left" w:pos="3611"/>
                <w:tab w:val="left" w:pos="4567"/>
              </w:tabs>
              <w:suppressAutoHyphens/>
              <w:jc w:val="both"/>
              <w:rPr>
                <w:lang w:val="en-PH" w:eastAsia="ar-SA"/>
              </w:rPr>
            </w:pPr>
          </w:p>
          <w:p w14:paraId="31601B4A" w14:textId="77777777" w:rsidR="00B855D3" w:rsidRPr="00B855D3" w:rsidRDefault="00B855D3" w:rsidP="00B855D3">
            <w:pPr>
              <w:tabs>
                <w:tab w:val="left" w:pos="3611"/>
                <w:tab w:val="left" w:pos="4567"/>
              </w:tabs>
              <w:suppressAutoHyphens/>
              <w:jc w:val="both"/>
              <w:rPr>
                <w:lang w:val="en-PH" w:eastAsia="ar-SA"/>
              </w:rPr>
            </w:pPr>
            <w:r w:rsidRPr="00B855D3">
              <w:rPr>
                <w:lang w:val="en-PH" w:eastAsia="ar-SA"/>
              </w:rPr>
              <w:t>    /**</w:t>
            </w:r>
          </w:p>
          <w:p w14:paraId="4F03BF0C" w14:textId="77777777" w:rsidR="00B855D3" w:rsidRPr="00B855D3" w:rsidRDefault="00B855D3" w:rsidP="00B855D3">
            <w:pPr>
              <w:tabs>
                <w:tab w:val="left" w:pos="3611"/>
                <w:tab w:val="left" w:pos="4567"/>
              </w:tabs>
              <w:suppressAutoHyphens/>
              <w:jc w:val="both"/>
              <w:rPr>
                <w:lang w:val="en-PH" w:eastAsia="ar-SA"/>
              </w:rPr>
            </w:pPr>
            <w:r w:rsidRPr="00B855D3">
              <w:rPr>
                <w:lang w:val="en-PH" w:eastAsia="ar-SA"/>
              </w:rPr>
              <w:t>     * Clears all input fields in the registration form.</w:t>
            </w:r>
          </w:p>
          <w:p w14:paraId="5DC50F0B" w14:textId="77777777" w:rsidR="00B855D3" w:rsidRPr="00B855D3" w:rsidRDefault="00B855D3" w:rsidP="00B855D3">
            <w:pPr>
              <w:tabs>
                <w:tab w:val="left" w:pos="3611"/>
                <w:tab w:val="left" w:pos="4567"/>
              </w:tabs>
              <w:suppressAutoHyphens/>
              <w:jc w:val="both"/>
              <w:rPr>
                <w:lang w:val="en-PH" w:eastAsia="ar-SA"/>
              </w:rPr>
            </w:pPr>
            <w:r w:rsidRPr="00B855D3">
              <w:rPr>
                <w:lang w:val="en-PH" w:eastAsia="ar-SA"/>
              </w:rPr>
              <w:t>     */</w:t>
            </w:r>
          </w:p>
          <w:p w14:paraId="6BDEF11C" w14:textId="77777777" w:rsidR="00B855D3" w:rsidRPr="00B855D3" w:rsidRDefault="00B855D3" w:rsidP="00B855D3">
            <w:pPr>
              <w:tabs>
                <w:tab w:val="left" w:pos="3611"/>
                <w:tab w:val="left" w:pos="4567"/>
              </w:tabs>
              <w:suppressAutoHyphens/>
              <w:jc w:val="both"/>
              <w:rPr>
                <w:lang w:val="en-PH" w:eastAsia="ar-SA"/>
              </w:rPr>
            </w:pPr>
            <w:r w:rsidRPr="00B855D3">
              <w:rPr>
                <w:lang w:val="en-PH" w:eastAsia="ar-SA"/>
              </w:rPr>
              <w:t xml:space="preserve">    public void </w:t>
            </w:r>
            <w:proofErr w:type="spellStart"/>
            <w:r w:rsidRPr="00B855D3">
              <w:rPr>
                <w:lang w:val="en-PH" w:eastAsia="ar-SA"/>
              </w:rPr>
              <w:t>clearFields</w:t>
            </w:r>
            <w:proofErr w:type="spellEnd"/>
            <w:r w:rsidRPr="00B855D3">
              <w:rPr>
                <w:lang w:val="en-PH" w:eastAsia="ar-SA"/>
              </w:rPr>
              <w:t>() {</w:t>
            </w:r>
          </w:p>
          <w:p w14:paraId="62D4B063" w14:textId="77777777" w:rsidR="00B855D3" w:rsidRPr="00B855D3" w:rsidRDefault="00B855D3" w:rsidP="00B855D3">
            <w:pPr>
              <w:tabs>
                <w:tab w:val="left" w:pos="3611"/>
                <w:tab w:val="left" w:pos="4567"/>
              </w:tabs>
              <w:suppressAutoHyphens/>
              <w:jc w:val="both"/>
              <w:rPr>
                <w:lang w:val="en-PH" w:eastAsia="ar-SA"/>
              </w:rPr>
            </w:pPr>
            <w:r w:rsidRPr="00B855D3">
              <w:rPr>
                <w:lang w:val="en-PH" w:eastAsia="ar-SA"/>
              </w:rPr>
              <w:t xml:space="preserve">        </w:t>
            </w:r>
            <w:proofErr w:type="spellStart"/>
            <w:r w:rsidRPr="00B855D3">
              <w:rPr>
                <w:lang w:val="en-PH" w:eastAsia="ar-SA"/>
              </w:rPr>
              <w:t>fieldDisplayName.setText</w:t>
            </w:r>
            <w:proofErr w:type="spellEnd"/>
            <w:r w:rsidRPr="00B855D3">
              <w:rPr>
                <w:lang w:val="en-PH" w:eastAsia="ar-SA"/>
              </w:rPr>
              <w:t>("");</w:t>
            </w:r>
          </w:p>
          <w:p w14:paraId="147FB17D" w14:textId="77777777" w:rsidR="00B855D3" w:rsidRPr="00B855D3" w:rsidRDefault="00B855D3" w:rsidP="00B855D3">
            <w:pPr>
              <w:tabs>
                <w:tab w:val="left" w:pos="3611"/>
                <w:tab w:val="left" w:pos="4567"/>
              </w:tabs>
              <w:suppressAutoHyphens/>
              <w:jc w:val="both"/>
              <w:rPr>
                <w:lang w:val="en-PH" w:eastAsia="ar-SA"/>
              </w:rPr>
            </w:pPr>
            <w:r w:rsidRPr="00B855D3">
              <w:rPr>
                <w:lang w:val="en-PH" w:eastAsia="ar-SA"/>
              </w:rPr>
              <w:t xml:space="preserve">        </w:t>
            </w:r>
            <w:proofErr w:type="spellStart"/>
            <w:r w:rsidRPr="00B855D3">
              <w:rPr>
                <w:lang w:val="en-PH" w:eastAsia="ar-SA"/>
              </w:rPr>
              <w:t>fieldCourse.setSelectedIndex</w:t>
            </w:r>
            <w:proofErr w:type="spellEnd"/>
            <w:r w:rsidRPr="00B855D3">
              <w:rPr>
                <w:lang w:val="en-PH" w:eastAsia="ar-SA"/>
              </w:rPr>
              <w:t>(0);</w:t>
            </w:r>
          </w:p>
          <w:p w14:paraId="01C8D4FE" w14:textId="77777777" w:rsidR="00B855D3" w:rsidRPr="00B855D3" w:rsidRDefault="00B855D3" w:rsidP="00B855D3">
            <w:pPr>
              <w:tabs>
                <w:tab w:val="left" w:pos="3611"/>
                <w:tab w:val="left" w:pos="4567"/>
              </w:tabs>
              <w:suppressAutoHyphens/>
              <w:jc w:val="both"/>
              <w:rPr>
                <w:lang w:val="en-PH" w:eastAsia="ar-SA"/>
              </w:rPr>
            </w:pPr>
            <w:r w:rsidRPr="00B855D3">
              <w:rPr>
                <w:lang w:val="en-PH" w:eastAsia="ar-SA"/>
              </w:rPr>
              <w:t xml:space="preserve">        </w:t>
            </w:r>
            <w:proofErr w:type="spellStart"/>
            <w:r w:rsidRPr="00B855D3">
              <w:rPr>
                <w:lang w:val="en-PH" w:eastAsia="ar-SA"/>
              </w:rPr>
              <w:t>fieldYear.setSelectedIndex</w:t>
            </w:r>
            <w:proofErr w:type="spellEnd"/>
            <w:r w:rsidRPr="00B855D3">
              <w:rPr>
                <w:lang w:val="en-PH" w:eastAsia="ar-SA"/>
              </w:rPr>
              <w:t>(0);</w:t>
            </w:r>
          </w:p>
          <w:p w14:paraId="109FB9D1" w14:textId="77777777" w:rsidR="00B855D3" w:rsidRPr="00B855D3" w:rsidRDefault="00B855D3" w:rsidP="00B855D3">
            <w:pPr>
              <w:tabs>
                <w:tab w:val="left" w:pos="3611"/>
                <w:tab w:val="left" w:pos="4567"/>
              </w:tabs>
              <w:suppressAutoHyphens/>
              <w:jc w:val="both"/>
              <w:rPr>
                <w:lang w:val="en-PH" w:eastAsia="ar-SA"/>
              </w:rPr>
            </w:pPr>
            <w:r w:rsidRPr="00B855D3">
              <w:rPr>
                <w:lang w:val="en-PH" w:eastAsia="ar-SA"/>
              </w:rPr>
              <w:t xml:space="preserve">        </w:t>
            </w:r>
            <w:proofErr w:type="spellStart"/>
            <w:r w:rsidRPr="00B855D3">
              <w:rPr>
                <w:lang w:val="en-PH" w:eastAsia="ar-SA"/>
              </w:rPr>
              <w:t>buttonGender.clearSelection</w:t>
            </w:r>
            <w:proofErr w:type="spellEnd"/>
            <w:r w:rsidRPr="00B855D3">
              <w:rPr>
                <w:lang w:val="en-PH" w:eastAsia="ar-SA"/>
              </w:rPr>
              <w:t>();</w:t>
            </w:r>
          </w:p>
          <w:p w14:paraId="5AA83A7A" w14:textId="77777777" w:rsidR="00B855D3" w:rsidRPr="00B855D3" w:rsidRDefault="00B855D3" w:rsidP="00B855D3">
            <w:pPr>
              <w:tabs>
                <w:tab w:val="left" w:pos="3611"/>
                <w:tab w:val="left" w:pos="4567"/>
              </w:tabs>
              <w:suppressAutoHyphens/>
              <w:jc w:val="both"/>
              <w:rPr>
                <w:lang w:val="en-PH" w:eastAsia="ar-SA"/>
              </w:rPr>
            </w:pPr>
            <w:r w:rsidRPr="00B855D3">
              <w:rPr>
                <w:lang w:val="en-PH" w:eastAsia="ar-SA"/>
              </w:rPr>
              <w:t xml:space="preserve">        </w:t>
            </w:r>
            <w:proofErr w:type="spellStart"/>
            <w:r w:rsidRPr="00B855D3">
              <w:rPr>
                <w:lang w:val="en-PH" w:eastAsia="ar-SA"/>
              </w:rPr>
              <w:t>fieldDisplayAddress.setText</w:t>
            </w:r>
            <w:proofErr w:type="spellEnd"/>
            <w:r w:rsidRPr="00B855D3">
              <w:rPr>
                <w:lang w:val="en-PH" w:eastAsia="ar-SA"/>
              </w:rPr>
              <w:t>("");</w:t>
            </w:r>
          </w:p>
          <w:p w14:paraId="02D849F8" w14:textId="77777777" w:rsidR="00B855D3" w:rsidRPr="00B855D3" w:rsidRDefault="00B855D3" w:rsidP="00B855D3">
            <w:pPr>
              <w:tabs>
                <w:tab w:val="left" w:pos="3611"/>
                <w:tab w:val="left" w:pos="4567"/>
              </w:tabs>
              <w:suppressAutoHyphens/>
              <w:jc w:val="both"/>
              <w:rPr>
                <w:lang w:val="en-PH" w:eastAsia="ar-SA"/>
              </w:rPr>
            </w:pPr>
            <w:r w:rsidRPr="00B855D3">
              <w:rPr>
                <w:lang w:val="en-PH" w:eastAsia="ar-SA"/>
              </w:rPr>
              <w:t xml:space="preserve">        </w:t>
            </w:r>
            <w:proofErr w:type="spellStart"/>
            <w:r w:rsidRPr="00B855D3">
              <w:rPr>
                <w:lang w:val="en-PH" w:eastAsia="ar-SA"/>
              </w:rPr>
              <w:t>fieldDisplayEmail.setText</w:t>
            </w:r>
            <w:proofErr w:type="spellEnd"/>
            <w:r w:rsidRPr="00B855D3">
              <w:rPr>
                <w:lang w:val="en-PH" w:eastAsia="ar-SA"/>
              </w:rPr>
              <w:t>("");</w:t>
            </w:r>
          </w:p>
          <w:p w14:paraId="3E9A54EF" w14:textId="77777777" w:rsidR="00B855D3" w:rsidRPr="00B855D3" w:rsidRDefault="00B855D3" w:rsidP="00B855D3">
            <w:pPr>
              <w:tabs>
                <w:tab w:val="left" w:pos="3611"/>
                <w:tab w:val="left" w:pos="4567"/>
              </w:tabs>
              <w:suppressAutoHyphens/>
              <w:jc w:val="both"/>
              <w:rPr>
                <w:lang w:val="en-PH" w:eastAsia="ar-SA"/>
              </w:rPr>
            </w:pPr>
            <w:r w:rsidRPr="00B855D3">
              <w:rPr>
                <w:lang w:val="en-PH" w:eastAsia="ar-SA"/>
              </w:rPr>
              <w:t xml:space="preserve">        </w:t>
            </w:r>
            <w:proofErr w:type="spellStart"/>
            <w:r w:rsidRPr="00B855D3">
              <w:rPr>
                <w:lang w:val="en-PH" w:eastAsia="ar-SA"/>
              </w:rPr>
              <w:t>fieldDisplayContact.setText</w:t>
            </w:r>
            <w:proofErr w:type="spellEnd"/>
            <w:r w:rsidRPr="00B855D3">
              <w:rPr>
                <w:lang w:val="en-PH" w:eastAsia="ar-SA"/>
              </w:rPr>
              <w:t>("");</w:t>
            </w:r>
          </w:p>
          <w:p w14:paraId="41B92440" w14:textId="77777777" w:rsidR="00B855D3" w:rsidRPr="00B855D3" w:rsidRDefault="00B855D3" w:rsidP="00B855D3">
            <w:pPr>
              <w:tabs>
                <w:tab w:val="left" w:pos="3611"/>
                <w:tab w:val="left" w:pos="4567"/>
              </w:tabs>
              <w:suppressAutoHyphens/>
              <w:jc w:val="both"/>
              <w:rPr>
                <w:lang w:val="en-PH" w:eastAsia="ar-SA"/>
              </w:rPr>
            </w:pPr>
            <w:r w:rsidRPr="00B855D3">
              <w:rPr>
                <w:lang w:val="en-PH" w:eastAsia="ar-SA"/>
              </w:rPr>
              <w:t>    }</w:t>
            </w:r>
          </w:p>
          <w:p w14:paraId="76B08A68" w14:textId="77777777" w:rsidR="00B855D3" w:rsidRPr="00B855D3" w:rsidRDefault="00B855D3" w:rsidP="00B855D3">
            <w:pPr>
              <w:tabs>
                <w:tab w:val="left" w:pos="3611"/>
                <w:tab w:val="left" w:pos="4567"/>
              </w:tabs>
              <w:suppressAutoHyphens/>
              <w:jc w:val="both"/>
              <w:rPr>
                <w:lang w:val="en-PH" w:eastAsia="ar-SA"/>
              </w:rPr>
            </w:pPr>
          </w:p>
          <w:p w14:paraId="6DBAABD8" w14:textId="77777777" w:rsidR="00B855D3" w:rsidRPr="00B855D3" w:rsidRDefault="00B855D3" w:rsidP="00B855D3">
            <w:pPr>
              <w:tabs>
                <w:tab w:val="left" w:pos="3611"/>
                <w:tab w:val="left" w:pos="4567"/>
              </w:tabs>
              <w:suppressAutoHyphens/>
              <w:jc w:val="both"/>
              <w:rPr>
                <w:lang w:val="en-PH" w:eastAsia="ar-SA"/>
              </w:rPr>
            </w:pPr>
            <w:r w:rsidRPr="00B855D3">
              <w:rPr>
                <w:lang w:val="en-PH" w:eastAsia="ar-SA"/>
              </w:rPr>
              <w:t>    /**</w:t>
            </w:r>
          </w:p>
          <w:p w14:paraId="2D5F653F" w14:textId="77777777" w:rsidR="00B855D3" w:rsidRPr="00B855D3" w:rsidRDefault="00B855D3" w:rsidP="00B855D3">
            <w:pPr>
              <w:tabs>
                <w:tab w:val="left" w:pos="3611"/>
                <w:tab w:val="left" w:pos="4567"/>
              </w:tabs>
              <w:suppressAutoHyphens/>
              <w:jc w:val="both"/>
              <w:rPr>
                <w:lang w:val="en-PH" w:eastAsia="ar-SA"/>
              </w:rPr>
            </w:pPr>
            <w:r w:rsidRPr="00B855D3">
              <w:rPr>
                <w:lang w:val="en-PH" w:eastAsia="ar-SA"/>
              </w:rPr>
              <w:t>     * Handles the registration process by validating inputs and displaying the</w:t>
            </w:r>
          </w:p>
          <w:p w14:paraId="3FBBEB64" w14:textId="77777777" w:rsidR="00B855D3" w:rsidRPr="00B855D3" w:rsidRDefault="00B855D3" w:rsidP="00B855D3">
            <w:pPr>
              <w:tabs>
                <w:tab w:val="left" w:pos="3611"/>
                <w:tab w:val="left" w:pos="4567"/>
              </w:tabs>
              <w:suppressAutoHyphens/>
              <w:jc w:val="both"/>
              <w:rPr>
                <w:lang w:val="en-PH" w:eastAsia="ar-SA"/>
              </w:rPr>
            </w:pPr>
            <w:r w:rsidRPr="00B855D3">
              <w:rPr>
                <w:lang w:val="en-PH" w:eastAsia="ar-SA"/>
              </w:rPr>
              <w:t>     * entered registration details in a new window.</w:t>
            </w:r>
          </w:p>
          <w:p w14:paraId="27423C70" w14:textId="77777777" w:rsidR="00B855D3" w:rsidRPr="00B855D3" w:rsidRDefault="00B855D3" w:rsidP="00B855D3">
            <w:pPr>
              <w:tabs>
                <w:tab w:val="left" w:pos="3611"/>
                <w:tab w:val="left" w:pos="4567"/>
              </w:tabs>
              <w:suppressAutoHyphens/>
              <w:jc w:val="both"/>
              <w:rPr>
                <w:lang w:val="en-PH" w:eastAsia="ar-SA"/>
              </w:rPr>
            </w:pPr>
            <w:r w:rsidRPr="00B855D3">
              <w:rPr>
                <w:lang w:val="en-PH" w:eastAsia="ar-SA"/>
              </w:rPr>
              <w:t>     */</w:t>
            </w:r>
          </w:p>
          <w:p w14:paraId="331557C0" w14:textId="77777777" w:rsidR="00B855D3" w:rsidRPr="00B855D3" w:rsidRDefault="00B855D3" w:rsidP="00B855D3">
            <w:pPr>
              <w:tabs>
                <w:tab w:val="left" w:pos="3611"/>
                <w:tab w:val="left" w:pos="4567"/>
              </w:tabs>
              <w:suppressAutoHyphens/>
              <w:jc w:val="both"/>
              <w:rPr>
                <w:lang w:val="en-PH" w:eastAsia="ar-SA"/>
              </w:rPr>
            </w:pPr>
            <w:r w:rsidRPr="00B855D3">
              <w:rPr>
                <w:lang w:val="en-PH" w:eastAsia="ar-SA"/>
              </w:rPr>
              <w:t xml:space="preserve">    public void </w:t>
            </w:r>
            <w:proofErr w:type="spellStart"/>
            <w:r w:rsidRPr="00B855D3">
              <w:rPr>
                <w:lang w:val="en-PH" w:eastAsia="ar-SA"/>
              </w:rPr>
              <w:t>registerUser</w:t>
            </w:r>
            <w:proofErr w:type="spellEnd"/>
            <w:r w:rsidRPr="00B855D3">
              <w:rPr>
                <w:lang w:val="en-PH" w:eastAsia="ar-SA"/>
              </w:rPr>
              <w:t>() {</w:t>
            </w:r>
          </w:p>
          <w:p w14:paraId="54D42A07" w14:textId="77777777" w:rsidR="00B855D3" w:rsidRPr="00B855D3" w:rsidRDefault="00B855D3" w:rsidP="00B855D3">
            <w:pPr>
              <w:tabs>
                <w:tab w:val="left" w:pos="3611"/>
                <w:tab w:val="left" w:pos="4567"/>
              </w:tabs>
              <w:suppressAutoHyphens/>
              <w:jc w:val="both"/>
              <w:rPr>
                <w:lang w:val="en-PH" w:eastAsia="ar-SA"/>
              </w:rPr>
            </w:pPr>
          </w:p>
          <w:p w14:paraId="6A5D411B" w14:textId="77777777" w:rsidR="00B855D3" w:rsidRPr="00B855D3" w:rsidRDefault="00B855D3" w:rsidP="00B855D3">
            <w:pPr>
              <w:tabs>
                <w:tab w:val="left" w:pos="3611"/>
                <w:tab w:val="left" w:pos="4567"/>
              </w:tabs>
              <w:suppressAutoHyphens/>
              <w:jc w:val="both"/>
              <w:rPr>
                <w:lang w:val="en-PH" w:eastAsia="ar-SA"/>
              </w:rPr>
            </w:pPr>
            <w:r w:rsidRPr="00B855D3">
              <w:rPr>
                <w:lang w:val="en-PH" w:eastAsia="ar-SA"/>
              </w:rPr>
              <w:t xml:space="preserve">        String name = </w:t>
            </w:r>
            <w:proofErr w:type="spellStart"/>
            <w:r w:rsidRPr="00B855D3">
              <w:rPr>
                <w:lang w:val="en-PH" w:eastAsia="ar-SA"/>
              </w:rPr>
              <w:t>fieldDisplayName.getText</w:t>
            </w:r>
            <w:proofErr w:type="spellEnd"/>
            <w:r w:rsidRPr="00B855D3">
              <w:rPr>
                <w:lang w:val="en-PH" w:eastAsia="ar-SA"/>
              </w:rPr>
              <w:t>();</w:t>
            </w:r>
          </w:p>
          <w:p w14:paraId="16979E99" w14:textId="77777777" w:rsidR="00B855D3" w:rsidRPr="00B855D3" w:rsidRDefault="00B855D3" w:rsidP="00B855D3">
            <w:pPr>
              <w:tabs>
                <w:tab w:val="left" w:pos="3611"/>
                <w:tab w:val="left" w:pos="4567"/>
              </w:tabs>
              <w:suppressAutoHyphens/>
              <w:jc w:val="both"/>
              <w:rPr>
                <w:lang w:val="en-PH" w:eastAsia="ar-SA"/>
              </w:rPr>
            </w:pPr>
            <w:r w:rsidRPr="00B855D3">
              <w:rPr>
                <w:lang w:val="en-PH" w:eastAsia="ar-SA"/>
              </w:rPr>
              <w:t xml:space="preserve">        String course = (String) </w:t>
            </w:r>
            <w:proofErr w:type="spellStart"/>
            <w:r w:rsidRPr="00B855D3">
              <w:rPr>
                <w:lang w:val="en-PH" w:eastAsia="ar-SA"/>
              </w:rPr>
              <w:t>fieldCourse.getSelectedItem</w:t>
            </w:r>
            <w:proofErr w:type="spellEnd"/>
            <w:r w:rsidRPr="00B855D3">
              <w:rPr>
                <w:lang w:val="en-PH" w:eastAsia="ar-SA"/>
              </w:rPr>
              <w:t>();</w:t>
            </w:r>
          </w:p>
          <w:p w14:paraId="51AC1BBD" w14:textId="77777777" w:rsidR="00B855D3" w:rsidRPr="00B855D3" w:rsidRDefault="00B855D3" w:rsidP="00B855D3">
            <w:pPr>
              <w:tabs>
                <w:tab w:val="left" w:pos="3611"/>
                <w:tab w:val="left" w:pos="4567"/>
              </w:tabs>
              <w:suppressAutoHyphens/>
              <w:jc w:val="both"/>
              <w:rPr>
                <w:lang w:val="en-PH" w:eastAsia="ar-SA"/>
              </w:rPr>
            </w:pPr>
            <w:r w:rsidRPr="00B855D3">
              <w:rPr>
                <w:lang w:val="en-PH" w:eastAsia="ar-SA"/>
              </w:rPr>
              <w:t xml:space="preserve">        String year = (String) </w:t>
            </w:r>
            <w:proofErr w:type="spellStart"/>
            <w:r w:rsidRPr="00B855D3">
              <w:rPr>
                <w:lang w:val="en-PH" w:eastAsia="ar-SA"/>
              </w:rPr>
              <w:t>fieldYear.getSelectedItem</w:t>
            </w:r>
            <w:proofErr w:type="spellEnd"/>
            <w:r w:rsidRPr="00B855D3">
              <w:rPr>
                <w:lang w:val="en-PH" w:eastAsia="ar-SA"/>
              </w:rPr>
              <w:t>();</w:t>
            </w:r>
          </w:p>
          <w:p w14:paraId="52B0F86D" w14:textId="77777777" w:rsidR="00B855D3" w:rsidRPr="00B855D3" w:rsidRDefault="00B855D3" w:rsidP="00B855D3">
            <w:pPr>
              <w:tabs>
                <w:tab w:val="left" w:pos="3611"/>
                <w:tab w:val="left" w:pos="4567"/>
              </w:tabs>
              <w:suppressAutoHyphens/>
              <w:jc w:val="both"/>
              <w:rPr>
                <w:lang w:val="en-PH" w:eastAsia="ar-SA"/>
              </w:rPr>
            </w:pPr>
            <w:r w:rsidRPr="00B855D3">
              <w:rPr>
                <w:lang w:val="en-PH" w:eastAsia="ar-SA"/>
              </w:rPr>
              <w:t xml:space="preserve">        String address = </w:t>
            </w:r>
            <w:proofErr w:type="spellStart"/>
            <w:r w:rsidRPr="00B855D3">
              <w:rPr>
                <w:lang w:val="en-PH" w:eastAsia="ar-SA"/>
              </w:rPr>
              <w:t>fieldDisplayAddress.getText</w:t>
            </w:r>
            <w:proofErr w:type="spellEnd"/>
            <w:r w:rsidRPr="00B855D3">
              <w:rPr>
                <w:lang w:val="en-PH" w:eastAsia="ar-SA"/>
              </w:rPr>
              <w:t>();</w:t>
            </w:r>
          </w:p>
          <w:p w14:paraId="6A375479" w14:textId="77777777" w:rsidR="00B855D3" w:rsidRPr="00B855D3" w:rsidRDefault="00B855D3" w:rsidP="00B855D3">
            <w:pPr>
              <w:tabs>
                <w:tab w:val="left" w:pos="3611"/>
                <w:tab w:val="left" w:pos="4567"/>
              </w:tabs>
              <w:suppressAutoHyphens/>
              <w:jc w:val="both"/>
              <w:rPr>
                <w:lang w:val="en-PH" w:eastAsia="ar-SA"/>
              </w:rPr>
            </w:pPr>
            <w:r w:rsidRPr="00B855D3">
              <w:rPr>
                <w:lang w:val="en-PH" w:eastAsia="ar-SA"/>
              </w:rPr>
              <w:t xml:space="preserve">        String email = </w:t>
            </w:r>
            <w:proofErr w:type="spellStart"/>
            <w:r w:rsidRPr="00B855D3">
              <w:rPr>
                <w:lang w:val="en-PH" w:eastAsia="ar-SA"/>
              </w:rPr>
              <w:t>fieldDisplayEmail.getText</w:t>
            </w:r>
            <w:proofErr w:type="spellEnd"/>
            <w:r w:rsidRPr="00B855D3">
              <w:rPr>
                <w:lang w:val="en-PH" w:eastAsia="ar-SA"/>
              </w:rPr>
              <w:t>();</w:t>
            </w:r>
          </w:p>
          <w:p w14:paraId="67B08EDB" w14:textId="77777777" w:rsidR="00B855D3" w:rsidRPr="00B855D3" w:rsidRDefault="00B855D3" w:rsidP="00B855D3">
            <w:pPr>
              <w:tabs>
                <w:tab w:val="left" w:pos="3611"/>
                <w:tab w:val="left" w:pos="4567"/>
              </w:tabs>
              <w:suppressAutoHyphens/>
              <w:jc w:val="both"/>
              <w:rPr>
                <w:lang w:val="en-PH" w:eastAsia="ar-SA"/>
              </w:rPr>
            </w:pPr>
            <w:r w:rsidRPr="00B855D3">
              <w:rPr>
                <w:lang w:val="en-PH" w:eastAsia="ar-SA"/>
              </w:rPr>
              <w:t xml:space="preserve">        String contact = </w:t>
            </w:r>
            <w:proofErr w:type="spellStart"/>
            <w:r w:rsidRPr="00B855D3">
              <w:rPr>
                <w:lang w:val="en-PH" w:eastAsia="ar-SA"/>
              </w:rPr>
              <w:t>fieldDisplayContact.getText</w:t>
            </w:r>
            <w:proofErr w:type="spellEnd"/>
            <w:r w:rsidRPr="00B855D3">
              <w:rPr>
                <w:lang w:val="en-PH" w:eastAsia="ar-SA"/>
              </w:rPr>
              <w:t>();</w:t>
            </w:r>
          </w:p>
          <w:p w14:paraId="7B654CC9" w14:textId="77777777" w:rsidR="00B855D3" w:rsidRPr="00B855D3" w:rsidRDefault="00B855D3" w:rsidP="00B855D3">
            <w:pPr>
              <w:tabs>
                <w:tab w:val="left" w:pos="3611"/>
                <w:tab w:val="left" w:pos="4567"/>
              </w:tabs>
              <w:suppressAutoHyphens/>
              <w:jc w:val="both"/>
              <w:rPr>
                <w:lang w:val="en-PH" w:eastAsia="ar-SA"/>
              </w:rPr>
            </w:pPr>
          </w:p>
          <w:p w14:paraId="783FA411" w14:textId="77777777" w:rsidR="00B855D3" w:rsidRPr="00B855D3" w:rsidRDefault="00B855D3" w:rsidP="00B855D3">
            <w:pPr>
              <w:tabs>
                <w:tab w:val="left" w:pos="3611"/>
                <w:tab w:val="left" w:pos="4567"/>
              </w:tabs>
              <w:suppressAutoHyphens/>
              <w:jc w:val="both"/>
              <w:rPr>
                <w:lang w:val="en-PH" w:eastAsia="ar-SA"/>
              </w:rPr>
            </w:pPr>
            <w:r w:rsidRPr="00B855D3">
              <w:rPr>
                <w:lang w:val="en-PH" w:eastAsia="ar-SA"/>
              </w:rPr>
              <w:t>        String gender = "";</w:t>
            </w:r>
          </w:p>
          <w:p w14:paraId="3C86137E" w14:textId="77777777" w:rsidR="00B855D3" w:rsidRPr="00B855D3" w:rsidRDefault="00B855D3" w:rsidP="00B855D3">
            <w:pPr>
              <w:tabs>
                <w:tab w:val="left" w:pos="3611"/>
                <w:tab w:val="left" w:pos="4567"/>
              </w:tabs>
              <w:suppressAutoHyphens/>
              <w:jc w:val="both"/>
              <w:rPr>
                <w:lang w:val="en-PH" w:eastAsia="ar-SA"/>
              </w:rPr>
            </w:pPr>
            <w:r w:rsidRPr="00B855D3">
              <w:rPr>
                <w:lang w:val="en-PH" w:eastAsia="ar-SA"/>
              </w:rPr>
              <w:t>        if (</w:t>
            </w:r>
            <w:proofErr w:type="spellStart"/>
            <w:r w:rsidRPr="00B855D3">
              <w:rPr>
                <w:lang w:val="en-PH" w:eastAsia="ar-SA"/>
              </w:rPr>
              <w:t>radioMale.isSelected</w:t>
            </w:r>
            <w:proofErr w:type="spellEnd"/>
            <w:r w:rsidRPr="00B855D3">
              <w:rPr>
                <w:lang w:val="en-PH" w:eastAsia="ar-SA"/>
              </w:rPr>
              <w:t>()) {</w:t>
            </w:r>
          </w:p>
          <w:p w14:paraId="7EA6913A" w14:textId="77777777" w:rsidR="00B855D3" w:rsidRPr="00B855D3" w:rsidRDefault="00B855D3" w:rsidP="00B855D3">
            <w:pPr>
              <w:tabs>
                <w:tab w:val="left" w:pos="3611"/>
                <w:tab w:val="left" w:pos="4567"/>
              </w:tabs>
              <w:suppressAutoHyphens/>
              <w:jc w:val="both"/>
              <w:rPr>
                <w:lang w:val="en-PH" w:eastAsia="ar-SA"/>
              </w:rPr>
            </w:pPr>
            <w:r w:rsidRPr="00B855D3">
              <w:rPr>
                <w:lang w:val="en-PH" w:eastAsia="ar-SA"/>
              </w:rPr>
              <w:t>            gender = "Male";</w:t>
            </w:r>
          </w:p>
          <w:p w14:paraId="571E50B6" w14:textId="77777777" w:rsidR="00B855D3" w:rsidRPr="00B855D3" w:rsidRDefault="00B855D3" w:rsidP="00B855D3">
            <w:pPr>
              <w:tabs>
                <w:tab w:val="left" w:pos="3611"/>
                <w:tab w:val="left" w:pos="4567"/>
              </w:tabs>
              <w:suppressAutoHyphens/>
              <w:jc w:val="both"/>
              <w:rPr>
                <w:lang w:val="en-PH" w:eastAsia="ar-SA"/>
              </w:rPr>
            </w:pPr>
            <w:r w:rsidRPr="00B855D3">
              <w:rPr>
                <w:lang w:val="en-PH" w:eastAsia="ar-SA"/>
              </w:rPr>
              <w:t>        } else if (</w:t>
            </w:r>
            <w:proofErr w:type="spellStart"/>
            <w:r w:rsidRPr="00B855D3">
              <w:rPr>
                <w:lang w:val="en-PH" w:eastAsia="ar-SA"/>
              </w:rPr>
              <w:t>radioFemale.isSelected</w:t>
            </w:r>
            <w:proofErr w:type="spellEnd"/>
            <w:r w:rsidRPr="00B855D3">
              <w:rPr>
                <w:lang w:val="en-PH" w:eastAsia="ar-SA"/>
              </w:rPr>
              <w:t>()) {</w:t>
            </w:r>
          </w:p>
          <w:p w14:paraId="410B2CA9" w14:textId="77777777" w:rsidR="00B855D3" w:rsidRPr="00B855D3" w:rsidRDefault="00B855D3" w:rsidP="00B855D3">
            <w:pPr>
              <w:tabs>
                <w:tab w:val="left" w:pos="3611"/>
                <w:tab w:val="left" w:pos="4567"/>
              </w:tabs>
              <w:suppressAutoHyphens/>
              <w:jc w:val="both"/>
              <w:rPr>
                <w:lang w:val="en-PH" w:eastAsia="ar-SA"/>
              </w:rPr>
            </w:pPr>
            <w:r w:rsidRPr="00B855D3">
              <w:rPr>
                <w:lang w:val="en-PH" w:eastAsia="ar-SA"/>
              </w:rPr>
              <w:t>            gender = "Female";</w:t>
            </w:r>
          </w:p>
          <w:p w14:paraId="64BD215D" w14:textId="77777777" w:rsidR="00B855D3" w:rsidRPr="00B855D3" w:rsidRDefault="00B855D3" w:rsidP="00B855D3">
            <w:pPr>
              <w:tabs>
                <w:tab w:val="left" w:pos="3611"/>
                <w:tab w:val="left" w:pos="4567"/>
              </w:tabs>
              <w:suppressAutoHyphens/>
              <w:jc w:val="both"/>
              <w:rPr>
                <w:lang w:val="en-PH" w:eastAsia="ar-SA"/>
              </w:rPr>
            </w:pPr>
            <w:r w:rsidRPr="00B855D3">
              <w:rPr>
                <w:lang w:val="en-PH" w:eastAsia="ar-SA"/>
              </w:rPr>
              <w:t>        }</w:t>
            </w:r>
          </w:p>
          <w:p w14:paraId="46B5E20C" w14:textId="77777777" w:rsidR="00B855D3" w:rsidRPr="00B855D3" w:rsidRDefault="00B855D3" w:rsidP="00B855D3">
            <w:pPr>
              <w:tabs>
                <w:tab w:val="left" w:pos="3611"/>
                <w:tab w:val="left" w:pos="4567"/>
              </w:tabs>
              <w:suppressAutoHyphens/>
              <w:jc w:val="both"/>
              <w:rPr>
                <w:lang w:val="en-PH" w:eastAsia="ar-SA"/>
              </w:rPr>
            </w:pPr>
          </w:p>
          <w:p w14:paraId="4AADCA77" w14:textId="77777777" w:rsidR="00B855D3" w:rsidRPr="00B855D3" w:rsidRDefault="00B855D3" w:rsidP="00B855D3">
            <w:pPr>
              <w:tabs>
                <w:tab w:val="left" w:pos="3611"/>
                <w:tab w:val="left" w:pos="4567"/>
              </w:tabs>
              <w:suppressAutoHyphens/>
              <w:jc w:val="both"/>
              <w:rPr>
                <w:lang w:val="en-PH" w:eastAsia="ar-SA"/>
              </w:rPr>
            </w:pPr>
            <w:r w:rsidRPr="00B855D3">
              <w:rPr>
                <w:lang w:val="en-PH" w:eastAsia="ar-SA"/>
              </w:rPr>
              <w:t>        // Check if there are no missing fields</w:t>
            </w:r>
          </w:p>
          <w:p w14:paraId="083D047C" w14:textId="77777777" w:rsidR="00B855D3" w:rsidRPr="00B855D3" w:rsidRDefault="00B855D3" w:rsidP="00B855D3">
            <w:pPr>
              <w:tabs>
                <w:tab w:val="left" w:pos="3611"/>
                <w:tab w:val="left" w:pos="4567"/>
              </w:tabs>
              <w:suppressAutoHyphens/>
              <w:jc w:val="both"/>
              <w:rPr>
                <w:lang w:val="en-PH" w:eastAsia="ar-SA"/>
              </w:rPr>
            </w:pPr>
            <w:r w:rsidRPr="00B855D3">
              <w:rPr>
                <w:lang w:val="en-PH" w:eastAsia="ar-SA"/>
              </w:rPr>
              <w:t>        if (</w:t>
            </w:r>
            <w:proofErr w:type="spellStart"/>
            <w:r w:rsidRPr="00B855D3">
              <w:rPr>
                <w:lang w:val="en-PH" w:eastAsia="ar-SA"/>
              </w:rPr>
              <w:t>name.isEmpty</w:t>
            </w:r>
            <w:proofErr w:type="spellEnd"/>
            <w:r w:rsidRPr="00B855D3">
              <w:rPr>
                <w:lang w:val="en-PH" w:eastAsia="ar-SA"/>
              </w:rPr>
              <w:t xml:space="preserve">() || </w:t>
            </w:r>
            <w:proofErr w:type="spellStart"/>
            <w:r w:rsidRPr="00B855D3">
              <w:rPr>
                <w:lang w:val="en-PH" w:eastAsia="ar-SA"/>
              </w:rPr>
              <w:t>course.isEmpty</w:t>
            </w:r>
            <w:proofErr w:type="spellEnd"/>
            <w:r w:rsidRPr="00B855D3">
              <w:rPr>
                <w:lang w:val="en-PH" w:eastAsia="ar-SA"/>
              </w:rPr>
              <w:t xml:space="preserve">() || </w:t>
            </w:r>
            <w:proofErr w:type="spellStart"/>
            <w:r w:rsidRPr="00B855D3">
              <w:rPr>
                <w:lang w:val="en-PH" w:eastAsia="ar-SA"/>
              </w:rPr>
              <w:t>year.isEmpty</w:t>
            </w:r>
            <w:proofErr w:type="spellEnd"/>
            <w:r w:rsidRPr="00B855D3">
              <w:rPr>
                <w:lang w:val="en-PH" w:eastAsia="ar-SA"/>
              </w:rPr>
              <w:t xml:space="preserve">() || </w:t>
            </w:r>
            <w:proofErr w:type="spellStart"/>
            <w:r w:rsidRPr="00B855D3">
              <w:rPr>
                <w:lang w:val="en-PH" w:eastAsia="ar-SA"/>
              </w:rPr>
              <w:t>gender.isEmpty</w:t>
            </w:r>
            <w:proofErr w:type="spellEnd"/>
            <w:r w:rsidRPr="00B855D3">
              <w:rPr>
                <w:lang w:val="en-PH" w:eastAsia="ar-SA"/>
              </w:rPr>
              <w:t xml:space="preserve">() || </w:t>
            </w:r>
            <w:proofErr w:type="spellStart"/>
            <w:r w:rsidRPr="00B855D3">
              <w:rPr>
                <w:lang w:val="en-PH" w:eastAsia="ar-SA"/>
              </w:rPr>
              <w:t>address.isEmpty</w:t>
            </w:r>
            <w:proofErr w:type="spellEnd"/>
            <w:r w:rsidRPr="00B855D3">
              <w:rPr>
                <w:lang w:val="en-PH" w:eastAsia="ar-SA"/>
              </w:rPr>
              <w:t>()</w:t>
            </w:r>
          </w:p>
          <w:p w14:paraId="27E1C6F0" w14:textId="77777777" w:rsidR="00B855D3" w:rsidRPr="00B855D3" w:rsidRDefault="00B855D3" w:rsidP="00B855D3">
            <w:pPr>
              <w:tabs>
                <w:tab w:val="left" w:pos="3611"/>
                <w:tab w:val="left" w:pos="4567"/>
              </w:tabs>
              <w:suppressAutoHyphens/>
              <w:jc w:val="both"/>
              <w:rPr>
                <w:lang w:val="en-PH" w:eastAsia="ar-SA"/>
              </w:rPr>
            </w:pPr>
            <w:r w:rsidRPr="00B855D3">
              <w:rPr>
                <w:lang w:val="en-PH" w:eastAsia="ar-SA"/>
              </w:rPr>
              <w:t xml:space="preserve">                || </w:t>
            </w:r>
            <w:proofErr w:type="spellStart"/>
            <w:r w:rsidRPr="00B855D3">
              <w:rPr>
                <w:lang w:val="en-PH" w:eastAsia="ar-SA"/>
              </w:rPr>
              <w:t>email.isEmpty</w:t>
            </w:r>
            <w:proofErr w:type="spellEnd"/>
            <w:r w:rsidRPr="00B855D3">
              <w:rPr>
                <w:lang w:val="en-PH" w:eastAsia="ar-SA"/>
              </w:rPr>
              <w:t xml:space="preserve">() || </w:t>
            </w:r>
            <w:proofErr w:type="spellStart"/>
            <w:r w:rsidRPr="00B855D3">
              <w:rPr>
                <w:lang w:val="en-PH" w:eastAsia="ar-SA"/>
              </w:rPr>
              <w:t>contact.isEmpty</w:t>
            </w:r>
            <w:proofErr w:type="spellEnd"/>
            <w:r w:rsidRPr="00B855D3">
              <w:rPr>
                <w:lang w:val="en-PH" w:eastAsia="ar-SA"/>
              </w:rPr>
              <w:t>()) {</w:t>
            </w:r>
          </w:p>
          <w:p w14:paraId="1B99C061" w14:textId="77777777" w:rsidR="00B855D3" w:rsidRPr="00B855D3" w:rsidRDefault="00B855D3" w:rsidP="00B855D3">
            <w:pPr>
              <w:tabs>
                <w:tab w:val="left" w:pos="3611"/>
                <w:tab w:val="left" w:pos="4567"/>
              </w:tabs>
              <w:suppressAutoHyphens/>
              <w:jc w:val="both"/>
              <w:rPr>
                <w:lang w:val="en-PH" w:eastAsia="ar-SA"/>
              </w:rPr>
            </w:pPr>
            <w:r w:rsidRPr="00B855D3">
              <w:rPr>
                <w:lang w:val="en-PH" w:eastAsia="ar-SA"/>
              </w:rPr>
              <w:t xml:space="preserve">            </w:t>
            </w:r>
            <w:proofErr w:type="spellStart"/>
            <w:r w:rsidRPr="00B855D3">
              <w:rPr>
                <w:lang w:val="en-PH" w:eastAsia="ar-SA"/>
              </w:rPr>
              <w:t>JOptionPane.showMessageDialog</w:t>
            </w:r>
            <w:proofErr w:type="spellEnd"/>
            <w:r w:rsidRPr="00B855D3">
              <w:rPr>
                <w:lang w:val="en-PH" w:eastAsia="ar-SA"/>
              </w:rPr>
              <w:t>(</w:t>
            </w:r>
            <w:proofErr w:type="spellStart"/>
            <w:r w:rsidRPr="00B855D3">
              <w:rPr>
                <w:lang w:val="en-PH" w:eastAsia="ar-SA"/>
              </w:rPr>
              <w:t>frameRegistration</w:t>
            </w:r>
            <w:proofErr w:type="spellEnd"/>
            <w:r w:rsidRPr="00B855D3">
              <w:rPr>
                <w:lang w:val="en-PH" w:eastAsia="ar-SA"/>
              </w:rPr>
              <w:t>, "Please, fill out all the details", "Error",</w:t>
            </w:r>
          </w:p>
          <w:p w14:paraId="7475FEE2" w14:textId="77777777" w:rsidR="00B855D3" w:rsidRPr="00B855D3" w:rsidRDefault="00B855D3" w:rsidP="00B855D3">
            <w:pPr>
              <w:tabs>
                <w:tab w:val="left" w:pos="3611"/>
                <w:tab w:val="left" w:pos="4567"/>
              </w:tabs>
              <w:suppressAutoHyphens/>
              <w:jc w:val="both"/>
              <w:rPr>
                <w:lang w:val="en-PH" w:eastAsia="ar-SA"/>
              </w:rPr>
            </w:pPr>
            <w:r w:rsidRPr="00B855D3">
              <w:rPr>
                <w:lang w:val="en-PH" w:eastAsia="ar-SA"/>
              </w:rPr>
              <w:t xml:space="preserve">                    </w:t>
            </w:r>
            <w:proofErr w:type="spellStart"/>
            <w:r w:rsidRPr="00B855D3">
              <w:rPr>
                <w:lang w:val="en-PH" w:eastAsia="ar-SA"/>
              </w:rPr>
              <w:t>JOptionPane.ERROR_MESSAGE</w:t>
            </w:r>
            <w:proofErr w:type="spellEnd"/>
            <w:r w:rsidRPr="00B855D3">
              <w:rPr>
                <w:lang w:val="en-PH" w:eastAsia="ar-SA"/>
              </w:rPr>
              <w:t>);</w:t>
            </w:r>
          </w:p>
          <w:p w14:paraId="6DC02666" w14:textId="77777777" w:rsidR="00B855D3" w:rsidRPr="00B855D3" w:rsidRDefault="00B855D3" w:rsidP="00B855D3">
            <w:pPr>
              <w:tabs>
                <w:tab w:val="left" w:pos="3611"/>
                <w:tab w:val="left" w:pos="4567"/>
              </w:tabs>
              <w:suppressAutoHyphens/>
              <w:jc w:val="both"/>
              <w:rPr>
                <w:lang w:val="en-PH" w:eastAsia="ar-SA"/>
              </w:rPr>
            </w:pPr>
            <w:r w:rsidRPr="00B855D3">
              <w:rPr>
                <w:lang w:val="en-PH" w:eastAsia="ar-SA"/>
              </w:rPr>
              <w:t>            return;</w:t>
            </w:r>
          </w:p>
          <w:p w14:paraId="7F8E1275" w14:textId="77777777" w:rsidR="00B855D3" w:rsidRPr="00B855D3" w:rsidRDefault="00B855D3" w:rsidP="00B855D3">
            <w:pPr>
              <w:tabs>
                <w:tab w:val="left" w:pos="3611"/>
                <w:tab w:val="left" w:pos="4567"/>
              </w:tabs>
              <w:suppressAutoHyphens/>
              <w:jc w:val="both"/>
              <w:rPr>
                <w:lang w:val="en-PH" w:eastAsia="ar-SA"/>
              </w:rPr>
            </w:pPr>
            <w:r w:rsidRPr="00B855D3">
              <w:rPr>
                <w:lang w:val="en-PH" w:eastAsia="ar-SA"/>
              </w:rPr>
              <w:t>        }</w:t>
            </w:r>
          </w:p>
          <w:p w14:paraId="08671901" w14:textId="77777777" w:rsidR="00B855D3" w:rsidRPr="00B855D3" w:rsidRDefault="00B855D3" w:rsidP="00B855D3">
            <w:pPr>
              <w:tabs>
                <w:tab w:val="left" w:pos="3611"/>
                <w:tab w:val="left" w:pos="4567"/>
              </w:tabs>
              <w:suppressAutoHyphens/>
              <w:jc w:val="both"/>
              <w:rPr>
                <w:lang w:val="en-PH" w:eastAsia="ar-SA"/>
              </w:rPr>
            </w:pPr>
          </w:p>
          <w:p w14:paraId="7636F0A2" w14:textId="77777777" w:rsidR="00B855D3" w:rsidRPr="00B855D3" w:rsidRDefault="00B855D3" w:rsidP="00B855D3">
            <w:pPr>
              <w:tabs>
                <w:tab w:val="left" w:pos="3611"/>
                <w:tab w:val="left" w:pos="4567"/>
              </w:tabs>
              <w:suppressAutoHyphens/>
              <w:jc w:val="both"/>
              <w:rPr>
                <w:lang w:val="en-PH" w:eastAsia="ar-SA"/>
              </w:rPr>
            </w:pPr>
            <w:r w:rsidRPr="00B855D3">
              <w:rPr>
                <w:lang w:val="en-PH" w:eastAsia="ar-SA"/>
              </w:rPr>
              <w:t>        // Check if the name contains any numbers or special characters</w:t>
            </w:r>
          </w:p>
          <w:p w14:paraId="34BA7CAD" w14:textId="77777777" w:rsidR="00B855D3" w:rsidRPr="00B855D3" w:rsidRDefault="00B855D3" w:rsidP="00B855D3">
            <w:pPr>
              <w:tabs>
                <w:tab w:val="left" w:pos="3611"/>
                <w:tab w:val="left" w:pos="4567"/>
              </w:tabs>
              <w:suppressAutoHyphens/>
              <w:jc w:val="both"/>
              <w:rPr>
                <w:lang w:val="en-PH" w:eastAsia="ar-SA"/>
              </w:rPr>
            </w:pPr>
            <w:r w:rsidRPr="00B855D3">
              <w:rPr>
                <w:lang w:val="en-PH" w:eastAsia="ar-SA"/>
              </w:rPr>
              <w:t>        if (!</w:t>
            </w:r>
            <w:proofErr w:type="spellStart"/>
            <w:r w:rsidRPr="00B855D3">
              <w:rPr>
                <w:lang w:val="en-PH" w:eastAsia="ar-SA"/>
              </w:rPr>
              <w:t>name.matches</w:t>
            </w:r>
            <w:proofErr w:type="spellEnd"/>
            <w:r w:rsidRPr="00B855D3">
              <w:rPr>
                <w:lang w:val="en-PH" w:eastAsia="ar-SA"/>
              </w:rPr>
              <w:t>("[a-</w:t>
            </w:r>
            <w:proofErr w:type="spellStart"/>
            <w:r w:rsidRPr="00B855D3">
              <w:rPr>
                <w:lang w:val="en-PH" w:eastAsia="ar-SA"/>
              </w:rPr>
              <w:t>zA</w:t>
            </w:r>
            <w:proofErr w:type="spellEnd"/>
            <w:r w:rsidRPr="00B855D3">
              <w:rPr>
                <w:lang w:val="en-PH" w:eastAsia="ar-SA"/>
              </w:rPr>
              <w:t>-Z\\s]+")) {</w:t>
            </w:r>
          </w:p>
          <w:p w14:paraId="714DBC35" w14:textId="77777777" w:rsidR="00B855D3" w:rsidRPr="00B855D3" w:rsidRDefault="00B855D3" w:rsidP="00B855D3">
            <w:pPr>
              <w:tabs>
                <w:tab w:val="left" w:pos="3611"/>
                <w:tab w:val="left" w:pos="4567"/>
              </w:tabs>
              <w:suppressAutoHyphens/>
              <w:jc w:val="both"/>
              <w:rPr>
                <w:lang w:val="en-PH" w:eastAsia="ar-SA"/>
              </w:rPr>
            </w:pPr>
            <w:r w:rsidRPr="00B855D3">
              <w:rPr>
                <w:lang w:val="en-PH" w:eastAsia="ar-SA"/>
              </w:rPr>
              <w:t xml:space="preserve">            </w:t>
            </w:r>
            <w:proofErr w:type="spellStart"/>
            <w:r w:rsidRPr="00B855D3">
              <w:rPr>
                <w:lang w:val="en-PH" w:eastAsia="ar-SA"/>
              </w:rPr>
              <w:t>JOptionPane.showMessageDialog</w:t>
            </w:r>
            <w:proofErr w:type="spellEnd"/>
            <w:r w:rsidRPr="00B855D3">
              <w:rPr>
                <w:lang w:val="en-PH" w:eastAsia="ar-SA"/>
              </w:rPr>
              <w:t>(</w:t>
            </w:r>
            <w:proofErr w:type="spellStart"/>
            <w:r w:rsidRPr="00B855D3">
              <w:rPr>
                <w:lang w:val="en-PH" w:eastAsia="ar-SA"/>
              </w:rPr>
              <w:t>frameRegistration</w:t>
            </w:r>
            <w:proofErr w:type="spellEnd"/>
            <w:r w:rsidRPr="00B855D3">
              <w:rPr>
                <w:lang w:val="en-PH" w:eastAsia="ar-SA"/>
              </w:rPr>
              <w:t>, "Name should only contain letters", "Error",</w:t>
            </w:r>
          </w:p>
          <w:p w14:paraId="4E3A2268" w14:textId="77777777" w:rsidR="00B855D3" w:rsidRPr="00B855D3" w:rsidRDefault="00B855D3" w:rsidP="00B855D3">
            <w:pPr>
              <w:tabs>
                <w:tab w:val="left" w:pos="3611"/>
                <w:tab w:val="left" w:pos="4567"/>
              </w:tabs>
              <w:suppressAutoHyphens/>
              <w:jc w:val="both"/>
              <w:rPr>
                <w:lang w:val="en-PH" w:eastAsia="ar-SA"/>
              </w:rPr>
            </w:pPr>
            <w:r w:rsidRPr="00B855D3">
              <w:rPr>
                <w:lang w:val="en-PH" w:eastAsia="ar-SA"/>
              </w:rPr>
              <w:t xml:space="preserve">                    </w:t>
            </w:r>
            <w:proofErr w:type="spellStart"/>
            <w:r w:rsidRPr="00B855D3">
              <w:rPr>
                <w:lang w:val="en-PH" w:eastAsia="ar-SA"/>
              </w:rPr>
              <w:t>JOptionPane.ERROR_MESSAGE</w:t>
            </w:r>
            <w:proofErr w:type="spellEnd"/>
            <w:r w:rsidRPr="00B855D3">
              <w:rPr>
                <w:lang w:val="en-PH" w:eastAsia="ar-SA"/>
              </w:rPr>
              <w:t>);</w:t>
            </w:r>
          </w:p>
          <w:p w14:paraId="2746D204" w14:textId="77777777" w:rsidR="00B855D3" w:rsidRPr="00B855D3" w:rsidRDefault="00B855D3" w:rsidP="00B855D3">
            <w:pPr>
              <w:tabs>
                <w:tab w:val="left" w:pos="3611"/>
                <w:tab w:val="left" w:pos="4567"/>
              </w:tabs>
              <w:suppressAutoHyphens/>
              <w:jc w:val="both"/>
              <w:rPr>
                <w:lang w:val="en-PH" w:eastAsia="ar-SA"/>
              </w:rPr>
            </w:pPr>
            <w:r w:rsidRPr="00B855D3">
              <w:rPr>
                <w:lang w:val="en-PH" w:eastAsia="ar-SA"/>
              </w:rPr>
              <w:t>            return;</w:t>
            </w:r>
          </w:p>
          <w:p w14:paraId="62F39BF2" w14:textId="77777777" w:rsidR="00B855D3" w:rsidRPr="00B855D3" w:rsidRDefault="00B855D3" w:rsidP="00B855D3">
            <w:pPr>
              <w:tabs>
                <w:tab w:val="left" w:pos="3611"/>
                <w:tab w:val="left" w:pos="4567"/>
              </w:tabs>
              <w:suppressAutoHyphens/>
              <w:jc w:val="both"/>
              <w:rPr>
                <w:lang w:val="en-PH" w:eastAsia="ar-SA"/>
              </w:rPr>
            </w:pPr>
            <w:r w:rsidRPr="00B855D3">
              <w:rPr>
                <w:lang w:val="en-PH" w:eastAsia="ar-SA"/>
              </w:rPr>
              <w:lastRenderedPageBreak/>
              <w:t>        }</w:t>
            </w:r>
          </w:p>
          <w:p w14:paraId="36B29178" w14:textId="77777777" w:rsidR="00B855D3" w:rsidRPr="00B855D3" w:rsidRDefault="00B855D3" w:rsidP="00B855D3">
            <w:pPr>
              <w:tabs>
                <w:tab w:val="left" w:pos="3611"/>
                <w:tab w:val="left" w:pos="4567"/>
              </w:tabs>
              <w:suppressAutoHyphens/>
              <w:jc w:val="both"/>
              <w:rPr>
                <w:lang w:val="en-PH" w:eastAsia="ar-SA"/>
              </w:rPr>
            </w:pPr>
          </w:p>
          <w:p w14:paraId="7B837A6A" w14:textId="77777777" w:rsidR="00B855D3" w:rsidRPr="00B855D3" w:rsidRDefault="00B855D3" w:rsidP="00B855D3">
            <w:pPr>
              <w:tabs>
                <w:tab w:val="left" w:pos="3611"/>
                <w:tab w:val="left" w:pos="4567"/>
              </w:tabs>
              <w:suppressAutoHyphens/>
              <w:jc w:val="both"/>
              <w:rPr>
                <w:lang w:val="en-PH" w:eastAsia="ar-SA"/>
              </w:rPr>
            </w:pPr>
            <w:r w:rsidRPr="00B855D3">
              <w:rPr>
                <w:lang w:val="en-PH" w:eastAsia="ar-SA"/>
              </w:rPr>
              <w:t xml:space="preserve">        // Check contact number if </w:t>
            </w:r>
            <w:proofErr w:type="spellStart"/>
            <w:r w:rsidRPr="00B855D3">
              <w:rPr>
                <w:lang w:val="en-PH" w:eastAsia="ar-SA"/>
              </w:rPr>
              <w:t>its</w:t>
            </w:r>
            <w:proofErr w:type="spellEnd"/>
            <w:r w:rsidRPr="00B855D3">
              <w:rPr>
                <w:lang w:val="en-PH" w:eastAsia="ar-SA"/>
              </w:rPr>
              <w:t xml:space="preserve"> a number</w:t>
            </w:r>
          </w:p>
          <w:p w14:paraId="7DFC1BD5" w14:textId="77777777" w:rsidR="00B855D3" w:rsidRPr="00B855D3" w:rsidRDefault="00B855D3" w:rsidP="00B855D3">
            <w:pPr>
              <w:tabs>
                <w:tab w:val="left" w:pos="3611"/>
                <w:tab w:val="left" w:pos="4567"/>
              </w:tabs>
              <w:suppressAutoHyphens/>
              <w:jc w:val="both"/>
              <w:rPr>
                <w:lang w:val="en-PH" w:eastAsia="ar-SA"/>
              </w:rPr>
            </w:pPr>
            <w:r w:rsidRPr="00B855D3">
              <w:rPr>
                <w:lang w:val="en-PH" w:eastAsia="ar-SA"/>
              </w:rPr>
              <w:t>        if (!</w:t>
            </w:r>
            <w:proofErr w:type="spellStart"/>
            <w:r w:rsidRPr="00B855D3">
              <w:rPr>
                <w:lang w:val="en-PH" w:eastAsia="ar-SA"/>
              </w:rPr>
              <w:t>contact.matches</w:t>
            </w:r>
            <w:proofErr w:type="spellEnd"/>
            <w:r w:rsidRPr="00B855D3">
              <w:rPr>
                <w:lang w:val="en-PH" w:eastAsia="ar-SA"/>
              </w:rPr>
              <w:t>("\\d+")) {</w:t>
            </w:r>
          </w:p>
          <w:p w14:paraId="4BC4A6CD" w14:textId="77777777" w:rsidR="00B855D3" w:rsidRPr="00B855D3" w:rsidRDefault="00B855D3" w:rsidP="00B855D3">
            <w:pPr>
              <w:tabs>
                <w:tab w:val="left" w:pos="3611"/>
                <w:tab w:val="left" w:pos="4567"/>
              </w:tabs>
              <w:suppressAutoHyphens/>
              <w:jc w:val="both"/>
              <w:rPr>
                <w:lang w:val="en-PH" w:eastAsia="ar-SA"/>
              </w:rPr>
            </w:pPr>
            <w:r w:rsidRPr="00B855D3">
              <w:rPr>
                <w:lang w:val="en-PH" w:eastAsia="ar-SA"/>
              </w:rPr>
              <w:t xml:space="preserve">            </w:t>
            </w:r>
            <w:proofErr w:type="spellStart"/>
            <w:r w:rsidRPr="00B855D3">
              <w:rPr>
                <w:lang w:val="en-PH" w:eastAsia="ar-SA"/>
              </w:rPr>
              <w:t>JOptionPane.showMessageDialog</w:t>
            </w:r>
            <w:proofErr w:type="spellEnd"/>
            <w:r w:rsidRPr="00B855D3">
              <w:rPr>
                <w:lang w:val="en-PH" w:eastAsia="ar-SA"/>
              </w:rPr>
              <w:t>(</w:t>
            </w:r>
            <w:proofErr w:type="spellStart"/>
            <w:r w:rsidRPr="00B855D3">
              <w:rPr>
                <w:lang w:val="en-PH" w:eastAsia="ar-SA"/>
              </w:rPr>
              <w:t>frameRegistration</w:t>
            </w:r>
            <w:proofErr w:type="spellEnd"/>
            <w:r w:rsidRPr="00B855D3">
              <w:rPr>
                <w:lang w:val="en-PH" w:eastAsia="ar-SA"/>
              </w:rPr>
              <w:t>, "Contact number must be a number", "Error",</w:t>
            </w:r>
          </w:p>
          <w:p w14:paraId="523FDA04" w14:textId="77777777" w:rsidR="00B855D3" w:rsidRPr="00B855D3" w:rsidRDefault="00B855D3" w:rsidP="00B855D3">
            <w:pPr>
              <w:tabs>
                <w:tab w:val="left" w:pos="3611"/>
                <w:tab w:val="left" w:pos="4567"/>
              </w:tabs>
              <w:suppressAutoHyphens/>
              <w:jc w:val="both"/>
              <w:rPr>
                <w:lang w:val="en-PH" w:eastAsia="ar-SA"/>
              </w:rPr>
            </w:pPr>
            <w:r w:rsidRPr="00B855D3">
              <w:rPr>
                <w:lang w:val="en-PH" w:eastAsia="ar-SA"/>
              </w:rPr>
              <w:t xml:space="preserve">                    </w:t>
            </w:r>
            <w:proofErr w:type="spellStart"/>
            <w:r w:rsidRPr="00B855D3">
              <w:rPr>
                <w:lang w:val="en-PH" w:eastAsia="ar-SA"/>
              </w:rPr>
              <w:t>JOptionPane.ERROR_MESSAGE</w:t>
            </w:r>
            <w:proofErr w:type="spellEnd"/>
            <w:r w:rsidRPr="00B855D3">
              <w:rPr>
                <w:lang w:val="en-PH" w:eastAsia="ar-SA"/>
              </w:rPr>
              <w:t>);</w:t>
            </w:r>
          </w:p>
          <w:p w14:paraId="769BB998" w14:textId="77777777" w:rsidR="00B855D3" w:rsidRPr="00B855D3" w:rsidRDefault="00B855D3" w:rsidP="00B855D3">
            <w:pPr>
              <w:tabs>
                <w:tab w:val="left" w:pos="3611"/>
                <w:tab w:val="left" w:pos="4567"/>
              </w:tabs>
              <w:suppressAutoHyphens/>
              <w:jc w:val="both"/>
              <w:rPr>
                <w:lang w:val="en-PH" w:eastAsia="ar-SA"/>
              </w:rPr>
            </w:pPr>
            <w:r w:rsidRPr="00B855D3">
              <w:rPr>
                <w:lang w:val="en-PH" w:eastAsia="ar-SA"/>
              </w:rPr>
              <w:t>            return;</w:t>
            </w:r>
          </w:p>
          <w:p w14:paraId="4F2BFCDF" w14:textId="77777777" w:rsidR="00B855D3" w:rsidRPr="00B855D3" w:rsidRDefault="00B855D3" w:rsidP="00B855D3">
            <w:pPr>
              <w:tabs>
                <w:tab w:val="left" w:pos="3611"/>
                <w:tab w:val="left" w:pos="4567"/>
              </w:tabs>
              <w:suppressAutoHyphens/>
              <w:jc w:val="both"/>
              <w:rPr>
                <w:lang w:val="en-PH" w:eastAsia="ar-SA"/>
              </w:rPr>
            </w:pPr>
            <w:r w:rsidRPr="00B855D3">
              <w:rPr>
                <w:lang w:val="en-PH" w:eastAsia="ar-SA"/>
              </w:rPr>
              <w:t>        }</w:t>
            </w:r>
          </w:p>
          <w:p w14:paraId="6590CC34" w14:textId="77777777" w:rsidR="00B855D3" w:rsidRPr="00B855D3" w:rsidRDefault="00B855D3" w:rsidP="00B855D3">
            <w:pPr>
              <w:tabs>
                <w:tab w:val="left" w:pos="3611"/>
                <w:tab w:val="left" w:pos="4567"/>
              </w:tabs>
              <w:suppressAutoHyphens/>
              <w:jc w:val="both"/>
              <w:rPr>
                <w:lang w:val="en-PH" w:eastAsia="ar-SA"/>
              </w:rPr>
            </w:pPr>
          </w:p>
          <w:p w14:paraId="7EF6D4E2" w14:textId="77777777" w:rsidR="00B855D3" w:rsidRPr="00B855D3" w:rsidRDefault="00B855D3" w:rsidP="00B855D3">
            <w:pPr>
              <w:tabs>
                <w:tab w:val="left" w:pos="3611"/>
                <w:tab w:val="left" w:pos="4567"/>
              </w:tabs>
              <w:suppressAutoHyphens/>
              <w:jc w:val="both"/>
              <w:rPr>
                <w:lang w:val="en-PH" w:eastAsia="ar-SA"/>
              </w:rPr>
            </w:pPr>
            <w:r w:rsidRPr="00B855D3">
              <w:rPr>
                <w:lang w:val="en-PH" w:eastAsia="ar-SA"/>
              </w:rPr>
              <w:t xml:space="preserve">        </w:t>
            </w:r>
            <w:proofErr w:type="spellStart"/>
            <w:r w:rsidRPr="00B855D3">
              <w:rPr>
                <w:lang w:val="en-PH" w:eastAsia="ar-SA"/>
              </w:rPr>
              <w:t>JFrame</w:t>
            </w:r>
            <w:proofErr w:type="spellEnd"/>
            <w:r w:rsidRPr="00B855D3">
              <w:rPr>
                <w:lang w:val="en-PH" w:eastAsia="ar-SA"/>
              </w:rPr>
              <w:t xml:space="preserve"> </w:t>
            </w:r>
            <w:proofErr w:type="spellStart"/>
            <w:r w:rsidRPr="00B855D3">
              <w:rPr>
                <w:lang w:val="en-PH" w:eastAsia="ar-SA"/>
              </w:rPr>
              <w:t>frameDetails</w:t>
            </w:r>
            <w:proofErr w:type="spellEnd"/>
            <w:r w:rsidRPr="00B855D3">
              <w:rPr>
                <w:lang w:val="en-PH" w:eastAsia="ar-SA"/>
              </w:rPr>
              <w:t xml:space="preserve"> = new </w:t>
            </w:r>
            <w:proofErr w:type="spellStart"/>
            <w:r w:rsidRPr="00B855D3">
              <w:rPr>
                <w:lang w:val="en-PH" w:eastAsia="ar-SA"/>
              </w:rPr>
              <w:t>JFrame</w:t>
            </w:r>
            <w:proofErr w:type="spellEnd"/>
            <w:r w:rsidRPr="00B855D3">
              <w:rPr>
                <w:lang w:val="en-PH" w:eastAsia="ar-SA"/>
              </w:rPr>
              <w:t>("Registration Details");</w:t>
            </w:r>
          </w:p>
          <w:p w14:paraId="5E51D4D1" w14:textId="77777777" w:rsidR="00B855D3" w:rsidRPr="00B855D3" w:rsidRDefault="00B855D3" w:rsidP="00B855D3">
            <w:pPr>
              <w:tabs>
                <w:tab w:val="left" w:pos="3611"/>
                <w:tab w:val="left" w:pos="4567"/>
              </w:tabs>
              <w:suppressAutoHyphens/>
              <w:jc w:val="both"/>
              <w:rPr>
                <w:lang w:val="en-PH" w:eastAsia="ar-SA"/>
              </w:rPr>
            </w:pPr>
            <w:r w:rsidRPr="00B855D3">
              <w:rPr>
                <w:lang w:val="en-PH" w:eastAsia="ar-SA"/>
              </w:rPr>
              <w:t xml:space="preserve">        </w:t>
            </w:r>
            <w:proofErr w:type="spellStart"/>
            <w:r w:rsidRPr="00B855D3">
              <w:rPr>
                <w:lang w:val="en-PH" w:eastAsia="ar-SA"/>
              </w:rPr>
              <w:t>frameDetails.setSize</w:t>
            </w:r>
            <w:proofErr w:type="spellEnd"/>
            <w:r w:rsidRPr="00B855D3">
              <w:rPr>
                <w:lang w:val="en-PH" w:eastAsia="ar-SA"/>
              </w:rPr>
              <w:t>(300, 400);</w:t>
            </w:r>
          </w:p>
          <w:p w14:paraId="045E335E" w14:textId="77777777" w:rsidR="00B855D3" w:rsidRPr="00B855D3" w:rsidRDefault="00B855D3" w:rsidP="00B855D3">
            <w:pPr>
              <w:tabs>
                <w:tab w:val="left" w:pos="3611"/>
                <w:tab w:val="left" w:pos="4567"/>
              </w:tabs>
              <w:suppressAutoHyphens/>
              <w:jc w:val="both"/>
              <w:rPr>
                <w:lang w:val="en-PH" w:eastAsia="ar-SA"/>
              </w:rPr>
            </w:pPr>
            <w:r w:rsidRPr="00B855D3">
              <w:rPr>
                <w:lang w:val="en-PH" w:eastAsia="ar-SA"/>
              </w:rPr>
              <w:t xml:space="preserve">        </w:t>
            </w:r>
            <w:proofErr w:type="spellStart"/>
            <w:r w:rsidRPr="00B855D3">
              <w:rPr>
                <w:lang w:val="en-PH" w:eastAsia="ar-SA"/>
              </w:rPr>
              <w:t>frameDetails.getContentPane</w:t>
            </w:r>
            <w:proofErr w:type="spellEnd"/>
            <w:r w:rsidRPr="00B855D3">
              <w:rPr>
                <w:lang w:val="en-PH" w:eastAsia="ar-SA"/>
              </w:rPr>
              <w:t>().</w:t>
            </w:r>
            <w:proofErr w:type="spellStart"/>
            <w:r w:rsidRPr="00B855D3">
              <w:rPr>
                <w:lang w:val="en-PH" w:eastAsia="ar-SA"/>
              </w:rPr>
              <w:t>setBackground</w:t>
            </w:r>
            <w:proofErr w:type="spellEnd"/>
            <w:r w:rsidRPr="00B855D3">
              <w:rPr>
                <w:lang w:val="en-PH" w:eastAsia="ar-SA"/>
              </w:rPr>
              <w:t>(</w:t>
            </w:r>
            <w:proofErr w:type="spellStart"/>
            <w:r w:rsidRPr="00B855D3">
              <w:rPr>
                <w:lang w:val="en-PH" w:eastAsia="ar-SA"/>
              </w:rPr>
              <w:t>Color.DARK_GRAY</w:t>
            </w:r>
            <w:proofErr w:type="spellEnd"/>
            <w:r w:rsidRPr="00B855D3">
              <w:rPr>
                <w:lang w:val="en-PH" w:eastAsia="ar-SA"/>
              </w:rPr>
              <w:t>);</w:t>
            </w:r>
          </w:p>
          <w:p w14:paraId="2CE53DAB" w14:textId="77777777" w:rsidR="00B855D3" w:rsidRPr="00B855D3" w:rsidRDefault="00B855D3" w:rsidP="00B855D3">
            <w:pPr>
              <w:tabs>
                <w:tab w:val="left" w:pos="3611"/>
                <w:tab w:val="left" w:pos="4567"/>
              </w:tabs>
              <w:suppressAutoHyphens/>
              <w:jc w:val="both"/>
              <w:rPr>
                <w:lang w:val="en-PH" w:eastAsia="ar-SA"/>
              </w:rPr>
            </w:pPr>
            <w:r w:rsidRPr="00B855D3">
              <w:rPr>
                <w:lang w:val="en-PH" w:eastAsia="ar-SA"/>
              </w:rPr>
              <w:t xml:space="preserve">        </w:t>
            </w:r>
            <w:proofErr w:type="spellStart"/>
            <w:r w:rsidRPr="00B855D3">
              <w:rPr>
                <w:lang w:val="en-PH" w:eastAsia="ar-SA"/>
              </w:rPr>
              <w:t>frameDetails.setLayout</w:t>
            </w:r>
            <w:proofErr w:type="spellEnd"/>
            <w:r w:rsidRPr="00B855D3">
              <w:rPr>
                <w:lang w:val="en-PH" w:eastAsia="ar-SA"/>
              </w:rPr>
              <w:t>(null);</w:t>
            </w:r>
          </w:p>
          <w:p w14:paraId="717B9C83" w14:textId="77777777" w:rsidR="00B855D3" w:rsidRPr="00B855D3" w:rsidRDefault="00B855D3" w:rsidP="00B855D3">
            <w:pPr>
              <w:tabs>
                <w:tab w:val="left" w:pos="3611"/>
                <w:tab w:val="left" w:pos="4567"/>
              </w:tabs>
              <w:suppressAutoHyphens/>
              <w:jc w:val="both"/>
              <w:rPr>
                <w:lang w:val="en-PH" w:eastAsia="ar-SA"/>
              </w:rPr>
            </w:pPr>
          </w:p>
          <w:p w14:paraId="2E30542A" w14:textId="77777777" w:rsidR="00B855D3" w:rsidRPr="00B855D3" w:rsidRDefault="00B855D3" w:rsidP="00B855D3">
            <w:pPr>
              <w:tabs>
                <w:tab w:val="left" w:pos="3611"/>
                <w:tab w:val="left" w:pos="4567"/>
              </w:tabs>
              <w:suppressAutoHyphens/>
              <w:jc w:val="both"/>
              <w:rPr>
                <w:lang w:val="en-PH" w:eastAsia="ar-SA"/>
              </w:rPr>
            </w:pPr>
            <w:r w:rsidRPr="00B855D3">
              <w:rPr>
                <w:lang w:val="en-PH" w:eastAsia="ar-SA"/>
              </w:rPr>
              <w:t xml:space="preserve">        </w:t>
            </w:r>
            <w:proofErr w:type="spellStart"/>
            <w:r w:rsidRPr="00B855D3">
              <w:rPr>
                <w:lang w:val="en-PH" w:eastAsia="ar-SA"/>
              </w:rPr>
              <w:t>JLabel</w:t>
            </w:r>
            <w:proofErr w:type="spellEnd"/>
            <w:r w:rsidRPr="00B855D3">
              <w:rPr>
                <w:lang w:val="en-PH" w:eastAsia="ar-SA"/>
              </w:rPr>
              <w:t xml:space="preserve"> </w:t>
            </w:r>
            <w:proofErr w:type="spellStart"/>
            <w:r w:rsidRPr="00B855D3">
              <w:rPr>
                <w:lang w:val="en-PH" w:eastAsia="ar-SA"/>
              </w:rPr>
              <w:t>labelDetails</w:t>
            </w:r>
            <w:proofErr w:type="spellEnd"/>
            <w:r w:rsidRPr="00B855D3">
              <w:rPr>
                <w:lang w:val="en-PH" w:eastAsia="ar-SA"/>
              </w:rPr>
              <w:t xml:space="preserve"> = new </w:t>
            </w:r>
            <w:proofErr w:type="spellStart"/>
            <w:r w:rsidRPr="00B855D3">
              <w:rPr>
                <w:lang w:val="en-PH" w:eastAsia="ar-SA"/>
              </w:rPr>
              <w:t>JLabel</w:t>
            </w:r>
            <w:proofErr w:type="spellEnd"/>
            <w:r w:rsidRPr="00B855D3">
              <w:rPr>
                <w:lang w:val="en-PH" w:eastAsia="ar-SA"/>
              </w:rPr>
              <w:t>("Registration Details:");</w:t>
            </w:r>
          </w:p>
          <w:p w14:paraId="0F198B6E" w14:textId="77777777" w:rsidR="00B855D3" w:rsidRPr="00B855D3" w:rsidRDefault="00B855D3" w:rsidP="00B855D3">
            <w:pPr>
              <w:tabs>
                <w:tab w:val="left" w:pos="3611"/>
                <w:tab w:val="left" w:pos="4567"/>
              </w:tabs>
              <w:suppressAutoHyphens/>
              <w:jc w:val="both"/>
              <w:rPr>
                <w:lang w:val="en-PH" w:eastAsia="ar-SA"/>
              </w:rPr>
            </w:pPr>
            <w:r w:rsidRPr="00B855D3">
              <w:rPr>
                <w:lang w:val="en-PH" w:eastAsia="ar-SA"/>
              </w:rPr>
              <w:t xml:space="preserve">        </w:t>
            </w:r>
            <w:proofErr w:type="spellStart"/>
            <w:r w:rsidRPr="00B855D3">
              <w:rPr>
                <w:lang w:val="en-PH" w:eastAsia="ar-SA"/>
              </w:rPr>
              <w:t>labelDetails.setBounds</w:t>
            </w:r>
            <w:proofErr w:type="spellEnd"/>
            <w:r w:rsidRPr="00B855D3">
              <w:rPr>
                <w:lang w:val="en-PH" w:eastAsia="ar-SA"/>
              </w:rPr>
              <w:t>(50, 10, 200, 30);</w:t>
            </w:r>
          </w:p>
          <w:p w14:paraId="6206A8F7" w14:textId="77777777" w:rsidR="00B855D3" w:rsidRPr="00B855D3" w:rsidRDefault="00B855D3" w:rsidP="00B855D3">
            <w:pPr>
              <w:tabs>
                <w:tab w:val="left" w:pos="3611"/>
                <w:tab w:val="left" w:pos="4567"/>
              </w:tabs>
              <w:suppressAutoHyphens/>
              <w:jc w:val="both"/>
              <w:rPr>
                <w:lang w:val="en-PH" w:eastAsia="ar-SA"/>
              </w:rPr>
            </w:pPr>
            <w:r w:rsidRPr="00B855D3">
              <w:rPr>
                <w:lang w:val="en-PH" w:eastAsia="ar-SA"/>
              </w:rPr>
              <w:t xml:space="preserve">        </w:t>
            </w:r>
            <w:proofErr w:type="spellStart"/>
            <w:r w:rsidRPr="00B855D3">
              <w:rPr>
                <w:lang w:val="en-PH" w:eastAsia="ar-SA"/>
              </w:rPr>
              <w:t>labelDetails.setForeground</w:t>
            </w:r>
            <w:proofErr w:type="spellEnd"/>
            <w:r w:rsidRPr="00B855D3">
              <w:rPr>
                <w:lang w:val="en-PH" w:eastAsia="ar-SA"/>
              </w:rPr>
              <w:t>(</w:t>
            </w:r>
            <w:proofErr w:type="spellStart"/>
            <w:r w:rsidRPr="00B855D3">
              <w:rPr>
                <w:lang w:val="en-PH" w:eastAsia="ar-SA"/>
              </w:rPr>
              <w:t>Color.WHITE</w:t>
            </w:r>
            <w:proofErr w:type="spellEnd"/>
            <w:r w:rsidRPr="00B855D3">
              <w:rPr>
                <w:lang w:val="en-PH" w:eastAsia="ar-SA"/>
              </w:rPr>
              <w:t>);</w:t>
            </w:r>
          </w:p>
          <w:p w14:paraId="348CF9CD" w14:textId="77777777" w:rsidR="00B855D3" w:rsidRPr="00B855D3" w:rsidRDefault="00B855D3" w:rsidP="00B855D3">
            <w:pPr>
              <w:tabs>
                <w:tab w:val="left" w:pos="3611"/>
                <w:tab w:val="left" w:pos="4567"/>
              </w:tabs>
              <w:suppressAutoHyphens/>
              <w:jc w:val="both"/>
              <w:rPr>
                <w:lang w:val="en-PH" w:eastAsia="ar-SA"/>
              </w:rPr>
            </w:pPr>
            <w:r w:rsidRPr="00B855D3">
              <w:rPr>
                <w:lang w:val="en-PH" w:eastAsia="ar-SA"/>
              </w:rPr>
              <w:t xml:space="preserve">        </w:t>
            </w:r>
            <w:proofErr w:type="spellStart"/>
            <w:r w:rsidRPr="00B855D3">
              <w:rPr>
                <w:lang w:val="en-PH" w:eastAsia="ar-SA"/>
              </w:rPr>
              <w:t>frameDetails.add</w:t>
            </w:r>
            <w:proofErr w:type="spellEnd"/>
            <w:r w:rsidRPr="00B855D3">
              <w:rPr>
                <w:lang w:val="en-PH" w:eastAsia="ar-SA"/>
              </w:rPr>
              <w:t>(</w:t>
            </w:r>
            <w:proofErr w:type="spellStart"/>
            <w:r w:rsidRPr="00B855D3">
              <w:rPr>
                <w:lang w:val="en-PH" w:eastAsia="ar-SA"/>
              </w:rPr>
              <w:t>labelDetails</w:t>
            </w:r>
            <w:proofErr w:type="spellEnd"/>
            <w:r w:rsidRPr="00B855D3">
              <w:rPr>
                <w:lang w:val="en-PH" w:eastAsia="ar-SA"/>
              </w:rPr>
              <w:t>);</w:t>
            </w:r>
          </w:p>
          <w:p w14:paraId="1F5800CC" w14:textId="77777777" w:rsidR="00B855D3" w:rsidRPr="00B855D3" w:rsidRDefault="00B855D3" w:rsidP="00B855D3">
            <w:pPr>
              <w:tabs>
                <w:tab w:val="left" w:pos="3611"/>
                <w:tab w:val="left" w:pos="4567"/>
              </w:tabs>
              <w:suppressAutoHyphens/>
              <w:jc w:val="both"/>
              <w:rPr>
                <w:lang w:val="en-PH" w:eastAsia="ar-SA"/>
              </w:rPr>
            </w:pPr>
          </w:p>
          <w:p w14:paraId="0E2344FD" w14:textId="77777777" w:rsidR="00B855D3" w:rsidRPr="00B855D3" w:rsidRDefault="00B855D3" w:rsidP="00B855D3">
            <w:pPr>
              <w:tabs>
                <w:tab w:val="left" w:pos="3611"/>
                <w:tab w:val="left" w:pos="4567"/>
              </w:tabs>
              <w:suppressAutoHyphens/>
              <w:jc w:val="both"/>
              <w:rPr>
                <w:lang w:val="en-PH" w:eastAsia="ar-SA"/>
              </w:rPr>
            </w:pPr>
            <w:r w:rsidRPr="00B855D3">
              <w:rPr>
                <w:lang w:val="en-PH" w:eastAsia="ar-SA"/>
              </w:rPr>
              <w:t xml:space="preserve">        </w:t>
            </w:r>
            <w:proofErr w:type="spellStart"/>
            <w:r w:rsidRPr="00B855D3">
              <w:rPr>
                <w:lang w:val="en-PH" w:eastAsia="ar-SA"/>
              </w:rPr>
              <w:t>JLabel</w:t>
            </w:r>
            <w:proofErr w:type="spellEnd"/>
            <w:r w:rsidRPr="00B855D3">
              <w:rPr>
                <w:lang w:val="en-PH" w:eastAsia="ar-SA"/>
              </w:rPr>
              <w:t xml:space="preserve"> </w:t>
            </w:r>
            <w:proofErr w:type="spellStart"/>
            <w:r w:rsidRPr="00B855D3">
              <w:rPr>
                <w:lang w:val="en-PH" w:eastAsia="ar-SA"/>
              </w:rPr>
              <w:t>labelNameDetails</w:t>
            </w:r>
            <w:proofErr w:type="spellEnd"/>
            <w:r w:rsidRPr="00B855D3">
              <w:rPr>
                <w:lang w:val="en-PH" w:eastAsia="ar-SA"/>
              </w:rPr>
              <w:t xml:space="preserve"> = new </w:t>
            </w:r>
            <w:proofErr w:type="spellStart"/>
            <w:r w:rsidRPr="00B855D3">
              <w:rPr>
                <w:lang w:val="en-PH" w:eastAsia="ar-SA"/>
              </w:rPr>
              <w:t>JLabel</w:t>
            </w:r>
            <w:proofErr w:type="spellEnd"/>
            <w:r w:rsidRPr="00B855D3">
              <w:rPr>
                <w:lang w:val="en-PH" w:eastAsia="ar-SA"/>
              </w:rPr>
              <w:t>("Name: " + name);</w:t>
            </w:r>
          </w:p>
          <w:p w14:paraId="7A1A5E32" w14:textId="77777777" w:rsidR="00B855D3" w:rsidRPr="00B855D3" w:rsidRDefault="00B855D3" w:rsidP="00B855D3">
            <w:pPr>
              <w:tabs>
                <w:tab w:val="left" w:pos="3611"/>
                <w:tab w:val="left" w:pos="4567"/>
              </w:tabs>
              <w:suppressAutoHyphens/>
              <w:jc w:val="both"/>
              <w:rPr>
                <w:lang w:val="en-PH" w:eastAsia="ar-SA"/>
              </w:rPr>
            </w:pPr>
            <w:r w:rsidRPr="00B855D3">
              <w:rPr>
                <w:lang w:val="en-PH" w:eastAsia="ar-SA"/>
              </w:rPr>
              <w:t xml:space="preserve">        </w:t>
            </w:r>
            <w:proofErr w:type="spellStart"/>
            <w:r w:rsidRPr="00B855D3">
              <w:rPr>
                <w:lang w:val="en-PH" w:eastAsia="ar-SA"/>
              </w:rPr>
              <w:t>labelNameDetails.setBounds</w:t>
            </w:r>
            <w:proofErr w:type="spellEnd"/>
            <w:r w:rsidRPr="00B855D3">
              <w:rPr>
                <w:lang w:val="en-PH" w:eastAsia="ar-SA"/>
              </w:rPr>
              <w:t>(50, 50, 200, 30);</w:t>
            </w:r>
          </w:p>
          <w:p w14:paraId="609C9E85" w14:textId="77777777" w:rsidR="00B855D3" w:rsidRPr="00B855D3" w:rsidRDefault="00B855D3" w:rsidP="00B855D3">
            <w:pPr>
              <w:tabs>
                <w:tab w:val="left" w:pos="3611"/>
                <w:tab w:val="left" w:pos="4567"/>
              </w:tabs>
              <w:suppressAutoHyphens/>
              <w:jc w:val="both"/>
              <w:rPr>
                <w:lang w:val="en-PH" w:eastAsia="ar-SA"/>
              </w:rPr>
            </w:pPr>
            <w:r w:rsidRPr="00B855D3">
              <w:rPr>
                <w:lang w:val="en-PH" w:eastAsia="ar-SA"/>
              </w:rPr>
              <w:t xml:space="preserve">        </w:t>
            </w:r>
            <w:proofErr w:type="spellStart"/>
            <w:r w:rsidRPr="00B855D3">
              <w:rPr>
                <w:lang w:val="en-PH" w:eastAsia="ar-SA"/>
              </w:rPr>
              <w:t>labelNameDetails.setForeground</w:t>
            </w:r>
            <w:proofErr w:type="spellEnd"/>
            <w:r w:rsidRPr="00B855D3">
              <w:rPr>
                <w:lang w:val="en-PH" w:eastAsia="ar-SA"/>
              </w:rPr>
              <w:t>(</w:t>
            </w:r>
            <w:proofErr w:type="spellStart"/>
            <w:r w:rsidRPr="00B855D3">
              <w:rPr>
                <w:lang w:val="en-PH" w:eastAsia="ar-SA"/>
              </w:rPr>
              <w:t>Color.WHITE</w:t>
            </w:r>
            <w:proofErr w:type="spellEnd"/>
            <w:r w:rsidRPr="00B855D3">
              <w:rPr>
                <w:lang w:val="en-PH" w:eastAsia="ar-SA"/>
              </w:rPr>
              <w:t>);</w:t>
            </w:r>
          </w:p>
          <w:p w14:paraId="737A45FB" w14:textId="77777777" w:rsidR="00B855D3" w:rsidRPr="00B855D3" w:rsidRDefault="00B855D3" w:rsidP="00B855D3">
            <w:pPr>
              <w:tabs>
                <w:tab w:val="left" w:pos="3611"/>
                <w:tab w:val="left" w:pos="4567"/>
              </w:tabs>
              <w:suppressAutoHyphens/>
              <w:jc w:val="both"/>
              <w:rPr>
                <w:lang w:val="en-PH" w:eastAsia="ar-SA"/>
              </w:rPr>
            </w:pPr>
            <w:r w:rsidRPr="00B855D3">
              <w:rPr>
                <w:lang w:val="en-PH" w:eastAsia="ar-SA"/>
              </w:rPr>
              <w:t xml:space="preserve">        </w:t>
            </w:r>
            <w:proofErr w:type="spellStart"/>
            <w:r w:rsidRPr="00B855D3">
              <w:rPr>
                <w:lang w:val="en-PH" w:eastAsia="ar-SA"/>
              </w:rPr>
              <w:t>frameDetails.add</w:t>
            </w:r>
            <w:proofErr w:type="spellEnd"/>
            <w:r w:rsidRPr="00B855D3">
              <w:rPr>
                <w:lang w:val="en-PH" w:eastAsia="ar-SA"/>
              </w:rPr>
              <w:t>(</w:t>
            </w:r>
            <w:proofErr w:type="spellStart"/>
            <w:r w:rsidRPr="00B855D3">
              <w:rPr>
                <w:lang w:val="en-PH" w:eastAsia="ar-SA"/>
              </w:rPr>
              <w:t>labelNameDetails</w:t>
            </w:r>
            <w:proofErr w:type="spellEnd"/>
            <w:r w:rsidRPr="00B855D3">
              <w:rPr>
                <w:lang w:val="en-PH" w:eastAsia="ar-SA"/>
              </w:rPr>
              <w:t>);</w:t>
            </w:r>
          </w:p>
          <w:p w14:paraId="34DB9D14" w14:textId="77777777" w:rsidR="00B855D3" w:rsidRPr="00B855D3" w:rsidRDefault="00B855D3" w:rsidP="00B855D3">
            <w:pPr>
              <w:tabs>
                <w:tab w:val="left" w:pos="3611"/>
                <w:tab w:val="left" w:pos="4567"/>
              </w:tabs>
              <w:suppressAutoHyphens/>
              <w:jc w:val="both"/>
              <w:rPr>
                <w:lang w:val="en-PH" w:eastAsia="ar-SA"/>
              </w:rPr>
            </w:pPr>
          </w:p>
          <w:p w14:paraId="6825DB82" w14:textId="77777777" w:rsidR="00B855D3" w:rsidRPr="00B855D3" w:rsidRDefault="00B855D3" w:rsidP="00B855D3">
            <w:pPr>
              <w:tabs>
                <w:tab w:val="left" w:pos="3611"/>
                <w:tab w:val="left" w:pos="4567"/>
              </w:tabs>
              <w:suppressAutoHyphens/>
              <w:jc w:val="both"/>
              <w:rPr>
                <w:lang w:val="en-PH" w:eastAsia="ar-SA"/>
              </w:rPr>
            </w:pPr>
            <w:r w:rsidRPr="00B855D3">
              <w:rPr>
                <w:lang w:val="en-PH" w:eastAsia="ar-SA"/>
              </w:rPr>
              <w:t xml:space="preserve">        </w:t>
            </w:r>
            <w:proofErr w:type="spellStart"/>
            <w:r w:rsidRPr="00B855D3">
              <w:rPr>
                <w:lang w:val="en-PH" w:eastAsia="ar-SA"/>
              </w:rPr>
              <w:t>JLabel</w:t>
            </w:r>
            <w:proofErr w:type="spellEnd"/>
            <w:r w:rsidRPr="00B855D3">
              <w:rPr>
                <w:lang w:val="en-PH" w:eastAsia="ar-SA"/>
              </w:rPr>
              <w:t xml:space="preserve"> </w:t>
            </w:r>
            <w:proofErr w:type="spellStart"/>
            <w:r w:rsidRPr="00B855D3">
              <w:rPr>
                <w:lang w:val="en-PH" w:eastAsia="ar-SA"/>
              </w:rPr>
              <w:t>labelCourseDetails</w:t>
            </w:r>
            <w:proofErr w:type="spellEnd"/>
            <w:r w:rsidRPr="00B855D3">
              <w:rPr>
                <w:lang w:val="en-PH" w:eastAsia="ar-SA"/>
              </w:rPr>
              <w:t xml:space="preserve"> = new </w:t>
            </w:r>
            <w:proofErr w:type="spellStart"/>
            <w:r w:rsidRPr="00B855D3">
              <w:rPr>
                <w:lang w:val="en-PH" w:eastAsia="ar-SA"/>
              </w:rPr>
              <w:t>JLabel</w:t>
            </w:r>
            <w:proofErr w:type="spellEnd"/>
            <w:r w:rsidRPr="00B855D3">
              <w:rPr>
                <w:lang w:val="en-PH" w:eastAsia="ar-SA"/>
              </w:rPr>
              <w:t>("Course: " + course);</w:t>
            </w:r>
          </w:p>
          <w:p w14:paraId="0F6302DD" w14:textId="77777777" w:rsidR="00B855D3" w:rsidRPr="00B855D3" w:rsidRDefault="00B855D3" w:rsidP="00B855D3">
            <w:pPr>
              <w:tabs>
                <w:tab w:val="left" w:pos="3611"/>
                <w:tab w:val="left" w:pos="4567"/>
              </w:tabs>
              <w:suppressAutoHyphens/>
              <w:jc w:val="both"/>
              <w:rPr>
                <w:lang w:val="en-PH" w:eastAsia="ar-SA"/>
              </w:rPr>
            </w:pPr>
            <w:r w:rsidRPr="00B855D3">
              <w:rPr>
                <w:lang w:val="en-PH" w:eastAsia="ar-SA"/>
              </w:rPr>
              <w:t xml:space="preserve">        </w:t>
            </w:r>
            <w:proofErr w:type="spellStart"/>
            <w:r w:rsidRPr="00B855D3">
              <w:rPr>
                <w:lang w:val="en-PH" w:eastAsia="ar-SA"/>
              </w:rPr>
              <w:t>labelCourseDetails.setBounds</w:t>
            </w:r>
            <w:proofErr w:type="spellEnd"/>
            <w:r w:rsidRPr="00B855D3">
              <w:rPr>
                <w:lang w:val="en-PH" w:eastAsia="ar-SA"/>
              </w:rPr>
              <w:t>(50, 90, 200, 30);</w:t>
            </w:r>
          </w:p>
          <w:p w14:paraId="64719CB1" w14:textId="77777777" w:rsidR="00B855D3" w:rsidRPr="00B855D3" w:rsidRDefault="00B855D3" w:rsidP="00B855D3">
            <w:pPr>
              <w:tabs>
                <w:tab w:val="left" w:pos="3611"/>
                <w:tab w:val="left" w:pos="4567"/>
              </w:tabs>
              <w:suppressAutoHyphens/>
              <w:jc w:val="both"/>
              <w:rPr>
                <w:lang w:val="en-PH" w:eastAsia="ar-SA"/>
              </w:rPr>
            </w:pPr>
            <w:r w:rsidRPr="00B855D3">
              <w:rPr>
                <w:lang w:val="en-PH" w:eastAsia="ar-SA"/>
              </w:rPr>
              <w:t xml:space="preserve">        </w:t>
            </w:r>
            <w:proofErr w:type="spellStart"/>
            <w:r w:rsidRPr="00B855D3">
              <w:rPr>
                <w:lang w:val="en-PH" w:eastAsia="ar-SA"/>
              </w:rPr>
              <w:t>labelCourseDetails.setForeground</w:t>
            </w:r>
            <w:proofErr w:type="spellEnd"/>
            <w:r w:rsidRPr="00B855D3">
              <w:rPr>
                <w:lang w:val="en-PH" w:eastAsia="ar-SA"/>
              </w:rPr>
              <w:t>(</w:t>
            </w:r>
            <w:proofErr w:type="spellStart"/>
            <w:r w:rsidRPr="00B855D3">
              <w:rPr>
                <w:lang w:val="en-PH" w:eastAsia="ar-SA"/>
              </w:rPr>
              <w:t>Color.WHITE</w:t>
            </w:r>
            <w:proofErr w:type="spellEnd"/>
            <w:r w:rsidRPr="00B855D3">
              <w:rPr>
                <w:lang w:val="en-PH" w:eastAsia="ar-SA"/>
              </w:rPr>
              <w:t>);</w:t>
            </w:r>
          </w:p>
          <w:p w14:paraId="75952C48" w14:textId="77777777" w:rsidR="00B855D3" w:rsidRPr="00B855D3" w:rsidRDefault="00B855D3" w:rsidP="00B855D3">
            <w:pPr>
              <w:tabs>
                <w:tab w:val="left" w:pos="3611"/>
                <w:tab w:val="left" w:pos="4567"/>
              </w:tabs>
              <w:suppressAutoHyphens/>
              <w:jc w:val="both"/>
              <w:rPr>
                <w:lang w:val="en-PH" w:eastAsia="ar-SA"/>
              </w:rPr>
            </w:pPr>
            <w:r w:rsidRPr="00B855D3">
              <w:rPr>
                <w:lang w:val="en-PH" w:eastAsia="ar-SA"/>
              </w:rPr>
              <w:t xml:space="preserve">        </w:t>
            </w:r>
            <w:proofErr w:type="spellStart"/>
            <w:r w:rsidRPr="00B855D3">
              <w:rPr>
                <w:lang w:val="en-PH" w:eastAsia="ar-SA"/>
              </w:rPr>
              <w:t>frameDetails.add</w:t>
            </w:r>
            <w:proofErr w:type="spellEnd"/>
            <w:r w:rsidRPr="00B855D3">
              <w:rPr>
                <w:lang w:val="en-PH" w:eastAsia="ar-SA"/>
              </w:rPr>
              <w:t>(</w:t>
            </w:r>
            <w:proofErr w:type="spellStart"/>
            <w:r w:rsidRPr="00B855D3">
              <w:rPr>
                <w:lang w:val="en-PH" w:eastAsia="ar-SA"/>
              </w:rPr>
              <w:t>labelCourseDetails</w:t>
            </w:r>
            <w:proofErr w:type="spellEnd"/>
            <w:r w:rsidRPr="00B855D3">
              <w:rPr>
                <w:lang w:val="en-PH" w:eastAsia="ar-SA"/>
              </w:rPr>
              <w:t>);</w:t>
            </w:r>
          </w:p>
          <w:p w14:paraId="76D0BB44" w14:textId="77777777" w:rsidR="00B855D3" w:rsidRPr="00B855D3" w:rsidRDefault="00B855D3" w:rsidP="00B855D3">
            <w:pPr>
              <w:tabs>
                <w:tab w:val="left" w:pos="3611"/>
                <w:tab w:val="left" w:pos="4567"/>
              </w:tabs>
              <w:suppressAutoHyphens/>
              <w:jc w:val="both"/>
              <w:rPr>
                <w:lang w:val="en-PH" w:eastAsia="ar-SA"/>
              </w:rPr>
            </w:pPr>
          </w:p>
          <w:p w14:paraId="40AD1C4F" w14:textId="77777777" w:rsidR="00B855D3" w:rsidRPr="00B855D3" w:rsidRDefault="00B855D3" w:rsidP="00B855D3">
            <w:pPr>
              <w:tabs>
                <w:tab w:val="left" w:pos="3611"/>
                <w:tab w:val="left" w:pos="4567"/>
              </w:tabs>
              <w:suppressAutoHyphens/>
              <w:jc w:val="both"/>
              <w:rPr>
                <w:lang w:val="en-PH" w:eastAsia="ar-SA"/>
              </w:rPr>
            </w:pPr>
            <w:r w:rsidRPr="00B855D3">
              <w:rPr>
                <w:lang w:val="en-PH" w:eastAsia="ar-SA"/>
              </w:rPr>
              <w:t xml:space="preserve">        </w:t>
            </w:r>
            <w:proofErr w:type="spellStart"/>
            <w:r w:rsidRPr="00B855D3">
              <w:rPr>
                <w:lang w:val="en-PH" w:eastAsia="ar-SA"/>
              </w:rPr>
              <w:t>JLabel</w:t>
            </w:r>
            <w:proofErr w:type="spellEnd"/>
            <w:r w:rsidRPr="00B855D3">
              <w:rPr>
                <w:lang w:val="en-PH" w:eastAsia="ar-SA"/>
              </w:rPr>
              <w:t xml:space="preserve"> </w:t>
            </w:r>
            <w:proofErr w:type="spellStart"/>
            <w:r w:rsidRPr="00B855D3">
              <w:rPr>
                <w:lang w:val="en-PH" w:eastAsia="ar-SA"/>
              </w:rPr>
              <w:t>labelYearDetails</w:t>
            </w:r>
            <w:proofErr w:type="spellEnd"/>
            <w:r w:rsidRPr="00B855D3">
              <w:rPr>
                <w:lang w:val="en-PH" w:eastAsia="ar-SA"/>
              </w:rPr>
              <w:t xml:space="preserve"> = new </w:t>
            </w:r>
            <w:proofErr w:type="spellStart"/>
            <w:r w:rsidRPr="00B855D3">
              <w:rPr>
                <w:lang w:val="en-PH" w:eastAsia="ar-SA"/>
              </w:rPr>
              <w:t>JLabel</w:t>
            </w:r>
            <w:proofErr w:type="spellEnd"/>
            <w:r w:rsidRPr="00B855D3">
              <w:rPr>
                <w:lang w:val="en-PH" w:eastAsia="ar-SA"/>
              </w:rPr>
              <w:t>("Year: " + year);</w:t>
            </w:r>
          </w:p>
          <w:p w14:paraId="4C23DF3C" w14:textId="77777777" w:rsidR="00B855D3" w:rsidRPr="00B855D3" w:rsidRDefault="00B855D3" w:rsidP="00B855D3">
            <w:pPr>
              <w:tabs>
                <w:tab w:val="left" w:pos="3611"/>
                <w:tab w:val="left" w:pos="4567"/>
              </w:tabs>
              <w:suppressAutoHyphens/>
              <w:jc w:val="both"/>
              <w:rPr>
                <w:lang w:val="en-PH" w:eastAsia="ar-SA"/>
              </w:rPr>
            </w:pPr>
            <w:r w:rsidRPr="00B855D3">
              <w:rPr>
                <w:lang w:val="en-PH" w:eastAsia="ar-SA"/>
              </w:rPr>
              <w:t xml:space="preserve">        </w:t>
            </w:r>
            <w:proofErr w:type="spellStart"/>
            <w:r w:rsidRPr="00B855D3">
              <w:rPr>
                <w:lang w:val="en-PH" w:eastAsia="ar-SA"/>
              </w:rPr>
              <w:t>labelYearDetails.setBounds</w:t>
            </w:r>
            <w:proofErr w:type="spellEnd"/>
            <w:r w:rsidRPr="00B855D3">
              <w:rPr>
                <w:lang w:val="en-PH" w:eastAsia="ar-SA"/>
              </w:rPr>
              <w:t>(50, 130, 200, 30);</w:t>
            </w:r>
          </w:p>
          <w:p w14:paraId="1737E727" w14:textId="77777777" w:rsidR="00B855D3" w:rsidRPr="00B855D3" w:rsidRDefault="00B855D3" w:rsidP="00B855D3">
            <w:pPr>
              <w:tabs>
                <w:tab w:val="left" w:pos="3611"/>
                <w:tab w:val="left" w:pos="4567"/>
              </w:tabs>
              <w:suppressAutoHyphens/>
              <w:jc w:val="both"/>
              <w:rPr>
                <w:lang w:val="en-PH" w:eastAsia="ar-SA"/>
              </w:rPr>
            </w:pPr>
            <w:r w:rsidRPr="00B855D3">
              <w:rPr>
                <w:lang w:val="en-PH" w:eastAsia="ar-SA"/>
              </w:rPr>
              <w:t xml:space="preserve">        </w:t>
            </w:r>
            <w:proofErr w:type="spellStart"/>
            <w:r w:rsidRPr="00B855D3">
              <w:rPr>
                <w:lang w:val="en-PH" w:eastAsia="ar-SA"/>
              </w:rPr>
              <w:t>labelYearDetails.setForeground</w:t>
            </w:r>
            <w:proofErr w:type="spellEnd"/>
            <w:r w:rsidRPr="00B855D3">
              <w:rPr>
                <w:lang w:val="en-PH" w:eastAsia="ar-SA"/>
              </w:rPr>
              <w:t>(</w:t>
            </w:r>
            <w:proofErr w:type="spellStart"/>
            <w:r w:rsidRPr="00B855D3">
              <w:rPr>
                <w:lang w:val="en-PH" w:eastAsia="ar-SA"/>
              </w:rPr>
              <w:t>Color.WHITE</w:t>
            </w:r>
            <w:proofErr w:type="spellEnd"/>
            <w:r w:rsidRPr="00B855D3">
              <w:rPr>
                <w:lang w:val="en-PH" w:eastAsia="ar-SA"/>
              </w:rPr>
              <w:t>);</w:t>
            </w:r>
          </w:p>
          <w:p w14:paraId="56AB7B4A" w14:textId="77777777" w:rsidR="00B855D3" w:rsidRPr="00B855D3" w:rsidRDefault="00B855D3" w:rsidP="00B855D3">
            <w:pPr>
              <w:tabs>
                <w:tab w:val="left" w:pos="3611"/>
                <w:tab w:val="left" w:pos="4567"/>
              </w:tabs>
              <w:suppressAutoHyphens/>
              <w:jc w:val="both"/>
              <w:rPr>
                <w:lang w:val="en-PH" w:eastAsia="ar-SA"/>
              </w:rPr>
            </w:pPr>
            <w:r w:rsidRPr="00B855D3">
              <w:rPr>
                <w:lang w:val="en-PH" w:eastAsia="ar-SA"/>
              </w:rPr>
              <w:t xml:space="preserve">        </w:t>
            </w:r>
            <w:proofErr w:type="spellStart"/>
            <w:r w:rsidRPr="00B855D3">
              <w:rPr>
                <w:lang w:val="en-PH" w:eastAsia="ar-SA"/>
              </w:rPr>
              <w:t>frameDetails.add</w:t>
            </w:r>
            <w:proofErr w:type="spellEnd"/>
            <w:r w:rsidRPr="00B855D3">
              <w:rPr>
                <w:lang w:val="en-PH" w:eastAsia="ar-SA"/>
              </w:rPr>
              <w:t>(</w:t>
            </w:r>
            <w:proofErr w:type="spellStart"/>
            <w:r w:rsidRPr="00B855D3">
              <w:rPr>
                <w:lang w:val="en-PH" w:eastAsia="ar-SA"/>
              </w:rPr>
              <w:t>labelYearDetails</w:t>
            </w:r>
            <w:proofErr w:type="spellEnd"/>
            <w:r w:rsidRPr="00B855D3">
              <w:rPr>
                <w:lang w:val="en-PH" w:eastAsia="ar-SA"/>
              </w:rPr>
              <w:t>);</w:t>
            </w:r>
          </w:p>
          <w:p w14:paraId="0BA5A199" w14:textId="77777777" w:rsidR="00B855D3" w:rsidRPr="00B855D3" w:rsidRDefault="00B855D3" w:rsidP="00B855D3">
            <w:pPr>
              <w:tabs>
                <w:tab w:val="left" w:pos="3611"/>
                <w:tab w:val="left" w:pos="4567"/>
              </w:tabs>
              <w:suppressAutoHyphens/>
              <w:jc w:val="both"/>
              <w:rPr>
                <w:lang w:val="en-PH" w:eastAsia="ar-SA"/>
              </w:rPr>
            </w:pPr>
          </w:p>
          <w:p w14:paraId="6C352AA5" w14:textId="77777777" w:rsidR="00B855D3" w:rsidRPr="00B855D3" w:rsidRDefault="00B855D3" w:rsidP="00B855D3">
            <w:pPr>
              <w:tabs>
                <w:tab w:val="left" w:pos="3611"/>
                <w:tab w:val="left" w:pos="4567"/>
              </w:tabs>
              <w:suppressAutoHyphens/>
              <w:jc w:val="both"/>
              <w:rPr>
                <w:lang w:val="en-PH" w:eastAsia="ar-SA"/>
              </w:rPr>
            </w:pPr>
            <w:r w:rsidRPr="00B855D3">
              <w:rPr>
                <w:lang w:val="en-PH" w:eastAsia="ar-SA"/>
              </w:rPr>
              <w:t xml:space="preserve">        </w:t>
            </w:r>
            <w:proofErr w:type="spellStart"/>
            <w:r w:rsidRPr="00B855D3">
              <w:rPr>
                <w:lang w:val="en-PH" w:eastAsia="ar-SA"/>
              </w:rPr>
              <w:t>JLabel</w:t>
            </w:r>
            <w:proofErr w:type="spellEnd"/>
            <w:r w:rsidRPr="00B855D3">
              <w:rPr>
                <w:lang w:val="en-PH" w:eastAsia="ar-SA"/>
              </w:rPr>
              <w:t xml:space="preserve"> </w:t>
            </w:r>
            <w:proofErr w:type="spellStart"/>
            <w:r w:rsidRPr="00B855D3">
              <w:rPr>
                <w:lang w:val="en-PH" w:eastAsia="ar-SA"/>
              </w:rPr>
              <w:t>labelGenderDetails</w:t>
            </w:r>
            <w:proofErr w:type="spellEnd"/>
            <w:r w:rsidRPr="00B855D3">
              <w:rPr>
                <w:lang w:val="en-PH" w:eastAsia="ar-SA"/>
              </w:rPr>
              <w:t xml:space="preserve"> = new </w:t>
            </w:r>
            <w:proofErr w:type="spellStart"/>
            <w:r w:rsidRPr="00B855D3">
              <w:rPr>
                <w:lang w:val="en-PH" w:eastAsia="ar-SA"/>
              </w:rPr>
              <w:t>JLabel</w:t>
            </w:r>
            <w:proofErr w:type="spellEnd"/>
            <w:r w:rsidRPr="00B855D3">
              <w:rPr>
                <w:lang w:val="en-PH" w:eastAsia="ar-SA"/>
              </w:rPr>
              <w:t>("Gender: " + gender);</w:t>
            </w:r>
          </w:p>
          <w:p w14:paraId="4EB1E165" w14:textId="77777777" w:rsidR="00B855D3" w:rsidRPr="00B855D3" w:rsidRDefault="00B855D3" w:rsidP="00B855D3">
            <w:pPr>
              <w:tabs>
                <w:tab w:val="left" w:pos="3611"/>
                <w:tab w:val="left" w:pos="4567"/>
              </w:tabs>
              <w:suppressAutoHyphens/>
              <w:jc w:val="both"/>
              <w:rPr>
                <w:lang w:val="en-PH" w:eastAsia="ar-SA"/>
              </w:rPr>
            </w:pPr>
            <w:r w:rsidRPr="00B855D3">
              <w:rPr>
                <w:lang w:val="en-PH" w:eastAsia="ar-SA"/>
              </w:rPr>
              <w:t xml:space="preserve">        </w:t>
            </w:r>
            <w:proofErr w:type="spellStart"/>
            <w:r w:rsidRPr="00B855D3">
              <w:rPr>
                <w:lang w:val="en-PH" w:eastAsia="ar-SA"/>
              </w:rPr>
              <w:t>labelGenderDetails.setBounds</w:t>
            </w:r>
            <w:proofErr w:type="spellEnd"/>
            <w:r w:rsidRPr="00B855D3">
              <w:rPr>
                <w:lang w:val="en-PH" w:eastAsia="ar-SA"/>
              </w:rPr>
              <w:t>(50, 170, 200, 30);</w:t>
            </w:r>
          </w:p>
          <w:p w14:paraId="1920B76F" w14:textId="77777777" w:rsidR="00B855D3" w:rsidRPr="00B855D3" w:rsidRDefault="00B855D3" w:rsidP="00B855D3">
            <w:pPr>
              <w:tabs>
                <w:tab w:val="left" w:pos="3611"/>
                <w:tab w:val="left" w:pos="4567"/>
              </w:tabs>
              <w:suppressAutoHyphens/>
              <w:jc w:val="both"/>
              <w:rPr>
                <w:lang w:val="en-PH" w:eastAsia="ar-SA"/>
              </w:rPr>
            </w:pPr>
            <w:r w:rsidRPr="00B855D3">
              <w:rPr>
                <w:lang w:val="en-PH" w:eastAsia="ar-SA"/>
              </w:rPr>
              <w:t xml:space="preserve">        </w:t>
            </w:r>
            <w:proofErr w:type="spellStart"/>
            <w:r w:rsidRPr="00B855D3">
              <w:rPr>
                <w:lang w:val="en-PH" w:eastAsia="ar-SA"/>
              </w:rPr>
              <w:t>labelGenderDetails.setForeground</w:t>
            </w:r>
            <w:proofErr w:type="spellEnd"/>
            <w:r w:rsidRPr="00B855D3">
              <w:rPr>
                <w:lang w:val="en-PH" w:eastAsia="ar-SA"/>
              </w:rPr>
              <w:t>(</w:t>
            </w:r>
            <w:proofErr w:type="spellStart"/>
            <w:r w:rsidRPr="00B855D3">
              <w:rPr>
                <w:lang w:val="en-PH" w:eastAsia="ar-SA"/>
              </w:rPr>
              <w:t>Color.WHITE</w:t>
            </w:r>
            <w:proofErr w:type="spellEnd"/>
            <w:r w:rsidRPr="00B855D3">
              <w:rPr>
                <w:lang w:val="en-PH" w:eastAsia="ar-SA"/>
              </w:rPr>
              <w:t>);</w:t>
            </w:r>
          </w:p>
          <w:p w14:paraId="1729EBB4" w14:textId="77777777" w:rsidR="00B855D3" w:rsidRPr="00B855D3" w:rsidRDefault="00B855D3" w:rsidP="00B855D3">
            <w:pPr>
              <w:tabs>
                <w:tab w:val="left" w:pos="3611"/>
                <w:tab w:val="left" w:pos="4567"/>
              </w:tabs>
              <w:suppressAutoHyphens/>
              <w:jc w:val="both"/>
              <w:rPr>
                <w:lang w:val="en-PH" w:eastAsia="ar-SA"/>
              </w:rPr>
            </w:pPr>
            <w:r w:rsidRPr="00B855D3">
              <w:rPr>
                <w:lang w:val="en-PH" w:eastAsia="ar-SA"/>
              </w:rPr>
              <w:t xml:space="preserve">        </w:t>
            </w:r>
            <w:proofErr w:type="spellStart"/>
            <w:r w:rsidRPr="00B855D3">
              <w:rPr>
                <w:lang w:val="en-PH" w:eastAsia="ar-SA"/>
              </w:rPr>
              <w:t>frameDetails.add</w:t>
            </w:r>
            <w:proofErr w:type="spellEnd"/>
            <w:r w:rsidRPr="00B855D3">
              <w:rPr>
                <w:lang w:val="en-PH" w:eastAsia="ar-SA"/>
              </w:rPr>
              <w:t>(</w:t>
            </w:r>
            <w:proofErr w:type="spellStart"/>
            <w:r w:rsidRPr="00B855D3">
              <w:rPr>
                <w:lang w:val="en-PH" w:eastAsia="ar-SA"/>
              </w:rPr>
              <w:t>labelGenderDetails</w:t>
            </w:r>
            <w:proofErr w:type="spellEnd"/>
            <w:r w:rsidRPr="00B855D3">
              <w:rPr>
                <w:lang w:val="en-PH" w:eastAsia="ar-SA"/>
              </w:rPr>
              <w:t>);</w:t>
            </w:r>
          </w:p>
          <w:p w14:paraId="3E440BB8" w14:textId="77777777" w:rsidR="00B855D3" w:rsidRPr="00B855D3" w:rsidRDefault="00B855D3" w:rsidP="00B855D3">
            <w:pPr>
              <w:tabs>
                <w:tab w:val="left" w:pos="3611"/>
                <w:tab w:val="left" w:pos="4567"/>
              </w:tabs>
              <w:suppressAutoHyphens/>
              <w:jc w:val="both"/>
              <w:rPr>
                <w:lang w:val="en-PH" w:eastAsia="ar-SA"/>
              </w:rPr>
            </w:pPr>
          </w:p>
          <w:p w14:paraId="53825594" w14:textId="77777777" w:rsidR="00B855D3" w:rsidRPr="00B855D3" w:rsidRDefault="00B855D3" w:rsidP="00B855D3">
            <w:pPr>
              <w:tabs>
                <w:tab w:val="left" w:pos="3611"/>
                <w:tab w:val="left" w:pos="4567"/>
              </w:tabs>
              <w:suppressAutoHyphens/>
              <w:jc w:val="both"/>
              <w:rPr>
                <w:lang w:val="en-PH" w:eastAsia="ar-SA"/>
              </w:rPr>
            </w:pPr>
            <w:r w:rsidRPr="00B855D3">
              <w:rPr>
                <w:lang w:val="en-PH" w:eastAsia="ar-SA"/>
              </w:rPr>
              <w:t xml:space="preserve">        </w:t>
            </w:r>
            <w:proofErr w:type="spellStart"/>
            <w:r w:rsidRPr="00B855D3">
              <w:rPr>
                <w:lang w:val="en-PH" w:eastAsia="ar-SA"/>
              </w:rPr>
              <w:t>JLabel</w:t>
            </w:r>
            <w:proofErr w:type="spellEnd"/>
            <w:r w:rsidRPr="00B855D3">
              <w:rPr>
                <w:lang w:val="en-PH" w:eastAsia="ar-SA"/>
              </w:rPr>
              <w:t xml:space="preserve"> </w:t>
            </w:r>
            <w:proofErr w:type="spellStart"/>
            <w:r w:rsidRPr="00B855D3">
              <w:rPr>
                <w:lang w:val="en-PH" w:eastAsia="ar-SA"/>
              </w:rPr>
              <w:t>labelAddressDetails</w:t>
            </w:r>
            <w:proofErr w:type="spellEnd"/>
            <w:r w:rsidRPr="00B855D3">
              <w:rPr>
                <w:lang w:val="en-PH" w:eastAsia="ar-SA"/>
              </w:rPr>
              <w:t xml:space="preserve"> = new </w:t>
            </w:r>
            <w:proofErr w:type="spellStart"/>
            <w:r w:rsidRPr="00B855D3">
              <w:rPr>
                <w:lang w:val="en-PH" w:eastAsia="ar-SA"/>
              </w:rPr>
              <w:t>JLabel</w:t>
            </w:r>
            <w:proofErr w:type="spellEnd"/>
            <w:r w:rsidRPr="00B855D3">
              <w:rPr>
                <w:lang w:val="en-PH" w:eastAsia="ar-SA"/>
              </w:rPr>
              <w:t>("Address: " + address);</w:t>
            </w:r>
          </w:p>
          <w:p w14:paraId="4A19F066" w14:textId="77777777" w:rsidR="00B855D3" w:rsidRPr="00B855D3" w:rsidRDefault="00B855D3" w:rsidP="00B855D3">
            <w:pPr>
              <w:tabs>
                <w:tab w:val="left" w:pos="3611"/>
                <w:tab w:val="left" w:pos="4567"/>
              </w:tabs>
              <w:suppressAutoHyphens/>
              <w:jc w:val="both"/>
              <w:rPr>
                <w:lang w:val="en-PH" w:eastAsia="ar-SA"/>
              </w:rPr>
            </w:pPr>
            <w:r w:rsidRPr="00B855D3">
              <w:rPr>
                <w:lang w:val="en-PH" w:eastAsia="ar-SA"/>
              </w:rPr>
              <w:t xml:space="preserve">        </w:t>
            </w:r>
            <w:proofErr w:type="spellStart"/>
            <w:r w:rsidRPr="00B855D3">
              <w:rPr>
                <w:lang w:val="en-PH" w:eastAsia="ar-SA"/>
              </w:rPr>
              <w:t>labelAddressDetails.setBounds</w:t>
            </w:r>
            <w:proofErr w:type="spellEnd"/>
            <w:r w:rsidRPr="00B855D3">
              <w:rPr>
                <w:lang w:val="en-PH" w:eastAsia="ar-SA"/>
              </w:rPr>
              <w:t>(50, 210, 200, 30);</w:t>
            </w:r>
          </w:p>
          <w:p w14:paraId="60284687" w14:textId="77777777" w:rsidR="00B855D3" w:rsidRPr="00B855D3" w:rsidRDefault="00B855D3" w:rsidP="00B855D3">
            <w:pPr>
              <w:tabs>
                <w:tab w:val="left" w:pos="3611"/>
                <w:tab w:val="left" w:pos="4567"/>
              </w:tabs>
              <w:suppressAutoHyphens/>
              <w:jc w:val="both"/>
              <w:rPr>
                <w:lang w:val="en-PH" w:eastAsia="ar-SA"/>
              </w:rPr>
            </w:pPr>
            <w:r w:rsidRPr="00B855D3">
              <w:rPr>
                <w:lang w:val="en-PH" w:eastAsia="ar-SA"/>
              </w:rPr>
              <w:t xml:space="preserve">        </w:t>
            </w:r>
            <w:proofErr w:type="spellStart"/>
            <w:r w:rsidRPr="00B855D3">
              <w:rPr>
                <w:lang w:val="en-PH" w:eastAsia="ar-SA"/>
              </w:rPr>
              <w:t>labelAddressDetails.setForeground</w:t>
            </w:r>
            <w:proofErr w:type="spellEnd"/>
            <w:r w:rsidRPr="00B855D3">
              <w:rPr>
                <w:lang w:val="en-PH" w:eastAsia="ar-SA"/>
              </w:rPr>
              <w:t>(</w:t>
            </w:r>
            <w:proofErr w:type="spellStart"/>
            <w:r w:rsidRPr="00B855D3">
              <w:rPr>
                <w:lang w:val="en-PH" w:eastAsia="ar-SA"/>
              </w:rPr>
              <w:t>Color.WHITE</w:t>
            </w:r>
            <w:proofErr w:type="spellEnd"/>
            <w:r w:rsidRPr="00B855D3">
              <w:rPr>
                <w:lang w:val="en-PH" w:eastAsia="ar-SA"/>
              </w:rPr>
              <w:t>);</w:t>
            </w:r>
          </w:p>
          <w:p w14:paraId="0426A235" w14:textId="77777777" w:rsidR="00B855D3" w:rsidRPr="00B855D3" w:rsidRDefault="00B855D3" w:rsidP="00B855D3">
            <w:pPr>
              <w:tabs>
                <w:tab w:val="left" w:pos="3611"/>
                <w:tab w:val="left" w:pos="4567"/>
              </w:tabs>
              <w:suppressAutoHyphens/>
              <w:jc w:val="both"/>
              <w:rPr>
                <w:lang w:val="en-PH" w:eastAsia="ar-SA"/>
              </w:rPr>
            </w:pPr>
            <w:r w:rsidRPr="00B855D3">
              <w:rPr>
                <w:lang w:val="en-PH" w:eastAsia="ar-SA"/>
              </w:rPr>
              <w:t xml:space="preserve">        </w:t>
            </w:r>
            <w:proofErr w:type="spellStart"/>
            <w:r w:rsidRPr="00B855D3">
              <w:rPr>
                <w:lang w:val="en-PH" w:eastAsia="ar-SA"/>
              </w:rPr>
              <w:t>frameDetails.add</w:t>
            </w:r>
            <w:proofErr w:type="spellEnd"/>
            <w:r w:rsidRPr="00B855D3">
              <w:rPr>
                <w:lang w:val="en-PH" w:eastAsia="ar-SA"/>
              </w:rPr>
              <w:t>(</w:t>
            </w:r>
            <w:proofErr w:type="spellStart"/>
            <w:r w:rsidRPr="00B855D3">
              <w:rPr>
                <w:lang w:val="en-PH" w:eastAsia="ar-SA"/>
              </w:rPr>
              <w:t>labelAddressDetails</w:t>
            </w:r>
            <w:proofErr w:type="spellEnd"/>
            <w:r w:rsidRPr="00B855D3">
              <w:rPr>
                <w:lang w:val="en-PH" w:eastAsia="ar-SA"/>
              </w:rPr>
              <w:t>);</w:t>
            </w:r>
          </w:p>
          <w:p w14:paraId="592973B7" w14:textId="77777777" w:rsidR="00B855D3" w:rsidRPr="00B855D3" w:rsidRDefault="00B855D3" w:rsidP="00B855D3">
            <w:pPr>
              <w:tabs>
                <w:tab w:val="left" w:pos="3611"/>
                <w:tab w:val="left" w:pos="4567"/>
              </w:tabs>
              <w:suppressAutoHyphens/>
              <w:jc w:val="both"/>
              <w:rPr>
                <w:lang w:val="en-PH" w:eastAsia="ar-SA"/>
              </w:rPr>
            </w:pPr>
          </w:p>
          <w:p w14:paraId="2649109E" w14:textId="77777777" w:rsidR="00B855D3" w:rsidRPr="00B855D3" w:rsidRDefault="00B855D3" w:rsidP="00B855D3">
            <w:pPr>
              <w:tabs>
                <w:tab w:val="left" w:pos="3611"/>
                <w:tab w:val="left" w:pos="4567"/>
              </w:tabs>
              <w:suppressAutoHyphens/>
              <w:jc w:val="both"/>
              <w:rPr>
                <w:lang w:val="en-PH" w:eastAsia="ar-SA"/>
              </w:rPr>
            </w:pPr>
            <w:r w:rsidRPr="00B855D3">
              <w:rPr>
                <w:lang w:val="en-PH" w:eastAsia="ar-SA"/>
              </w:rPr>
              <w:t xml:space="preserve">        </w:t>
            </w:r>
            <w:proofErr w:type="spellStart"/>
            <w:r w:rsidRPr="00B855D3">
              <w:rPr>
                <w:lang w:val="en-PH" w:eastAsia="ar-SA"/>
              </w:rPr>
              <w:t>JLabel</w:t>
            </w:r>
            <w:proofErr w:type="spellEnd"/>
            <w:r w:rsidRPr="00B855D3">
              <w:rPr>
                <w:lang w:val="en-PH" w:eastAsia="ar-SA"/>
              </w:rPr>
              <w:t xml:space="preserve"> </w:t>
            </w:r>
            <w:proofErr w:type="spellStart"/>
            <w:r w:rsidRPr="00B855D3">
              <w:rPr>
                <w:lang w:val="en-PH" w:eastAsia="ar-SA"/>
              </w:rPr>
              <w:t>labelEmailDetails</w:t>
            </w:r>
            <w:proofErr w:type="spellEnd"/>
            <w:r w:rsidRPr="00B855D3">
              <w:rPr>
                <w:lang w:val="en-PH" w:eastAsia="ar-SA"/>
              </w:rPr>
              <w:t xml:space="preserve"> = new </w:t>
            </w:r>
            <w:proofErr w:type="spellStart"/>
            <w:r w:rsidRPr="00B855D3">
              <w:rPr>
                <w:lang w:val="en-PH" w:eastAsia="ar-SA"/>
              </w:rPr>
              <w:t>JLabel</w:t>
            </w:r>
            <w:proofErr w:type="spellEnd"/>
            <w:r w:rsidRPr="00B855D3">
              <w:rPr>
                <w:lang w:val="en-PH" w:eastAsia="ar-SA"/>
              </w:rPr>
              <w:t>("Email: " + email);</w:t>
            </w:r>
          </w:p>
          <w:p w14:paraId="5C0F4EC5" w14:textId="77777777" w:rsidR="00B855D3" w:rsidRPr="00B855D3" w:rsidRDefault="00B855D3" w:rsidP="00B855D3">
            <w:pPr>
              <w:tabs>
                <w:tab w:val="left" w:pos="3611"/>
                <w:tab w:val="left" w:pos="4567"/>
              </w:tabs>
              <w:suppressAutoHyphens/>
              <w:jc w:val="both"/>
              <w:rPr>
                <w:lang w:val="en-PH" w:eastAsia="ar-SA"/>
              </w:rPr>
            </w:pPr>
            <w:r w:rsidRPr="00B855D3">
              <w:rPr>
                <w:lang w:val="en-PH" w:eastAsia="ar-SA"/>
              </w:rPr>
              <w:t xml:space="preserve">        </w:t>
            </w:r>
            <w:proofErr w:type="spellStart"/>
            <w:r w:rsidRPr="00B855D3">
              <w:rPr>
                <w:lang w:val="en-PH" w:eastAsia="ar-SA"/>
              </w:rPr>
              <w:t>labelEmailDetails.setBounds</w:t>
            </w:r>
            <w:proofErr w:type="spellEnd"/>
            <w:r w:rsidRPr="00B855D3">
              <w:rPr>
                <w:lang w:val="en-PH" w:eastAsia="ar-SA"/>
              </w:rPr>
              <w:t>(50, 250, 200, 30);</w:t>
            </w:r>
          </w:p>
          <w:p w14:paraId="524DBF72" w14:textId="77777777" w:rsidR="00B855D3" w:rsidRPr="00B855D3" w:rsidRDefault="00B855D3" w:rsidP="00B855D3">
            <w:pPr>
              <w:tabs>
                <w:tab w:val="left" w:pos="3611"/>
                <w:tab w:val="left" w:pos="4567"/>
              </w:tabs>
              <w:suppressAutoHyphens/>
              <w:jc w:val="both"/>
              <w:rPr>
                <w:lang w:val="en-PH" w:eastAsia="ar-SA"/>
              </w:rPr>
            </w:pPr>
            <w:r w:rsidRPr="00B855D3">
              <w:rPr>
                <w:lang w:val="en-PH" w:eastAsia="ar-SA"/>
              </w:rPr>
              <w:t xml:space="preserve">        </w:t>
            </w:r>
            <w:proofErr w:type="spellStart"/>
            <w:r w:rsidRPr="00B855D3">
              <w:rPr>
                <w:lang w:val="en-PH" w:eastAsia="ar-SA"/>
              </w:rPr>
              <w:t>labelEmailDetails.setForeground</w:t>
            </w:r>
            <w:proofErr w:type="spellEnd"/>
            <w:r w:rsidRPr="00B855D3">
              <w:rPr>
                <w:lang w:val="en-PH" w:eastAsia="ar-SA"/>
              </w:rPr>
              <w:t>(</w:t>
            </w:r>
            <w:proofErr w:type="spellStart"/>
            <w:r w:rsidRPr="00B855D3">
              <w:rPr>
                <w:lang w:val="en-PH" w:eastAsia="ar-SA"/>
              </w:rPr>
              <w:t>Color.WHITE</w:t>
            </w:r>
            <w:proofErr w:type="spellEnd"/>
            <w:r w:rsidRPr="00B855D3">
              <w:rPr>
                <w:lang w:val="en-PH" w:eastAsia="ar-SA"/>
              </w:rPr>
              <w:t>);</w:t>
            </w:r>
          </w:p>
          <w:p w14:paraId="0BB65720" w14:textId="77777777" w:rsidR="00B855D3" w:rsidRPr="00B855D3" w:rsidRDefault="00B855D3" w:rsidP="00B855D3">
            <w:pPr>
              <w:tabs>
                <w:tab w:val="left" w:pos="3611"/>
                <w:tab w:val="left" w:pos="4567"/>
              </w:tabs>
              <w:suppressAutoHyphens/>
              <w:jc w:val="both"/>
              <w:rPr>
                <w:lang w:val="en-PH" w:eastAsia="ar-SA"/>
              </w:rPr>
            </w:pPr>
            <w:r w:rsidRPr="00B855D3">
              <w:rPr>
                <w:lang w:val="en-PH" w:eastAsia="ar-SA"/>
              </w:rPr>
              <w:lastRenderedPageBreak/>
              <w:t xml:space="preserve">        </w:t>
            </w:r>
            <w:proofErr w:type="spellStart"/>
            <w:r w:rsidRPr="00B855D3">
              <w:rPr>
                <w:lang w:val="en-PH" w:eastAsia="ar-SA"/>
              </w:rPr>
              <w:t>frameDetails.add</w:t>
            </w:r>
            <w:proofErr w:type="spellEnd"/>
            <w:r w:rsidRPr="00B855D3">
              <w:rPr>
                <w:lang w:val="en-PH" w:eastAsia="ar-SA"/>
              </w:rPr>
              <w:t>(</w:t>
            </w:r>
            <w:proofErr w:type="spellStart"/>
            <w:r w:rsidRPr="00B855D3">
              <w:rPr>
                <w:lang w:val="en-PH" w:eastAsia="ar-SA"/>
              </w:rPr>
              <w:t>labelEmailDetails</w:t>
            </w:r>
            <w:proofErr w:type="spellEnd"/>
            <w:r w:rsidRPr="00B855D3">
              <w:rPr>
                <w:lang w:val="en-PH" w:eastAsia="ar-SA"/>
              </w:rPr>
              <w:t>);</w:t>
            </w:r>
          </w:p>
          <w:p w14:paraId="6D3930E0" w14:textId="77777777" w:rsidR="00B855D3" w:rsidRPr="00B855D3" w:rsidRDefault="00B855D3" w:rsidP="00B855D3">
            <w:pPr>
              <w:tabs>
                <w:tab w:val="left" w:pos="3611"/>
                <w:tab w:val="left" w:pos="4567"/>
              </w:tabs>
              <w:suppressAutoHyphens/>
              <w:jc w:val="both"/>
              <w:rPr>
                <w:lang w:val="en-PH" w:eastAsia="ar-SA"/>
              </w:rPr>
            </w:pPr>
          </w:p>
          <w:p w14:paraId="461501CD" w14:textId="77777777" w:rsidR="00B855D3" w:rsidRPr="00B855D3" w:rsidRDefault="00B855D3" w:rsidP="00B855D3">
            <w:pPr>
              <w:tabs>
                <w:tab w:val="left" w:pos="3611"/>
                <w:tab w:val="left" w:pos="4567"/>
              </w:tabs>
              <w:suppressAutoHyphens/>
              <w:jc w:val="both"/>
              <w:rPr>
                <w:lang w:val="en-PH" w:eastAsia="ar-SA"/>
              </w:rPr>
            </w:pPr>
            <w:r w:rsidRPr="00B855D3">
              <w:rPr>
                <w:lang w:val="en-PH" w:eastAsia="ar-SA"/>
              </w:rPr>
              <w:t xml:space="preserve">        </w:t>
            </w:r>
            <w:proofErr w:type="spellStart"/>
            <w:r w:rsidRPr="00B855D3">
              <w:rPr>
                <w:lang w:val="en-PH" w:eastAsia="ar-SA"/>
              </w:rPr>
              <w:t>JLabel</w:t>
            </w:r>
            <w:proofErr w:type="spellEnd"/>
            <w:r w:rsidRPr="00B855D3">
              <w:rPr>
                <w:lang w:val="en-PH" w:eastAsia="ar-SA"/>
              </w:rPr>
              <w:t xml:space="preserve"> </w:t>
            </w:r>
            <w:proofErr w:type="spellStart"/>
            <w:r w:rsidRPr="00B855D3">
              <w:rPr>
                <w:lang w:val="en-PH" w:eastAsia="ar-SA"/>
              </w:rPr>
              <w:t>labelContactDetails</w:t>
            </w:r>
            <w:proofErr w:type="spellEnd"/>
            <w:r w:rsidRPr="00B855D3">
              <w:rPr>
                <w:lang w:val="en-PH" w:eastAsia="ar-SA"/>
              </w:rPr>
              <w:t xml:space="preserve"> = new </w:t>
            </w:r>
            <w:proofErr w:type="spellStart"/>
            <w:r w:rsidRPr="00B855D3">
              <w:rPr>
                <w:lang w:val="en-PH" w:eastAsia="ar-SA"/>
              </w:rPr>
              <w:t>JLabel</w:t>
            </w:r>
            <w:proofErr w:type="spellEnd"/>
            <w:r w:rsidRPr="00B855D3">
              <w:rPr>
                <w:lang w:val="en-PH" w:eastAsia="ar-SA"/>
              </w:rPr>
              <w:t>("Contact: " + contact);</w:t>
            </w:r>
          </w:p>
          <w:p w14:paraId="2EF2FC33" w14:textId="77777777" w:rsidR="00B855D3" w:rsidRPr="00B855D3" w:rsidRDefault="00B855D3" w:rsidP="00B855D3">
            <w:pPr>
              <w:tabs>
                <w:tab w:val="left" w:pos="3611"/>
                <w:tab w:val="left" w:pos="4567"/>
              </w:tabs>
              <w:suppressAutoHyphens/>
              <w:jc w:val="both"/>
              <w:rPr>
                <w:lang w:val="en-PH" w:eastAsia="ar-SA"/>
              </w:rPr>
            </w:pPr>
            <w:r w:rsidRPr="00B855D3">
              <w:rPr>
                <w:lang w:val="en-PH" w:eastAsia="ar-SA"/>
              </w:rPr>
              <w:t xml:space="preserve">        </w:t>
            </w:r>
            <w:proofErr w:type="spellStart"/>
            <w:r w:rsidRPr="00B855D3">
              <w:rPr>
                <w:lang w:val="en-PH" w:eastAsia="ar-SA"/>
              </w:rPr>
              <w:t>labelContactDetails.setBounds</w:t>
            </w:r>
            <w:proofErr w:type="spellEnd"/>
            <w:r w:rsidRPr="00B855D3">
              <w:rPr>
                <w:lang w:val="en-PH" w:eastAsia="ar-SA"/>
              </w:rPr>
              <w:t>(50, 290, 200, 30);</w:t>
            </w:r>
          </w:p>
          <w:p w14:paraId="3AC20B7E" w14:textId="77777777" w:rsidR="00B855D3" w:rsidRPr="00B855D3" w:rsidRDefault="00B855D3" w:rsidP="00B855D3">
            <w:pPr>
              <w:tabs>
                <w:tab w:val="left" w:pos="3611"/>
                <w:tab w:val="left" w:pos="4567"/>
              </w:tabs>
              <w:suppressAutoHyphens/>
              <w:jc w:val="both"/>
              <w:rPr>
                <w:lang w:val="en-PH" w:eastAsia="ar-SA"/>
              </w:rPr>
            </w:pPr>
            <w:r w:rsidRPr="00B855D3">
              <w:rPr>
                <w:lang w:val="en-PH" w:eastAsia="ar-SA"/>
              </w:rPr>
              <w:t xml:space="preserve">        </w:t>
            </w:r>
            <w:proofErr w:type="spellStart"/>
            <w:r w:rsidRPr="00B855D3">
              <w:rPr>
                <w:lang w:val="en-PH" w:eastAsia="ar-SA"/>
              </w:rPr>
              <w:t>labelContactDetails.setForeground</w:t>
            </w:r>
            <w:proofErr w:type="spellEnd"/>
            <w:r w:rsidRPr="00B855D3">
              <w:rPr>
                <w:lang w:val="en-PH" w:eastAsia="ar-SA"/>
              </w:rPr>
              <w:t>(</w:t>
            </w:r>
            <w:proofErr w:type="spellStart"/>
            <w:r w:rsidRPr="00B855D3">
              <w:rPr>
                <w:lang w:val="en-PH" w:eastAsia="ar-SA"/>
              </w:rPr>
              <w:t>Color.WHITE</w:t>
            </w:r>
            <w:proofErr w:type="spellEnd"/>
            <w:r w:rsidRPr="00B855D3">
              <w:rPr>
                <w:lang w:val="en-PH" w:eastAsia="ar-SA"/>
              </w:rPr>
              <w:t>);</w:t>
            </w:r>
          </w:p>
          <w:p w14:paraId="413FA7E1" w14:textId="77777777" w:rsidR="00B855D3" w:rsidRPr="00B855D3" w:rsidRDefault="00B855D3" w:rsidP="00B855D3">
            <w:pPr>
              <w:tabs>
                <w:tab w:val="left" w:pos="3611"/>
                <w:tab w:val="left" w:pos="4567"/>
              </w:tabs>
              <w:suppressAutoHyphens/>
              <w:jc w:val="both"/>
              <w:rPr>
                <w:lang w:val="en-PH" w:eastAsia="ar-SA"/>
              </w:rPr>
            </w:pPr>
            <w:r w:rsidRPr="00B855D3">
              <w:rPr>
                <w:lang w:val="en-PH" w:eastAsia="ar-SA"/>
              </w:rPr>
              <w:t xml:space="preserve">        </w:t>
            </w:r>
            <w:proofErr w:type="spellStart"/>
            <w:r w:rsidRPr="00B855D3">
              <w:rPr>
                <w:lang w:val="en-PH" w:eastAsia="ar-SA"/>
              </w:rPr>
              <w:t>frameDetails.add</w:t>
            </w:r>
            <w:proofErr w:type="spellEnd"/>
            <w:r w:rsidRPr="00B855D3">
              <w:rPr>
                <w:lang w:val="en-PH" w:eastAsia="ar-SA"/>
              </w:rPr>
              <w:t>(</w:t>
            </w:r>
            <w:proofErr w:type="spellStart"/>
            <w:r w:rsidRPr="00B855D3">
              <w:rPr>
                <w:lang w:val="en-PH" w:eastAsia="ar-SA"/>
              </w:rPr>
              <w:t>labelContactDetails</w:t>
            </w:r>
            <w:proofErr w:type="spellEnd"/>
            <w:r w:rsidRPr="00B855D3">
              <w:rPr>
                <w:lang w:val="en-PH" w:eastAsia="ar-SA"/>
              </w:rPr>
              <w:t>);</w:t>
            </w:r>
          </w:p>
          <w:p w14:paraId="42184B0A" w14:textId="77777777" w:rsidR="00B855D3" w:rsidRPr="00B855D3" w:rsidRDefault="00B855D3" w:rsidP="00B855D3">
            <w:pPr>
              <w:tabs>
                <w:tab w:val="left" w:pos="3611"/>
                <w:tab w:val="left" w:pos="4567"/>
              </w:tabs>
              <w:suppressAutoHyphens/>
              <w:jc w:val="both"/>
              <w:rPr>
                <w:lang w:val="en-PH" w:eastAsia="ar-SA"/>
              </w:rPr>
            </w:pPr>
          </w:p>
          <w:p w14:paraId="3903927A" w14:textId="77777777" w:rsidR="00B855D3" w:rsidRPr="00B855D3" w:rsidRDefault="00B855D3" w:rsidP="00B855D3">
            <w:pPr>
              <w:tabs>
                <w:tab w:val="left" w:pos="3611"/>
                <w:tab w:val="left" w:pos="4567"/>
              </w:tabs>
              <w:suppressAutoHyphens/>
              <w:jc w:val="both"/>
              <w:rPr>
                <w:lang w:val="en-PH" w:eastAsia="ar-SA"/>
              </w:rPr>
            </w:pPr>
            <w:r w:rsidRPr="00B855D3">
              <w:rPr>
                <w:lang w:val="en-PH" w:eastAsia="ar-SA"/>
              </w:rPr>
              <w:t xml:space="preserve">        </w:t>
            </w:r>
            <w:proofErr w:type="spellStart"/>
            <w:r w:rsidRPr="00B855D3">
              <w:rPr>
                <w:lang w:val="en-PH" w:eastAsia="ar-SA"/>
              </w:rPr>
              <w:t>frameDetails.setVisible</w:t>
            </w:r>
            <w:proofErr w:type="spellEnd"/>
            <w:r w:rsidRPr="00B855D3">
              <w:rPr>
                <w:lang w:val="en-PH" w:eastAsia="ar-SA"/>
              </w:rPr>
              <w:t>(true);</w:t>
            </w:r>
          </w:p>
          <w:p w14:paraId="591735F9" w14:textId="77777777" w:rsidR="00B855D3" w:rsidRPr="00B855D3" w:rsidRDefault="00B855D3" w:rsidP="00B855D3">
            <w:pPr>
              <w:tabs>
                <w:tab w:val="left" w:pos="3611"/>
                <w:tab w:val="left" w:pos="4567"/>
              </w:tabs>
              <w:suppressAutoHyphens/>
              <w:jc w:val="both"/>
              <w:rPr>
                <w:lang w:val="en-PH" w:eastAsia="ar-SA"/>
              </w:rPr>
            </w:pPr>
            <w:r w:rsidRPr="00B855D3">
              <w:rPr>
                <w:lang w:val="en-PH" w:eastAsia="ar-SA"/>
              </w:rPr>
              <w:t>    }</w:t>
            </w:r>
          </w:p>
          <w:p w14:paraId="6A7E819F" w14:textId="77777777" w:rsidR="00B855D3" w:rsidRPr="00B855D3" w:rsidRDefault="00B855D3" w:rsidP="00B855D3">
            <w:pPr>
              <w:tabs>
                <w:tab w:val="left" w:pos="3611"/>
                <w:tab w:val="left" w:pos="4567"/>
              </w:tabs>
              <w:suppressAutoHyphens/>
              <w:jc w:val="both"/>
              <w:rPr>
                <w:lang w:val="en-PH" w:eastAsia="ar-SA"/>
              </w:rPr>
            </w:pPr>
          </w:p>
          <w:p w14:paraId="123FADBF" w14:textId="77777777" w:rsidR="00B855D3" w:rsidRPr="00B855D3" w:rsidRDefault="00B855D3" w:rsidP="00B855D3">
            <w:pPr>
              <w:tabs>
                <w:tab w:val="left" w:pos="3611"/>
                <w:tab w:val="left" w:pos="4567"/>
              </w:tabs>
              <w:suppressAutoHyphens/>
              <w:jc w:val="both"/>
              <w:rPr>
                <w:lang w:val="en-PH" w:eastAsia="ar-SA"/>
              </w:rPr>
            </w:pPr>
            <w:r w:rsidRPr="00B855D3">
              <w:rPr>
                <w:lang w:val="en-PH" w:eastAsia="ar-SA"/>
              </w:rPr>
              <w:t xml:space="preserve">    public static void main(String[] </w:t>
            </w:r>
            <w:proofErr w:type="spellStart"/>
            <w:r w:rsidRPr="00B855D3">
              <w:rPr>
                <w:lang w:val="en-PH" w:eastAsia="ar-SA"/>
              </w:rPr>
              <w:t>args</w:t>
            </w:r>
            <w:proofErr w:type="spellEnd"/>
            <w:r w:rsidRPr="00B855D3">
              <w:rPr>
                <w:lang w:val="en-PH" w:eastAsia="ar-SA"/>
              </w:rPr>
              <w:t>) {</w:t>
            </w:r>
          </w:p>
          <w:p w14:paraId="2FF92AF7" w14:textId="77777777" w:rsidR="00B855D3" w:rsidRPr="00B855D3" w:rsidRDefault="00B855D3" w:rsidP="00B855D3">
            <w:pPr>
              <w:tabs>
                <w:tab w:val="left" w:pos="3611"/>
                <w:tab w:val="left" w:pos="4567"/>
              </w:tabs>
              <w:suppressAutoHyphens/>
              <w:jc w:val="both"/>
              <w:rPr>
                <w:lang w:val="en-PH" w:eastAsia="ar-SA"/>
              </w:rPr>
            </w:pPr>
            <w:r w:rsidRPr="00B855D3">
              <w:rPr>
                <w:lang w:val="en-PH" w:eastAsia="ar-SA"/>
              </w:rPr>
              <w:t>        new Registration();</w:t>
            </w:r>
          </w:p>
          <w:p w14:paraId="04F21083" w14:textId="7617B091" w:rsidR="00B855D3" w:rsidRPr="00B855D3" w:rsidRDefault="00B855D3" w:rsidP="00B855D3">
            <w:pPr>
              <w:tabs>
                <w:tab w:val="left" w:pos="3611"/>
                <w:tab w:val="left" w:pos="4567"/>
              </w:tabs>
              <w:suppressAutoHyphens/>
              <w:jc w:val="both"/>
              <w:rPr>
                <w:lang w:val="en-PH" w:eastAsia="ar-SA"/>
              </w:rPr>
            </w:pPr>
            <w:r w:rsidRPr="00B855D3">
              <w:rPr>
                <w:lang w:val="en-PH" w:eastAsia="ar-SA"/>
              </w:rPr>
              <w:t>    }</w:t>
            </w:r>
          </w:p>
          <w:p w14:paraId="55702FB4" w14:textId="65B07092" w:rsidR="00B855D3" w:rsidRPr="00B855D3" w:rsidRDefault="00B855D3" w:rsidP="00B855D3">
            <w:pPr>
              <w:tabs>
                <w:tab w:val="left" w:pos="3611"/>
                <w:tab w:val="left" w:pos="4567"/>
              </w:tabs>
              <w:suppressAutoHyphens/>
              <w:jc w:val="both"/>
              <w:rPr>
                <w:lang w:val="en-PH" w:eastAsia="ar-SA"/>
              </w:rPr>
            </w:pPr>
            <w:r w:rsidRPr="00B855D3">
              <w:rPr>
                <w:lang w:val="en-PH" w:eastAsia="ar-SA"/>
              </w:rPr>
              <w:t>}</w:t>
            </w:r>
          </w:p>
          <w:p w14:paraId="4BE2FC7C" w14:textId="05DDA689" w:rsidR="00B855D3" w:rsidRPr="00B855D3" w:rsidRDefault="00B855D3" w:rsidP="00B855D3">
            <w:pPr>
              <w:tabs>
                <w:tab w:val="left" w:pos="3611"/>
                <w:tab w:val="left" w:pos="4567"/>
              </w:tabs>
              <w:suppressAutoHyphens/>
              <w:jc w:val="right"/>
              <w:rPr>
                <w:lang w:val="en-PH" w:eastAsia="ar-SA"/>
              </w:rPr>
            </w:pPr>
            <w:r w:rsidRPr="00B855D3">
              <w:rPr>
                <w:lang w:val="en-PH" w:eastAsia="ar-SA"/>
              </w:rPr>
              <w:drawing>
                <wp:anchor distT="0" distB="0" distL="114300" distR="114300" simplePos="0" relativeHeight="251659776" behindDoc="0" locked="0" layoutInCell="1" allowOverlap="1" wp14:anchorId="7FAFB689" wp14:editId="211D8F48">
                  <wp:simplePos x="0" y="0"/>
                  <wp:positionH relativeFrom="column">
                    <wp:posOffset>1082040</wp:posOffset>
                  </wp:positionH>
                  <wp:positionV relativeFrom="paragraph">
                    <wp:posOffset>260985</wp:posOffset>
                  </wp:positionV>
                  <wp:extent cx="3783330" cy="3806190"/>
                  <wp:effectExtent l="0" t="0" r="0" b="0"/>
                  <wp:wrapTopAndBottom/>
                  <wp:docPr id="143130230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1302307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3330" cy="380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B436105" w14:textId="10A39424" w:rsidR="00B855D3" w:rsidRDefault="00B855D3" w:rsidP="007100A0">
            <w:pPr>
              <w:tabs>
                <w:tab w:val="left" w:pos="3611"/>
                <w:tab w:val="left" w:pos="4567"/>
              </w:tabs>
              <w:suppressAutoHyphens/>
              <w:jc w:val="both"/>
              <w:rPr>
                <w:lang w:eastAsia="ar-SA"/>
              </w:rPr>
            </w:pPr>
          </w:p>
        </w:tc>
      </w:tr>
    </w:tbl>
    <w:p w14:paraId="0356B979" w14:textId="70B2686A" w:rsidR="00F81DD5" w:rsidRDefault="00F81DD5" w:rsidP="00B62115">
      <w:pPr>
        <w:suppressAutoHyphens/>
        <w:rPr>
          <w:lang w:eastAsia="ar-SA"/>
        </w:rPr>
      </w:pPr>
    </w:p>
    <w:p w14:paraId="311604E4" w14:textId="77777777" w:rsidR="0057589A" w:rsidRPr="00637504" w:rsidRDefault="0057589A" w:rsidP="00E63BF7">
      <w:pPr>
        <w:numPr>
          <w:ilvl w:val="0"/>
          <w:numId w:val="9"/>
        </w:numPr>
        <w:suppressAutoHyphens/>
        <w:rPr>
          <w:b/>
          <w:lang w:eastAsia="ar-SA"/>
        </w:rPr>
      </w:pPr>
      <w:r w:rsidRPr="00637504">
        <w:rPr>
          <w:b/>
          <w:lang w:eastAsia="ar-SA"/>
        </w:rPr>
        <w:t>QUESTION AND ANSWER</w:t>
      </w:r>
    </w:p>
    <w:p w14:paraId="34C65F91" w14:textId="77777777" w:rsidR="0057589A" w:rsidRDefault="0057589A" w:rsidP="0057589A">
      <w:pPr>
        <w:tabs>
          <w:tab w:val="left" w:pos="360"/>
        </w:tabs>
        <w:suppressAutoHyphens/>
        <w:ind w:left="360"/>
        <w:jc w:val="both"/>
        <w:rPr>
          <w:lang w:eastAsia="ar-SA"/>
        </w:rPr>
      </w:pPr>
    </w:p>
    <w:p w14:paraId="394D151E" w14:textId="77777777" w:rsidR="00300EA8" w:rsidRDefault="00231595" w:rsidP="00FA1F8F">
      <w:pPr>
        <w:numPr>
          <w:ilvl w:val="0"/>
          <w:numId w:val="36"/>
        </w:numPr>
        <w:suppressAutoHyphens/>
        <w:ind w:left="360"/>
        <w:jc w:val="both"/>
        <w:rPr>
          <w:lang w:eastAsia="ar-SA"/>
        </w:rPr>
      </w:pPr>
      <w:r>
        <w:rPr>
          <w:lang w:eastAsia="ar-SA"/>
        </w:rPr>
        <w:t>What are the coding conventions you applied in your program?</w:t>
      </w:r>
    </w:p>
    <w:p w14:paraId="7EB9F7B5" w14:textId="77777777" w:rsidR="00B818D9" w:rsidRDefault="00B818D9" w:rsidP="00B818D9">
      <w:pPr>
        <w:tabs>
          <w:tab w:val="left" w:pos="360"/>
        </w:tabs>
        <w:suppressAutoHyphens/>
        <w:jc w:val="both"/>
        <w:rPr>
          <w:lang w:eastAsia="ar-SA"/>
        </w:rPr>
      </w:pPr>
    </w:p>
    <w:p w14:paraId="6C718F31" w14:textId="7B6E4C41" w:rsidR="00E4717D" w:rsidRPr="00B818D9" w:rsidRDefault="00B818D9" w:rsidP="00B818D9">
      <w:pPr>
        <w:tabs>
          <w:tab w:val="left" w:pos="360"/>
        </w:tabs>
        <w:suppressAutoHyphens/>
        <w:jc w:val="both"/>
        <w:rPr>
          <w:b/>
          <w:bCs/>
          <w:lang w:eastAsia="ar-SA"/>
        </w:rPr>
      </w:pPr>
      <w:r w:rsidRPr="00B818D9">
        <w:rPr>
          <w:b/>
          <w:bCs/>
          <w:lang w:eastAsia="ar-SA"/>
        </w:rPr>
        <w:t xml:space="preserve">I followed the </w:t>
      </w:r>
      <w:r w:rsidRPr="00B818D9">
        <w:rPr>
          <w:b/>
          <w:bCs/>
          <w:lang w:eastAsia="ar-SA"/>
        </w:rPr>
        <w:t xml:space="preserve">coding </w:t>
      </w:r>
      <w:r w:rsidRPr="00B818D9">
        <w:rPr>
          <w:b/>
          <w:bCs/>
          <w:lang w:eastAsia="ar-SA"/>
        </w:rPr>
        <w:t>convention of using capitalized nouns for class names, verbs in camelCase for method names, and short, meaningful camelCase variable names. I also included comments for self-documentation to improve code understanding and readability.</w:t>
      </w:r>
    </w:p>
    <w:p w14:paraId="219C8D30" w14:textId="77777777" w:rsidR="00B818D9" w:rsidRDefault="00B818D9" w:rsidP="00B818D9">
      <w:pPr>
        <w:tabs>
          <w:tab w:val="left" w:pos="360"/>
        </w:tabs>
        <w:suppressAutoHyphens/>
        <w:jc w:val="both"/>
        <w:rPr>
          <w:lang w:eastAsia="ar-SA"/>
        </w:rPr>
      </w:pPr>
    </w:p>
    <w:p w14:paraId="5B8F39C5" w14:textId="77777777" w:rsidR="00E4717D" w:rsidRDefault="008451B1" w:rsidP="00FA1F8F">
      <w:pPr>
        <w:numPr>
          <w:ilvl w:val="0"/>
          <w:numId w:val="36"/>
        </w:numPr>
        <w:suppressAutoHyphens/>
        <w:ind w:left="360"/>
        <w:jc w:val="both"/>
        <w:rPr>
          <w:lang w:eastAsia="ar-SA"/>
        </w:rPr>
      </w:pPr>
      <w:r>
        <w:rPr>
          <w:lang w:eastAsia="ar-SA"/>
        </w:rPr>
        <w:lastRenderedPageBreak/>
        <w:t xml:space="preserve">How do you able to </w:t>
      </w:r>
      <w:r w:rsidR="00212F51">
        <w:rPr>
          <w:lang w:eastAsia="ar-SA"/>
        </w:rPr>
        <w:t>use</w:t>
      </w:r>
      <w:r w:rsidR="00231595">
        <w:rPr>
          <w:lang w:eastAsia="ar-SA"/>
        </w:rPr>
        <w:t xml:space="preserve"> the</w:t>
      </w:r>
      <w:r>
        <w:rPr>
          <w:lang w:eastAsia="ar-SA"/>
        </w:rPr>
        <w:t xml:space="preserve"> </w:t>
      </w:r>
      <w:r w:rsidR="00231595">
        <w:rPr>
          <w:lang w:eastAsia="ar-SA"/>
        </w:rPr>
        <w:t>Javadoc</w:t>
      </w:r>
      <w:r>
        <w:rPr>
          <w:lang w:eastAsia="ar-SA"/>
        </w:rPr>
        <w:t>?</w:t>
      </w:r>
    </w:p>
    <w:p w14:paraId="5C6C31AE" w14:textId="77777777" w:rsidR="00C9759F" w:rsidRDefault="00C9759F" w:rsidP="00C9759F">
      <w:pPr>
        <w:suppressAutoHyphens/>
        <w:ind w:left="360"/>
        <w:jc w:val="both"/>
        <w:rPr>
          <w:lang w:eastAsia="ar-SA"/>
        </w:rPr>
      </w:pPr>
    </w:p>
    <w:p w14:paraId="6F4F349D" w14:textId="5B8688EF" w:rsidR="0076004C" w:rsidRPr="00C9759F" w:rsidRDefault="00C9759F" w:rsidP="00C9759F">
      <w:pPr>
        <w:tabs>
          <w:tab w:val="left" w:pos="360"/>
        </w:tabs>
        <w:suppressAutoHyphens/>
        <w:jc w:val="both"/>
        <w:rPr>
          <w:b/>
          <w:bCs/>
          <w:lang w:eastAsia="ar-SA"/>
        </w:rPr>
      </w:pPr>
      <w:r w:rsidRPr="00C9759F">
        <w:rPr>
          <w:b/>
          <w:bCs/>
          <w:lang w:eastAsia="ar-SA"/>
        </w:rPr>
        <w:t>I used Javadoc by adding comments above some methods and class, it's not all because some are self-explanatory. These comments started with /** and ended with */. Within the Javadoc comments, I provided the description of the class and method.</w:t>
      </w:r>
    </w:p>
    <w:p w14:paraId="0F91A413" w14:textId="77777777" w:rsidR="00C9759F" w:rsidRDefault="00C9759F" w:rsidP="00C9759F">
      <w:pPr>
        <w:tabs>
          <w:tab w:val="left" w:pos="360"/>
        </w:tabs>
        <w:suppressAutoHyphens/>
        <w:jc w:val="both"/>
        <w:rPr>
          <w:lang w:eastAsia="ar-SA"/>
        </w:rPr>
      </w:pPr>
    </w:p>
    <w:p w14:paraId="4CA25788" w14:textId="77777777" w:rsidR="00472B6C" w:rsidRDefault="00231595" w:rsidP="00472B6C">
      <w:pPr>
        <w:numPr>
          <w:ilvl w:val="0"/>
          <w:numId w:val="36"/>
        </w:numPr>
        <w:suppressAutoHyphens/>
        <w:ind w:left="360"/>
        <w:jc w:val="both"/>
        <w:rPr>
          <w:lang w:eastAsia="ar-SA"/>
        </w:rPr>
      </w:pPr>
      <w:r>
        <w:rPr>
          <w:lang w:eastAsia="ar-SA"/>
        </w:rPr>
        <w:t>What part of your program used comments?</w:t>
      </w:r>
    </w:p>
    <w:p w14:paraId="50C4DDD7" w14:textId="77777777" w:rsidR="00CA5601" w:rsidRDefault="00CA5601" w:rsidP="00CA5601">
      <w:pPr>
        <w:tabs>
          <w:tab w:val="left" w:pos="360"/>
        </w:tabs>
        <w:suppressAutoHyphens/>
        <w:jc w:val="both"/>
        <w:rPr>
          <w:lang w:eastAsia="ar-SA"/>
        </w:rPr>
      </w:pPr>
    </w:p>
    <w:p w14:paraId="08C30582" w14:textId="2B7F6B48" w:rsidR="00351562" w:rsidRPr="00CA5601" w:rsidRDefault="00CA5601" w:rsidP="00CA5601">
      <w:pPr>
        <w:tabs>
          <w:tab w:val="left" w:pos="360"/>
        </w:tabs>
        <w:suppressAutoHyphens/>
        <w:jc w:val="both"/>
        <w:rPr>
          <w:b/>
          <w:bCs/>
          <w:lang w:eastAsia="ar-SA"/>
        </w:rPr>
      </w:pPr>
      <w:r w:rsidRPr="00CA5601">
        <w:rPr>
          <w:b/>
          <w:bCs/>
          <w:lang w:eastAsia="ar-SA"/>
        </w:rPr>
        <w:t>In my program, I used it to describe the Registration class and some methods in my code with the use of Javadoc comments meanwhile I used the inline comment for the block of code that check the validity of the user's input.</w:t>
      </w:r>
      <w:r w:rsidR="00351562" w:rsidRPr="00CA5601">
        <w:rPr>
          <w:b/>
          <w:bCs/>
          <w:lang w:eastAsia="ar-SA"/>
        </w:rPr>
        <w:tab/>
      </w:r>
    </w:p>
    <w:p w14:paraId="3CB70300" w14:textId="77777777" w:rsidR="00C87E6E" w:rsidRDefault="00C87E6E" w:rsidP="00954486">
      <w:pPr>
        <w:tabs>
          <w:tab w:val="left" w:pos="360"/>
        </w:tabs>
        <w:suppressAutoHyphens/>
        <w:jc w:val="both"/>
        <w:rPr>
          <w:lang w:eastAsia="ar-SA"/>
        </w:rPr>
      </w:pPr>
    </w:p>
    <w:p w14:paraId="53FAE85F" w14:textId="77777777" w:rsidR="004F50EF" w:rsidRDefault="004F50EF" w:rsidP="00954486">
      <w:pPr>
        <w:tabs>
          <w:tab w:val="left" w:pos="360"/>
        </w:tabs>
        <w:suppressAutoHyphens/>
        <w:jc w:val="both"/>
        <w:rPr>
          <w:lang w:eastAsia="ar-SA"/>
        </w:rPr>
      </w:pPr>
    </w:p>
    <w:p w14:paraId="1AE2E538" w14:textId="77777777" w:rsidR="006B262E" w:rsidRDefault="006B262E" w:rsidP="00954486">
      <w:pPr>
        <w:tabs>
          <w:tab w:val="left" w:pos="360"/>
        </w:tabs>
        <w:suppressAutoHyphens/>
        <w:jc w:val="both"/>
        <w:rPr>
          <w:lang w:eastAsia="ar-SA"/>
        </w:rPr>
      </w:pPr>
    </w:p>
    <w:p w14:paraId="0D805590" w14:textId="77777777" w:rsidR="000F43B2" w:rsidRPr="00351562" w:rsidRDefault="004F50EF" w:rsidP="000F43B2">
      <w:pPr>
        <w:numPr>
          <w:ilvl w:val="0"/>
          <w:numId w:val="9"/>
        </w:numPr>
        <w:suppressAutoHyphens/>
        <w:jc w:val="both"/>
        <w:rPr>
          <w:b/>
          <w:lang w:eastAsia="ar-SA"/>
        </w:rPr>
      </w:pPr>
      <w:r>
        <w:rPr>
          <w:b/>
          <w:lang w:eastAsia="ar-SA"/>
        </w:rPr>
        <w:t>ASSESSMENT</w:t>
      </w:r>
    </w:p>
    <w:p w14:paraId="0F5F1BFB" w14:textId="77777777" w:rsidR="000F43B2" w:rsidRDefault="000F43B2" w:rsidP="000F43B2">
      <w:pPr>
        <w:tabs>
          <w:tab w:val="left" w:pos="360"/>
        </w:tabs>
        <w:suppressAutoHyphens/>
        <w:ind w:left="360"/>
        <w:jc w:val="both"/>
        <w:rPr>
          <w:lang w:eastAsia="ar-S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4F50EF" w:rsidRPr="00C942BD" w14:paraId="5D6B44DF" w14:textId="77777777" w:rsidTr="00F70183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C1152B" w14:textId="77777777" w:rsidR="004F50EF" w:rsidRPr="00C942BD" w:rsidRDefault="004F50EF" w:rsidP="00F70183">
            <w:pPr>
              <w:rPr>
                <w:sz w:val="22"/>
                <w:szCs w:val="22"/>
              </w:rPr>
            </w:pPr>
            <w:r>
              <w:t>Department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55FA2C" w14:textId="77777777" w:rsidR="004F50EF" w:rsidRPr="00C942BD" w:rsidRDefault="004F50EF" w:rsidP="00F70183">
            <w:pPr>
              <w:rPr>
                <w:sz w:val="22"/>
                <w:szCs w:val="22"/>
              </w:rPr>
            </w:pPr>
            <w:r>
              <w:t>Computer Science</w:t>
            </w:r>
          </w:p>
        </w:tc>
      </w:tr>
      <w:tr w:rsidR="004F50EF" w:rsidRPr="00C942BD" w14:paraId="6F57C9A2" w14:textId="77777777" w:rsidTr="00F70183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3E0583" w14:textId="77777777" w:rsidR="004F50EF" w:rsidRPr="00C942BD" w:rsidRDefault="004F50EF" w:rsidP="00F70183">
            <w:pPr>
              <w:rPr>
                <w:sz w:val="22"/>
                <w:szCs w:val="22"/>
              </w:rPr>
            </w:pPr>
            <w:r>
              <w:t>Subject Code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665F03" w14:textId="77777777" w:rsidR="004F50EF" w:rsidRPr="00C942BD" w:rsidRDefault="004F50EF" w:rsidP="004F50EF">
            <w:pPr>
              <w:rPr>
                <w:sz w:val="22"/>
                <w:szCs w:val="22"/>
              </w:rPr>
            </w:pPr>
            <w:r>
              <w:t>CSSSPEC2</w:t>
            </w:r>
          </w:p>
        </w:tc>
      </w:tr>
      <w:tr w:rsidR="004F50EF" w:rsidRPr="00C942BD" w14:paraId="117BA9F6" w14:textId="77777777" w:rsidTr="00F70183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DF3A00" w14:textId="77777777" w:rsidR="004F50EF" w:rsidRPr="00C942BD" w:rsidRDefault="004F50EF" w:rsidP="00F70183">
            <w:pPr>
              <w:ind w:left="720" w:hanging="720"/>
              <w:rPr>
                <w:sz w:val="22"/>
                <w:szCs w:val="22"/>
              </w:rPr>
            </w:pPr>
            <w:r>
              <w:t>Description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C0C614" w14:textId="77777777" w:rsidR="004F50EF" w:rsidRPr="00C942BD" w:rsidRDefault="004F50EF" w:rsidP="00F70183">
            <w:pPr>
              <w:rPr>
                <w:sz w:val="22"/>
                <w:szCs w:val="22"/>
              </w:rPr>
            </w:pPr>
            <w:r>
              <w:t>Programming Tools and Techniques</w:t>
            </w:r>
          </w:p>
        </w:tc>
      </w:tr>
      <w:tr w:rsidR="004F50EF" w:rsidRPr="00C942BD" w14:paraId="3D705840" w14:textId="77777777" w:rsidTr="00F70183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33FACA" w14:textId="77777777" w:rsidR="004F50EF" w:rsidRPr="00C942BD" w:rsidRDefault="004F50EF" w:rsidP="00F70183">
            <w:pPr>
              <w:ind w:left="720" w:hanging="720"/>
              <w:rPr>
                <w:sz w:val="22"/>
                <w:szCs w:val="22"/>
              </w:rPr>
            </w:pPr>
            <w:r>
              <w:t>Term/Academic Year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28E89A" w14:textId="77777777" w:rsidR="004F50EF" w:rsidRPr="00C942BD" w:rsidRDefault="004F50EF" w:rsidP="00F701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1st Term SY 2016-2017</w:t>
            </w:r>
          </w:p>
        </w:tc>
      </w:tr>
    </w:tbl>
    <w:p w14:paraId="19F67647" w14:textId="77777777" w:rsidR="004F50EF" w:rsidRPr="0043679D" w:rsidRDefault="004F50EF" w:rsidP="004F50EF">
      <w:pPr>
        <w:rPr>
          <w:rFonts w:ascii="Calibri" w:hAnsi="Calibri"/>
          <w:sz w:val="22"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54"/>
        <w:gridCol w:w="3114"/>
      </w:tblGrid>
      <w:tr w:rsidR="004F50EF" w:rsidRPr="00C942BD" w14:paraId="508364BC" w14:textId="77777777" w:rsidTr="00F70183">
        <w:trPr>
          <w:jc w:val="center"/>
        </w:trPr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245245" w14:textId="77777777" w:rsidR="004F50EF" w:rsidRPr="00C942BD" w:rsidRDefault="004F50EF" w:rsidP="00F70183">
            <w:pPr>
              <w:rPr>
                <w:sz w:val="22"/>
                <w:szCs w:val="22"/>
              </w:rPr>
            </w:pPr>
            <w:r>
              <w:t>Topic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74D7B0" w14:textId="77777777" w:rsidR="004F50EF" w:rsidRPr="00C942BD" w:rsidRDefault="00A71DB6" w:rsidP="00F701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Coding Convention and Standards</w:t>
            </w:r>
          </w:p>
        </w:tc>
      </w:tr>
      <w:tr w:rsidR="004F50EF" w:rsidRPr="00C942BD" w14:paraId="757D16AC" w14:textId="77777777" w:rsidTr="00F70183">
        <w:trPr>
          <w:jc w:val="center"/>
        </w:trPr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BC6C6B" w14:textId="77777777" w:rsidR="004F50EF" w:rsidRPr="00C942BD" w:rsidRDefault="004F50EF" w:rsidP="00F70183">
            <w:pPr>
              <w:rPr>
                <w:sz w:val="22"/>
                <w:szCs w:val="22"/>
              </w:rPr>
            </w:pPr>
            <w:r>
              <w:t>Lab Activity  No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9822D4" w14:textId="77777777" w:rsidR="004F50EF" w:rsidRPr="00C942BD" w:rsidRDefault="00A71DB6" w:rsidP="00F70183">
            <w:pPr>
              <w:rPr>
                <w:sz w:val="22"/>
                <w:szCs w:val="22"/>
              </w:rPr>
            </w:pPr>
            <w:r>
              <w:t>2</w:t>
            </w:r>
          </w:p>
        </w:tc>
      </w:tr>
      <w:tr w:rsidR="004F50EF" w:rsidRPr="00C942BD" w14:paraId="452EE094" w14:textId="77777777" w:rsidTr="00F70183">
        <w:trPr>
          <w:jc w:val="center"/>
        </w:trPr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DBC7C2" w14:textId="77777777" w:rsidR="004F50EF" w:rsidRPr="00C942BD" w:rsidRDefault="004F50EF" w:rsidP="00F70183">
            <w:pPr>
              <w:rPr>
                <w:sz w:val="22"/>
                <w:szCs w:val="22"/>
              </w:rPr>
            </w:pPr>
            <w:r>
              <w:t>Lab Activity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8B404F" w14:textId="77777777" w:rsidR="004F50EF" w:rsidRPr="00C942BD" w:rsidRDefault="00D24D80" w:rsidP="00F70183">
            <w:pPr>
              <w:rPr>
                <w:b/>
                <w:sz w:val="22"/>
                <w:szCs w:val="22"/>
              </w:rPr>
            </w:pPr>
            <w:r>
              <w:rPr>
                <w:b/>
              </w:rPr>
              <w:t xml:space="preserve">GUI-Based </w:t>
            </w:r>
            <w:r w:rsidR="00A71DB6">
              <w:rPr>
                <w:b/>
              </w:rPr>
              <w:t>Registration Module</w:t>
            </w:r>
          </w:p>
        </w:tc>
      </w:tr>
      <w:tr w:rsidR="004F50EF" w:rsidRPr="00C942BD" w14:paraId="5743031B" w14:textId="77777777" w:rsidTr="00F70183">
        <w:trPr>
          <w:jc w:val="center"/>
        </w:trPr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6A6B5A" w14:textId="77777777" w:rsidR="004F50EF" w:rsidRPr="00C942BD" w:rsidRDefault="004F50EF" w:rsidP="00F70183">
            <w:pPr>
              <w:rPr>
                <w:sz w:val="22"/>
                <w:szCs w:val="22"/>
              </w:rPr>
            </w:pPr>
            <w:r>
              <w:t>CLO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A53084" w14:textId="77777777" w:rsidR="004F50EF" w:rsidRPr="00C942BD" w:rsidRDefault="004F50EF" w:rsidP="00F70183">
            <w:pPr>
              <w:rPr>
                <w:b/>
                <w:sz w:val="22"/>
                <w:szCs w:val="22"/>
              </w:rPr>
            </w:pPr>
            <w:r>
              <w:rPr>
                <w:b/>
              </w:rPr>
              <w:t xml:space="preserve">1, </w:t>
            </w:r>
            <w:r w:rsidRPr="00C942BD">
              <w:rPr>
                <w:b/>
              </w:rPr>
              <w:t>2</w:t>
            </w:r>
          </w:p>
        </w:tc>
      </w:tr>
    </w:tbl>
    <w:p w14:paraId="40DB03C4" w14:textId="77777777" w:rsidR="004F50EF" w:rsidRDefault="004F50EF" w:rsidP="004F50EF">
      <w:pPr>
        <w:rPr>
          <w:rFonts w:ascii="Calibri" w:hAnsi="Calibri"/>
          <w:b/>
          <w:sz w:val="22"/>
          <w:szCs w:val="22"/>
        </w:rPr>
      </w:pPr>
    </w:p>
    <w:p w14:paraId="2D2C51B1" w14:textId="77777777" w:rsidR="004F50EF" w:rsidRDefault="004F50EF" w:rsidP="004F50EF">
      <w:pPr>
        <w:rPr>
          <w:b/>
        </w:rPr>
      </w:pPr>
      <w:r>
        <w:rPr>
          <w:b/>
        </w:rPr>
        <w:t>Note: The following rubrics/metrics will be used to grade studen</w:t>
      </w:r>
      <w:r w:rsidR="00A71DB6">
        <w:rPr>
          <w:b/>
        </w:rPr>
        <w:t>ts’ output in the lab exercise 2</w:t>
      </w:r>
      <w:r>
        <w:rPr>
          <w:b/>
        </w:rPr>
        <w:t xml:space="preserve">. </w:t>
      </w:r>
    </w:p>
    <w:p w14:paraId="1846C4D3" w14:textId="77777777" w:rsidR="004F50EF" w:rsidRDefault="004F50EF" w:rsidP="004F50EF">
      <w:pPr>
        <w:jc w:val="both"/>
        <w:rPr>
          <w:lang w:eastAsia="ar-S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8"/>
        <w:gridCol w:w="2160"/>
        <w:gridCol w:w="2250"/>
        <w:gridCol w:w="1890"/>
        <w:gridCol w:w="1908"/>
      </w:tblGrid>
      <w:tr w:rsidR="004F50EF" w:rsidRPr="00BA37CC" w14:paraId="7DBD5FC3" w14:textId="77777777" w:rsidTr="00F70183">
        <w:tc>
          <w:tcPr>
            <w:tcW w:w="1368" w:type="dxa"/>
            <w:vAlign w:val="bottom"/>
          </w:tcPr>
          <w:p w14:paraId="6DF99E1A" w14:textId="77777777" w:rsidR="004F50EF" w:rsidRPr="00BA37CC" w:rsidRDefault="004F50EF" w:rsidP="00F70183">
            <w:pPr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BA37CC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Criteria</w:t>
            </w:r>
          </w:p>
        </w:tc>
        <w:tc>
          <w:tcPr>
            <w:tcW w:w="2160" w:type="dxa"/>
            <w:vAlign w:val="bottom"/>
          </w:tcPr>
          <w:p w14:paraId="1C334847" w14:textId="77777777" w:rsidR="004F50EF" w:rsidRPr="00BA37CC" w:rsidRDefault="004F50EF" w:rsidP="00F70183">
            <w:pPr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BA37CC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Exceptional</w:t>
            </w:r>
          </w:p>
        </w:tc>
        <w:tc>
          <w:tcPr>
            <w:tcW w:w="2250" w:type="dxa"/>
            <w:vAlign w:val="bottom"/>
          </w:tcPr>
          <w:p w14:paraId="766896F1" w14:textId="77777777" w:rsidR="004F50EF" w:rsidRPr="00BA37CC" w:rsidRDefault="004F50EF" w:rsidP="00F70183">
            <w:pPr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BA37CC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Acceptable</w:t>
            </w:r>
          </w:p>
        </w:tc>
        <w:tc>
          <w:tcPr>
            <w:tcW w:w="1890" w:type="dxa"/>
            <w:vAlign w:val="bottom"/>
          </w:tcPr>
          <w:p w14:paraId="2573A2E0" w14:textId="77777777" w:rsidR="004F50EF" w:rsidRPr="00BA37CC" w:rsidRDefault="004F50EF" w:rsidP="00F70183">
            <w:pPr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BA37CC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Amateur</w:t>
            </w:r>
          </w:p>
        </w:tc>
        <w:tc>
          <w:tcPr>
            <w:tcW w:w="1908" w:type="dxa"/>
            <w:vAlign w:val="bottom"/>
          </w:tcPr>
          <w:p w14:paraId="603C20A6" w14:textId="77777777" w:rsidR="004F50EF" w:rsidRPr="00BA37CC" w:rsidRDefault="004F50EF" w:rsidP="00F70183">
            <w:pPr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BA37CC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Unsatisfactory</w:t>
            </w:r>
          </w:p>
        </w:tc>
      </w:tr>
      <w:tr w:rsidR="004F50EF" w:rsidRPr="00BA37CC" w14:paraId="5EC7E994" w14:textId="77777777" w:rsidTr="00F70183">
        <w:tc>
          <w:tcPr>
            <w:tcW w:w="1368" w:type="dxa"/>
            <w:vAlign w:val="center"/>
          </w:tcPr>
          <w:p w14:paraId="650FA569" w14:textId="77777777" w:rsidR="004F50EF" w:rsidRPr="00BA37CC" w:rsidRDefault="004F50EF" w:rsidP="00F70183">
            <w:pPr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BA37CC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Specifications</w:t>
            </w:r>
          </w:p>
          <w:p w14:paraId="2449AACD" w14:textId="77777777" w:rsidR="004F50EF" w:rsidRPr="00BA37CC" w:rsidRDefault="004F50EF" w:rsidP="00F70183">
            <w:pPr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BA37CC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(40%)</w:t>
            </w:r>
          </w:p>
        </w:tc>
        <w:tc>
          <w:tcPr>
            <w:tcW w:w="2160" w:type="dxa"/>
          </w:tcPr>
          <w:p w14:paraId="392A4567" w14:textId="77777777" w:rsidR="004F50EF" w:rsidRPr="00BA37CC" w:rsidRDefault="004F50EF" w:rsidP="00F70183">
            <w:pPr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BA37CC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The program works and meets all of the specifications. (40)</w:t>
            </w:r>
          </w:p>
        </w:tc>
        <w:tc>
          <w:tcPr>
            <w:tcW w:w="2250" w:type="dxa"/>
          </w:tcPr>
          <w:p w14:paraId="25B54C79" w14:textId="77777777" w:rsidR="004F50EF" w:rsidRPr="00BA37CC" w:rsidRDefault="004F50EF" w:rsidP="00F70183">
            <w:pPr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BA37CC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The program works and produces the correct results and displays them correctly. It also meets most of the other specifications. (35-39)</w:t>
            </w:r>
          </w:p>
        </w:tc>
        <w:tc>
          <w:tcPr>
            <w:tcW w:w="1890" w:type="dxa"/>
          </w:tcPr>
          <w:p w14:paraId="37437F72" w14:textId="77777777" w:rsidR="004F50EF" w:rsidRPr="00BA37CC" w:rsidRDefault="004F50EF" w:rsidP="00F70183">
            <w:pPr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BA37CC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The program produces correct results but does not display them correctly. (30-34)</w:t>
            </w:r>
          </w:p>
        </w:tc>
        <w:tc>
          <w:tcPr>
            <w:tcW w:w="1908" w:type="dxa"/>
          </w:tcPr>
          <w:p w14:paraId="337D08D0" w14:textId="77777777" w:rsidR="004F50EF" w:rsidRPr="00BA37CC" w:rsidRDefault="004F50EF" w:rsidP="00F70183">
            <w:pPr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BA37CC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The program is producing incorrect results. (20-29)</w:t>
            </w:r>
          </w:p>
        </w:tc>
      </w:tr>
      <w:tr w:rsidR="004F50EF" w:rsidRPr="00BA37CC" w14:paraId="10F9FCC8" w14:textId="77777777" w:rsidTr="00F70183">
        <w:tc>
          <w:tcPr>
            <w:tcW w:w="1368" w:type="dxa"/>
            <w:vAlign w:val="center"/>
          </w:tcPr>
          <w:p w14:paraId="3658C0B0" w14:textId="77777777" w:rsidR="004F50EF" w:rsidRPr="00BA37CC" w:rsidRDefault="004F50EF" w:rsidP="00F70183">
            <w:pPr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BA37CC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Design</w:t>
            </w:r>
          </w:p>
          <w:p w14:paraId="05E4E553" w14:textId="77777777" w:rsidR="004F50EF" w:rsidRPr="00BA37CC" w:rsidRDefault="004F50EF" w:rsidP="00F70183">
            <w:pPr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BA37CC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(15 %)</w:t>
            </w:r>
          </w:p>
        </w:tc>
        <w:tc>
          <w:tcPr>
            <w:tcW w:w="2160" w:type="dxa"/>
          </w:tcPr>
          <w:p w14:paraId="393E5C46" w14:textId="77777777" w:rsidR="004F50EF" w:rsidRPr="00BA37CC" w:rsidRDefault="004F50EF" w:rsidP="00F70183">
            <w:pPr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BA37CC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The design is exceptionally attractive. Program is "user-friendly" with informative and consistent prompts and messages. (15)</w:t>
            </w:r>
          </w:p>
        </w:tc>
        <w:tc>
          <w:tcPr>
            <w:tcW w:w="2250" w:type="dxa"/>
          </w:tcPr>
          <w:p w14:paraId="2866A8F8" w14:textId="77777777" w:rsidR="004F50EF" w:rsidRPr="00BA37CC" w:rsidRDefault="004F50EF" w:rsidP="00F70183">
            <w:pPr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BA37CC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The design is fairly attractive. Program is "user-friendly" with informative and consistent prompts and messages. (13-14)</w:t>
            </w:r>
          </w:p>
        </w:tc>
        <w:tc>
          <w:tcPr>
            <w:tcW w:w="1890" w:type="dxa"/>
          </w:tcPr>
          <w:p w14:paraId="056D0D23" w14:textId="77777777" w:rsidR="004F50EF" w:rsidRPr="00BA37CC" w:rsidRDefault="004F50EF" w:rsidP="00F70183">
            <w:pPr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BA37CC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The design is fairly attractive. Program is not "user-friendly" but still provide informative and consistent prompts and messages. (10-12)</w:t>
            </w:r>
          </w:p>
        </w:tc>
        <w:tc>
          <w:tcPr>
            <w:tcW w:w="1908" w:type="dxa"/>
          </w:tcPr>
          <w:p w14:paraId="439D9F6D" w14:textId="77777777" w:rsidR="004F50EF" w:rsidRPr="00BA37CC" w:rsidRDefault="004F50EF" w:rsidP="00F70183">
            <w:pPr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BA37CC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The design is unattractive and not user-friendly (8-9)</w:t>
            </w:r>
          </w:p>
        </w:tc>
      </w:tr>
      <w:tr w:rsidR="004F50EF" w:rsidRPr="00BA37CC" w14:paraId="76964A7F" w14:textId="77777777" w:rsidTr="00F70183">
        <w:tc>
          <w:tcPr>
            <w:tcW w:w="1368" w:type="dxa"/>
            <w:vAlign w:val="center"/>
          </w:tcPr>
          <w:p w14:paraId="61633283" w14:textId="77777777" w:rsidR="004F50EF" w:rsidRPr="00BA37CC" w:rsidRDefault="004F50EF" w:rsidP="00F70183">
            <w:pPr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Efficiency (20</w:t>
            </w:r>
            <w:r w:rsidRPr="00BA37CC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%)</w:t>
            </w:r>
          </w:p>
        </w:tc>
        <w:tc>
          <w:tcPr>
            <w:tcW w:w="2160" w:type="dxa"/>
          </w:tcPr>
          <w:p w14:paraId="3595ABB9" w14:textId="77777777" w:rsidR="004F50EF" w:rsidRPr="00BA37CC" w:rsidRDefault="004F50EF" w:rsidP="00F70183">
            <w:pPr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BA37CC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The code is extremely efficient without </w:t>
            </w:r>
            <w:r w:rsidRPr="00BA37CC">
              <w:rPr>
                <w:rFonts w:ascii="Calibri" w:eastAsia="Calibri" w:hAnsi="Calibri" w:cs="Calibri"/>
                <w:color w:val="000000"/>
                <w:sz w:val="20"/>
                <w:szCs w:val="20"/>
              </w:rPr>
              <w:lastRenderedPageBreak/>
              <w:t>sacrificing re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adability and understanding. (20</w:t>
            </w:r>
            <w:r w:rsidRPr="00BA37CC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)</w:t>
            </w:r>
          </w:p>
        </w:tc>
        <w:tc>
          <w:tcPr>
            <w:tcW w:w="2250" w:type="dxa"/>
          </w:tcPr>
          <w:p w14:paraId="49E9B3C5" w14:textId="77777777" w:rsidR="004F50EF" w:rsidRPr="00BA37CC" w:rsidRDefault="004F50EF" w:rsidP="00F70183">
            <w:pPr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BA37CC">
              <w:rPr>
                <w:rFonts w:ascii="Calibri" w:eastAsia="Calibri" w:hAnsi="Calibri" w:cs="Calibri"/>
                <w:color w:val="000000"/>
                <w:sz w:val="20"/>
                <w:szCs w:val="20"/>
              </w:rPr>
              <w:lastRenderedPageBreak/>
              <w:t xml:space="preserve">The code is fairly efficient without </w:t>
            </w:r>
            <w:r w:rsidRPr="00BA37CC">
              <w:rPr>
                <w:rFonts w:ascii="Calibri" w:eastAsia="Calibri" w:hAnsi="Calibri" w:cs="Calibri"/>
                <w:color w:val="000000"/>
                <w:sz w:val="20"/>
                <w:szCs w:val="20"/>
              </w:rPr>
              <w:lastRenderedPageBreak/>
              <w:t>sacrificing re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adability and understanding. (17-19</w:t>
            </w:r>
            <w:r w:rsidRPr="00BA37CC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)</w:t>
            </w:r>
          </w:p>
        </w:tc>
        <w:tc>
          <w:tcPr>
            <w:tcW w:w="1890" w:type="dxa"/>
          </w:tcPr>
          <w:p w14:paraId="25A2650F" w14:textId="77777777" w:rsidR="004F50EF" w:rsidRPr="00BA37CC" w:rsidRDefault="004F50EF" w:rsidP="00F70183">
            <w:pPr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BA37CC">
              <w:rPr>
                <w:rFonts w:ascii="Calibri" w:eastAsia="Calibri" w:hAnsi="Calibri" w:cs="Calibri"/>
                <w:color w:val="000000"/>
                <w:sz w:val="20"/>
                <w:szCs w:val="20"/>
              </w:rPr>
              <w:lastRenderedPageBreak/>
              <w:t>The code is brute forc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e and 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lastRenderedPageBreak/>
              <w:t>unnecessarily long. (14-16</w:t>
            </w:r>
            <w:r w:rsidRPr="00BA37CC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)</w:t>
            </w:r>
          </w:p>
        </w:tc>
        <w:tc>
          <w:tcPr>
            <w:tcW w:w="1908" w:type="dxa"/>
          </w:tcPr>
          <w:p w14:paraId="620BB7C7" w14:textId="77777777" w:rsidR="004F50EF" w:rsidRPr="00BA37CC" w:rsidRDefault="004F50EF" w:rsidP="00F70183">
            <w:pPr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BA37CC">
              <w:rPr>
                <w:rFonts w:ascii="Calibri" w:eastAsia="Calibri" w:hAnsi="Calibri" w:cs="Calibri"/>
                <w:color w:val="000000"/>
                <w:sz w:val="20"/>
                <w:szCs w:val="20"/>
              </w:rPr>
              <w:lastRenderedPageBreak/>
              <w:t>The code is huge and ap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pears to be 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lastRenderedPageBreak/>
              <w:t>patched together. (10-13</w:t>
            </w:r>
            <w:r w:rsidRPr="00BA37CC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)</w:t>
            </w:r>
          </w:p>
        </w:tc>
      </w:tr>
      <w:tr w:rsidR="004F50EF" w:rsidRPr="00BA37CC" w14:paraId="6CF56248" w14:textId="77777777" w:rsidTr="00F70183">
        <w:tc>
          <w:tcPr>
            <w:tcW w:w="1368" w:type="dxa"/>
            <w:vAlign w:val="center"/>
          </w:tcPr>
          <w:p w14:paraId="7EB4D7FA" w14:textId="77777777" w:rsidR="004F50EF" w:rsidRPr="00BA37CC" w:rsidRDefault="004F50EF" w:rsidP="00F70183">
            <w:pPr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BA37CC">
              <w:rPr>
                <w:rFonts w:ascii="Calibri" w:eastAsia="Calibri" w:hAnsi="Calibri" w:cs="Calibri"/>
                <w:color w:val="000000"/>
                <w:sz w:val="20"/>
                <w:szCs w:val="20"/>
              </w:rPr>
              <w:lastRenderedPageBreak/>
              <w:t>Readability</w:t>
            </w:r>
          </w:p>
          <w:p w14:paraId="7ACE9D1C" w14:textId="77777777" w:rsidR="004F50EF" w:rsidRPr="00BA37CC" w:rsidRDefault="004F50EF" w:rsidP="00F70183">
            <w:pPr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(10</w:t>
            </w:r>
            <w:r w:rsidRPr="00BA37CC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 %)</w:t>
            </w:r>
          </w:p>
        </w:tc>
        <w:tc>
          <w:tcPr>
            <w:tcW w:w="2160" w:type="dxa"/>
          </w:tcPr>
          <w:p w14:paraId="636E2EC9" w14:textId="77777777" w:rsidR="004F50EF" w:rsidRPr="00BA37CC" w:rsidRDefault="004F50EF" w:rsidP="00F70183">
            <w:pPr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BA37CC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The code is exceptionally well organized and 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very easy to follow. (10</w:t>
            </w:r>
            <w:r w:rsidRPr="00BA37CC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)</w:t>
            </w:r>
          </w:p>
        </w:tc>
        <w:tc>
          <w:tcPr>
            <w:tcW w:w="2250" w:type="dxa"/>
          </w:tcPr>
          <w:p w14:paraId="1505B95A" w14:textId="77777777" w:rsidR="004F50EF" w:rsidRPr="00BA37CC" w:rsidRDefault="004F50EF" w:rsidP="00F70183">
            <w:pPr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BA37CC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The 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code is fairly easy to read. (8-9</w:t>
            </w:r>
            <w:r w:rsidRPr="00BA37CC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)</w:t>
            </w:r>
          </w:p>
        </w:tc>
        <w:tc>
          <w:tcPr>
            <w:tcW w:w="1890" w:type="dxa"/>
          </w:tcPr>
          <w:p w14:paraId="17A46D7E" w14:textId="77777777" w:rsidR="004F50EF" w:rsidRPr="00BA37CC" w:rsidRDefault="004F50EF" w:rsidP="00F70183">
            <w:pPr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BA37CC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The code is readable only by someone who knows what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 it is supposed to be doing. (6-7</w:t>
            </w:r>
            <w:r w:rsidRPr="00BA37CC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)</w:t>
            </w:r>
          </w:p>
        </w:tc>
        <w:tc>
          <w:tcPr>
            <w:tcW w:w="1908" w:type="dxa"/>
          </w:tcPr>
          <w:p w14:paraId="1A092C4E" w14:textId="77777777" w:rsidR="004F50EF" w:rsidRPr="00BA37CC" w:rsidRDefault="004F50EF" w:rsidP="00F70183">
            <w:pPr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BA37CC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The code is poorly organize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d and very difficult to read. (4-5</w:t>
            </w:r>
            <w:r w:rsidRPr="00BA37CC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)</w:t>
            </w:r>
          </w:p>
        </w:tc>
      </w:tr>
      <w:tr w:rsidR="004F50EF" w:rsidRPr="00BA37CC" w14:paraId="300DC6D7" w14:textId="77777777" w:rsidTr="00F70183">
        <w:tc>
          <w:tcPr>
            <w:tcW w:w="1368" w:type="dxa"/>
            <w:vAlign w:val="center"/>
          </w:tcPr>
          <w:p w14:paraId="1CC85BF8" w14:textId="77777777" w:rsidR="004F50EF" w:rsidRPr="00BA37CC" w:rsidRDefault="004F50EF" w:rsidP="00F70183">
            <w:pPr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BA37CC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Delivery</w:t>
            </w:r>
          </w:p>
          <w:p w14:paraId="4D7CFDA7" w14:textId="77777777" w:rsidR="004F50EF" w:rsidRPr="00BA37CC" w:rsidRDefault="004F50EF" w:rsidP="00F70183">
            <w:pPr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BA37CC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(15%)</w:t>
            </w:r>
          </w:p>
        </w:tc>
        <w:tc>
          <w:tcPr>
            <w:tcW w:w="2160" w:type="dxa"/>
          </w:tcPr>
          <w:p w14:paraId="4F1BD139" w14:textId="77777777" w:rsidR="004F50EF" w:rsidRPr="00BA37CC" w:rsidRDefault="004F50EF" w:rsidP="00F70183">
            <w:pPr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BA37CC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The program was delivered on time. (15)</w:t>
            </w:r>
          </w:p>
        </w:tc>
        <w:tc>
          <w:tcPr>
            <w:tcW w:w="2250" w:type="dxa"/>
          </w:tcPr>
          <w:p w14:paraId="79366493" w14:textId="77777777" w:rsidR="004F50EF" w:rsidRPr="00BA37CC" w:rsidRDefault="004F50EF" w:rsidP="00F70183">
            <w:pPr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BA37CC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The program was delivered within a day of the due date. (13-14)</w:t>
            </w:r>
          </w:p>
        </w:tc>
        <w:tc>
          <w:tcPr>
            <w:tcW w:w="1890" w:type="dxa"/>
          </w:tcPr>
          <w:p w14:paraId="36BD58AF" w14:textId="77777777" w:rsidR="004F50EF" w:rsidRPr="00BA37CC" w:rsidRDefault="004F50EF" w:rsidP="00F70183">
            <w:pPr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BA37CC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The code was within 2 days of the due date. (10-12)</w:t>
            </w:r>
          </w:p>
        </w:tc>
        <w:tc>
          <w:tcPr>
            <w:tcW w:w="1908" w:type="dxa"/>
          </w:tcPr>
          <w:p w14:paraId="19000007" w14:textId="77777777" w:rsidR="004F50EF" w:rsidRPr="00BA37CC" w:rsidRDefault="004F50EF" w:rsidP="00F70183">
            <w:pPr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BA37CC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The code was within a week of the due date. (8-9)</w:t>
            </w:r>
          </w:p>
        </w:tc>
      </w:tr>
      <w:tr w:rsidR="004F50EF" w:rsidRPr="00BA37CC" w14:paraId="082826CB" w14:textId="77777777" w:rsidTr="00F70183">
        <w:tc>
          <w:tcPr>
            <w:tcW w:w="1368" w:type="dxa"/>
            <w:vAlign w:val="center"/>
          </w:tcPr>
          <w:p w14:paraId="1B91E5B9" w14:textId="77777777" w:rsidR="004F50EF" w:rsidRPr="00BA37CC" w:rsidRDefault="004F50EF" w:rsidP="00F70183">
            <w:pPr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BA37CC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Total: 100%</w:t>
            </w:r>
          </w:p>
        </w:tc>
        <w:tc>
          <w:tcPr>
            <w:tcW w:w="2160" w:type="dxa"/>
            <w:vAlign w:val="bottom"/>
          </w:tcPr>
          <w:p w14:paraId="4726A5DA" w14:textId="77777777" w:rsidR="004F50EF" w:rsidRPr="00BA37CC" w:rsidRDefault="004F50EF" w:rsidP="00F70183">
            <w:pP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BA37CC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50" w:type="dxa"/>
            <w:vAlign w:val="bottom"/>
          </w:tcPr>
          <w:p w14:paraId="30B56627" w14:textId="77777777" w:rsidR="004F50EF" w:rsidRPr="00BA37CC" w:rsidRDefault="004F50EF" w:rsidP="00F70183">
            <w:pP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BA37CC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90" w:type="dxa"/>
            <w:vAlign w:val="bottom"/>
          </w:tcPr>
          <w:p w14:paraId="3A1CA45C" w14:textId="77777777" w:rsidR="004F50EF" w:rsidRPr="00BA37CC" w:rsidRDefault="004F50EF" w:rsidP="00F70183">
            <w:pP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BA37CC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908" w:type="dxa"/>
            <w:vAlign w:val="bottom"/>
          </w:tcPr>
          <w:p w14:paraId="77DA2E1E" w14:textId="77777777" w:rsidR="004F50EF" w:rsidRPr="00BA37CC" w:rsidRDefault="004F50EF" w:rsidP="00F70183">
            <w:pP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BA37CC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</w:tbl>
    <w:p w14:paraId="0764F0D2" w14:textId="77777777" w:rsidR="003E103F" w:rsidRPr="00AD4BC6" w:rsidRDefault="003E103F" w:rsidP="00D24D80">
      <w:pPr>
        <w:tabs>
          <w:tab w:val="left" w:pos="360"/>
        </w:tabs>
        <w:suppressAutoHyphens/>
        <w:rPr>
          <w:lang w:eastAsia="ar-SA"/>
        </w:rPr>
      </w:pPr>
    </w:p>
    <w:sectPr w:rsidR="003E103F" w:rsidRPr="00AD4BC6" w:rsidSect="00001AC1">
      <w:pgSz w:w="12240" w:h="15840" w:code="1"/>
      <w:pgMar w:top="1440" w:right="1440" w:bottom="1440" w:left="144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718587" w14:textId="77777777" w:rsidR="00D63772" w:rsidRDefault="00D63772">
      <w:r>
        <w:separator/>
      </w:r>
    </w:p>
  </w:endnote>
  <w:endnote w:type="continuationSeparator" w:id="0">
    <w:p w14:paraId="26044F30" w14:textId="77777777" w:rsidR="00D63772" w:rsidRDefault="00D637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8F26FB" w14:textId="77777777" w:rsidR="00D63772" w:rsidRDefault="00D63772">
      <w:r>
        <w:separator/>
      </w:r>
    </w:p>
  </w:footnote>
  <w:footnote w:type="continuationSeparator" w:id="0">
    <w:p w14:paraId="668B4855" w14:textId="77777777" w:rsidR="00D63772" w:rsidRDefault="00D637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1F4267B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singleLevel"/>
    <w:tmpl w:val="00000001"/>
    <w:name w:val="WW8Num1"/>
    <w:lvl w:ilvl="0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0000002"/>
    <w:multiLevelType w:val="singleLevel"/>
    <w:tmpl w:val="00000002"/>
    <w:name w:val="WW8Num2"/>
    <w:lvl w:ilvl="0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00000003"/>
    <w:multiLevelType w:val="singleLevel"/>
    <w:tmpl w:val="00000003"/>
    <w:name w:val="WW8Num4"/>
    <w:lvl w:ilvl="0">
      <w:start w:val="1"/>
      <w:numFmt w:val="lowerLetter"/>
      <w:lvlText w:val="%1.)"/>
      <w:lvlJc w:val="left"/>
      <w:pPr>
        <w:tabs>
          <w:tab w:val="num" w:pos="780"/>
        </w:tabs>
        <w:ind w:left="780" w:hanging="360"/>
      </w:pPr>
    </w:lvl>
  </w:abstractNum>
  <w:abstractNum w:abstractNumId="4" w15:restartNumberingAfterBreak="0">
    <w:nsid w:val="00000004"/>
    <w:multiLevelType w:val="singleLevel"/>
    <w:tmpl w:val="00000004"/>
    <w:lvl w:ilvl="0">
      <w:start w:val="1"/>
      <w:numFmt w:val="upperRoman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025F35B5"/>
    <w:multiLevelType w:val="hybridMultilevel"/>
    <w:tmpl w:val="3F8C55EE"/>
    <w:lvl w:ilvl="0" w:tplc="DE9EFEDA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3BA43B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6BC9CE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922AC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20D94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2484D3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BAA523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06025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216BEA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45B42FC"/>
    <w:multiLevelType w:val="hybridMultilevel"/>
    <w:tmpl w:val="43CE9226"/>
    <w:lvl w:ilvl="0" w:tplc="3A1484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6BC07C8"/>
    <w:multiLevelType w:val="hybridMultilevel"/>
    <w:tmpl w:val="CB4006F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CA25D81"/>
    <w:multiLevelType w:val="hybridMultilevel"/>
    <w:tmpl w:val="9008F9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CC04147"/>
    <w:multiLevelType w:val="hybridMultilevel"/>
    <w:tmpl w:val="F97807EC"/>
    <w:lvl w:ilvl="0" w:tplc="5BD45ED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9CC2BF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D4A641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9AC04C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F42309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5386D0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F56CE4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05EC84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B8A143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EC13F35"/>
    <w:multiLevelType w:val="hybridMultilevel"/>
    <w:tmpl w:val="CDF235E0"/>
    <w:lvl w:ilvl="0" w:tplc="304067F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4A65EA7"/>
    <w:multiLevelType w:val="hybridMultilevel"/>
    <w:tmpl w:val="A1E0B416"/>
    <w:lvl w:ilvl="0" w:tplc="29C4BB08">
      <w:start w:val="1"/>
      <w:numFmt w:val="upp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" w15:restartNumberingAfterBreak="0">
    <w:nsid w:val="14E37E65"/>
    <w:multiLevelType w:val="hybridMultilevel"/>
    <w:tmpl w:val="CB4006F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5882967"/>
    <w:multiLevelType w:val="hybridMultilevel"/>
    <w:tmpl w:val="118C84C0"/>
    <w:lvl w:ilvl="0" w:tplc="3BFE121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0E477F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B92DFC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40085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E58F0F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7D23EE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A3877C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02127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F284B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614360A"/>
    <w:multiLevelType w:val="hybridMultilevel"/>
    <w:tmpl w:val="4D76F6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6587020"/>
    <w:multiLevelType w:val="hybridMultilevel"/>
    <w:tmpl w:val="7D98C5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1FA6593D"/>
    <w:multiLevelType w:val="hybridMultilevel"/>
    <w:tmpl w:val="6694AE7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00058DB"/>
    <w:multiLevelType w:val="hybridMultilevel"/>
    <w:tmpl w:val="1616AFC0"/>
    <w:lvl w:ilvl="0" w:tplc="C8F88D3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E09C7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BA29C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1FC795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5C6A31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696412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4A0C13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218682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F6106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1E268D"/>
    <w:multiLevelType w:val="hybridMultilevel"/>
    <w:tmpl w:val="66D0A046"/>
    <w:lvl w:ilvl="0" w:tplc="356A776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29465DB"/>
    <w:multiLevelType w:val="hybridMultilevel"/>
    <w:tmpl w:val="97F63142"/>
    <w:lvl w:ilvl="0" w:tplc="C59462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3ED1919"/>
    <w:multiLevelType w:val="hybridMultilevel"/>
    <w:tmpl w:val="14B4AF90"/>
    <w:lvl w:ilvl="0" w:tplc="D27C829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684B3E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92C6C1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68CDA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D3491D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768196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5DC4F8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3C3D6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C12159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05444C"/>
    <w:multiLevelType w:val="hybridMultilevel"/>
    <w:tmpl w:val="D54EB51E"/>
    <w:lvl w:ilvl="0" w:tplc="B77C9DB6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3363B1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AB6C85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48098E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CA6035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F8C56D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81605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1E4717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46DE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624241F"/>
    <w:multiLevelType w:val="hybridMultilevel"/>
    <w:tmpl w:val="CD1C3AEA"/>
    <w:lvl w:ilvl="0" w:tplc="6DC21C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B8917FB"/>
    <w:multiLevelType w:val="hybridMultilevel"/>
    <w:tmpl w:val="5A8C1F7C"/>
    <w:lvl w:ilvl="0" w:tplc="FFD8B2BC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4" w15:restartNumberingAfterBreak="0">
    <w:nsid w:val="51087909"/>
    <w:multiLevelType w:val="hybridMultilevel"/>
    <w:tmpl w:val="3E8AA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FF35DF"/>
    <w:multiLevelType w:val="hybridMultilevel"/>
    <w:tmpl w:val="371EC96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8CB3485"/>
    <w:multiLevelType w:val="hybridMultilevel"/>
    <w:tmpl w:val="1BEA4404"/>
    <w:lvl w:ilvl="0" w:tplc="47CE1E9E">
      <w:start w:val="1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5DB230F2"/>
    <w:multiLevelType w:val="hybridMultilevel"/>
    <w:tmpl w:val="3CFCE1EE"/>
    <w:lvl w:ilvl="0" w:tplc="0E7CFD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E551CF0"/>
    <w:multiLevelType w:val="hybridMultilevel"/>
    <w:tmpl w:val="5BF41C7A"/>
    <w:lvl w:ilvl="0" w:tplc="BFC0D7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06E1DC7"/>
    <w:multiLevelType w:val="singleLevel"/>
    <w:tmpl w:val="4544D818"/>
    <w:lvl w:ilvl="0">
      <w:start w:val="1"/>
      <w:numFmt w:val="upperRoman"/>
      <w:pStyle w:val="Heading6"/>
      <w:lvlText w:val="%1."/>
      <w:lvlJc w:val="left"/>
      <w:pPr>
        <w:tabs>
          <w:tab w:val="num" w:pos="720"/>
        </w:tabs>
        <w:ind w:left="360" w:hanging="360"/>
      </w:pPr>
      <w:rPr>
        <w:rFonts w:ascii="Tahoma" w:hAnsi="Tahoma" w:hint="default"/>
        <w:b/>
        <w:i w:val="0"/>
      </w:rPr>
    </w:lvl>
  </w:abstractNum>
  <w:abstractNum w:abstractNumId="30" w15:restartNumberingAfterBreak="0">
    <w:nsid w:val="62C1567D"/>
    <w:multiLevelType w:val="hybridMultilevel"/>
    <w:tmpl w:val="9D8A478E"/>
    <w:lvl w:ilvl="0" w:tplc="973C64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0868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483B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B695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178CC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64E4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55C7F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54AF7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8AB4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63B42B01"/>
    <w:multiLevelType w:val="hybridMultilevel"/>
    <w:tmpl w:val="5A7CB1A6"/>
    <w:lvl w:ilvl="0" w:tplc="E5405E80">
      <w:start w:val="1"/>
      <w:numFmt w:val="upperRoman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65C1D5A"/>
    <w:multiLevelType w:val="hybridMultilevel"/>
    <w:tmpl w:val="246CC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7A0FB2"/>
    <w:multiLevelType w:val="hybridMultilevel"/>
    <w:tmpl w:val="8BDCE9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C0C576D"/>
    <w:multiLevelType w:val="hybridMultilevel"/>
    <w:tmpl w:val="0D003910"/>
    <w:lvl w:ilvl="0" w:tplc="8D4C1FF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3C9AB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228C0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38B58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CC012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462EE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C232C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74CF3F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A06978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71CA1389"/>
    <w:multiLevelType w:val="hybridMultilevel"/>
    <w:tmpl w:val="93C693A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2057706"/>
    <w:multiLevelType w:val="hybridMultilevel"/>
    <w:tmpl w:val="9A9E36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8063F8"/>
    <w:multiLevelType w:val="hybridMultilevel"/>
    <w:tmpl w:val="28E42C02"/>
    <w:lvl w:ilvl="0" w:tplc="BAE4654C">
      <w:start w:val="1"/>
      <w:numFmt w:val="decimal"/>
      <w:lvlText w:val="%1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57102745">
    <w:abstractNumId w:val="29"/>
  </w:num>
  <w:num w:numId="2" w16cid:durableId="1639988327">
    <w:abstractNumId w:val="31"/>
  </w:num>
  <w:num w:numId="3" w16cid:durableId="405617886">
    <w:abstractNumId w:val="37"/>
  </w:num>
  <w:num w:numId="4" w16cid:durableId="705257382">
    <w:abstractNumId w:val="23"/>
  </w:num>
  <w:num w:numId="5" w16cid:durableId="1505127838">
    <w:abstractNumId w:val="11"/>
  </w:num>
  <w:num w:numId="6" w16cid:durableId="1374039271">
    <w:abstractNumId w:val="1"/>
  </w:num>
  <w:num w:numId="7" w16cid:durableId="1390227538">
    <w:abstractNumId w:val="2"/>
  </w:num>
  <w:num w:numId="8" w16cid:durableId="1979602447">
    <w:abstractNumId w:val="3"/>
  </w:num>
  <w:num w:numId="9" w16cid:durableId="209615388">
    <w:abstractNumId w:val="4"/>
  </w:num>
  <w:num w:numId="10" w16cid:durableId="519466540">
    <w:abstractNumId w:val="17"/>
  </w:num>
  <w:num w:numId="11" w16cid:durableId="331838468">
    <w:abstractNumId w:val="9"/>
  </w:num>
  <w:num w:numId="12" w16cid:durableId="517736703">
    <w:abstractNumId w:val="20"/>
  </w:num>
  <w:num w:numId="13" w16cid:durableId="505901439">
    <w:abstractNumId w:val="13"/>
  </w:num>
  <w:num w:numId="14" w16cid:durableId="1369529004">
    <w:abstractNumId w:val="24"/>
  </w:num>
  <w:num w:numId="15" w16cid:durableId="1858108562">
    <w:abstractNumId w:val="33"/>
  </w:num>
  <w:num w:numId="16" w16cid:durableId="1297297529">
    <w:abstractNumId w:val="34"/>
  </w:num>
  <w:num w:numId="17" w16cid:durableId="405685919">
    <w:abstractNumId w:val="36"/>
  </w:num>
  <w:num w:numId="18" w16cid:durableId="1892036793">
    <w:abstractNumId w:val="5"/>
  </w:num>
  <w:num w:numId="19" w16cid:durableId="914362269">
    <w:abstractNumId w:val="21"/>
  </w:num>
  <w:num w:numId="20" w16cid:durableId="1776557937">
    <w:abstractNumId w:val="19"/>
  </w:num>
  <w:num w:numId="21" w16cid:durableId="70083406">
    <w:abstractNumId w:val="14"/>
  </w:num>
  <w:num w:numId="22" w16cid:durableId="340939569">
    <w:abstractNumId w:val="30"/>
  </w:num>
  <w:num w:numId="23" w16cid:durableId="483856784">
    <w:abstractNumId w:val="8"/>
  </w:num>
  <w:num w:numId="24" w16cid:durableId="1051423464">
    <w:abstractNumId w:val="35"/>
  </w:num>
  <w:num w:numId="25" w16cid:durableId="757093934">
    <w:abstractNumId w:val="25"/>
  </w:num>
  <w:num w:numId="26" w16cid:durableId="1175800435">
    <w:abstractNumId w:val="7"/>
  </w:num>
  <w:num w:numId="27" w16cid:durableId="408383304">
    <w:abstractNumId w:val="12"/>
  </w:num>
  <w:num w:numId="28" w16cid:durableId="1358240988">
    <w:abstractNumId w:val="16"/>
  </w:num>
  <w:num w:numId="29" w16cid:durableId="1681807510">
    <w:abstractNumId w:val="15"/>
  </w:num>
  <w:num w:numId="30" w16cid:durableId="134152853">
    <w:abstractNumId w:val="22"/>
  </w:num>
  <w:num w:numId="31" w16cid:durableId="1767269992">
    <w:abstractNumId w:val="27"/>
  </w:num>
  <w:num w:numId="32" w16cid:durableId="751512107">
    <w:abstractNumId w:val="28"/>
  </w:num>
  <w:num w:numId="33" w16cid:durableId="1180507793">
    <w:abstractNumId w:val="18"/>
  </w:num>
  <w:num w:numId="34" w16cid:durableId="816217559">
    <w:abstractNumId w:val="6"/>
  </w:num>
  <w:num w:numId="35" w16cid:durableId="1328942562">
    <w:abstractNumId w:val="10"/>
  </w:num>
  <w:num w:numId="36" w16cid:durableId="1485513541">
    <w:abstractNumId w:val="32"/>
  </w:num>
  <w:num w:numId="37" w16cid:durableId="150680137">
    <w:abstractNumId w:val="0"/>
  </w:num>
  <w:num w:numId="38" w16cid:durableId="60457937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drawingGridHorizontalSpacing w:val="120"/>
  <w:displayHorizontalDrawingGridEvery w:val="2"/>
  <w:noPunctuationKerning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6E93"/>
    <w:rsid w:val="00001AC1"/>
    <w:rsid w:val="00004CE5"/>
    <w:rsid w:val="00006F6C"/>
    <w:rsid w:val="000111BF"/>
    <w:rsid w:val="0002106B"/>
    <w:rsid w:val="00022E06"/>
    <w:rsid w:val="00031CC1"/>
    <w:rsid w:val="000344E9"/>
    <w:rsid w:val="0005756F"/>
    <w:rsid w:val="00057F34"/>
    <w:rsid w:val="000622F3"/>
    <w:rsid w:val="00064E55"/>
    <w:rsid w:val="00075A66"/>
    <w:rsid w:val="000A255E"/>
    <w:rsid w:val="000B1D4D"/>
    <w:rsid w:val="000B3A63"/>
    <w:rsid w:val="000B74F1"/>
    <w:rsid w:val="000D64D5"/>
    <w:rsid w:val="000D74D7"/>
    <w:rsid w:val="000E0BEE"/>
    <w:rsid w:val="000E2056"/>
    <w:rsid w:val="000E2B6B"/>
    <w:rsid w:val="000E5D86"/>
    <w:rsid w:val="000E69BE"/>
    <w:rsid w:val="000F1E66"/>
    <w:rsid w:val="000F43B2"/>
    <w:rsid w:val="00106DC8"/>
    <w:rsid w:val="001072EA"/>
    <w:rsid w:val="00112029"/>
    <w:rsid w:val="00112CE8"/>
    <w:rsid w:val="001132FF"/>
    <w:rsid w:val="00135D12"/>
    <w:rsid w:val="00150C60"/>
    <w:rsid w:val="00155E64"/>
    <w:rsid w:val="00156A21"/>
    <w:rsid w:val="00160D19"/>
    <w:rsid w:val="001610B1"/>
    <w:rsid w:val="001656D4"/>
    <w:rsid w:val="00177BFF"/>
    <w:rsid w:val="00180986"/>
    <w:rsid w:val="0018473E"/>
    <w:rsid w:val="00186A18"/>
    <w:rsid w:val="00193F58"/>
    <w:rsid w:val="001A5FB0"/>
    <w:rsid w:val="001D1C8D"/>
    <w:rsid w:val="001D66E2"/>
    <w:rsid w:val="001E1973"/>
    <w:rsid w:val="001E260F"/>
    <w:rsid w:val="001F6B6D"/>
    <w:rsid w:val="002000D7"/>
    <w:rsid w:val="00204C5A"/>
    <w:rsid w:val="00212C28"/>
    <w:rsid w:val="00212F51"/>
    <w:rsid w:val="00231595"/>
    <w:rsid w:val="00231FA6"/>
    <w:rsid w:val="00237369"/>
    <w:rsid w:val="002418E0"/>
    <w:rsid w:val="00245FB8"/>
    <w:rsid w:val="002462A7"/>
    <w:rsid w:val="002615E1"/>
    <w:rsid w:val="0026577A"/>
    <w:rsid w:val="00283ACE"/>
    <w:rsid w:val="0029598B"/>
    <w:rsid w:val="002A1A5C"/>
    <w:rsid w:val="002A60FC"/>
    <w:rsid w:val="002A68F7"/>
    <w:rsid w:val="002C4107"/>
    <w:rsid w:val="002D25BD"/>
    <w:rsid w:val="002D5185"/>
    <w:rsid w:val="002F26A7"/>
    <w:rsid w:val="002F2E02"/>
    <w:rsid w:val="002F33AA"/>
    <w:rsid w:val="002F70ED"/>
    <w:rsid w:val="00300EA8"/>
    <w:rsid w:val="00304869"/>
    <w:rsid w:val="003506B3"/>
    <w:rsid w:val="00351562"/>
    <w:rsid w:val="00356D14"/>
    <w:rsid w:val="00370CB9"/>
    <w:rsid w:val="00377185"/>
    <w:rsid w:val="00377BEE"/>
    <w:rsid w:val="0038274B"/>
    <w:rsid w:val="00387EDB"/>
    <w:rsid w:val="00394ED3"/>
    <w:rsid w:val="00395FD9"/>
    <w:rsid w:val="003A5C0A"/>
    <w:rsid w:val="003A7682"/>
    <w:rsid w:val="003B6155"/>
    <w:rsid w:val="003D7FEA"/>
    <w:rsid w:val="003E103F"/>
    <w:rsid w:val="003E6E6F"/>
    <w:rsid w:val="003E70A4"/>
    <w:rsid w:val="003F1B9D"/>
    <w:rsid w:val="00402FFB"/>
    <w:rsid w:val="00412CCC"/>
    <w:rsid w:val="00426E93"/>
    <w:rsid w:val="00434AB7"/>
    <w:rsid w:val="00454BEF"/>
    <w:rsid w:val="004554AB"/>
    <w:rsid w:val="00457143"/>
    <w:rsid w:val="00465134"/>
    <w:rsid w:val="0046610B"/>
    <w:rsid w:val="00472B6C"/>
    <w:rsid w:val="00475BB3"/>
    <w:rsid w:val="004832C1"/>
    <w:rsid w:val="00487DFF"/>
    <w:rsid w:val="004902A1"/>
    <w:rsid w:val="00490746"/>
    <w:rsid w:val="004969BF"/>
    <w:rsid w:val="004A249F"/>
    <w:rsid w:val="004E3469"/>
    <w:rsid w:val="004F258E"/>
    <w:rsid w:val="004F50EF"/>
    <w:rsid w:val="004F5698"/>
    <w:rsid w:val="004F5B9F"/>
    <w:rsid w:val="00525A7A"/>
    <w:rsid w:val="0053576D"/>
    <w:rsid w:val="0054237B"/>
    <w:rsid w:val="00553F9E"/>
    <w:rsid w:val="005553A0"/>
    <w:rsid w:val="00565C6A"/>
    <w:rsid w:val="0057589A"/>
    <w:rsid w:val="00580A1B"/>
    <w:rsid w:val="00585383"/>
    <w:rsid w:val="0058785D"/>
    <w:rsid w:val="005918A0"/>
    <w:rsid w:val="005A1192"/>
    <w:rsid w:val="005B633C"/>
    <w:rsid w:val="005D471B"/>
    <w:rsid w:val="005D667D"/>
    <w:rsid w:val="005D6D71"/>
    <w:rsid w:val="005E6128"/>
    <w:rsid w:val="005F4F7E"/>
    <w:rsid w:val="00603E55"/>
    <w:rsid w:val="00621A9B"/>
    <w:rsid w:val="00630CDE"/>
    <w:rsid w:val="00637504"/>
    <w:rsid w:val="006433E7"/>
    <w:rsid w:val="0065108F"/>
    <w:rsid w:val="00656ED5"/>
    <w:rsid w:val="0065796C"/>
    <w:rsid w:val="00670027"/>
    <w:rsid w:val="0067650E"/>
    <w:rsid w:val="006A0A17"/>
    <w:rsid w:val="006A13F9"/>
    <w:rsid w:val="006B262E"/>
    <w:rsid w:val="006B4680"/>
    <w:rsid w:val="006E233E"/>
    <w:rsid w:val="00700AE6"/>
    <w:rsid w:val="00703A21"/>
    <w:rsid w:val="007100A0"/>
    <w:rsid w:val="00716353"/>
    <w:rsid w:val="00720FB2"/>
    <w:rsid w:val="00727D84"/>
    <w:rsid w:val="00742A0C"/>
    <w:rsid w:val="00752860"/>
    <w:rsid w:val="00755C9F"/>
    <w:rsid w:val="0076004C"/>
    <w:rsid w:val="00762F72"/>
    <w:rsid w:val="00763121"/>
    <w:rsid w:val="00765A02"/>
    <w:rsid w:val="00786B9F"/>
    <w:rsid w:val="00796588"/>
    <w:rsid w:val="007A57B5"/>
    <w:rsid w:val="007A6A86"/>
    <w:rsid w:val="007B02DF"/>
    <w:rsid w:val="007B3F53"/>
    <w:rsid w:val="007C1815"/>
    <w:rsid w:val="007C1BB1"/>
    <w:rsid w:val="007C5CAE"/>
    <w:rsid w:val="007C6AD6"/>
    <w:rsid w:val="007E3FC2"/>
    <w:rsid w:val="007E49E2"/>
    <w:rsid w:val="007E7A13"/>
    <w:rsid w:val="00800E54"/>
    <w:rsid w:val="00802018"/>
    <w:rsid w:val="00807DB7"/>
    <w:rsid w:val="00811EF5"/>
    <w:rsid w:val="00817239"/>
    <w:rsid w:val="00824C60"/>
    <w:rsid w:val="0082527B"/>
    <w:rsid w:val="00826D22"/>
    <w:rsid w:val="00831280"/>
    <w:rsid w:val="008451B1"/>
    <w:rsid w:val="008463CF"/>
    <w:rsid w:val="008571DB"/>
    <w:rsid w:val="008633B8"/>
    <w:rsid w:val="00863FEC"/>
    <w:rsid w:val="00867AF7"/>
    <w:rsid w:val="008749C9"/>
    <w:rsid w:val="00876A69"/>
    <w:rsid w:val="0088369D"/>
    <w:rsid w:val="00897194"/>
    <w:rsid w:val="008A0E3A"/>
    <w:rsid w:val="008A757F"/>
    <w:rsid w:val="008B0B67"/>
    <w:rsid w:val="008B4CBC"/>
    <w:rsid w:val="008D68A7"/>
    <w:rsid w:val="008F43AF"/>
    <w:rsid w:val="008F5964"/>
    <w:rsid w:val="009007CD"/>
    <w:rsid w:val="00901B6F"/>
    <w:rsid w:val="009038B4"/>
    <w:rsid w:val="00903D86"/>
    <w:rsid w:val="009061E2"/>
    <w:rsid w:val="00930998"/>
    <w:rsid w:val="00931859"/>
    <w:rsid w:val="00937908"/>
    <w:rsid w:val="00940B4E"/>
    <w:rsid w:val="00946E9D"/>
    <w:rsid w:val="00954486"/>
    <w:rsid w:val="00972D00"/>
    <w:rsid w:val="009759A1"/>
    <w:rsid w:val="00996FF1"/>
    <w:rsid w:val="009A314A"/>
    <w:rsid w:val="009A3403"/>
    <w:rsid w:val="009B2EFA"/>
    <w:rsid w:val="009B34C2"/>
    <w:rsid w:val="009B3AEC"/>
    <w:rsid w:val="009D2363"/>
    <w:rsid w:val="009D3C50"/>
    <w:rsid w:val="009F2B2F"/>
    <w:rsid w:val="009F418C"/>
    <w:rsid w:val="009F7763"/>
    <w:rsid w:val="00A02A02"/>
    <w:rsid w:val="00A05B18"/>
    <w:rsid w:val="00A25CD4"/>
    <w:rsid w:val="00A3603C"/>
    <w:rsid w:val="00A36BFB"/>
    <w:rsid w:val="00A50282"/>
    <w:rsid w:val="00A55EDE"/>
    <w:rsid w:val="00A56440"/>
    <w:rsid w:val="00A678FA"/>
    <w:rsid w:val="00A71DB6"/>
    <w:rsid w:val="00A76E37"/>
    <w:rsid w:val="00A87887"/>
    <w:rsid w:val="00A87B11"/>
    <w:rsid w:val="00A90F9E"/>
    <w:rsid w:val="00AA7033"/>
    <w:rsid w:val="00AC0083"/>
    <w:rsid w:val="00AC2310"/>
    <w:rsid w:val="00AC5216"/>
    <w:rsid w:val="00AD24F0"/>
    <w:rsid w:val="00AD4BC6"/>
    <w:rsid w:val="00AD5599"/>
    <w:rsid w:val="00AE479E"/>
    <w:rsid w:val="00AE5ED9"/>
    <w:rsid w:val="00B15D08"/>
    <w:rsid w:val="00B22665"/>
    <w:rsid w:val="00B263AB"/>
    <w:rsid w:val="00B361C3"/>
    <w:rsid w:val="00B411AE"/>
    <w:rsid w:val="00B449D2"/>
    <w:rsid w:val="00B51757"/>
    <w:rsid w:val="00B51A1D"/>
    <w:rsid w:val="00B56B53"/>
    <w:rsid w:val="00B56F1A"/>
    <w:rsid w:val="00B62115"/>
    <w:rsid w:val="00B7132B"/>
    <w:rsid w:val="00B80165"/>
    <w:rsid w:val="00B818D9"/>
    <w:rsid w:val="00B855D3"/>
    <w:rsid w:val="00B9523C"/>
    <w:rsid w:val="00BA0070"/>
    <w:rsid w:val="00BA515B"/>
    <w:rsid w:val="00BC168B"/>
    <w:rsid w:val="00BC17A1"/>
    <w:rsid w:val="00BC2C1E"/>
    <w:rsid w:val="00BD0B19"/>
    <w:rsid w:val="00BE1FB8"/>
    <w:rsid w:val="00BE2E37"/>
    <w:rsid w:val="00BF2A13"/>
    <w:rsid w:val="00C00BAA"/>
    <w:rsid w:val="00C05287"/>
    <w:rsid w:val="00C22AAA"/>
    <w:rsid w:val="00C271CD"/>
    <w:rsid w:val="00C310D1"/>
    <w:rsid w:val="00C3245F"/>
    <w:rsid w:val="00C40044"/>
    <w:rsid w:val="00C50C2D"/>
    <w:rsid w:val="00C537FA"/>
    <w:rsid w:val="00C53C79"/>
    <w:rsid w:val="00C54307"/>
    <w:rsid w:val="00C82B91"/>
    <w:rsid w:val="00C87E6E"/>
    <w:rsid w:val="00C957E3"/>
    <w:rsid w:val="00C9759F"/>
    <w:rsid w:val="00CA5601"/>
    <w:rsid w:val="00CA66C9"/>
    <w:rsid w:val="00CA6B6E"/>
    <w:rsid w:val="00CB3767"/>
    <w:rsid w:val="00CB3B3B"/>
    <w:rsid w:val="00CB5DA4"/>
    <w:rsid w:val="00CC306A"/>
    <w:rsid w:val="00CC68F2"/>
    <w:rsid w:val="00CE1032"/>
    <w:rsid w:val="00CE44DC"/>
    <w:rsid w:val="00CF4C60"/>
    <w:rsid w:val="00D24D80"/>
    <w:rsid w:val="00D257B5"/>
    <w:rsid w:val="00D377C4"/>
    <w:rsid w:val="00D37E50"/>
    <w:rsid w:val="00D40CB1"/>
    <w:rsid w:val="00D4169D"/>
    <w:rsid w:val="00D4579D"/>
    <w:rsid w:val="00D50DD2"/>
    <w:rsid w:val="00D5547B"/>
    <w:rsid w:val="00D6193F"/>
    <w:rsid w:val="00D61C76"/>
    <w:rsid w:val="00D63772"/>
    <w:rsid w:val="00D642AE"/>
    <w:rsid w:val="00D664F8"/>
    <w:rsid w:val="00D73289"/>
    <w:rsid w:val="00D848CD"/>
    <w:rsid w:val="00D96DB4"/>
    <w:rsid w:val="00DA330C"/>
    <w:rsid w:val="00DA69B8"/>
    <w:rsid w:val="00DC02E0"/>
    <w:rsid w:val="00DD1C2A"/>
    <w:rsid w:val="00DD5209"/>
    <w:rsid w:val="00DE3CE4"/>
    <w:rsid w:val="00DF0748"/>
    <w:rsid w:val="00DF44A0"/>
    <w:rsid w:val="00E10AA7"/>
    <w:rsid w:val="00E11200"/>
    <w:rsid w:val="00E20104"/>
    <w:rsid w:val="00E2382F"/>
    <w:rsid w:val="00E310F0"/>
    <w:rsid w:val="00E36339"/>
    <w:rsid w:val="00E4717D"/>
    <w:rsid w:val="00E63BF7"/>
    <w:rsid w:val="00E71BCD"/>
    <w:rsid w:val="00E73FB7"/>
    <w:rsid w:val="00E76F4E"/>
    <w:rsid w:val="00E802B9"/>
    <w:rsid w:val="00E90794"/>
    <w:rsid w:val="00E937F1"/>
    <w:rsid w:val="00E972F2"/>
    <w:rsid w:val="00EA0292"/>
    <w:rsid w:val="00EA54D7"/>
    <w:rsid w:val="00EB1C9B"/>
    <w:rsid w:val="00EC5EE6"/>
    <w:rsid w:val="00ED1071"/>
    <w:rsid w:val="00ED2EFC"/>
    <w:rsid w:val="00EE13B2"/>
    <w:rsid w:val="00EE676F"/>
    <w:rsid w:val="00F75482"/>
    <w:rsid w:val="00F81DD5"/>
    <w:rsid w:val="00F82E0C"/>
    <w:rsid w:val="00F87DC8"/>
    <w:rsid w:val="00FA1F8F"/>
    <w:rsid w:val="00FA31BC"/>
    <w:rsid w:val="00FA37AA"/>
    <w:rsid w:val="00FB5068"/>
    <w:rsid w:val="00FC135C"/>
    <w:rsid w:val="00FD137F"/>
    <w:rsid w:val="00FE040E"/>
    <w:rsid w:val="00FE229E"/>
    <w:rsid w:val="00FF3C49"/>
    <w:rsid w:val="00FF7B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2"/>
      <o:rules v:ext="edit">
        <o:r id="V:Rule1" type="connector" idref="#AutoShape 26"/>
        <o:r id="V:Rule2" type="connector" idref="#AutoShape 25"/>
      </o:rules>
    </o:shapelayout>
  </w:shapeDefaults>
  <w:decimalSymbol w:val="."/>
  <w:listSeparator w:val=","/>
  <w14:docId w14:val="2BD557DF"/>
  <w15:docId w15:val="{0B448E47-AE8D-474A-A8B5-892C1245B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01AC1"/>
    <w:rPr>
      <w:sz w:val="24"/>
      <w:szCs w:val="24"/>
    </w:rPr>
  </w:style>
  <w:style w:type="paragraph" w:styleId="Heading1">
    <w:name w:val="heading 1"/>
    <w:basedOn w:val="Normal"/>
    <w:next w:val="Normal"/>
    <w:qFormat/>
    <w:rsid w:val="00001AC1"/>
    <w:pPr>
      <w:keepNext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001AC1"/>
    <w:pPr>
      <w:keepNext/>
      <w:jc w:val="center"/>
      <w:outlineLvl w:val="1"/>
    </w:pPr>
    <w:rPr>
      <w:b/>
      <w:sz w:val="22"/>
    </w:rPr>
  </w:style>
  <w:style w:type="paragraph" w:styleId="Heading3">
    <w:name w:val="heading 3"/>
    <w:basedOn w:val="Normal"/>
    <w:next w:val="Normal"/>
    <w:qFormat/>
    <w:rsid w:val="00001AC1"/>
    <w:pPr>
      <w:keepNext/>
      <w:ind w:firstLine="720"/>
      <w:outlineLvl w:val="2"/>
    </w:pPr>
    <w:rPr>
      <w:i/>
      <w:sz w:val="22"/>
    </w:rPr>
  </w:style>
  <w:style w:type="paragraph" w:styleId="Heading4">
    <w:name w:val="heading 4"/>
    <w:basedOn w:val="Normal"/>
    <w:next w:val="Normal"/>
    <w:qFormat/>
    <w:rsid w:val="00001AC1"/>
    <w:pPr>
      <w:keepNext/>
      <w:jc w:val="center"/>
      <w:outlineLvl w:val="3"/>
    </w:pPr>
    <w:rPr>
      <w:rFonts w:ascii="Tahoma" w:eastAsia="Arial Unicode MS" w:hAnsi="Tahoma"/>
      <w:b/>
      <w:sz w:val="20"/>
    </w:rPr>
  </w:style>
  <w:style w:type="paragraph" w:styleId="Heading5">
    <w:name w:val="heading 5"/>
    <w:basedOn w:val="Normal"/>
    <w:next w:val="Normal"/>
    <w:qFormat/>
    <w:rsid w:val="00001AC1"/>
    <w:pPr>
      <w:keepNext/>
      <w:spacing w:after="120"/>
      <w:ind w:left="1584" w:firstLine="576"/>
      <w:outlineLvl w:val="4"/>
    </w:pPr>
    <w:rPr>
      <w:rFonts w:ascii="Tahoma" w:hAnsi="Tahoma"/>
      <w:b/>
      <w:sz w:val="20"/>
    </w:rPr>
  </w:style>
  <w:style w:type="paragraph" w:styleId="Heading6">
    <w:name w:val="heading 6"/>
    <w:basedOn w:val="Normal"/>
    <w:next w:val="Normal"/>
    <w:qFormat/>
    <w:rsid w:val="00001AC1"/>
    <w:pPr>
      <w:keepNext/>
      <w:numPr>
        <w:numId w:val="1"/>
      </w:numPr>
      <w:ind w:left="720" w:hanging="720"/>
      <w:jc w:val="both"/>
      <w:outlineLvl w:val="5"/>
    </w:pPr>
    <w:rPr>
      <w:rFonts w:ascii="Tahoma" w:hAnsi="Tahoma"/>
      <w:b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01AC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01AC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01AC1"/>
  </w:style>
  <w:style w:type="paragraph" w:styleId="TOAHeading">
    <w:name w:val="toa heading"/>
    <w:basedOn w:val="Normal"/>
    <w:next w:val="Normal"/>
    <w:semiHidden/>
    <w:rsid w:val="00001AC1"/>
    <w:pPr>
      <w:tabs>
        <w:tab w:val="left" w:pos="9000"/>
        <w:tab w:val="right" w:pos="9360"/>
      </w:tabs>
      <w:suppressAutoHyphens/>
    </w:pPr>
    <w:rPr>
      <w:rFonts w:ascii="Courier New" w:hAnsi="Courier New"/>
    </w:rPr>
  </w:style>
  <w:style w:type="paragraph" w:styleId="BodyTextIndent">
    <w:name w:val="Body Text Indent"/>
    <w:basedOn w:val="Normal"/>
    <w:rsid w:val="00001AC1"/>
    <w:pPr>
      <w:ind w:left="2160" w:hanging="1440"/>
      <w:jc w:val="both"/>
    </w:pPr>
    <w:rPr>
      <w:rFonts w:ascii="Tahoma" w:hAnsi="Tahoma"/>
      <w:sz w:val="20"/>
    </w:rPr>
  </w:style>
  <w:style w:type="paragraph" w:styleId="BodyTextIndent2">
    <w:name w:val="Body Text Indent 2"/>
    <w:basedOn w:val="Normal"/>
    <w:rsid w:val="00001AC1"/>
    <w:pPr>
      <w:ind w:left="720"/>
      <w:jc w:val="both"/>
    </w:pPr>
    <w:rPr>
      <w:rFonts w:ascii="Tahoma" w:hAnsi="Tahoma"/>
      <w:sz w:val="20"/>
    </w:rPr>
  </w:style>
  <w:style w:type="paragraph" w:styleId="BodyTextIndent3">
    <w:name w:val="Body Text Indent 3"/>
    <w:basedOn w:val="Normal"/>
    <w:rsid w:val="00001AC1"/>
    <w:pPr>
      <w:ind w:left="1080"/>
      <w:jc w:val="both"/>
    </w:pPr>
    <w:rPr>
      <w:rFonts w:ascii="Tahoma" w:hAnsi="Tahoma"/>
      <w:sz w:val="20"/>
    </w:rPr>
  </w:style>
  <w:style w:type="character" w:customStyle="1" w:styleId="Heading1Char">
    <w:name w:val="Heading 1 Char"/>
    <w:rsid w:val="00001AC1"/>
    <w:rPr>
      <w:b/>
      <w:sz w:val="24"/>
      <w:szCs w:val="24"/>
    </w:rPr>
  </w:style>
  <w:style w:type="character" w:customStyle="1" w:styleId="Heading2Char">
    <w:name w:val="Heading 2 Char"/>
    <w:rsid w:val="00001AC1"/>
    <w:rPr>
      <w:b/>
      <w:sz w:val="22"/>
      <w:szCs w:val="24"/>
    </w:rPr>
  </w:style>
  <w:style w:type="paragraph" w:styleId="NoSpacing">
    <w:name w:val="No Spacing"/>
    <w:uiPriority w:val="1"/>
    <w:qFormat/>
    <w:rsid w:val="009F418C"/>
    <w:rPr>
      <w:rFonts w:ascii="Calibri" w:eastAsia="Calibri" w:hAnsi="Calibri"/>
      <w:sz w:val="22"/>
      <w:szCs w:val="22"/>
    </w:rPr>
  </w:style>
  <w:style w:type="table" w:styleId="TableGrid">
    <w:name w:val="Table Grid"/>
    <w:basedOn w:val="TableNormal"/>
    <w:uiPriority w:val="59"/>
    <w:rsid w:val="009F418C"/>
    <w:rPr>
      <w:rFonts w:ascii="Calibri" w:eastAsia="Calibri" w:hAnsi="Calibri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rsid w:val="00720FB2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C87E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87E6E"/>
    <w:rPr>
      <w:rFonts w:ascii="Tahoma" w:hAnsi="Tahoma" w:cs="Tahoma"/>
      <w:sz w:val="16"/>
      <w:szCs w:val="16"/>
    </w:rPr>
  </w:style>
  <w:style w:type="paragraph" w:customStyle="1" w:styleId="msonormal0">
    <w:name w:val="msonormal"/>
    <w:basedOn w:val="Normal"/>
    <w:rsid w:val="00B855D3"/>
    <w:pPr>
      <w:spacing w:before="100" w:beforeAutospacing="1" w:after="100" w:afterAutospacing="1"/>
    </w:pPr>
    <w:rPr>
      <w:lang w:val="en-PH"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81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53537">
          <w:marLeft w:val="74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0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4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06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15661">
          <w:marLeft w:val="74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43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2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5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956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63441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0960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286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68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9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85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398457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2073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25083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64437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41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3917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97880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6003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71708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6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44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letterhead%202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0FE740-7DD4-40DA-84B4-8A05966681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 2.dot</Template>
  <TotalTime>84</TotalTime>
  <Pages>11</Pages>
  <Words>2241</Words>
  <Characters>12777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&lt;INSTRUCTIONS&gt;</vt:lpstr>
    </vt:vector>
  </TitlesOfParts>
  <Company>FEU - East Asia College</Company>
  <LinksUpToDate>false</LinksUpToDate>
  <CharactersWithSpaces>14989</CharactersWithSpaces>
  <SharedDoc>false</SharedDoc>
  <HLinks>
    <vt:vector size="36" baseType="variant">
      <vt:variant>
        <vt:i4>2555925</vt:i4>
      </vt:variant>
      <vt:variant>
        <vt:i4>3851</vt:i4>
      </vt:variant>
      <vt:variant>
        <vt:i4>1032</vt:i4>
      </vt:variant>
      <vt:variant>
        <vt:i4>1</vt:i4>
      </vt:variant>
      <vt:variant>
        <vt:lpwstr>SNAGHTML2dcce16</vt:lpwstr>
      </vt:variant>
      <vt:variant>
        <vt:lpwstr/>
      </vt:variant>
      <vt:variant>
        <vt:i4>7536717</vt:i4>
      </vt:variant>
      <vt:variant>
        <vt:i4>3953</vt:i4>
      </vt:variant>
      <vt:variant>
        <vt:i4>1033</vt:i4>
      </vt:variant>
      <vt:variant>
        <vt:i4>1</vt:i4>
      </vt:variant>
      <vt:variant>
        <vt:lpwstr>SNAGHTML2dd4529</vt:lpwstr>
      </vt:variant>
      <vt:variant>
        <vt:lpwstr/>
      </vt:variant>
      <vt:variant>
        <vt:i4>7602244</vt:i4>
      </vt:variant>
      <vt:variant>
        <vt:i4>8017</vt:i4>
      </vt:variant>
      <vt:variant>
        <vt:i4>1036</vt:i4>
      </vt:variant>
      <vt:variant>
        <vt:i4>1</vt:i4>
      </vt:variant>
      <vt:variant>
        <vt:lpwstr>SNAGHTML37fa036</vt:lpwstr>
      </vt:variant>
      <vt:variant>
        <vt:lpwstr/>
      </vt:variant>
      <vt:variant>
        <vt:i4>2228241</vt:i4>
      </vt:variant>
      <vt:variant>
        <vt:i4>8118</vt:i4>
      </vt:variant>
      <vt:variant>
        <vt:i4>1037</vt:i4>
      </vt:variant>
      <vt:variant>
        <vt:i4>1</vt:i4>
      </vt:variant>
      <vt:variant>
        <vt:lpwstr>SNAGHTML3813286</vt:lpwstr>
      </vt:variant>
      <vt:variant>
        <vt:lpwstr/>
      </vt:variant>
      <vt:variant>
        <vt:i4>8323103</vt:i4>
      </vt:variant>
      <vt:variant>
        <vt:i4>8240</vt:i4>
      </vt:variant>
      <vt:variant>
        <vt:i4>1038</vt:i4>
      </vt:variant>
      <vt:variant>
        <vt:i4>1</vt:i4>
      </vt:variant>
      <vt:variant>
        <vt:lpwstr>SNAGHTML383d921</vt:lpwstr>
      </vt:variant>
      <vt:variant>
        <vt:lpwstr/>
      </vt:variant>
      <vt:variant>
        <vt:i4>7995468</vt:i4>
      </vt:variant>
      <vt:variant>
        <vt:i4>8364</vt:i4>
      </vt:variant>
      <vt:variant>
        <vt:i4>1040</vt:i4>
      </vt:variant>
      <vt:variant>
        <vt:i4>1</vt:i4>
      </vt:variant>
      <vt:variant>
        <vt:lpwstr>SNAGHTML386df78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&lt;INSTRUCTIONS&gt;</dc:title>
  <dc:subject/>
  <dc:creator>FEU - East Asia College</dc:creator>
  <cp:keywords/>
  <cp:lastModifiedBy>John Paul Besagas</cp:lastModifiedBy>
  <cp:revision>24</cp:revision>
  <cp:lastPrinted>2010-08-20T05:17:00Z</cp:lastPrinted>
  <dcterms:created xsi:type="dcterms:W3CDTF">2015-11-16T19:44:00Z</dcterms:created>
  <dcterms:modified xsi:type="dcterms:W3CDTF">2024-09-22T17:44:00Z</dcterms:modified>
</cp:coreProperties>
</file>