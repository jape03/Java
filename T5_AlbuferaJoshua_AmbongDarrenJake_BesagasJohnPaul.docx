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F94AF" w14:textId="77777777" w:rsidR="00177BFF" w:rsidRDefault="00901B6F">
      <w:r>
        <w:rPr>
          <w:noProof/>
        </w:rPr>
        <w:drawing>
          <wp:anchor distT="0" distB="0" distL="114300" distR="114300" simplePos="0" relativeHeight="251658752" behindDoc="1" locked="0" layoutInCell="1" allowOverlap="1" wp14:anchorId="3496D296" wp14:editId="1919A3BB">
            <wp:simplePos x="0" y="0"/>
            <wp:positionH relativeFrom="column">
              <wp:posOffset>342900</wp:posOffset>
            </wp:positionH>
            <wp:positionV relativeFrom="paragraph">
              <wp:posOffset>-447675</wp:posOffset>
            </wp:positionV>
            <wp:extent cx="5200650" cy="923925"/>
            <wp:effectExtent l="0" t="0" r="6350" b="0"/>
            <wp:wrapNone/>
            <wp:docPr id="51" name="Picture 1" descr="C:\Users\alalix\Desktop\FEU TECH Seal\FEU TECH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lix\Desktop\FEU TECH Seal\FEU TECH Hea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923925"/>
                    </a:xfrm>
                    <a:prstGeom prst="rect">
                      <a:avLst/>
                    </a:prstGeom>
                    <a:noFill/>
                    <a:ln>
                      <a:noFill/>
                    </a:ln>
                  </pic:spPr>
                </pic:pic>
              </a:graphicData>
            </a:graphic>
          </wp:anchor>
        </w:drawing>
      </w:r>
    </w:p>
    <w:p w14:paraId="1FE7C429" w14:textId="77777777" w:rsidR="00177BFF" w:rsidRDefault="00177BFF"/>
    <w:p w14:paraId="195D106B" w14:textId="77777777" w:rsidR="00177BFF" w:rsidRDefault="00177BFF">
      <w:pPr>
        <w:pStyle w:val="Heading2"/>
        <w:rPr>
          <w:sz w:val="28"/>
          <w:szCs w:val="28"/>
        </w:rPr>
      </w:pPr>
    </w:p>
    <w:p w14:paraId="224BA334" w14:textId="77777777" w:rsidR="003B6155" w:rsidRPr="003B6155" w:rsidRDefault="003B6155" w:rsidP="003B6155"/>
    <w:p w14:paraId="4AC0BC8F" w14:textId="77777777" w:rsidR="00177BFF" w:rsidRDefault="0002106B">
      <w:pPr>
        <w:pStyle w:val="Heading2"/>
        <w:rPr>
          <w:sz w:val="28"/>
          <w:szCs w:val="28"/>
        </w:rPr>
      </w:pPr>
      <w:r>
        <w:rPr>
          <w:sz w:val="28"/>
          <w:szCs w:val="28"/>
        </w:rPr>
        <w:t>COMPUTER SCIENCE</w:t>
      </w:r>
      <w:r w:rsidR="00177BFF">
        <w:rPr>
          <w:sz w:val="28"/>
          <w:szCs w:val="28"/>
        </w:rPr>
        <w:t xml:space="preserve"> DEPARTMENT</w:t>
      </w:r>
    </w:p>
    <w:p w14:paraId="5F0E9C67" w14:textId="77777777" w:rsidR="00177BFF" w:rsidRDefault="00177BFF"/>
    <w:p w14:paraId="4E930F2E" w14:textId="77777777" w:rsidR="00177BFF" w:rsidRDefault="00177BFF"/>
    <w:p w14:paraId="7ABA49E6" w14:textId="77777777" w:rsidR="00177BFF" w:rsidRDefault="00177BFF"/>
    <w:p w14:paraId="57B1F5DD" w14:textId="77777777" w:rsidR="00177BFF" w:rsidRDefault="00177BFF">
      <w:pPr>
        <w:jc w:val="center"/>
      </w:pPr>
    </w:p>
    <w:p w14:paraId="119379F9" w14:textId="43777396" w:rsidR="0023056C" w:rsidRDefault="0023056C" w:rsidP="0023056C">
      <w:pPr>
        <w:jc w:val="center"/>
        <w:rPr>
          <w:b/>
          <w:sz w:val="40"/>
          <w:szCs w:val="40"/>
        </w:rPr>
      </w:pPr>
      <w:r>
        <w:rPr>
          <w:b/>
          <w:sz w:val="40"/>
          <w:szCs w:val="40"/>
        </w:rPr>
        <w:t>CS0053</w:t>
      </w:r>
    </w:p>
    <w:p w14:paraId="55A20D1F" w14:textId="77777777" w:rsidR="00D848CD" w:rsidRDefault="00D848CD">
      <w:pPr>
        <w:jc w:val="center"/>
        <w:rPr>
          <w:b/>
          <w:sz w:val="40"/>
          <w:szCs w:val="40"/>
        </w:rPr>
      </w:pPr>
    </w:p>
    <w:p w14:paraId="44DE52A0" w14:textId="77777777" w:rsidR="00177BFF" w:rsidRDefault="00177BFF">
      <w:pPr>
        <w:jc w:val="center"/>
      </w:pPr>
      <w:r>
        <w:rPr>
          <w:sz w:val="40"/>
          <w:szCs w:val="40"/>
        </w:rPr>
        <w:t>(</w:t>
      </w:r>
      <w:r w:rsidR="008451B1">
        <w:rPr>
          <w:noProof/>
          <w:sz w:val="40"/>
          <w:szCs w:val="40"/>
        </w:rPr>
        <w:t>PROGRAMMING TOOLS AND TECHNIQUES</w:t>
      </w:r>
      <w:r>
        <w:rPr>
          <w:sz w:val="40"/>
          <w:szCs w:val="40"/>
        </w:rPr>
        <w:t>)</w:t>
      </w:r>
    </w:p>
    <w:p w14:paraId="2014A157" w14:textId="77777777" w:rsidR="00177BFF" w:rsidRDefault="00177BFF">
      <w:pPr>
        <w:jc w:val="center"/>
      </w:pPr>
    </w:p>
    <w:p w14:paraId="527E3895" w14:textId="77777777" w:rsidR="00177BFF" w:rsidRDefault="00177BFF">
      <w:pPr>
        <w:jc w:val="center"/>
      </w:pPr>
    </w:p>
    <w:p w14:paraId="4F4D8BE3" w14:textId="77777777" w:rsidR="00177BFF" w:rsidRDefault="00177BFF">
      <w:pPr>
        <w:jc w:val="center"/>
      </w:pPr>
    </w:p>
    <w:p w14:paraId="6CFC628C" w14:textId="77777777" w:rsidR="00177BFF" w:rsidRDefault="00177BFF">
      <w:pPr>
        <w:jc w:val="center"/>
      </w:pPr>
    </w:p>
    <w:p w14:paraId="295D81F5" w14:textId="77777777" w:rsidR="00177BFF" w:rsidRDefault="00177BFF">
      <w:pPr>
        <w:jc w:val="center"/>
      </w:pPr>
    </w:p>
    <w:p w14:paraId="034F5977" w14:textId="77777777" w:rsidR="00177BFF" w:rsidRDefault="00D848CD">
      <w:pPr>
        <w:jc w:val="center"/>
        <w:rPr>
          <w:sz w:val="40"/>
          <w:szCs w:val="40"/>
        </w:rPr>
      </w:pPr>
      <w:r>
        <w:rPr>
          <w:sz w:val="40"/>
          <w:szCs w:val="40"/>
        </w:rPr>
        <w:t>EXERCISE</w:t>
      </w:r>
    </w:p>
    <w:p w14:paraId="1627EC52" w14:textId="77777777" w:rsidR="00177BFF" w:rsidRDefault="00C512B1">
      <w:pPr>
        <w:jc w:val="center"/>
        <w:rPr>
          <w:sz w:val="144"/>
          <w:szCs w:val="144"/>
        </w:rPr>
      </w:pPr>
      <w:r>
        <w:rPr>
          <w:noProof/>
          <w:sz w:val="144"/>
          <w:szCs w:val="144"/>
        </w:rPr>
        <mc:AlternateContent>
          <mc:Choice Requires="wps">
            <w:drawing>
              <wp:anchor distT="4294967295" distB="4294967295" distL="114300" distR="114300" simplePos="0" relativeHeight="251657728" behindDoc="0" locked="0" layoutInCell="1" allowOverlap="1" wp14:anchorId="07AAEB3E" wp14:editId="430F66BD">
                <wp:simplePos x="0" y="0"/>
                <wp:positionH relativeFrom="column">
                  <wp:posOffset>2143125</wp:posOffset>
                </wp:positionH>
                <wp:positionV relativeFrom="paragraph">
                  <wp:posOffset>972184</wp:posOffset>
                </wp:positionV>
                <wp:extent cx="1619250" cy="0"/>
                <wp:effectExtent l="0" t="0" r="19050" b="19050"/>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62CC1D" id="_x0000_t32" coordsize="21600,21600" o:spt="32" o:oned="t" path="m,l21600,21600e" filled="f">
                <v:path arrowok="t" fillok="f" o:connecttype="none"/>
                <o:lock v:ext="edit" shapetype="t"/>
              </v:shapetype>
              <v:shape id="AutoShape 26" o:spid="_x0000_s1026" type="#_x0000_t32" style="position:absolute;margin-left:168.75pt;margin-top:76.55pt;width:127.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" strokeweight="1.5pt"/>
            </w:pict>
          </mc:Fallback>
        </mc:AlternateContent>
      </w:r>
      <w:r>
        <w:rPr>
          <w:noProof/>
          <w:sz w:val="144"/>
          <w:szCs w:val="144"/>
        </w:rPr>
        <mc:AlternateContent>
          <mc:Choice Requires="wps">
            <w:drawing>
              <wp:anchor distT="4294967295" distB="4294967295" distL="114300" distR="114300" simplePos="0" relativeHeight="251656704" behindDoc="0" locked="0" layoutInCell="1" allowOverlap="1" wp14:anchorId="40E549DC" wp14:editId="374F57A9">
                <wp:simplePos x="0" y="0"/>
                <wp:positionH relativeFrom="column">
                  <wp:posOffset>2143125</wp:posOffset>
                </wp:positionH>
                <wp:positionV relativeFrom="paragraph">
                  <wp:posOffset>10159</wp:posOffset>
                </wp:positionV>
                <wp:extent cx="1619250" cy="0"/>
                <wp:effectExtent l="0" t="0" r="19050" b="1905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BA3DD" id="AutoShape 25" o:spid="_x0000_s1026" type="#_x0000_t32" style="position:absolute;margin-left:168.75pt;margin-top:.8pt;width:127.5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" strokeweight="1.5pt"/>
            </w:pict>
          </mc:Fallback>
        </mc:AlternateContent>
      </w:r>
      <w:r w:rsidR="00DB4FF2">
        <w:rPr>
          <w:noProof/>
          <w:sz w:val="144"/>
          <w:szCs w:val="144"/>
        </w:rPr>
        <w:t>5</w:t>
      </w:r>
    </w:p>
    <w:p w14:paraId="1C7E00AC" w14:textId="77777777" w:rsidR="00177BFF" w:rsidRDefault="00177BFF" w:rsidP="00361355">
      <w:pPr>
        <w:rPr>
          <w:sz w:val="40"/>
          <w:szCs w:val="40"/>
        </w:rPr>
      </w:pPr>
    </w:p>
    <w:p w14:paraId="28EC87F9" w14:textId="77777777" w:rsidR="00177BFF" w:rsidRDefault="00177BFF">
      <w:pPr>
        <w:jc w:val="center"/>
        <w:rPr>
          <w:sz w:val="40"/>
          <w:szCs w:val="40"/>
        </w:rPr>
      </w:pPr>
    </w:p>
    <w:p w14:paraId="27C06541" w14:textId="3320DC92" w:rsidR="00D848CD" w:rsidRDefault="007168E0" w:rsidP="00361355">
      <w:pPr>
        <w:jc w:val="center"/>
        <w:rPr>
          <w:sz w:val="40"/>
          <w:szCs w:val="40"/>
        </w:rPr>
      </w:pPr>
      <w:r>
        <w:rPr>
          <w:sz w:val="40"/>
          <w:szCs w:val="40"/>
        </w:rPr>
        <w:t xml:space="preserve">GUI-Based </w:t>
      </w:r>
      <w:r w:rsidR="00DB4FF2">
        <w:rPr>
          <w:sz w:val="40"/>
          <w:szCs w:val="40"/>
        </w:rPr>
        <w:t>Grading System Module</w:t>
      </w:r>
    </w:p>
    <w:p w14:paraId="1AF92E28" w14:textId="77777777" w:rsidR="007168E0" w:rsidRDefault="007168E0" w:rsidP="00D848CD">
      <w:pPr>
        <w:jc w:val="center"/>
        <w:rPr>
          <w:sz w:val="40"/>
          <w:szCs w:val="40"/>
        </w:rPr>
      </w:pPr>
    </w:p>
    <w:p w14:paraId="272873DD" w14:textId="77777777" w:rsidR="00361355" w:rsidRDefault="00361355" w:rsidP="00D848CD">
      <w:pPr>
        <w:jc w:val="center"/>
        <w:rPr>
          <w:sz w:val="40"/>
          <w:szCs w:val="40"/>
        </w:rPr>
      </w:pPr>
    </w:p>
    <w:p w14:paraId="3F2E452D" w14:textId="77777777" w:rsidR="00361355" w:rsidRDefault="00361355" w:rsidP="00D848CD">
      <w:pPr>
        <w:jc w:val="center"/>
        <w:rPr>
          <w:sz w:val="40"/>
          <w:szCs w:val="40"/>
        </w:rPr>
      </w:pPr>
    </w:p>
    <w:p w14:paraId="16022AE7" w14:textId="77777777" w:rsidR="00361355" w:rsidRDefault="00361355" w:rsidP="00D848CD">
      <w:pPr>
        <w:jc w:val="center"/>
        <w:rPr>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68E0" w:rsidRPr="00C942BD" w14:paraId="3FA04EB2" w14:textId="77777777" w:rsidTr="00F70183">
        <w:tc>
          <w:tcPr>
            <w:tcW w:w="4788" w:type="dxa"/>
            <w:shd w:val="clear" w:color="auto" w:fill="auto"/>
          </w:tcPr>
          <w:p w14:paraId="77A68F84" w14:textId="77777777" w:rsidR="007168E0" w:rsidRPr="00361355" w:rsidRDefault="007168E0" w:rsidP="00F70183">
            <w:pPr>
              <w:rPr>
                <w:sz w:val="32"/>
                <w:szCs w:val="32"/>
              </w:rPr>
            </w:pPr>
            <w:r w:rsidRPr="00361355">
              <w:rPr>
                <w:sz w:val="32"/>
                <w:szCs w:val="32"/>
              </w:rPr>
              <w:t xml:space="preserve">Name: </w:t>
            </w:r>
          </w:p>
          <w:p w14:paraId="35760CDE" w14:textId="77777777" w:rsidR="00361355" w:rsidRPr="00361355" w:rsidRDefault="00361355" w:rsidP="00F70183">
            <w:pPr>
              <w:rPr>
                <w:sz w:val="32"/>
                <w:szCs w:val="32"/>
              </w:rPr>
            </w:pPr>
            <w:r w:rsidRPr="00361355">
              <w:rPr>
                <w:sz w:val="32"/>
                <w:szCs w:val="32"/>
              </w:rPr>
              <w:t>ALBUFERA, Joshua</w:t>
            </w:r>
          </w:p>
          <w:p w14:paraId="11D6DB6A" w14:textId="77777777" w:rsidR="00361355" w:rsidRPr="00361355" w:rsidRDefault="00361355" w:rsidP="00F70183">
            <w:pPr>
              <w:rPr>
                <w:sz w:val="32"/>
                <w:szCs w:val="32"/>
              </w:rPr>
            </w:pPr>
            <w:r w:rsidRPr="00361355">
              <w:rPr>
                <w:sz w:val="32"/>
                <w:szCs w:val="32"/>
              </w:rPr>
              <w:t>AMBONG, Darren Jake</w:t>
            </w:r>
          </w:p>
          <w:p w14:paraId="646C6934" w14:textId="394B3CF9" w:rsidR="00361355" w:rsidRPr="00361355" w:rsidRDefault="00361355" w:rsidP="00F70183">
            <w:pPr>
              <w:rPr>
                <w:sz w:val="32"/>
                <w:szCs w:val="32"/>
              </w:rPr>
            </w:pPr>
            <w:r w:rsidRPr="00361355">
              <w:rPr>
                <w:sz w:val="32"/>
                <w:szCs w:val="32"/>
              </w:rPr>
              <w:t>BESAGAS, John Paul</w:t>
            </w:r>
          </w:p>
        </w:tc>
        <w:tc>
          <w:tcPr>
            <w:tcW w:w="4788" w:type="dxa"/>
            <w:shd w:val="clear" w:color="auto" w:fill="auto"/>
          </w:tcPr>
          <w:p w14:paraId="366D9B81" w14:textId="77777777" w:rsidR="007168E0" w:rsidRPr="00361355" w:rsidRDefault="007168E0" w:rsidP="00F70183">
            <w:pPr>
              <w:rPr>
                <w:sz w:val="32"/>
                <w:szCs w:val="32"/>
              </w:rPr>
            </w:pPr>
            <w:r w:rsidRPr="00361355">
              <w:rPr>
                <w:sz w:val="32"/>
                <w:szCs w:val="32"/>
              </w:rPr>
              <w:t>Professor:</w:t>
            </w:r>
          </w:p>
          <w:p w14:paraId="2E0CE455" w14:textId="3033EB4B" w:rsidR="00361355" w:rsidRPr="00361355" w:rsidRDefault="00361355" w:rsidP="00F70183">
            <w:pPr>
              <w:rPr>
                <w:sz w:val="32"/>
                <w:szCs w:val="32"/>
              </w:rPr>
            </w:pPr>
            <w:r w:rsidRPr="00361355">
              <w:rPr>
                <w:sz w:val="32"/>
                <w:szCs w:val="32"/>
              </w:rPr>
              <w:t>Dr. Beau Gray Habal</w:t>
            </w:r>
          </w:p>
        </w:tc>
      </w:tr>
      <w:tr w:rsidR="007168E0" w:rsidRPr="00C942BD" w14:paraId="2BD9E55C" w14:textId="77777777" w:rsidTr="00F70183">
        <w:tc>
          <w:tcPr>
            <w:tcW w:w="4788" w:type="dxa"/>
            <w:shd w:val="clear" w:color="auto" w:fill="auto"/>
          </w:tcPr>
          <w:p w14:paraId="3789AA4B" w14:textId="77777777" w:rsidR="00361355" w:rsidRPr="00361355" w:rsidRDefault="007168E0" w:rsidP="00F70183">
            <w:pPr>
              <w:rPr>
                <w:sz w:val="32"/>
                <w:szCs w:val="32"/>
              </w:rPr>
            </w:pPr>
            <w:r w:rsidRPr="00361355">
              <w:rPr>
                <w:sz w:val="32"/>
                <w:szCs w:val="32"/>
              </w:rPr>
              <w:t xml:space="preserve">Date </w:t>
            </w:r>
            <w:proofErr w:type="gramStart"/>
            <w:r w:rsidRPr="00361355">
              <w:rPr>
                <w:sz w:val="32"/>
                <w:szCs w:val="32"/>
              </w:rPr>
              <w:t>Performed :</w:t>
            </w:r>
            <w:proofErr w:type="gramEnd"/>
            <w:r w:rsidR="00361355" w:rsidRPr="00361355">
              <w:rPr>
                <w:sz w:val="32"/>
                <w:szCs w:val="32"/>
              </w:rPr>
              <w:t xml:space="preserve"> </w:t>
            </w:r>
          </w:p>
          <w:p w14:paraId="03F7D6E3" w14:textId="0515FCA3" w:rsidR="007168E0" w:rsidRPr="00361355" w:rsidRDefault="00361355" w:rsidP="00F70183">
            <w:pPr>
              <w:rPr>
                <w:sz w:val="32"/>
                <w:szCs w:val="32"/>
              </w:rPr>
            </w:pPr>
            <w:r w:rsidRPr="00361355">
              <w:rPr>
                <w:sz w:val="32"/>
                <w:szCs w:val="32"/>
              </w:rPr>
              <w:t>October 9, 2024</w:t>
            </w:r>
          </w:p>
        </w:tc>
        <w:tc>
          <w:tcPr>
            <w:tcW w:w="4788" w:type="dxa"/>
            <w:shd w:val="clear" w:color="auto" w:fill="auto"/>
          </w:tcPr>
          <w:p w14:paraId="62B56781" w14:textId="77777777" w:rsidR="00361355" w:rsidRPr="00361355" w:rsidRDefault="007168E0" w:rsidP="00F70183">
            <w:pPr>
              <w:rPr>
                <w:sz w:val="32"/>
                <w:szCs w:val="32"/>
              </w:rPr>
            </w:pPr>
            <w:r w:rsidRPr="00361355">
              <w:rPr>
                <w:sz w:val="32"/>
                <w:szCs w:val="32"/>
              </w:rPr>
              <w:t>Date Submitted:</w:t>
            </w:r>
            <w:r w:rsidR="00361355" w:rsidRPr="00361355">
              <w:rPr>
                <w:sz w:val="32"/>
                <w:szCs w:val="32"/>
              </w:rPr>
              <w:t xml:space="preserve"> </w:t>
            </w:r>
          </w:p>
          <w:p w14:paraId="55FB7C3C" w14:textId="6EB2F6DD" w:rsidR="007168E0" w:rsidRPr="00361355" w:rsidRDefault="00361355" w:rsidP="00F70183">
            <w:pPr>
              <w:rPr>
                <w:sz w:val="32"/>
                <w:szCs w:val="32"/>
              </w:rPr>
            </w:pPr>
            <w:r w:rsidRPr="00361355">
              <w:rPr>
                <w:sz w:val="32"/>
                <w:szCs w:val="32"/>
              </w:rPr>
              <w:t>October 15, 2024</w:t>
            </w:r>
          </w:p>
        </w:tc>
      </w:tr>
    </w:tbl>
    <w:p w14:paraId="6140D2E9" w14:textId="77777777" w:rsidR="007168E0" w:rsidRDefault="007168E0" w:rsidP="007168E0">
      <w:pPr>
        <w:suppressAutoHyphens/>
        <w:ind w:left="360"/>
        <w:jc w:val="both"/>
        <w:rPr>
          <w:b/>
          <w:lang w:eastAsia="ar-SA"/>
        </w:rPr>
      </w:pPr>
    </w:p>
    <w:p w14:paraId="0EE82258" w14:textId="77777777" w:rsidR="00177BFF" w:rsidRPr="00A25CD4" w:rsidRDefault="001D66E2">
      <w:pPr>
        <w:numPr>
          <w:ilvl w:val="0"/>
          <w:numId w:val="9"/>
        </w:numPr>
        <w:tabs>
          <w:tab w:val="left" w:pos="360"/>
        </w:tabs>
        <w:suppressAutoHyphens/>
        <w:jc w:val="both"/>
        <w:rPr>
          <w:b/>
          <w:lang w:eastAsia="ar-SA"/>
        </w:rPr>
      </w:pPr>
      <w:r w:rsidRPr="00A25CD4">
        <w:rPr>
          <w:b/>
          <w:lang w:eastAsia="ar-SA"/>
        </w:rPr>
        <w:t>OBJECTIVES</w:t>
      </w:r>
    </w:p>
    <w:p w14:paraId="7A7A3A72" w14:textId="77777777" w:rsidR="007E7A13" w:rsidRDefault="007E7A13">
      <w:pPr>
        <w:ind w:left="360"/>
        <w:jc w:val="both"/>
        <w:rPr>
          <w:lang w:eastAsia="ar-SA"/>
        </w:rPr>
      </w:pPr>
    </w:p>
    <w:p w14:paraId="3E211542" w14:textId="77777777" w:rsidR="00177BFF" w:rsidRDefault="00177BFF">
      <w:pPr>
        <w:ind w:left="360"/>
        <w:jc w:val="both"/>
        <w:rPr>
          <w:lang w:eastAsia="ar-SA"/>
        </w:rPr>
      </w:pPr>
      <w:r>
        <w:rPr>
          <w:lang w:eastAsia="ar-SA"/>
        </w:rPr>
        <w:t>At the end of th</w:t>
      </w:r>
      <w:r w:rsidR="00BC17A1">
        <w:rPr>
          <w:lang w:eastAsia="ar-SA"/>
        </w:rPr>
        <w:t>is</w:t>
      </w:r>
      <w:r>
        <w:rPr>
          <w:lang w:eastAsia="ar-SA"/>
        </w:rPr>
        <w:t xml:space="preserve"> ex</w:t>
      </w:r>
      <w:r w:rsidR="00BC17A1">
        <w:rPr>
          <w:lang w:eastAsia="ar-SA"/>
        </w:rPr>
        <w:t>ercise,</w:t>
      </w:r>
      <w:r>
        <w:rPr>
          <w:lang w:eastAsia="ar-SA"/>
        </w:rPr>
        <w:t xml:space="preserve"> students must be able to:</w:t>
      </w:r>
    </w:p>
    <w:p w14:paraId="163969E8" w14:textId="77777777" w:rsidR="00AC0083" w:rsidRDefault="00AC0083">
      <w:pPr>
        <w:ind w:left="360"/>
        <w:jc w:val="both"/>
        <w:rPr>
          <w:lang w:eastAsia="ar-SA"/>
        </w:rPr>
      </w:pPr>
    </w:p>
    <w:p w14:paraId="33A0B675" w14:textId="77777777" w:rsidR="00177BFF" w:rsidRDefault="00177BFF">
      <w:pPr>
        <w:ind w:left="360"/>
        <w:jc w:val="both"/>
        <w:rPr>
          <w:lang w:eastAsia="ar-SA"/>
        </w:rPr>
      </w:pPr>
      <w:r>
        <w:rPr>
          <w:lang w:eastAsia="ar-SA"/>
        </w:rPr>
        <w:t>Cognitive</w:t>
      </w:r>
    </w:p>
    <w:p w14:paraId="378483CA" w14:textId="77777777" w:rsidR="00177BFF" w:rsidRDefault="002615E1" w:rsidP="00402FFB">
      <w:pPr>
        <w:numPr>
          <w:ilvl w:val="0"/>
          <w:numId w:val="8"/>
        </w:numPr>
        <w:tabs>
          <w:tab w:val="clear" w:pos="780"/>
          <w:tab w:val="left" w:pos="1080"/>
        </w:tabs>
        <w:suppressAutoHyphens/>
        <w:ind w:left="1080"/>
        <w:jc w:val="both"/>
        <w:rPr>
          <w:lang w:eastAsia="ar-SA"/>
        </w:rPr>
      </w:pPr>
      <w:r>
        <w:rPr>
          <w:lang w:eastAsia="ar-SA"/>
        </w:rPr>
        <w:t>U</w:t>
      </w:r>
      <w:r w:rsidR="00177BFF">
        <w:rPr>
          <w:lang w:eastAsia="ar-SA"/>
        </w:rPr>
        <w:t xml:space="preserve">nderstand the </w:t>
      </w:r>
      <w:r w:rsidR="004969BF">
        <w:rPr>
          <w:lang w:eastAsia="ar-SA"/>
        </w:rPr>
        <w:t>topics</w:t>
      </w:r>
      <w:r w:rsidR="009F418C">
        <w:rPr>
          <w:lang w:eastAsia="ar-SA"/>
        </w:rPr>
        <w:t xml:space="preserve"> they have learned from lesson</w:t>
      </w:r>
      <w:r w:rsidR="00DB4FF2">
        <w:rPr>
          <w:lang w:eastAsia="ar-SA"/>
        </w:rPr>
        <w:t xml:space="preserve"> 5</w:t>
      </w:r>
      <w:r w:rsidR="00177BFF">
        <w:rPr>
          <w:lang w:eastAsia="ar-SA"/>
        </w:rPr>
        <w:t>.</w:t>
      </w:r>
    </w:p>
    <w:p w14:paraId="71C0BBB0" w14:textId="77777777" w:rsidR="00177BFF" w:rsidRDefault="00177BFF">
      <w:pPr>
        <w:jc w:val="both"/>
        <w:rPr>
          <w:lang w:eastAsia="ar-SA"/>
        </w:rPr>
      </w:pPr>
      <w:r>
        <w:rPr>
          <w:lang w:eastAsia="ar-SA"/>
        </w:rPr>
        <w:t>.</w:t>
      </w:r>
    </w:p>
    <w:p w14:paraId="09ED50F1" w14:textId="77777777" w:rsidR="00177BFF" w:rsidRDefault="00177BFF">
      <w:pPr>
        <w:ind w:left="360"/>
        <w:jc w:val="both"/>
        <w:rPr>
          <w:lang w:eastAsia="ar-SA"/>
        </w:rPr>
      </w:pPr>
      <w:r>
        <w:rPr>
          <w:lang w:eastAsia="ar-SA"/>
        </w:rPr>
        <w:t>Psychomotor:</w:t>
      </w:r>
    </w:p>
    <w:p w14:paraId="7046E6B8" w14:textId="77777777" w:rsidR="00457143" w:rsidRDefault="00553012" w:rsidP="00402FFB">
      <w:pPr>
        <w:numPr>
          <w:ilvl w:val="0"/>
          <w:numId w:val="7"/>
        </w:numPr>
        <w:tabs>
          <w:tab w:val="clear" w:pos="720"/>
          <w:tab w:val="left" w:pos="1080"/>
        </w:tabs>
        <w:suppressAutoHyphens/>
        <w:ind w:left="1080"/>
        <w:jc w:val="both"/>
        <w:rPr>
          <w:lang w:eastAsia="ar-SA"/>
        </w:rPr>
      </w:pPr>
      <w:r>
        <w:rPr>
          <w:lang w:eastAsia="ar-SA"/>
        </w:rPr>
        <w:t xml:space="preserve">Apply </w:t>
      </w:r>
      <w:r w:rsidR="00DB4FF2">
        <w:rPr>
          <w:lang w:eastAsia="ar-SA"/>
        </w:rPr>
        <w:t>different programming paradigms</w:t>
      </w:r>
      <w:r w:rsidR="008451B1">
        <w:rPr>
          <w:lang w:eastAsia="ar-SA"/>
        </w:rPr>
        <w:t>.</w:t>
      </w:r>
    </w:p>
    <w:p w14:paraId="6B0E1162" w14:textId="77777777" w:rsidR="00585383" w:rsidRDefault="008451B1" w:rsidP="00402FFB">
      <w:pPr>
        <w:numPr>
          <w:ilvl w:val="0"/>
          <w:numId w:val="7"/>
        </w:numPr>
        <w:tabs>
          <w:tab w:val="clear" w:pos="720"/>
          <w:tab w:val="left" w:pos="1080"/>
        </w:tabs>
        <w:suppressAutoHyphens/>
        <w:ind w:left="1080"/>
        <w:jc w:val="both"/>
        <w:rPr>
          <w:lang w:eastAsia="ar-SA"/>
        </w:rPr>
      </w:pPr>
      <w:r>
        <w:rPr>
          <w:lang w:eastAsia="ar-SA"/>
        </w:rPr>
        <w:t xml:space="preserve">Create a </w:t>
      </w:r>
      <w:r w:rsidR="00553012">
        <w:rPr>
          <w:lang w:eastAsia="ar-SA"/>
        </w:rPr>
        <w:t xml:space="preserve">GUI-based Java </w:t>
      </w:r>
      <w:r>
        <w:rPr>
          <w:lang w:eastAsia="ar-SA"/>
        </w:rPr>
        <w:t>program</w:t>
      </w:r>
      <w:r w:rsidR="00553012">
        <w:rPr>
          <w:lang w:eastAsia="ar-SA"/>
        </w:rPr>
        <w:t xml:space="preserve"> using </w:t>
      </w:r>
      <w:r w:rsidR="00DB4FF2">
        <w:rPr>
          <w:lang w:eastAsia="ar-SA"/>
        </w:rPr>
        <w:t>programming paradigm</w:t>
      </w:r>
      <w:r w:rsidR="00585383">
        <w:rPr>
          <w:lang w:eastAsia="ar-SA"/>
        </w:rPr>
        <w:t>.</w:t>
      </w:r>
    </w:p>
    <w:p w14:paraId="15BDD637" w14:textId="77777777" w:rsidR="00603E55" w:rsidRDefault="00603E55" w:rsidP="00CE44DC">
      <w:pPr>
        <w:tabs>
          <w:tab w:val="left" w:pos="1080"/>
        </w:tabs>
        <w:suppressAutoHyphens/>
        <w:ind w:left="1080"/>
        <w:jc w:val="both"/>
        <w:rPr>
          <w:lang w:eastAsia="ar-SA"/>
        </w:rPr>
      </w:pPr>
    </w:p>
    <w:p w14:paraId="2ECFA7F7" w14:textId="77777777" w:rsidR="00177BFF" w:rsidRDefault="00177BFF">
      <w:pPr>
        <w:ind w:left="360"/>
        <w:jc w:val="both"/>
        <w:rPr>
          <w:lang w:eastAsia="ar-SA"/>
        </w:rPr>
      </w:pPr>
      <w:r>
        <w:rPr>
          <w:lang w:eastAsia="ar-SA"/>
        </w:rPr>
        <w:t>Affective</w:t>
      </w:r>
    </w:p>
    <w:p w14:paraId="6F6B7A1B" w14:textId="77777777" w:rsidR="00177BFF" w:rsidRDefault="00A36BFB" w:rsidP="00402FFB">
      <w:pPr>
        <w:numPr>
          <w:ilvl w:val="0"/>
          <w:numId w:val="6"/>
        </w:numPr>
        <w:tabs>
          <w:tab w:val="clear" w:pos="720"/>
          <w:tab w:val="left" w:pos="1080"/>
        </w:tabs>
        <w:suppressAutoHyphens/>
        <w:ind w:left="1080"/>
        <w:jc w:val="both"/>
        <w:rPr>
          <w:lang w:eastAsia="ar-SA"/>
        </w:rPr>
      </w:pPr>
      <w:r>
        <w:rPr>
          <w:lang w:eastAsia="ar-SA"/>
        </w:rPr>
        <w:t>A</w:t>
      </w:r>
      <w:r w:rsidR="00177BFF">
        <w:rPr>
          <w:lang w:eastAsia="ar-SA"/>
        </w:rPr>
        <w:t>ppreciate the concept behind this ex</w:t>
      </w:r>
      <w:r w:rsidR="000622F3">
        <w:rPr>
          <w:lang w:eastAsia="ar-SA"/>
        </w:rPr>
        <w:t>ercise.</w:t>
      </w:r>
    </w:p>
    <w:p w14:paraId="093853AD" w14:textId="77777777" w:rsidR="00177BFF" w:rsidRDefault="00177BFF">
      <w:pPr>
        <w:jc w:val="both"/>
        <w:rPr>
          <w:lang w:eastAsia="ar-SA"/>
        </w:rPr>
      </w:pPr>
    </w:p>
    <w:p w14:paraId="50EEBCAF" w14:textId="77777777" w:rsidR="00B80165" w:rsidRDefault="00B80165" w:rsidP="00B80165">
      <w:pPr>
        <w:suppressAutoHyphens/>
        <w:ind w:left="360"/>
        <w:jc w:val="both"/>
        <w:rPr>
          <w:lang w:eastAsia="ar-SA"/>
        </w:rPr>
      </w:pPr>
    </w:p>
    <w:p w14:paraId="71C95F30" w14:textId="77777777" w:rsidR="00177BFF" w:rsidRPr="00A25CD4" w:rsidRDefault="00177BFF">
      <w:pPr>
        <w:numPr>
          <w:ilvl w:val="0"/>
          <w:numId w:val="9"/>
        </w:numPr>
        <w:tabs>
          <w:tab w:val="left" w:pos="360"/>
        </w:tabs>
        <w:suppressAutoHyphens/>
        <w:jc w:val="both"/>
        <w:rPr>
          <w:b/>
          <w:lang w:eastAsia="ar-SA"/>
        </w:rPr>
      </w:pPr>
      <w:r w:rsidRPr="00A25CD4">
        <w:rPr>
          <w:b/>
          <w:lang w:eastAsia="ar-SA"/>
        </w:rPr>
        <w:t>BACKGROUND INFORMATION</w:t>
      </w:r>
    </w:p>
    <w:p w14:paraId="55559791" w14:textId="77777777" w:rsidR="00177BFF" w:rsidRDefault="00177BFF">
      <w:pPr>
        <w:suppressAutoHyphens/>
        <w:ind w:left="360"/>
        <w:jc w:val="both"/>
        <w:rPr>
          <w:lang w:eastAsia="ar-SA"/>
        </w:rPr>
      </w:pPr>
    </w:p>
    <w:p w14:paraId="4FA47B81" w14:textId="77777777" w:rsidR="00177BFF" w:rsidRDefault="009F418C">
      <w:pPr>
        <w:ind w:left="360"/>
        <w:jc w:val="both"/>
        <w:rPr>
          <w:lang w:eastAsia="ar-SA"/>
        </w:rPr>
      </w:pPr>
      <w:r>
        <w:rPr>
          <w:lang w:eastAsia="ar-SA"/>
        </w:rPr>
        <w:t xml:space="preserve">In order to accomplish this </w:t>
      </w:r>
      <w:r w:rsidR="008D68A7">
        <w:rPr>
          <w:lang w:eastAsia="ar-SA"/>
        </w:rPr>
        <w:t>exercise</w:t>
      </w:r>
      <w:r>
        <w:rPr>
          <w:lang w:eastAsia="ar-SA"/>
        </w:rPr>
        <w:t>, the student must have a clear understa</w:t>
      </w:r>
      <w:r w:rsidR="0067650E">
        <w:rPr>
          <w:lang w:eastAsia="ar-SA"/>
        </w:rPr>
        <w:t>nd</w:t>
      </w:r>
      <w:r>
        <w:rPr>
          <w:lang w:eastAsia="ar-SA"/>
        </w:rPr>
        <w:t>ing of the following topics:</w:t>
      </w:r>
    </w:p>
    <w:p w14:paraId="7422D7EE" w14:textId="77777777" w:rsidR="008B4CBC" w:rsidRDefault="00DB4FF2" w:rsidP="00762F72">
      <w:pPr>
        <w:numPr>
          <w:ilvl w:val="0"/>
          <w:numId w:val="29"/>
        </w:numPr>
        <w:jc w:val="both"/>
        <w:rPr>
          <w:lang w:eastAsia="ar-SA"/>
        </w:rPr>
      </w:pPr>
      <w:r>
        <w:rPr>
          <w:lang w:eastAsia="ar-SA"/>
        </w:rPr>
        <w:t>Programming Paradigms</w:t>
      </w:r>
    </w:p>
    <w:p w14:paraId="77C2BE04" w14:textId="77777777" w:rsidR="008B4CBC" w:rsidRDefault="00E53FAF" w:rsidP="00762F72">
      <w:pPr>
        <w:numPr>
          <w:ilvl w:val="0"/>
          <w:numId w:val="29"/>
        </w:numPr>
        <w:jc w:val="both"/>
        <w:rPr>
          <w:lang w:eastAsia="ar-SA"/>
        </w:rPr>
      </w:pPr>
      <w:r>
        <w:rPr>
          <w:lang w:eastAsia="ar-SA"/>
        </w:rPr>
        <w:t>try-catch statements</w:t>
      </w:r>
    </w:p>
    <w:p w14:paraId="0500A9B3" w14:textId="77777777" w:rsidR="009F418C" w:rsidRDefault="008451B1" w:rsidP="00377185">
      <w:pPr>
        <w:numPr>
          <w:ilvl w:val="0"/>
          <w:numId w:val="29"/>
        </w:numPr>
        <w:jc w:val="both"/>
        <w:rPr>
          <w:lang w:eastAsia="ar-SA"/>
        </w:rPr>
      </w:pPr>
      <w:r>
        <w:rPr>
          <w:lang w:eastAsia="ar-SA"/>
        </w:rPr>
        <w:t>Import packages or libraries</w:t>
      </w:r>
    </w:p>
    <w:p w14:paraId="057AF074" w14:textId="77777777" w:rsidR="009F418C" w:rsidRDefault="009F418C">
      <w:pPr>
        <w:ind w:left="360"/>
        <w:jc w:val="both"/>
        <w:rPr>
          <w:lang w:eastAsia="ar-SA"/>
        </w:rPr>
      </w:pPr>
    </w:p>
    <w:p w14:paraId="58673D00" w14:textId="77777777" w:rsidR="008451B1" w:rsidRPr="008451B1" w:rsidRDefault="00D40CB1" w:rsidP="008451B1">
      <w:pPr>
        <w:numPr>
          <w:ilvl w:val="0"/>
          <w:numId w:val="9"/>
        </w:numPr>
        <w:tabs>
          <w:tab w:val="left" w:pos="360"/>
        </w:tabs>
        <w:suppressAutoHyphens/>
        <w:ind w:right="5532"/>
        <w:jc w:val="both"/>
        <w:rPr>
          <w:b/>
          <w:lang w:eastAsia="ar-SA"/>
        </w:rPr>
      </w:pPr>
      <w:r w:rsidRPr="00A25CD4">
        <w:rPr>
          <w:b/>
          <w:lang w:eastAsia="ar-SA"/>
        </w:rPr>
        <w:t>LABORATORY</w:t>
      </w:r>
      <w:r w:rsidR="008451B1">
        <w:rPr>
          <w:b/>
          <w:lang w:eastAsia="ar-SA"/>
        </w:rPr>
        <w:t xml:space="preserve"> PROCEDURE</w:t>
      </w:r>
    </w:p>
    <w:p w14:paraId="0B9BFEF2" w14:textId="77777777" w:rsidR="009F2B2F" w:rsidRDefault="009F2B2F" w:rsidP="008451B1">
      <w:pPr>
        <w:suppressAutoHyphens/>
        <w:ind w:left="360"/>
        <w:jc w:val="both"/>
        <w:rPr>
          <w:lang w:eastAsia="ar-SA"/>
        </w:rPr>
      </w:pPr>
    </w:p>
    <w:p w14:paraId="7A904A80" w14:textId="77777777" w:rsidR="00457143" w:rsidRDefault="008451B1" w:rsidP="008451B1">
      <w:pPr>
        <w:suppressAutoHyphens/>
        <w:ind w:left="360"/>
        <w:jc w:val="both"/>
        <w:rPr>
          <w:lang w:eastAsia="ar-SA"/>
        </w:rPr>
      </w:pPr>
      <w:r>
        <w:rPr>
          <w:lang w:eastAsia="ar-SA"/>
        </w:rPr>
        <w:t xml:space="preserve">1. </w:t>
      </w:r>
      <w:r w:rsidR="00457143">
        <w:rPr>
          <w:lang w:eastAsia="ar-SA"/>
        </w:rPr>
        <w:t>Cre</w:t>
      </w:r>
      <w:r>
        <w:rPr>
          <w:lang w:eastAsia="ar-SA"/>
        </w:rPr>
        <w:t xml:space="preserve">ate a new </w:t>
      </w:r>
      <w:r w:rsidR="00BB2DE5">
        <w:rPr>
          <w:lang w:eastAsia="ar-SA"/>
        </w:rPr>
        <w:t>program</w:t>
      </w:r>
      <w:r w:rsidR="00457143">
        <w:rPr>
          <w:lang w:eastAsia="ar-SA"/>
        </w:rPr>
        <w:t>.</w:t>
      </w:r>
    </w:p>
    <w:p w14:paraId="0C87005F" w14:textId="77777777" w:rsidR="00457143" w:rsidRDefault="00457143" w:rsidP="008451B1">
      <w:pPr>
        <w:suppressAutoHyphens/>
        <w:ind w:left="360"/>
        <w:jc w:val="both"/>
        <w:rPr>
          <w:lang w:eastAsia="ar-SA"/>
        </w:rPr>
      </w:pPr>
    </w:p>
    <w:p w14:paraId="3225F755" w14:textId="77777777" w:rsidR="00457143" w:rsidRDefault="008451B1" w:rsidP="008451B1">
      <w:pPr>
        <w:suppressAutoHyphens/>
        <w:ind w:left="360"/>
        <w:jc w:val="both"/>
        <w:rPr>
          <w:lang w:eastAsia="ar-SA"/>
        </w:rPr>
      </w:pPr>
      <w:r>
        <w:rPr>
          <w:lang w:eastAsia="ar-SA"/>
        </w:rPr>
        <w:t>Program</w:t>
      </w:r>
      <w:r w:rsidR="00457143">
        <w:rPr>
          <w:lang w:eastAsia="ar-SA"/>
        </w:rPr>
        <w:t xml:space="preserve"> Name: </w:t>
      </w:r>
      <w:r w:rsidR="005B64A6">
        <w:rPr>
          <w:lang w:eastAsia="ar-SA"/>
        </w:rPr>
        <w:t>GradingSystem</w:t>
      </w:r>
      <w:r w:rsidR="007168E0">
        <w:rPr>
          <w:lang w:eastAsia="ar-SA"/>
        </w:rPr>
        <w:t>.java</w:t>
      </w:r>
    </w:p>
    <w:p w14:paraId="758E41E8" w14:textId="77777777" w:rsidR="00457143" w:rsidRDefault="00457143" w:rsidP="008451B1">
      <w:pPr>
        <w:suppressAutoHyphens/>
        <w:ind w:left="360"/>
        <w:jc w:val="both"/>
        <w:rPr>
          <w:lang w:eastAsia="ar-SA"/>
        </w:rPr>
      </w:pPr>
    </w:p>
    <w:p w14:paraId="6D834CCD" w14:textId="77777777" w:rsidR="008F43AF" w:rsidRDefault="007100A0" w:rsidP="008451B1">
      <w:pPr>
        <w:suppressAutoHyphens/>
        <w:ind w:left="360"/>
        <w:jc w:val="both"/>
        <w:rPr>
          <w:lang w:eastAsia="ar-SA"/>
        </w:rPr>
      </w:pPr>
      <w:r>
        <w:rPr>
          <w:lang w:eastAsia="ar-SA"/>
        </w:rPr>
        <w:t xml:space="preserve">2. </w:t>
      </w:r>
      <w:r w:rsidR="00BE1FB8">
        <w:rPr>
          <w:lang w:eastAsia="ar-SA"/>
        </w:rPr>
        <w:t>Design your layout as shown below</w:t>
      </w:r>
    </w:p>
    <w:p w14:paraId="6126477C" w14:textId="77777777" w:rsidR="00BE1FB8" w:rsidRDefault="00BE1FB8" w:rsidP="00BE1FB8">
      <w:pPr>
        <w:suppressAutoHyphens/>
        <w:ind w:left="720"/>
        <w:jc w:val="both"/>
        <w:rPr>
          <w:lang w:eastAsia="ar-SA"/>
        </w:rPr>
      </w:pPr>
    </w:p>
    <w:p w14:paraId="1491595C" w14:textId="77777777" w:rsidR="00E8407C" w:rsidRDefault="00DB4FF2" w:rsidP="00553012">
      <w:pPr>
        <w:suppressAutoHyphens/>
        <w:ind w:left="720"/>
        <w:jc w:val="both"/>
        <w:rPr>
          <w:lang w:eastAsia="ar-SA"/>
        </w:rPr>
      </w:pPr>
      <w:r>
        <w:rPr>
          <w:noProof/>
        </w:rPr>
        <w:lastRenderedPageBreak/>
        <w:drawing>
          <wp:inline distT="0" distB="0" distL="0" distR="0" wp14:anchorId="79E2C6F5" wp14:editId="0BF799AC">
            <wp:extent cx="25527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jpg"/>
                    <pic:cNvPicPr/>
                  </pic:nvPicPr>
                  <pic:blipFill>
                    <a:blip r:embed="rId9">
                      <a:extLst>
                        <a:ext uri="{28A0092B-C50C-407E-A947-70E740481C1C}">
                          <a14:useLocalDpi xmlns:a14="http://schemas.microsoft.com/office/drawing/2010/main" val="0"/>
                        </a:ext>
                      </a:extLst>
                    </a:blip>
                    <a:stretch>
                      <a:fillRect/>
                    </a:stretch>
                  </pic:blipFill>
                  <pic:spPr>
                    <a:xfrm>
                      <a:off x="0" y="0"/>
                      <a:ext cx="2552700" cy="7924800"/>
                    </a:xfrm>
                    <a:prstGeom prst="rect">
                      <a:avLst/>
                    </a:prstGeom>
                  </pic:spPr>
                </pic:pic>
              </a:graphicData>
            </a:graphic>
          </wp:inline>
        </w:drawing>
      </w:r>
      <w:r w:rsidR="00BE1FB8">
        <w:rPr>
          <w:lang w:eastAsia="ar-SA"/>
        </w:rPr>
        <w:tab/>
      </w:r>
    </w:p>
    <w:p w14:paraId="271DD4D2" w14:textId="77777777" w:rsidR="00E8407C" w:rsidRDefault="00E8407C" w:rsidP="00BE1FB8">
      <w:pPr>
        <w:suppressAutoHyphens/>
        <w:ind w:left="720"/>
        <w:jc w:val="both"/>
        <w:rPr>
          <w:lang w:eastAsia="ar-SA"/>
        </w:rPr>
      </w:pPr>
    </w:p>
    <w:p w14:paraId="3E7A512F" w14:textId="77777777" w:rsidR="00E8407C" w:rsidRDefault="00E8407C" w:rsidP="00E8407C">
      <w:pPr>
        <w:suppressAutoHyphens/>
        <w:ind w:firstLine="360"/>
        <w:jc w:val="both"/>
        <w:rPr>
          <w:lang w:eastAsia="ar-SA"/>
        </w:rPr>
      </w:pPr>
      <w:r>
        <w:rPr>
          <w:lang w:eastAsia="ar-SA"/>
        </w:rPr>
        <w:lastRenderedPageBreak/>
        <w:t>3. Requirements</w:t>
      </w:r>
    </w:p>
    <w:p w14:paraId="75894A31" w14:textId="77777777" w:rsidR="00E8407C" w:rsidRDefault="00E8407C" w:rsidP="00E53FAF">
      <w:pPr>
        <w:suppressAutoHyphens/>
        <w:ind w:left="1080" w:firstLine="360"/>
        <w:jc w:val="both"/>
        <w:rPr>
          <w:lang w:eastAsia="ar-SA"/>
        </w:rPr>
      </w:pPr>
      <w:r>
        <w:rPr>
          <w:lang w:eastAsia="ar-SA"/>
        </w:rPr>
        <w:t>-</w:t>
      </w:r>
      <w:r>
        <w:rPr>
          <w:lang w:eastAsia="ar-SA"/>
        </w:rPr>
        <w:tab/>
        <w:t xml:space="preserve">The program will </w:t>
      </w:r>
      <w:r w:rsidR="00BC490C">
        <w:rPr>
          <w:lang w:eastAsia="ar-SA"/>
        </w:rPr>
        <w:t>only accept 0-100</w:t>
      </w:r>
      <w:r>
        <w:rPr>
          <w:lang w:eastAsia="ar-SA"/>
        </w:rPr>
        <w:t>.</w:t>
      </w:r>
    </w:p>
    <w:p w14:paraId="2EF03D00" w14:textId="77777777" w:rsidR="00E8407C" w:rsidRDefault="00E8407C" w:rsidP="00E8407C">
      <w:pPr>
        <w:numPr>
          <w:ilvl w:val="0"/>
          <w:numId w:val="38"/>
        </w:numPr>
        <w:suppressAutoHyphens/>
        <w:jc w:val="both"/>
        <w:rPr>
          <w:lang w:eastAsia="ar-SA"/>
        </w:rPr>
      </w:pPr>
      <w:r>
        <w:rPr>
          <w:lang w:eastAsia="ar-SA"/>
        </w:rPr>
        <w:t xml:space="preserve">The program will display </w:t>
      </w:r>
      <w:r w:rsidR="00F6265C">
        <w:rPr>
          <w:lang w:eastAsia="ar-SA"/>
        </w:rPr>
        <w:t>notification</w:t>
      </w:r>
      <w:r w:rsidR="00BC490C">
        <w:rPr>
          <w:lang w:eastAsia="ar-SA"/>
        </w:rPr>
        <w:t xml:space="preserve"> info: Computed Final Grade, Equivalent Grade and Remarks: Passed/Failed/Invalid</w:t>
      </w:r>
      <w:r w:rsidR="00F6265C">
        <w:rPr>
          <w:lang w:eastAsia="ar-SA"/>
        </w:rPr>
        <w:t>.</w:t>
      </w:r>
    </w:p>
    <w:p w14:paraId="516104F0" w14:textId="77777777" w:rsidR="00E8407C" w:rsidRDefault="00E8407C" w:rsidP="00E8407C">
      <w:pPr>
        <w:numPr>
          <w:ilvl w:val="0"/>
          <w:numId w:val="38"/>
        </w:numPr>
        <w:suppressAutoHyphens/>
        <w:jc w:val="both"/>
        <w:rPr>
          <w:lang w:eastAsia="ar-SA"/>
        </w:rPr>
      </w:pPr>
      <w:r>
        <w:rPr>
          <w:lang w:eastAsia="ar-SA"/>
        </w:rPr>
        <w:t>Apply coding conventions.</w:t>
      </w:r>
    </w:p>
    <w:p w14:paraId="12074029" w14:textId="77777777" w:rsidR="00E8407C" w:rsidRDefault="00E8407C" w:rsidP="00E8407C">
      <w:pPr>
        <w:numPr>
          <w:ilvl w:val="0"/>
          <w:numId w:val="38"/>
        </w:numPr>
        <w:suppressAutoHyphens/>
        <w:jc w:val="both"/>
        <w:rPr>
          <w:lang w:eastAsia="ar-SA"/>
        </w:rPr>
      </w:pPr>
      <w:r>
        <w:rPr>
          <w:lang w:eastAsia="ar-SA"/>
        </w:rPr>
        <w:t>The program must be free from any errors.</w:t>
      </w:r>
    </w:p>
    <w:p w14:paraId="3B35179F" w14:textId="77777777" w:rsidR="00F81DD5" w:rsidRDefault="00931859" w:rsidP="007100A0">
      <w:pPr>
        <w:tabs>
          <w:tab w:val="left" w:pos="3611"/>
          <w:tab w:val="left" w:pos="4567"/>
        </w:tabs>
        <w:suppressAutoHyphens/>
        <w:jc w:val="both"/>
        <w:rPr>
          <w:lang w:eastAsia="ar-SA"/>
        </w:rPr>
      </w:pPr>
      <w:r>
        <w:rPr>
          <w:lang w:eastAsia="ar-SA"/>
        </w:rPr>
        <w:tab/>
      </w:r>
    </w:p>
    <w:p w14:paraId="7ED80779" w14:textId="77777777" w:rsidR="00F81DD5" w:rsidRDefault="00F81DD5" w:rsidP="00B62115">
      <w:pPr>
        <w:suppressAutoHyphens/>
        <w:rPr>
          <w:lang w:eastAsia="ar-SA"/>
        </w:rPr>
      </w:pPr>
    </w:p>
    <w:p w14:paraId="40A3AF8F" w14:textId="77777777" w:rsidR="0057589A" w:rsidRPr="00637504" w:rsidRDefault="0057589A" w:rsidP="00E63BF7">
      <w:pPr>
        <w:numPr>
          <w:ilvl w:val="0"/>
          <w:numId w:val="9"/>
        </w:numPr>
        <w:suppressAutoHyphens/>
        <w:rPr>
          <w:b/>
          <w:lang w:eastAsia="ar-SA"/>
        </w:rPr>
      </w:pPr>
      <w:r w:rsidRPr="00637504">
        <w:rPr>
          <w:b/>
          <w:lang w:eastAsia="ar-SA"/>
        </w:rPr>
        <w:t>QUESTION AND ANSWER</w:t>
      </w:r>
    </w:p>
    <w:p w14:paraId="6292CB80" w14:textId="77777777" w:rsidR="0057589A" w:rsidRDefault="0057589A" w:rsidP="0057589A">
      <w:pPr>
        <w:tabs>
          <w:tab w:val="left" w:pos="360"/>
        </w:tabs>
        <w:suppressAutoHyphens/>
        <w:ind w:left="360"/>
        <w:jc w:val="both"/>
        <w:rPr>
          <w:lang w:eastAsia="ar-SA"/>
        </w:rPr>
      </w:pPr>
    </w:p>
    <w:p w14:paraId="3495E370" w14:textId="77777777" w:rsidR="00300EA8" w:rsidRDefault="00BC490C" w:rsidP="00FA1F8F">
      <w:pPr>
        <w:numPr>
          <w:ilvl w:val="0"/>
          <w:numId w:val="36"/>
        </w:numPr>
        <w:suppressAutoHyphens/>
        <w:ind w:left="360"/>
        <w:jc w:val="both"/>
        <w:rPr>
          <w:lang w:eastAsia="ar-SA"/>
        </w:rPr>
      </w:pPr>
      <w:r>
        <w:rPr>
          <w:lang w:eastAsia="ar-SA"/>
        </w:rPr>
        <w:t>Discuss the programming paradigms you used in the program.</w:t>
      </w:r>
    </w:p>
    <w:p w14:paraId="42445754" w14:textId="77777777" w:rsidR="00384156" w:rsidRDefault="00384156" w:rsidP="00384156">
      <w:pPr>
        <w:suppressAutoHyphens/>
        <w:ind w:left="360"/>
        <w:jc w:val="both"/>
        <w:rPr>
          <w:lang w:eastAsia="ar-SA"/>
        </w:rPr>
      </w:pPr>
    </w:p>
    <w:p w14:paraId="20C41DBF" w14:textId="75250CD8" w:rsidR="00384156" w:rsidRPr="00384156" w:rsidRDefault="00384156" w:rsidP="00384156">
      <w:pPr>
        <w:suppressAutoHyphens/>
        <w:ind w:left="360"/>
        <w:jc w:val="both"/>
        <w:rPr>
          <w:b/>
          <w:bCs/>
          <w:lang w:eastAsia="ar-SA"/>
        </w:rPr>
      </w:pPr>
      <w:r w:rsidRPr="00384156">
        <w:rPr>
          <w:b/>
          <w:bCs/>
          <w:lang w:eastAsia="ar-SA"/>
        </w:rPr>
        <w:t>In our program, we primarily used Object-Oriented Programming in our program to organize it into distinct classes. The main class, GradingSystem_T5, handles both the logic and the graphical user interface. Each GUI component, such as buttons and text fields, is treated as an object, encapsulating its behavior and properties. This object-based approach enhances modularity, making the code more maintainable and reusable. Organizing the program around objects helped us separate concerns and ensure a clear, scalable structure throughout the application.</w:t>
      </w:r>
    </w:p>
    <w:p w14:paraId="28AA5768" w14:textId="1AFE05CD" w:rsidR="00351562" w:rsidRDefault="00351562" w:rsidP="00E4717D">
      <w:pPr>
        <w:tabs>
          <w:tab w:val="left" w:pos="360"/>
        </w:tabs>
        <w:suppressAutoHyphens/>
        <w:jc w:val="both"/>
        <w:rPr>
          <w:lang w:eastAsia="ar-SA"/>
        </w:rPr>
      </w:pPr>
      <w:r>
        <w:rPr>
          <w:lang w:eastAsia="ar-SA"/>
        </w:rPr>
        <w:tab/>
      </w:r>
    </w:p>
    <w:p w14:paraId="29E7F98A" w14:textId="77777777" w:rsidR="00E4717D" w:rsidRDefault="00BC490C" w:rsidP="00FA1F8F">
      <w:pPr>
        <w:numPr>
          <w:ilvl w:val="0"/>
          <w:numId w:val="36"/>
        </w:numPr>
        <w:suppressAutoHyphens/>
        <w:ind w:left="360"/>
        <w:jc w:val="both"/>
        <w:rPr>
          <w:lang w:eastAsia="ar-SA"/>
        </w:rPr>
      </w:pPr>
      <w:r>
        <w:rPr>
          <w:lang w:eastAsia="ar-SA"/>
        </w:rPr>
        <w:t>Explain the significance and the difference of each paradigm you use.</w:t>
      </w:r>
    </w:p>
    <w:p w14:paraId="63FBB0ED" w14:textId="77777777" w:rsidR="00384156" w:rsidRDefault="00384156" w:rsidP="00384156">
      <w:pPr>
        <w:suppressAutoHyphens/>
        <w:ind w:left="360"/>
        <w:jc w:val="both"/>
        <w:rPr>
          <w:lang w:eastAsia="ar-SA"/>
        </w:rPr>
      </w:pPr>
    </w:p>
    <w:p w14:paraId="501A0870" w14:textId="296A9F19" w:rsidR="00384156" w:rsidRPr="00384156" w:rsidRDefault="00384156" w:rsidP="00384156">
      <w:pPr>
        <w:suppressAutoHyphens/>
        <w:ind w:left="360"/>
        <w:jc w:val="both"/>
        <w:rPr>
          <w:b/>
          <w:bCs/>
          <w:lang w:eastAsia="ar-SA"/>
        </w:rPr>
      </w:pPr>
      <w:r w:rsidRPr="00384156">
        <w:rPr>
          <w:b/>
          <w:bCs/>
          <w:lang w:eastAsia="ar-SA"/>
        </w:rPr>
        <w:t>The use of Object-Oriented Programming in our project helps to organize the code around objects, making it more reusable and easier to maintain. By encapsulating data and behavior within objects, we can efficiently manage the GUI and grading logic. OOP enables us to create modular components representing real-world elements, promoting reusability and improving maintainability. This approach ensures that the program is logically structured and scalable, with clear interactions between its components.</w:t>
      </w:r>
    </w:p>
    <w:p w14:paraId="0078B3F4" w14:textId="77777777" w:rsidR="00384156" w:rsidRDefault="00384156" w:rsidP="00384156">
      <w:pPr>
        <w:tabs>
          <w:tab w:val="left" w:pos="360"/>
        </w:tabs>
        <w:suppressAutoHyphens/>
        <w:jc w:val="both"/>
        <w:rPr>
          <w:lang w:eastAsia="ar-SA"/>
        </w:rPr>
      </w:pPr>
    </w:p>
    <w:p w14:paraId="2713E58E" w14:textId="77777777" w:rsidR="00BC490C" w:rsidRDefault="00BC490C" w:rsidP="00384156">
      <w:pPr>
        <w:tabs>
          <w:tab w:val="left" w:pos="360"/>
        </w:tabs>
        <w:suppressAutoHyphens/>
        <w:rPr>
          <w:lang w:eastAsia="ar-SA"/>
        </w:rPr>
      </w:pPr>
    </w:p>
    <w:p w14:paraId="415A349B" w14:textId="77777777" w:rsidR="00A96513" w:rsidRDefault="00A96513" w:rsidP="00A76E37">
      <w:pPr>
        <w:tabs>
          <w:tab w:val="left" w:pos="360"/>
        </w:tabs>
        <w:suppressAutoHyphens/>
        <w:ind w:left="360"/>
        <w:rPr>
          <w:lang w:eastAsia="ar-SA"/>
        </w:rPr>
      </w:pPr>
    </w:p>
    <w:p w14:paraId="3CA0E4BE" w14:textId="77777777" w:rsidR="007168E0" w:rsidRDefault="007168E0" w:rsidP="007168E0">
      <w:pPr>
        <w:numPr>
          <w:ilvl w:val="0"/>
          <w:numId w:val="9"/>
        </w:numPr>
        <w:suppressAutoHyphens/>
        <w:rPr>
          <w:b/>
          <w:lang w:eastAsia="ar-SA"/>
        </w:rPr>
      </w:pPr>
      <w:r w:rsidRPr="00637504">
        <w:rPr>
          <w:b/>
          <w:lang w:eastAsia="ar-SA"/>
        </w:rPr>
        <w:t>QUESTION AND ANSWER</w:t>
      </w:r>
    </w:p>
    <w:p w14:paraId="03741CFA" w14:textId="77777777" w:rsidR="007168E0" w:rsidRPr="00637504" w:rsidRDefault="007168E0" w:rsidP="007168E0">
      <w:pPr>
        <w:suppressAutoHyphens/>
        <w:ind w:left="360"/>
        <w:rPr>
          <w:b/>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68E0" w:rsidRPr="00C942BD" w14:paraId="569C4B26" w14:textId="77777777" w:rsidTr="00F70183">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8884F08" w14:textId="77777777" w:rsidR="007168E0" w:rsidRPr="00C942BD" w:rsidRDefault="007168E0" w:rsidP="00F70183">
            <w:pPr>
              <w:rPr>
                <w:sz w:val="22"/>
                <w:szCs w:val="22"/>
              </w:rPr>
            </w:pPr>
            <w:r>
              <w:t>Department</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04C9FD3" w14:textId="77777777" w:rsidR="007168E0" w:rsidRPr="00C942BD" w:rsidRDefault="007168E0" w:rsidP="00F70183">
            <w:pPr>
              <w:rPr>
                <w:sz w:val="22"/>
                <w:szCs w:val="22"/>
              </w:rPr>
            </w:pPr>
            <w:r>
              <w:t>Computer Science</w:t>
            </w:r>
          </w:p>
        </w:tc>
      </w:tr>
      <w:tr w:rsidR="007168E0" w:rsidRPr="00C942BD" w14:paraId="37DC4F71" w14:textId="77777777" w:rsidTr="00F70183">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4FBE76B" w14:textId="77777777" w:rsidR="007168E0" w:rsidRPr="00C942BD" w:rsidRDefault="007168E0" w:rsidP="00F70183">
            <w:pPr>
              <w:rPr>
                <w:sz w:val="22"/>
                <w:szCs w:val="22"/>
              </w:rPr>
            </w:pPr>
            <w:r>
              <w:t>Subject Code</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EE9BBF5" w14:textId="77777777" w:rsidR="007168E0" w:rsidRPr="00C942BD" w:rsidRDefault="007168E0" w:rsidP="00F70183">
            <w:pPr>
              <w:rPr>
                <w:sz w:val="22"/>
                <w:szCs w:val="22"/>
              </w:rPr>
            </w:pPr>
            <w:r>
              <w:t>CSSSPEC2</w:t>
            </w:r>
          </w:p>
        </w:tc>
      </w:tr>
      <w:tr w:rsidR="007168E0" w:rsidRPr="00C942BD" w14:paraId="5DD217D5" w14:textId="77777777" w:rsidTr="00F70183">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9E066B0" w14:textId="77777777" w:rsidR="007168E0" w:rsidRPr="00C942BD" w:rsidRDefault="007168E0" w:rsidP="00F70183">
            <w:pPr>
              <w:ind w:left="720" w:hanging="720"/>
              <w:rPr>
                <w:sz w:val="22"/>
                <w:szCs w:val="22"/>
              </w:rPr>
            </w:pPr>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0D03019" w14:textId="77777777" w:rsidR="007168E0" w:rsidRPr="00C942BD" w:rsidRDefault="007168E0" w:rsidP="00F70183">
            <w:pPr>
              <w:rPr>
                <w:sz w:val="22"/>
                <w:szCs w:val="22"/>
              </w:rPr>
            </w:pPr>
            <w:r>
              <w:t>Programming Tools and Techniques</w:t>
            </w:r>
          </w:p>
        </w:tc>
      </w:tr>
      <w:tr w:rsidR="007168E0" w:rsidRPr="00C942BD" w14:paraId="3D16208F" w14:textId="77777777" w:rsidTr="00F70183">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FE91DAB" w14:textId="77777777" w:rsidR="007168E0" w:rsidRPr="00C942BD" w:rsidRDefault="007168E0" w:rsidP="00F70183">
            <w:pPr>
              <w:ind w:left="720" w:hanging="720"/>
              <w:rPr>
                <w:sz w:val="22"/>
                <w:szCs w:val="22"/>
              </w:rPr>
            </w:pPr>
            <w:r>
              <w:t>Term/Academic Year</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D241A6B" w14:textId="77777777" w:rsidR="007168E0" w:rsidRPr="00C942BD" w:rsidRDefault="007168E0" w:rsidP="00F70183">
            <w:pPr>
              <w:rPr>
                <w:sz w:val="22"/>
                <w:szCs w:val="22"/>
              </w:rPr>
            </w:pPr>
            <w:r>
              <w:rPr>
                <w:sz w:val="22"/>
                <w:szCs w:val="22"/>
              </w:rPr>
              <w:t>1st Term SY 2016-2017</w:t>
            </w:r>
          </w:p>
        </w:tc>
      </w:tr>
    </w:tbl>
    <w:p w14:paraId="14EBF5CE" w14:textId="77777777" w:rsidR="007168E0" w:rsidRPr="007168E0" w:rsidRDefault="007168E0" w:rsidP="00821D14">
      <w:pPr>
        <w:pStyle w:val="ListParagraph"/>
        <w:ind w:left="360"/>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3114"/>
      </w:tblGrid>
      <w:tr w:rsidR="007168E0" w:rsidRPr="00C942BD" w14:paraId="781B2876" w14:textId="77777777" w:rsidTr="00F70183">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3B4189DF" w14:textId="77777777" w:rsidR="007168E0" w:rsidRPr="00C942BD" w:rsidRDefault="007168E0" w:rsidP="00F70183">
            <w:pPr>
              <w:rPr>
                <w:sz w:val="22"/>
                <w:szCs w:val="22"/>
              </w:rPr>
            </w:pPr>
            <w:r>
              <w:t>Topic</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5C530607" w14:textId="77777777" w:rsidR="007168E0" w:rsidRPr="00C942BD" w:rsidRDefault="00BC490C" w:rsidP="00F70183">
            <w:pPr>
              <w:rPr>
                <w:sz w:val="22"/>
                <w:szCs w:val="22"/>
              </w:rPr>
            </w:pPr>
            <w:r>
              <w:rPr>
                <w:sz w:val="22"/>
                <w:szCs w:val="22"/>
              </w:rPr>
              <w:t>Programming Paradigms</w:t>
            </w:r>
          </w:p>
        </w:tc>
      </w:tr>
      <w:tr w:rsidR="007168E0" w:rsidRPr="00C942BD" w14:paraId="2F50E799" w14:textId="77777777" w:rsidTr="00F70183">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44EC229D" w14:textId="77777777" w:rsidR="007168E0" w:rsidRPr="00C942BD" w:rsidRDefault="007168E0" w:rsidP="00F70183">
            <w:pPr>
              <w:rPr>
                <w:sz w:val="22"/>
                <w:szCs w:val="22"/>
              </w:rPr>
            </w:pPr>
            <w:r>
              <w:t xml:space="preserve">Lab </w:t>
            </w:r>
            <w:proofErr w:type="gramStart"/>
            <w:r>
              <w:t>Activity  No</w:t>
            </w:r>
            <w:proofErr w:type="gramEnd"/>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31F8C2AB" w14:textId="77777777" w:rsidR="007168E0" w:rsidRPr="00C942BD" w:rsidRDefault="00BC490C" w:rsidP="00F70183">
            <w:pPr>
              <w:rPr>
                <w:sz w:val="22"/>
                <w:szCs w:val="22"/>
              </w:rPr>
            </w:pPr>
            <w:r>
              <w:t>5</w:t>
            </w:r>
          </w:p>
        </w:tc>
      </w:tr>
      <w:tr w:rsidR="007168E0" w:rsidRPr="00C942BD" w14:paraId="7CEC7DF2" w14:textId="77777777" w:rsidTr="00F70183">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4DD1AB61" w14:textId="77777777" w:rsidR="007168E0" w:rsidRPr="00C942BD" w:rsidRDefault="007168E0" w:rsidP="00F70183">
            <w:pPr>
              <w:rPr>
                <w:sz w:val="22"/>
                <w:szCs w:val="22"/>
              </w:rPr>
            </w:pPr>
            <w:r>
              <w:t>Lab Activity</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7FA8770F" w14:textId="77777777" w:rsidR="007168E0" w:rsidRPr="00C942BD" w:rsidRDefault="007168E0" w:rsidP="00BC490C">
            <w:pPr>
              <w:rPr>
                <w:b/>
                <w:sz w:val="22"/>
                <w:szCs w:val="22"/>
              </w:rPr>
            </w:pPr>
            <w:r w:rsidRPr="007168E0">
              <w:rPr>
                <w:b/>
              </w:rPr>
              <w:t xml:space="preserve">GUI-Based </w:t>
            </w:r>
            <w:r w:rsidR="00BC490C">
              <w:rPr>
                <w:b/>
              </w:rPr>
              <w:t>Grading System Module</w:t>
            </w:r>
          </w:p>
        </w:tc>
      </w:tr>
      <w:tr w:rsidR="007168E0" w:rsidRPr="00C942BD" w14:paraId="71AA2B8B" w14:textId="77777777" w:rsidTr="00F70183">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17A8A4BA" w14:textId="77777777" w:rsidR="007168E0" w:rsidRPr="00C942BD" w:rsidRDefault="007168E0" w:rsidP="00F70183">
            <w:pPr>
              <w:rPr>
                <w:sz w:val="22"/>
                <w:szCs w:val="22"/>
              </w:rPr>
            </w:pPr>
            <w:r>
              <w:t>CLO</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3BC43821" w14:textId="77777777" w:rsidR="007168E0" w:rsidRPr="00C942BD" w:rsidRDefault="007168E0" w:rsidP="00F70183">
            <w:pPr>
              <w:rPr>
                <w:b/>
                <w:sz w:val="22"/>
                <w:szCs w:val="22"/>
              </w:rPr>
            </w:pPr>
            <w:r>
              <w:rPr>
                <w:b/>
              </w:rPr>
              <w:t xml:space="preserve">1, </w:t>
            </w:r>
            <w:r w:rsidRPr="00C942BD">
              <w:rPr>
                <w:b/>
              </w:rPr>
              <w:t>2</w:t>
            </w:r>
          </w:p>
        </w:tc>
      </w:tr>
    </w:tbl>
    <w:p w14:paraId="2855605E" w14:textId="77777777" w:rsidR="007168E0" w:rsidRPr="007168E0" w:rsidRDefault="007168E0" w:rsidP="007168E0">
      <w:pPr>
        <w:rPr>
          <w:b/>
        </w:rPr>
      </w:pPr>
      <w:r w:rsidRPr="007168E0">
        <w:rPr>
          <w:b/>
        </w:rPr>
        <w:t>Note: The following rubrics/metrics will be used to grade studen</w:t>
      </w:r>
      <w:r w:rsidR="00BC490C">
        <w:rPr>
          <w:b/>
        </w:rPr>
        <w:t>ts’ output in the lab exercise 5</w:t>
      </w:r>
      <w:r w:rsidRPr="007168E0">
        <w:rPr>
          <w:b/>
        </w:rPr>
        <w:t xml:space="preserve">. </w:t>
      </w:r>
    </w:p>
    <w:p w14:paraId="6E5ECD23" w14:textId="77777777" w:rsidR="007168E0" w:rsidRDefault="007168E0" w:rsidP="00821D14">
      <w:pPr>
        <w:pStyle w:val="ListParagraph"/>
        <w:ind w:left="360"/>
        <w:jc w:val="both"/>
        <w:rPr>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160"/>
        <w:gridCol w:w="2250"/>
        <w:gridCol w:w="1890"/>
        <w:gridCol w:w="1908"/>
      </w:tblGrid>
      <w:tr w:rsidR="007168E0" w:rsidRPr="00BA37CC" w14:paraId="616F6215" w14:textId="77777777" w:rsidTr="00F70183">
        <w:tc>
          <w:tcPr>
            <w:tcW w:w="1368" w:type="dxa"/>
            <w:vAlign w:val="bottom"/>
          </w:tcPr>
          <w:p w14:paraId="45F0B37F"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lastRenderedPageBreak/>
              <w:t>Criteria</w:t>
            </w:r>
          </w:p>
        </w:tc>
        <w:tc>
          <w:tcPr>
            <w:tcW w:w="2160" w:type="dxa"/>
            <w:vAlign w:val="bottom"/>
          </w:tcPr>
          <w:p w14:paraId="3E22EBAC"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Exceptional</w:t>
            </w:r>
          </w:p>
        </w:tc>
        <w:tc>
          <w:tcPr>
            <w:tcW w:w="2250" w:type="dxa"/>
            <w:vAlign w:val="bottom"/>
          </w:tcPr>
          <w:p w14:paraId="5CB80BD6"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Acceptable</w:t>
            </w:r>
          </w:p>
        </w:tc>
        <w:tc>
          <w:tcPr>
            <w:tcW w:w="1890" w:type="dxa"/>
            <w:vAlign w:val="bottom"/>
          </w:tcPr>
          <w:p w14:paraId="1BAAEF3B"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Amateur</w:t>
            </w:r>
          </w:p>
        </w:tc>
        <w:tc>
          <w:tcPr>
            <w:tcW w:w="1908" w:type="dxa"/>
            <w:vAlign w:val="bottom"/>
          </w:tcPr>
          <w:p w14:paraId="07A85FC9"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Unsatisfactory</w:t>
            </w:r>
          </w:p>
        </w:tc>
      </w:tr>
      <w:tr w:rsidR="007168E0" w:rsidRPr="00BA37CC" w14:paraId="0C3DDCE9" w14:textId="77777777" w:rsidTr="00F70183">
        <w:tc>
          <w:tcPr>
            <w:tcW w:w="1368" w:type="dxa"/>
            <w:vAlign w:val="center"/>
          </w:tcPr>
          <w:p w14:paraId="0912A516"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Specifications</w:t>
            </w:r>
          </w:p>
          <w:p w14:paraId="2B53EE39"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(40%)</w:t>
            </w:r>
          </w:p>
        </w:tc>
        <w:tc>
          <w:tcPr>
            <w:tcW w:w="2160" w:type="dxa"/>
          </w:tcPr>
          <w:p w14:paraId="4DE6C125"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works and meets all of the specifications. (40)</w:t>
            </w:r>
          </w:p>
        </w:tc>
        <w:tc>
          <w:tcPr>
            <w:tcW w:w="2250" w:type="dxa"/>
          </w:tcPr>
          <w:p w14:paraId="288C8A60"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works and produces the correct results and displays them correctly. It also meets most of the other specifications. (35-39)</w:t>
            </w:r>
          </w:p>
        </w:tc>
        <w:tc>
          <w:tcPr>
            <w:tcW w:w="1890" w:type="dxa"/>
          </w:tcPr>
          <w:p w14:paraId="32A547DD"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produces correct results but does not display them correctly. (30-34)</w:t>
            </w:r>
          </w:p>
        </w:tc>
        <w:tc>
          <w:tcPr>
            <w:tcW w:w="1908" w:type="dxa"/>
          </w:tcPr>
          <w:p w14:paraId="09C2AB9A"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is producing incorrect results. (20-29)</w:t>
            </w:r>
          </w:p>
        </w:tc>
      </w:tr>
      <w:tr w:rsidR="007168E0" w:rsidRPr="00BA37CC" w14:paraId="3DA4EF3C" w14:textId="77777777" w:rsidTr="00F70183">
        <w:tc>
          <w:tcPr>
            <w:tcW w:w="1368" w:type="dxa"/>
            <w:vAlign w:val="center"/>
          </w:tcPr>
          <w:p w14:paraId="3C507F55"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Design</w:t>
            </w:r>
          </w:p>
          <w:p w14:paraId="7731AB8E"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(15 %)</w:t>
            </w:r>
          </w:p>
        </w:tc>
        <w:tc>
          <w:tcPr>
            <w:tcW w:w="2160" w:type="dxa"/>
          </w:tcPr>
          <w:p w14:paraId="478F51F5"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design is exceptionally attractive. Program is "user-friendly" with informative and consistent prompts and messages. (15)</w:t>
            </w:r>
          </w:p>
        </w:tc>
        <w:tc>
          <w:tcPr>
            <w:tcW w:w="2250" w:type="dxa"/>
          </w:tcPr>
          <w:p w14:paraId="60480915"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design is fairly attractive. Program is "user-friendly" with informative and consistent prompts and messages. (13-14)</w:t>
            </w:r>
          </w:p>
        </w:tc>
        <w:tc>
          <w:tcPr>
            <w:tcW w:w="1890" w:type="dxa"/>
          </w:tcPr>
          <w:p w14:paraId="469145BE"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design is fairly attractive. Program is not "user-friendly" but still provide informative and consistent prompts and messages. (10-12)</w:t>
            </w:r>
          </w:p>
        </w:tc>
        <w:tc>
          <w:tcPr>
            <w:tcW w:w="1908" w:type="dxa"/>
          </w:tcPr>
          <w:p w14:paraId="4E2D5F11"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design is unattractive and not user-friendly (8-9)</w:t>
            </w:r>
          </w:p>
        </w:tc>
      </w:tr>
      <w:tr w:rsidR="007168E0" w:rsidRPr="00BA37CC" w14:paraId="550F5688" w14:textId="77777777" w:rsidTr="00F70183">
        <w:tc>
          <w:tcPr>
            <w:tcW w:w="1368" w:type="dxa"/>
            <w:vAlign w:val="center"/>
          </w:tcPr>
          <w:p w14:paraId="7B7AA563" w14:textId="77777777" w:rsidR="007168E0" w:rsidRPr="00BA37CC" w:rsidRDefault="007168E0" w:rsidP="00F70183">
            <w:pPr>
              <w:jc w:val="center"/>
              <w:rPr>
                <w:rFonts w:ascii="Calibri" w:eastAsia="Calibri" w:hAnsi="Calibri" w:cs="Calibri"/>
                <w:color w:val="000000"/>
                <w:sz w:val="20"/>
                <w:szCs w:val="20"/>
              </w:rPr>
            </w:pPr>
            <w:r>
              <w:rPr>
                <w:rFonts w:ascii="Calibri" w:eastAsia="Calibri" w:hAnsi="Calibri" w:cs="Calibri"/>
                <w:color w:val="000000"/>
                <w:sz w:val="20"/>
                <w:szCs w:val="20"/>
              </w:rPr>
              <w:t>Efficiency (20</w:t>
            </w:r>
            <w:r w:rsidRPr="00BA37CC">
              <w:rPr>
                <w:rFonts w:ascii="Calibri" w:eastAsia="Calibri" w:hAnsi="Calibri" w:cs="Calibri"/>
                <w:color w:val="000000"/>
                <w:sz w:val="20"/>
                <w:szCs w:val="20"/>
              </w:rPr>
              <w:t>%)</w:t>
            </w:r>
          </w:p>
        </w:tc>
        <w:tc>
          <w:tcPr>
            <w:tcW w:w="2160" w:type="dxa"/>
          </w:tcPr>
          <w:p w14:paraId="2B27C9F1"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extremely efficient without sacrificing re</w:t>
            </w:r>
            <w:r>
              <w:rPr>
                <w:rFonts w:ascii="Calibri" w:eastAsia="Calibri" w:hAnsi="Calibri" w:cs="Calibri"/>
                <w:color w:val="000000"/>
                <w:sz w:val="20"/>
                <w:szCs w:val="20"/>
              </w:rPr>
              <w:t>adability and understanding. (20</w:t>
            </w:r>
            <w:r w:rsidRPr="00BA37CC">
              <w:rPr>
                <w:rFonts w:ascii="Calibri" w:eastAsia="Calibri" w:hAnsi="Calibri" w:cs="Calibri"/>
                <w:color w:val="000000"/>
                <w:sz w:val="20"/>
                <w:szCs w:val="20"/>
              </w:rPr>
              <w:t>)</w:t>
            </w:r>
          </w:p>
        </w:tc>
        <w:tc>
          <w:tcPr>
            <w:tcW w:w="2250" w:type="dxa"/>
          </w:tcPr>
          <w:p w14:paraId="307AE982"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fairly efficient without sacrificing re</w:t>
            </w:r>
            <w:r>
              <w:rPr>
                <w:rFonts w:ascii="Calibri" w:eastAsia="Calibri" w:hAnsi="Calibri" w:cs="Calibri"/>
                <w:color w:val="000000"/>
                <w:sz w:val="20"/>
                <w:szCs w:val="20"/>
              </w:rPr>
              <w:t>adability and understanding. (17-19</w:t>
            </w:r>
            <w:r w:rsidRPr="00BA37CC">
              <w:rPr>
                <w:rFonts w:ascii="Calibri" w:eastAsia="Calibri" w:hAnsi="Calibri" w:cs="Calibri"/>
                <w:color w:val="000000"/>
                <w:sz w:val="20"/>
                <w:szCs w:val="20"/>
              </w:rPr>
              <w:t>)</w:t>
            </w:r>
          </w:p>
        </w:tc>
        <w:tc>
          <w:tcPr>
            <w:tcW w:w="1890" w:type="dxa"/>
          </w:tcPr>
          <w:p w14:paraId="765CFA96"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brute forc</w:t>
            </w:r>
            <w:r>
              <w:rPr>
                <w:rFonts w:ascii="Calibri" w:eastAsia="Calibri" w:hAnsi="Calibri" w:cs="Calibri"/>
                <w:color w:val="000000"/>
                <w:sz w:val="20"/>
                <w:szCs w:val="20"/>
              </w:rPr>
              <w:t>e and unnecessarily long. (14-16</w:t>
            </w:r>
            <w:r w:rsidRPr="00BA37CC">
              <w:rPr>
                <w:rFonts w:ascii="Calibri" w:eastAsia="Calibri" w:hAnsi="Calibri" w:cs="Calibri"/>
                <w:color w:val="000000"/>
                <w:sz w:val="20"/>
                <w:szCs w:val="20"/>
              </w:rPr>
              <w:t>)</w:t>
            </w:r>
          </w:p>
        </w:tc>
        <w:tc>
          <w:tcPr>
            <w:tcW w:w="1908" w:type="dxa"/>
          </w:tcPr>
          <w:p w14:paraId="68064EF1"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huge and ap</w:t>
            </w:r>
            <w:r>
              <w:rPr>
                <w:rFonts w:ascii="Calibri" w:eastAsia="Calibri" w:hAnsi="Calibri" w:cs="Calibri"/>
                <w:color w:val="000000"/>
                <w:sz w:val="20"/>
                <w:szCs w:val="20"/>
              </w:rPr>
              <w:t>pears to be patched together. (10-13</w:t>
            </w:r>
            <w:r w:rsidRPr="00BA37CC">
              <w:rPr>
                <w:rFonts w:ascii="Calibri" w:eastAsia="Calibri" w:hAnsi="Calibri" w:cs="Calibri"/>
                <w:color w:val="000000"/>
                <w:sz w:val="20"/>
                <w:szCs w:val="20"/>
              </w:rPr>
              <w:t>)</w:t>
            </w:r>
          </w:p>
        </w:tc>
      </w:tr>
      <w:tr w:rsidR="007168E0" w:rsidRPr="00BA37CC" w14:paraId="76D2351D" w14:textId="77777777" w:rsidTr="00F70183">
        <w:tc>
          <w:tcPr>
            <w:tcW w:w="1368" w:type="dxa"/>
            <w:vAlign w:val="center"/>
          </w:tcPr>
          <w:p w14:paraId="48777739"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Readability</w:t>
            </w:r>
          </w:p>
          <w:p w14:paraId="2A259B0D" w14:textId="77777777" w:rsidR="007168E0" w:rsidRPr="00BA37CC" w:rsidRDefault="007168E0" w:rsidP="00F70183">
            <w:pPr>
              <w:jc w:val="center"/>
              <w:rPr>
                <w:rFonts w:ascii="Calibri" w:eastAsia="Calibri" w:hAnsi="Calibri" w:cs="Calibri"/>
                <w:color w:val="000000"/>
                <w:sz w:val="20"/>
                <w:szCs w:val="20"/>
              </w:rPr>
            </w:pPr>
            <w:r>
              <w:rPr>
                <w:rFonts w:ascii="Calibri" w:eastAsia="Calibri" w:hAnsi="Calibri" w:cs="Calibri"/>
                <w:color w:val="000000"/>
                <w:sz w:val="20"/>
                <w:szCs w:val="20"/>
              </w:rPr>
              <w:t>(10</w:t>
            </w:r>
            <w:r w:rsidRPr="00BA37CC">
              <w:rPr>
                <w:rFonts w:ascii="Calibri" w:eastAsia="Calibri" w:hAnsi="Calibri" w:cs="Calibri"/>
                <w:color w:val="000000"/>
                <w:sz w:val="20"/>
                <w:szCs w:val="20"/>
              </w:rPr>
              <w:t xml:space="preserve"> %)</w:t>
            </w:r>
          </w:p>
        </w:tc>
        <w:tc>
          <w:tcPr>
            <w:tcW w:w="2160" w:type="dxa"/>
          </w:tcPr>
          <w:p w14:paraId="7FBA174A"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 xml:space="preserve">The code is exceptionally well organized and </w:t>
            </w:r>
            <w:r>
              <w:rPr>
                <w:rFonts w:ascii="Calibri" w:eastAsia="Calibri" w:hAnsi="Calibri" w:cs="Calibri"/>
                <w:color w:val="000000"/>
                <w:sz w:val="20"/>
                <w:szCs w:val="20"/>
              </w:rPr>
              <w:t>very easy to follow. (10</w:t>
            </w:r>
            <w:r w:rsidRPr="00BA37CC">
              <w:rPr>
                <w:rFonts w:ascii="Calibri" w:eastAsia="Calibri" w:hAnsi="Calibri" w:cs="Calibri"/>
                <w:color w:val="000000"/>
                <w:sz w:val="20"/>
                <w:szCs w:val="20"/>
              </w:rPr>
              <w:t>)</w:t>
            </w:r>
          </w:p>
        </w:tc>
        <w:tc>
          <w:tcPr>
            <w:tcW w:w="2250" w:type="dxa"/>
          </w:tcPr>
          <w:p w14:paraId="211C5C5C"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 xml:space="preserve">The </w:t>
            </w:r>
            <w:r>
              <w:rPr>
                <w:rFonts w:ascii="Calibri" w:eastAsia="Calibri" w:hAnsi="Calibri" w:cs="Calibri"/>
                <w:color w:val="000000"/>
                <w:sz w:val="20"/>
                <w:szCs w:val="20"/>
              </w:rPr>
              <w:t>code is fairly easy to read. (8-9</w:t>
            </w:r>
            <w:r w:rsidRPr="00BA37CC">
              <w:rPr>
                <w:rFonts w:ascii="Calibri" w:eastAsia="Calibri" w:hAnsi="Calibri" w:cs="Calibri"/>
                <w:color w:val="000000"/>
                <w:sz w:val="20"/>
                <w:szCs w:val="20"/>
              </w:rPr>
              <w:t>)</w:t>
            </w:r>
          </w:p>
        </w:tc>
        <w:tc>
          <w:tcPr>
            <w:tcW w:w="1890" w:type="dxa"/>
          </w:tcPr>
          <w:p w14:paraId="580FED3E"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readable only by someone who knows what</w:t>
            </w:r>
            <w:r>
              <w:rPr>
                <w:rFonts w:ascii="Calibri" w:eastAsia="Calibri" w:hAnsi="Calibri" w:cs="Calibri"/>
                <w:color w:val="000000"/>
                <w:sz w:val="20"/>
                <w:szCs w:val="20"/>
              </w:rPr>
              <w:t xml:space="preserve"> it is supposed to be doing. (6-7</w:t>
            </w:r>
            <w:r w:rsidRPr="00BA37CC">
              <w:rPr>
                <w:rFonts w:ascii="Calibri" w:eastAsia="Calibri" w:hAnsi="Calibri" w:cs="Calibri"/>
                <w:color w:val="000000"/>
                <w:sz w:val="20"/>
                <w:szCs w:val="20"/>
              </w:rPr>
              <w:t>)</w:t>
            </w:r>
          </w:p>
        </w:tc>
        <w:tc>
          <w:tcPr>
            <w:tcW w:w="1908" w:type="dxa"/>
          </w:tcPr>
          <w:p w14:paraId="760D49B9"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poorly organize</w:t>
            </w:r>
            <w:r>
              <w:rPr>
                <w:rFonts w:ascii="Calibri" w:eastAsia="Calibri" w:hAnsi="Calibri" w:cs="Calibri"/>
                <w:color w:val="000000"/>
                <w:sz w:val="20"/>
                <w:szCs w:val="20"/>
              </w:rPr>
              <w:t>d and very difficult to read. (4-5</w:t>
            </w:r>
            <w:r w:rsidRPr="00BA37CC">
              <w:rPr>
                <w:rFonts w:ascii="Calibri" w:eastAsia="Calibri" w:hAnsi="Calibri" w:cs="Calibri"/>
                <w:color w:val="000000"/>
                <w:sz w:val="20"/>
                <w:szCs w:val="20"/>
              </w:rPr>
              <w:t>)</w:t>
            </w:r>
          </w:p>
        </w:tc>
      </w:tr>
      <w:tr w:rsidR="007168E0" w:rsidRPr="00BA37CC" w14:paraId="6E75CAFB" w14:textId="77777777" w:rsidTr="00F70183">
        <w:tc>
          <w:tcPr>
            <w:tcW w:w="1368" w:type="dxa"/>
            <w:vAlign w:val="center"/>
          </w:tcPr>
          <w:p w14:paraId="794CA3ED"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Delivery</w:t>
            </w:r>
          </w:p>
          <w:p w14:paraId="0C39A7D2"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(15%)</w:t>
            </w:r>
          </w:p>
        </w:tc>
        <w:tc>
          <w:tcPr>
            <w:tcW w:w="2160" w:type="dxa"/>
          </w:tcPr>
          <w:p w14:paraId="1AE7EC59"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was delivered on time. (15)</w:t>
            </w:r>
          </w:p>
        </w:tc>
        <w:tc>
          <w:tcPr>
            <w:tcW w:w="2250" w:type="dxa"/>
          </w:tcPr>
          <w:p w14:paraId="4E62C9A1"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was delivered within a day of the due date. (13-14)</w:t>
            </w:r>
          </w:p>
        </w:tc>
        <w:tc>
          <w:tcPr>
            <w:tcW w:w="1890" w:type="dxa"/>
          </w:tcPr>
          <w:p w14:paraId="3EDE0147"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was within 2 days of the due date. (10-12)</w:t>
            </w:r>
          </w:p>
        </w:tc>
        <w:tc>
          <w:tcPr>
            <w:tcW w:w="1908" w:type="dxa"/>
          </w:tcPr>
          <w:p w14:paraId="65E3C7D3"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was within a week of the due date. (8-9)</w:t>
            </w:r>
          </w:p>
        </w:tc>
      </w:tr>
      <w:tr w:rsidR="007168E0" w:rsidRPr="00BA37CC" w14:paraId="3DFC3DBC" w14:textId="77777777" w:rsidTr="00F70183">
        <w:tc>
          <w:tcPr>
            <w:tcW w:w="1368" w:type="dxa"/>
            <w:vAlign w:val="center"/>
          </w:tcPr>
          <w:p w14:paraId="37F8FD83"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Total: 100%</w:t>
            </w:r>
          </w:p>
        </w:tc>
        <w:tc>
          <w:tcPr>
            <w:tcW w:w="2160" w:type="dxa"/>
            <w:vAlign w:val="bottom"/>
          </w:tcPr>
          <w:p w14:paraId="66226E05" w14:textId="77777777" w:rsidR="007168E0" w:rsidRPr="00BA37CC" w:rsidRDefault="007168E0" w:rsidP="00F70183">
            <w:pPr>
              <w:rPr>
                <w:rFonts w:ascii="Calibri" w:eastAsia="Calibri" w:hAnsi="Calibri" w:cs="Calibri"/>
                <w:color w:val="000000"/>
                <w:sz w:val="20"/>
                <w:szCs w:val="20"/>
              </w:rPr>
            </w:pPr>
            <w:r w:rsidRPr="00BA37CC">
              <w:rPr>
                <w:rFonts w:ascii="Calibri" w:eastAsia="Calibri" w:hAnsi="Calibri" w:cs="Calibri"/>
                <w:color w:val="000000"/>
                <w:sz w:val="20"/>
                <w:szCs w:val="20"/>
              </w:rPr>
              <w:t> </w:t>
            </w:r>
          </w:p>
        </w:tc>
        <w:tc>
          <w:tcPr>
            <w:tcW w:w="2250" w:type="dxa"/>
            <w:vAlign w:val="bottom"/>
          </w:tcPr>
          <w:p w14:paraId="51E39114" w14:textId="77777777" w:rsidR="007168E0" w:rsidRPr="00BA37CC" w:rsidRDefault="007168E0" w:rsidP="00F70183">
            <w:pPr>
              <w:rPr>
                <w:rFonts w:ascii="Calibri" w:eastAsia="Calibri" w:hAnsi="Calibri" w:cs="Calibri"/>
                <w:color w:val="000000"/>
                <w:sz w:val="20"/>
                <w:szCs w:val="20"/>
              </w:rPr>
            </w:pPr>
            <w:r w:rsidRPr="00BA37CC">
              <w:rPr>
                <w:rFonts w:ascii="Calibri" w:eastAsia="Calibri" w:hAnsi="Calibri" w:cs="Calibri"/>
                <w:color w:val="000000"/>
                <w:sz w:val="20"/>
                <w:szCs w:val="20"/>
              </w:rPr>
              <w:t> </w:t>
            </w:r>
          </w:p>
        </w:tc>
        <w:tc>
          <w:tcPr>
            <w:tcW w:w="1890" w:type="dxa"/>
            <w:vAlign w:val="bottom"/>
          </w:tcPr>
          <w:p w14:paraId="22418F3F" w14:textId="77777777" w:rsidR="007168E0" w:rsidRPr="00BA37CC" w:rsidRDefault="007168E0" w:rsidP="00F70183">
            <w:pPr>
              <w:rPr>
                <w:rFonts w:ascii="Calibri" w:eastAsia="Calibri" w:hAnsi="Calibri" w:cs="Calibri"/>
                <w:color w:val="000000"/>
                <w:sz w:val="20"/>
                <w:szCs w:val="20"/>
              </w:rPr>
            </w:pPr>
            <w:r w:rsidRPr="00BA37CC">
              <w:rPr>
                <w:rFonts w:ascii="Calibri" w:eastAsia="Calibri" w:hAnsi="Calibri" w:cs="Calibri"/>
                <w:color w:val="000000"/>
                <w:sz w:val="20"/>
                <w:szCs w:val="20"/>
              </w:rPr>
              <w:t> </w:t>
            </w:r>
          </w:p>
        </w:tc>
        <w:tc>
          <w:tcPr>
            <w:tcW w:w="1908" w:type="dxa"/>
            <w:vAlign w:val="bottom"/>
          </w:tcPr>
          <w:p w14:paraId="48213BB4" w14:textId="77777777" w:rsidR="007168E0" w:rsidRPr="00BA37CC" w:rsidRDefault="007168E0" w:rsidP="00F70183">
            <w:pPr>
              <w:rPr>
                <w:rFonts w:ascii="Calibri" w:eastAsia="Calibri" w:hAnsi="Calibri" w:cs="Calibri"/>
                <w:color w:val="000000"/>
                <w:sz w:val="20"/>
                <w:szCs w:val="20"/>
              </w:rPr>
            </w:pPr>
            <w:r w:rsidRPr="00BA37CC">
              <w:rPr>
                <w:rFonts w:ascii="Calibri" w:eastAsia="Calibri" w:hAnsi="Calibri" w:cs="Calibri"/>
                <w:color w:val="000000"/>
                <w:sz w:val="20"/>
                <w:szCs w:val="20"/>
              </w:rPr>
              <w:t> </w:t>
            </w:r>
          </w:p>
        </w:tc>
      </w:tr>
    </w:tbl>
    <w:p w14:paraId="10D92ADE" w14:textId="77777777" w:rsidR="007168E0" w:rsidRDefault="007168E0" w:rsidP="00A76E37">
      <w:pPr>
        <w:tabs>
          <w:tab w:val="left" w:pos="360"/>
        </w:tabs>
        <w:suppressAutoHyphens/>
        <w:ind w:left="360"/>
        <w:rPr>
          <w:lang w:eastAsia="ar-SA"/>
        </w:rPr>
      </w:pPr>
    </w:p>
    <w:p w14:paraId="764E4AC1" w14:textId="77777777" w:rsidR="003E103F" w:rsidRPr="00AD4BC6" w:rsidRDefault="003E103F" w:rsidP="00A76E37">
      <w:pPr>
        <w:tabs>
          <w:tab w:val="left" w:pos="360"/>
        </w:tabs>
        <w:suppressAutoHyphens/>
        <w:ind w:left="360"/>
        <w:rPr>
          <w:lang w:eastAsia="ar-SA"/>
        </w:rPr>
      </w:pPr>
    </w:p>
    <w:sectPr w:rsidR="003E103F" w:rsidRPr="00AD4BC6" w:rsidSect="003E7B62">
      <w:pgSz w:w="12240" w:h="15840" w:code="1"/>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B76D3" w14:textId="77777777" w:rsidR="00ED715D" w:rsidRDefault="00ED715D">
      <w:r>
        <w:separator/>
      </w:r>
    </w:p>
  </w:endnote>
  <w:endnote w:type="continuationSeparator" w:id="0">
    <w:p w14:paraId="01AFB257" w14:textId="77777777" w:rsidR="00ED715D" w:rsidRDefault="00ED7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5AA58" w14:textId="77777777" w:rsidR="00ED715D" w:rsidRDefault="00ED715D">
      <w:r>
        <w:separator/>
      </w:r>
    </w:p>
  </w:footnote>
  <w:footnote w:type="continuationSeparator" w:id="0">
    <w:p w14:paraId="2C5AE7D5" w14:textId="77777777" w:rsidR="00ED715D" w:rsidRDefault="00ED7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1F4267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2"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3"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4" w15:restartNumberingAfterBreak="0">
    <w:nsid w:val="00000004"/>
    <w:multiLevelType w:val="singleLevel"/>
    <w:tmpl w:val="00000004"/>
    <w:lvl w:ilvl="0">
      <w:start w:val="1"/>
      <w:numFmt w:val="upperRoman"/>
      <w:lvlText w:val="%1."/>
      <w:lvlJc w:val="left"/>
      <w:pPr>
        <w:tabs>
          <w:tab w:val="num" w:pos="360"/>
        </w:tabs>
        <w:ind w:left="360" w:hanging="360"/>
      </w:pPr>
    </w:lvl>
  </w:abstractNum>
  <w:abstractNum w:abstractNumId="5" w15:restartNumberingAfterBreak="0">
    <w:nsid w:val="025F35B5"/>
    <w:multiLevelType w:val="hybridMultilevel"/>
    <w:tmpl w:val="3F8C55EE"/>
    <w:lvl w:ilvl="0" w:tplc="DE9EFEDA">
      <w:start w:val="6"/>
      <w:numFmt w:val="decimal"/>
      <w:lvlText w:val="%1."/>
      <w:lvlJc w:val="left"/>
      <w:pPr>
        <w:tabs>
          <w:tab w:val="num" w:pos="720"/>
        </w:tabs>
        <w:ind w:left="720" w:hanging="360"/>
      </w:pPr>
    </w:lvl>
    <w:lvl w:ilvl="1" w:tplc="73BA43BC" w:tentative="1">
      <w:start w:val="1"/>
      <w:numFmt w:val="decimal"/>
      <w:lvlText w:val="%2."/>
      <w:lvlJc w:val="left"/>
      <w:pPr>
        <w:tabs>
          <w:tab w:val="num" w:pos="1440"/>
        </w:tabs>
        <w:ind w:left="1440" w:hanging="360"/>
      </w:pPr>
    </w:lvl>
    <w:lvl w:ilvl="2" w:tplc="D6BC9CE0">
      <w:start w:val="1"/>
      <w:numFmt w:val="decimal"/>
      <w:lvlText w:val="%3."/>
      <w:lvlJc w:val="left"/>
      <w:pPr>
        <w:tabs>
          <w:tab w:val="num" w:pos="2160"/>
        </w:tabs>
        <w:ind w:left="2160" w:hanging="360"/>
      </w:pPr>
    </w:lvl>
    <w:lvl w:ilvl="3" w:tplc="D922ACFE" w:tentative="1">
      <w:start w:val="1"/>
      <w:numFmt w:val="decimal"/>
      <w:lvlText w:val="%4."/>
      <w:lvlJc w:val="left"/>
      <w:pPr>
        <w:tabs>
          <w:tab w:val="num" w:pos="2880"/>
        </w:tabs>
        <w:ind w:left="2880" w:hanging="360"/>
      </w:pPr>
    </w:lvl>
    <w:lvl w:ilvl="4" w:tplc="1820D946" w:tentative="1">
      <w:start w:val="1"/>
      <w:numFmt w:val="decimal"/>
      <w:lvlText w:val="%5."/>
      <w:lvlJc w:val="left"/>
      <w:pPr>
        <w:tabs>
          <w:tab w:val="num" w:pos="3600"/>
        </w:tabs>
        <w:ind w:left="3600" w:hanging="360"/>
      </w:pPr>
    </w:lvl>
    <w:lvl w:ilvl="5" w:tplc="F2484D34" w:tentative="1">
      <w:start w:val="1"/>
      <w:numFmt w:val="decimal"/>
      <w:lvlText w:val="%6."/>
      <w:lvlJc w:val="left"/>
      <w:pPr>
        <w:tabs>
          <w:tab w:val="num" w:pos="4320"/>
        </w:tabs>
        <w:ind w:left="4320" w:hanging="360"/>
      </w:pPr>
    </w:lvl>
    <w:lvl w:ilvl="6" w:tplc="4BAA5238" w:tentative="1">
      <w:start w:val="1"/>
      <w:numFmt w:val="decimal"/>
      <w:lvlText w:val="%7."/>
      <w:lvlJc w:val="left"/>
      <w:pPr>
        <w:tabs>
          <w:tab w:val="num" w:pos="5040"/>
        </w:tabs>
        <w:ind w:left="5040" w:hanging="360"/>
      </w:pPr>
    </w:lvl>
    <w:lvl w:ilvl="7" w:tplc="906025AC" w:tentative="1">
      <w:start w:val="1"/>
      <w:numFmt w:val="decimal"/>
      <w:lvlText w:val="%8."/>
      <w:lvlJc w:val="left"/>
      <w:pPr>
        <w:tabs>
          <w:tab w:val="num" w:pos="5760"/>
        </w:tabs>
        <w:ind w:left="5760" w:hanging="360"/>
      </w:pPr>
    </w:lvl>
    <w:lvl w:ilvl="8" w:tplc="9216BEA8" w:tentative="1">
      <w:start w:val="1"/>
      <w:numFmt w:val="decimal"/>
      <w:lvlText w:val="%9."/>
      <w:lvlJc w:val="left"/>
      <w:pPr>
        <w:tabs>
          <w:tab w:val="num" w:pos="6480"/>
        </w:tabs>
        <w:ind w:left="6480" w:hanging="360"/>
      </w:pPr>
    </w:lvl>
  </w:abstractNum>
  <w:abstractNum w:abstractNumId="6" w15:restartNumberingAfterBreak="0">
    <w:nsid w:val="045B42FC"/>
    <w:multiLevelType w:val="hybridMultilevel"/>
    <w:tmpl w:val="43CE9226"/>
    <w:lvl w:ilvl="0" w:tplc="3A148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BC07C8"/>
    <w:multiLevelType w:val="hybridMultilevel"/>
    <w:tmpl w:val="CB400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A25D81"/>
    <w:multiLevelType w:val="hybridMultilevel"/>
    <w:tmpl w:val="9008F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C04147"/>
    <w:multiLevelType w:val="hybridMultilevel"/>
    <w:tmpl w:val="F97807EC"/>
    <w:lvl w:ilvl="0" w:tplc="5BD45ED0">
      <w:start w:val="1"/>
      <w:numFmt w:val="bullet"/>
      <w:lvlText w:val=""/>
      <w:lvlJc w:val="left"/>
      <w:pPr>
        <w:tabs>
          <w:tab w:val="num" w:pos="720"/>
        </w:tabs>
        <w:ind w:left="720" w:hanging="360"/>
      </w:pPr>
      <w:rPr>
        <w:rFonts w:ascii="Wingdings" w:hAnsi="Wingdings" w:hint="default"/>
      </w:rPr>
    </w:lvl>
    <w:lvl w:ilvl="1" w:tplc="C9CC2BF2" w:tentative="1">
      <w:start w:val="1"/>
      <w:numFmt w:val="bullet"/>
      <w:lvlText w:val=""/>
      <w:lvlJc w:val="left"/>
      <w:pPr>
        <w:tabs>
          <w:tab w:val="num" w:pos="1440"/>
        </w:tabs>
        <w:ind w:left="1440" w:hanging="360"/>
      </w:pPr>
      <w:rPr>
        <w:rFonts w:ascii="Wingdings" w:hAnsi="Wingdings" w:hint="default"/>
      </w:rPr>
    </w:lvl>
    <w:lvl w:ilvl="2" w:tplc="4D4A641C" w:tentative="1">
      <w:start w:val="1"/>
      <w:numFmt w:val="bullet"/>
      <w:lvlText w:val=""/>
      <w:lvlJc w:val="left"/>
      <w:pPr>
        <w:tabs>
          <w:tab w:val="num" w:pos="2160"/>
        </w:tabs>
        <w:ind w:left="2160" w:hanging="360"/>
      </w:pPr>
      <w:rPr>
        <w:rFonts w:ascii="Wingdings" w:hAnsi="Wingdings" w:hint="default"/>
      </w:rPr>
    </w:lvl>
    <w:lvl w:ilvl="3" w:tplc="F9AC04C6" w:tentative="1">
      <w:start w:val="1"/>
      <w:numFmt w:val="bullet"/>
      <w:lvlText w:val=""/>
      <w:lvlJc w:val="left"/>
      <w:pPr>
        <w:tabs>
          <w:tab w:val="num" w:pos="2880"/>
        </w:tabs>
        <w:ind w:left="2880" w:hanging="360"/>
      </w:pPr>
      <w:rPr>
        <w:rFonts w:ascii="Wingdings" w:hAnsi="Wingdings" w:hint="default"/>
      </w:rPr>
    </w:lvl>
    <w:lvl w:ilvl="4" w:tplc="9F42309A" w:tentative="1">
      <w:start w:val="1"/>
      <w:numFmt w:val="bullet"/>
      <w:lvlText w:val=""/>
      <w:lvlJc w:val="left"/>
      <w:pPr>
        <w:tabs>
          <w:tab w:val="num" w:pos="3600"/>
        </w:tabs>
        <w:ind w:left="3600" w:hanging="360"/>
      </w:pPr>
      <w:rPr>
        <w:rFonts w:ascii="Wingdings" w:hAnsi="Wingdings" w:hint="default"/>
      </w:rPr>
    </w:lvl>
    <w:lvl w:ilvl="5" w:tplc="05386D08" w:tentative="1">
      <w:start w:val="1"/>
      <w:numFmt w:val="bullet"/>
      <w:lvlText w:val=""/>
      <w:lvlJc w:val="left"/>
      <w:pPr>
        <w:tabs>
          <w:tab w:val="num" w:pos="4320"/>
        </w:tabs>
        <w:ind w:left="4320" w:hanging="360"/>
      </w:pPr>
      <w:rPr>
        <w:rFonts w:ascii="Wingdings" w:hAnsi="Wingdings" w:hint="default"/>
      </w:rPr>
    </w:lvl>
    <w:lvl w:ilvl="6" w:tplc="6F56CE42" w:tentative="1">
      <w:start w:val="1"/>
      <w:numFmt w:val="bullet"/>
      <w:lvlText w:val=""/>
      <w:lvlJc w:val="left"/>
      <w:pPr>
        <w:tabs>
          <w:tab w:val="num" w:pos="5040"/>
        </w:tabs>
        <w:ind w:left="5040" w:hanging="360"/>
      </w:pPr>
      <w:rPr>
        <w:rFonts w:ascii="Wingdings" w:hAnsi="Wingdings" w:hint="default"/>
      </w:rPr>
    </w:lvl>
    <w:lvl w:ilvl="7" w:tplc="405EC844" w:tentative="1">
      <w:start w:val="1"/>
      <w:numFmt w:val="bullet"/>
      <w:lvlText w:val=""/>
      <w:lvlJc w:val="left"/>
      <w:pPr>
        <w:tabs>
          <w:tab w:val="num" w:pos="5760"/>
        </w:tabs>
        <w:ind w:left="5760" w:hanging="360"/>
      </w:pPr>
      <w:rPr>
        <w:rFonts w:ascii="Wingdings" w:hAnsi="Wingdings" w:hint="default"/>
      </w:rPr>
    </w:lvl>
    <w:lvl w:ilvl="8" w:tplc="6B8A143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C13F35"/>
    <w:multiLevelType w:val="hybridMultilevel"/>
    <w:tmpl w:val="CDF235E0"/>
    <w:lvl w:ilvl="0" w:tplc="3040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A65EA7"/>
    <w:multiLevelType w:val="hybridMultilevel"/>
    <w:tmpl w:val="A1E0B416"/>
    <w:lvl w:ilvl="0" w:tplc="29C4BB08">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14E37E65"/>
    <w:multiLevelType w:val="hybridMultilevel"/>
    <w:tmpl w:val="CB400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882967"/>
    <w:multiLevelType w:val="hybridMultilevel"/>
    <w:tmpl w:val="118C84C0"/>
    <w:lvl w:ilvl="0" w:tplc="3BFE1210">
      <w:start w:val="1"/>
      <w:numFmt w:val="bullet"/>
      <w:lvlText w:val=""/>
      <w:lvlJc w:val="left"/>
      <w:pPr>
        <w:tabs>
          <w:tab w:val="num" w:pos="720"/>
        </w:tabs>
        <w:ind w:left="720" w:hanging="360"/>
      </w:pPr>
      <w:rPr>
        <w:rFonts w:ascii="Wingdings" w:hAnsi="Wingdings" w:hint="default"/>
      </w:rPr>
    </w:lvl>
    <w:lvl w:ilvl="1" w:tplc="70E477F0" w:tentative="1">
      <w:start w:val="1"/>
      <w:numFmt w:val="bullet"/>
      <w:lvlText w:val=""/>
      <w:lvlJc w:val="left"/>
      <w:pPr>
        <w:tabs>
          <w:tab w:val="num" w:pos="1440"/>
        </w:tabs>
        <w:ind w:left="1440" w:hanging="360"/>
      </w:pPr>
      <w:rPr>
        <w:rFonts w:ascii="Wingdings" w:hAnsi="Wingdings" w:hint="default"/>
      </w:rPr>
    </w:lvl>
    <w:lvl w:ilvl="2" w:tplc="9B92DFCE" w:tentative="1">
      <w:start w:val="1"/>
      <w:numFmt w:val="bullet"/>
      <w:lvlText w:val=""/>
      <w:lvlJc w:val="left"/>
      <w:pPr>
        <w:tabs>
          <w:tab w:val="num" w:pos="2160"/>
        </w:tabs>
        <w:ind w:left="2160" w:hanging="360"/>
      </w:pPr>
      <w:rPr>
        <w:rFonts w:ascii="Wingdings" w:hAnsi="Wingdings" w:hint="default"/>
      </w:rPr>
    </w:lvl>
    <w:lvl w:ilvl="3" w:tplc="60400856" w:tentative="1">
      <w:start w:val="1"/>
      <w:numFmt w:val="bullet"/>
      <w:lvlText w:val=""/>
      <w:lvlJc w:val="left"/>
      <w:pPr>
        <w:tabs>
          <w:tab w:val="num" w:pos="2880"/>
        </w:tabs>
        <w:ind w:left="2880" w:hanging="360"/>
      </w:pPr>
      <w:rPr>
        <w:rFonts w:ascii="Wingdings" w:hAnsi="Wingdings" w:hint="default"/>
      </w:rPr>
    </w:lvl>
    <w:lvl w:ilvl="4" w:tplc="4E58F0F0" w:tentative="1">
      <w:start w:val="1"/>
      <w:numFmt w:val="bullet"/>
      <w:lvlText w:val=""/>
      <w:lvlJc w:val="left"/>
      <w:pPr>
        <w:tabs>
          <w:tab w:val="num" w:pos="3600"/>
        </w:tabs>
        <w:ind w:left="3600" w:hanging="360"/>
      </w:pPr>
      <w:rPr>
        <w:rFonts w:ascii="Wingdings" w:hAnsi="Wingdings" w:hint="default"/>
      </w:rPr>
    </w:lvl>
    <w:lvl w:ilvl="5" w:tplc="C7D23EE6" w:tentative="1">
      <w:start w:val="1"/>
      <w:numFmt w:val="bullet"/>
      <w:lvlText w:val=""/>
      <w:lvlJc w:val="left"/>
      <w:pPr>
        <w:tabs>
          <w:tab w:val="num" w:pos="4320"/>
        </w:tabs>
        <w:ind w:left="4320" w:hanging="360"/>
      </w:pPr>
      <w:rPr>
        <w:rFonts w:ascii="Wingdings" w:hAnsi="Wingdings" w:hint="default"/>
      </w:rPr>
    </w:lvl>
    <w:lvl w:ilvl="6" w:tplc="5A3877CA" w:tentative="1">
      <w:start w:val="1"/>
      <w:numFmt w:val="bullet"/>
      <w:lvlText w:val=""/>
      <w:lvlJc w:val="left"/>
      <w:pPr>
        <w:tabs>
          <w:tab w:val="num" w:pos="5040"/>
        </w:tabs>
        <w:ind w:left="5040" w:hanging="360"/>
      </w:pPr>
      <w:rPr>
        <w:rFonts w:ascii="Wingdings" w:hAnsi="Wingdings" w:hint="default"/>
      </w:rPr>
    </w:lvl>
    <w:lvl w:ilvl="7" w:tplc="F002127A" w:tentative="1">
      <w:start w:val="1"/>
      <w:numFmt w:val="bullet"/>
      <w:lvlText w:val=""/>
      <w:lvlJc w:val="left"/>
      <w:pPr>
        <w:tabs>
          <w:tab w:val="num" w:pos="5760"/>
        </w:tabs>
        <w:ind w:left="5760" w:hanging="360"/>
      </w:pPr>
      <w:rPr>
        <w:rFonts w:ascii="Wingdings" w:hAnsi="Wingdings" w:hint="default"/>
      </w:rPr>
    </w:lvl>
    <w:lvl w:ilvl="8" w:tplc="21F284B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14360A"/>
    <w:multiLevelType w:val="hybridMultilevel"/>
    <w:tmpl w:val="4D76F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587020"/>
    <w:multiLevelType w:val="hybridMultilevel"/>
    <w:tmpl w:val="7D98C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FA6593D"/>
    <w:multiLevelType w:val="hybridMultilevel"/>
    <w:tmpl w:val="6694AE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0058DB"/>
    <w:multiLevelType w:val="hybridMultilevel"/>
    <w:tmpl w:val="1616AFC0"/>
    <w:lvl w:ilvl="0" w:tplc="C8F88D38">
      <w:start w:val="1"/>
      <w:numFmt w:val="bullet"/>
      <w:lvlText w:val=""/>
      <w:lvlJc w:val="left"/>
      <w:pPr>
        <w:tabs>
          <w:tab w:val="num" w:pos="720"/>
        </w:tabs>
        <w:ind w:left="720" w:hanging="360"/>
      </w:pPr>
      <w:rPr>
        <w:rFonts w:ascii="Wingdings" w:hAnsi="Wingdings" w:hint="default"/>
      </w:rPr>
    </w:lvl>
    <w:lvl w:ilvl="1" w:tplc="FEE09C70" w:tentative="1">
      <w:start w:val="1"/>
      <w:numFmt w:val="bullet"/>
      <w:lvlText w:val=""/>
      <w:lvlJc w:val="left"/>
      <w:pPr>
        <w:tabs>
          <w:tab w:val="num" w:pos="1440"/>
        </w:tabs>
        <w:ind w:left="1440" w:hanging="360"/>
      </w:pPr>
      <w:rPr>
        <w:rFonts w:ascii="Wingdings" w:hAnsi="Wingdings" w:hint="default"/>
      </w:rPr>
    </w:lvl>
    <w:lvl w:ilvl="2" w:tplc="F4BA29CC" w:tentative="1">
      <w:start w:val="1"/>
      <w:numFmt w:val="bullet"/>
      <w:lvlText w:val=""/>
      <w:lvlJc w:val="left"/>
      <w:pPr>
        <w:tabs>
          <w:tab w:val="num" w:pos="2160"/>
        </w:tabs>
        <w:ind w:left="2160" w:hanging="360"/>
      </w:pPr>
      <w:rPr>
        <w:rFonts w:ascii="Wingdings" w:hAnsi="Wingdings" w:hint="default"/>
      </w:rPr>
    </w:lvl>
    <w:lvl w:ilvl="3" w:tplc="C1FC7952" w:tentative="1">
      <w:start w:val="1"/>
      <w:numFmt w:val="bullet"/>
      <w:lvlText w:val=""/>
      <w:lvlJc w:val="left"/>
      <w:pPr>
        <w:tabs>
          <w:tab w:val="num" w:pos="2880"/>
        </w:tabs>
        <w:ind w:left="2880" w:hanging="360"/>
      </w:pPr>
      <w:rPr>
        <w:rFonts w:ascii="Wingdings" w:hAnsi="Wingdings" w:hint="default"/>
      </w:rPr>
    </w:lvl>
    <w:lvl w:ilvl="4" w:tplc="E5C6A312" w:tentative="1">
      <w:start w:val="1"/>
      <w:numFmt w:val="bullet"/>
      <w:lvlText w:val=""/>
      <w:lvlJc w:val="left"/>
      <w:pPr>
        <w:tabs>
          <w:tab w:val="num" w:pos="3600"/>
        </w:tabs>
        <w:ind w:left="3600" w:hanging="360"/>
      </w:pPr>
      <w:rPr>
        <w:rFonts w:ascii="Wingdings" w:hAnsi="Wingdings" w:hint="default"/>
      </w:rPr>
    </w:lvl>
    <w:lvl w:ilvl="5" w:tplc="56964126" w:tentative="1">
      <w:start w:val="1"/>
      <w:numFmt w:val="bullet"/>
      <w:lvlText w:val=""/>
      <w:lvlJc w:val="left"/>
      <w:pPr>
        <w:tabs>
          <w:tab w:val="num" w:pos="4320"/>
        </w:tabs>
        <w:ind w:left="4320" w:hanging="360"/>
      </w:pPr>
      <w:rPr>
        <w:rFonts w:ascii="Wingdings" w:hAnsi="Wingdings" w:hint="default"/>
      </w:rPr>
    </w:lvl>
    <w:lvl w:ilvl="6" w:tplc="C4A0C132" w:tentative="1">
      <w:start w:val="1"/>
      <w:numFmt w:val="bullet"/>
      <w:lvlText w:val=""/>
      <w:lvlJc w:val="left"/>
      <w:pPr>
        <w:tabs>
          <w:tab w:val="num" w:pos="5040"/>
        </w:tabs>
        <w:ind w:left="5040" w:hanging="360"/>
      </w:pPr>
      <w:rPr>
        <w:rFonts w:ascii="Wingdings" w:hAnsi="Wingdings" w:hint="default"/>
      </w:rPr>
    </w:lvl>
    <w:lvl w:ilvl="7" w:tplc="22186822" w:tentative="1">
      <w:start w:val="1"/>
      <w:numFmt w:val="bullet"/>
      <w:lvlText w:val=""/>
      <w:lvlJc w:val="left"/>
      <w:pPr>
        <w:tabs>
          <w:tab w:val="num" w:pos="5760"/>
        </w:tabs>
        <w:ind w:left="5760" w:hanging="360"/>
      </w:pPr>
      <w:rPr>
        <w:rFonts w:ascii="Wingdings" w:hAnsi="Wingdings" w:hint="default"/>
      </w:rPr>
    </w:lvl>
    <w:lvl w:ilvl="8" w:tplc="3FF610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1E268D"/>
    <w:multiLevelType w:val="hybridMultilevel"/>
    <w:tmpl w:val="66D0A046"/>
    <w:lvl w:ilvl="0" w:tplc="356A7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9465DB"/>
    <w:multiLevelType w:val="hybridMultilevel"/>
    <w:tmpl w:val="97F63142"/>
    <w:lvl w:ilvl="0" w:tplc="C5946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ED1919"/>
    <w:multiLevelType w:val="hybridMultilevel"/>
    <w:tmpl w:val="14B4AF90"/>
    <w:lvl w:ilvl="0" w:tplc="D27C8290">
      <w:start w:val="1"/>
      <w:numFmt w:val="bullet"/>
      <w:lvlText w:val=""/>
      <w:lvlJc w:val="left"/>
      <w:pPr>
        <w:tabs>
          <w:tab w:val="num" w:pos="720"/>
        </w:tabs>
        <w:ind w:left="720" w:hanging="360"/>
      </w:pPr>
      <w:rPr>
        <w:rFonts w:ascii="Wingdings" w:hAnsi="Wingdings" w:hint="default"/>
      </w:rPr>
    </w:lvl>
    <w:lvl w:ilvl="1" w:tplc="4684B3E4" w:tentative="1">
      <w:start w:val="1"/>
      <w:numFmt w:val="bullet"/>
      <w:lvlText w:val=""/>
      <w:lvlJc w:val="left"/>
      <w:pPr>
        <w:tabs>
          <w:tab w:val="num" w:pos="1440"/>
        </w:tabs>
        <w:ind w:left="1440" w:hanging="360"/>
      </w:pPr>
      <w:rPr>
        <w:rFonts w:ascii="Wingdings" w:hAnsi="Wingdings" w:hint="default"/>
      </w:rPr>
    </w:lvl>
    <w:lvl w:ilvl="2" w:tplc="A92C6C1A" w:tentative="1">
      <w:start w:val="1"/>
      <w:numFmt w:val="bullet"/>
      <w:lvlText w:val=""/>
      <w:lvlJc w:val="left"/>
      <w:pPr>
        <w:tabs>
          <w:tab w:val="num" w:pos="2160"/>
        </w:tabs>
        <w:ind w:left="2160" w:hanging="360"/>
      </w:pPr>
      <w:rPr>
        <w:rFonts w:ascii="Wingdings" w:hAnsi="Wingdings" w:hint="default"/>
      </w:rPr>
    </w:lvl>
    <w:lvl w:ilvl="3" w:tplc="9468CDA0" w:tentative="1">
      <w:start w:val="1"/>
      <w:numFmt w:val="bullet"/>
      <w:lvlText w:val=""/>
      <w:lvlJc w:val="left"/>
      <w:pPr>
        <w:tabs>
          <w:tab w:val="num" w:pos="2880"/>
        </w:tabs>
        <w:ind w:left="2880" w:hanging="360"/>
      </w:pPr>
      <w:rPr>
        <w:rFonts w:ascii="Wingdings" w:hAnsi="Wingdings" w:hint="default"/>
      </w:rPr>
    </w:lvl>
    <w:lvl w:ilvl="4" w:tplc="2D3491D6" w:tentative="1">
      <w:start w:val="1"/>
      <w:numFmt w:val="bullet"/>
      <w:lvlText w:val=""/>
      <w:lvlJc w:val="left"/>
      <w:pPr>
        <w:tabs>
          <w:tab w:val="num" w:pos="3600"/>
        </w:tabs>
        <w:ind w:left="3600" w:hanging="360"/>
      </w:pPr>
      <w:rPr>
        <w:rFonts w:ascii="Wingdings" w:hAnsi="Wingdings" w:hint="default"/>
      </w:rPr>
    </w:lvl>
    <w:lvl w:ilvl="5" w:tplc="3768196C" w:tentative="1">
      <w:start w:val="1"/>
      <w:numFmt w:val="bullet"/>
      <w:lvlText w:val=""/>
      <w:lvlJc w:val="left"/>
      <w:pPr>
        <w:tabs>
          <w:tab w:val="num" w:pos="4320"/>
        </w:tabs>
        <w:ind w:left="4320" w:hanging="360"/>
      </w:pPr>
      <w:rPr>
        <w:rFonts w:ascii="Wingdings" w:hAnsi="Wingdings" w:hint="default"/>
      </w:rPr>
    </w:lvl>
    <w:lvl w:ilvl="6" w:tplc="B5DC4F8E" w:tentative="1">
      <w:start w:val="1"/>
      <w:numFmt w:val="bullet"/>
      <w:lvlText w:val=""/>
      <w:lvlJc w:val="left"/>
      <w:pPr>
        <w:tabs>
          <w:tab w:val="num" w:pos="5040"/>
        </w:tabs>
        <w:ind w:left="5040" w:hanging="360"/>
      </w:pPr>
      <w:rPr>
        <w:rFonts w:ascii="Wingdings" w:hAnsi="Wingdings" w:hint="default"/>
      </w:rPr>
    </w:lvl>
    <w:lvl w:ilvl="7" w:tplc="4A3C3D68" w:tentative="1">
      <w:start w:val="1"/>
      <w:numFmt w:val="bullet"/>
      <w:lvlText w:val=""/>
      <w:lvlJc w:val="left"/>
      <w:pPr>
        <w:tabs>
          <w:tab w:val="num" w:pos="5760"/>
        </w:tabs>
        <w:ind w:left="5760" w:hanging="360"/>
      </w:pPr>
      <w:rPr>
        <w:rFonts w:ascii="Wingdings" w:hAnsi="Wingdings" w:hint="default"/>
      </w:rPr>
    </w:lvl>
    <w:lvl w:ilvl="8" w:tplc="2C12159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5444C"/>
    <w:multiLevelType w:val="hybridMultilevel"/>
    <w:tmpl w:val="D54EB51E"/>
    <w:lvl w:ilvl="0" w:tplc="B77C9DB6">
      <w:start w:val="7"/>
      <w:numFmt w:val="decimal"/>
      <w:lvlText w:val="%1."/>
      <w:lvlJc w:val="left"/>
      <w:pPr>
        <w:tabs>
          <w:tab w:val="num" w:pos="720"/>
        </w:tabs>
        <w:ind w:left="720" w:hanging="360"/>
      </w:pPr>
    </w:lvl>
    <w:lvl w:ilvl="1" w:tplc="E3363B14" w:tentative="1">
      <w:start w:val="1"/>
      <w:numFmt w:val="decimal"/>
      <w:lvlText w:val="%2."/>
      <w:lvlJc w:val="left"/>
      <w:pPr>
        <w:tabs>
          <w:tab w:val="num" w:pos="1440"/>
        </w:tabs>
        <w:ind w:left="1440" w:hanging="360"/>
      </w:pPr>
    </w:lvl>
    <w:lvl w:ilvl="2" w:tplc="FAB6C852">
      <w:start w:val="1"/>
      <w:numFmt w:val="decimal"/>
      <w:lvlText w:val="%3."/>
      <w:lvlJc w:val="left"/>
      <w:pPr>
        <w:tabs>
          <w:tab w:val="num" w:pos="2160"/>
        </w:tabs>
        <w:ind w:left="2160" w:hanging="360"/>
      </w:pPr>
    </w:lvl>
    <w:lvl w:ilvl="3" w:tplc="948098E4" w:tentative="1">
      <w:start w:val="1"/>
      <w:numFmt w:val="decimal"/>
      <w:lvlText w:val="%4."/>
      <w:lvlJc w:val="left"/>
      <w:pPr>
        <w:tabs>
          <w:tab w:val="num" w:pos="2880"/>
        </w:tabs>
        <w:ind w:left="2880" w:hanging="360"/>
      </w:pPr>
    </w:lvl>
    <w:lvl w:ilvl="4" w:tplc="FCA6035E" w:tentative="1">
      <w:start w:val="1"/>
      <w:numFmt w:val="decimal"/>
      <w:lvlText w:val="%5."/>
      <w:lvlJc w:val="left"/>
      <w:pPr>
        <w:tabs>
          <w:tab w:val="num" w:pos="3600"/>
        </w:tabs>
        <w:ind w:left="3600" w:hanging="360"/>
      </w:pPr>
    </w:lvl>
    <w:lvl w:ilvl="5" w:tplc="8F8C56DC" w:tentative="1">
      <w:start w:val="1"/>
      <w:numFmt w:val="decimal"/>
      <w:lvlText w:val="%6."/>
      <w:lvlJc w:val="left"/>
      <w:pPr>
        <w:tabs>
          <w:tab w:val="num" w:pos="4320"/>
        </w:tabs>
        <w:ind w:left="4320" w:hanging="360"/>
      </w:pPr>
    </w:lvl>
    <w:lvl w:ilvl="6" w:tplc="9816050C" w:tentative="1">
      <w:start w:val="1"/>
      <w:numFmt w:val="decimal"/>
      <w:lvlText w:val="%7."/>
      <w:lvlJc w:val="left"/>
      <w:pPr>
        <w:tabs>
          <w:tab w:val="num" w:pos="5040"/>
        </w:tabs>
        <w:ind w:left="5040" w:hanging="360"/>
      </w:pPr>
    </w:lvl>
    <w:lvl w:ilvl="7" w:tplc="E1E4717C" w:tentative="1">
      <w:start w:val="1"/>
      <w:numFmt w:val="decimal"/>
      <w:lvlText w:val="%8."/>
      <w:lvlJc w:val="left"/>
      <w:pPr>
        <w:tabs>
          <w:tab w:val="num" w:pos="5760"/>
        </w:tabs>
        <w:ind w:left="5760" w:hanging="360"/>
      </w:pPr>
    </w:lvl>
    <w:lvl w:ilvl="8" w:tplc="FA46DEE8" w:tentative="1">
      <w:start w:val="1"/>
      <w:numFmt w:val="decimal"/>
      <w:lvlText w:val="%9."/>
      <w:lvlJc w:val="left"/>
      <w:pPr>
        <w:tabs>
          <w:tab w:val="num" w:pos="6480"/>
        </w:tabs>
        <w:ind w:left="6480" w:hanging="360"/>
      </w:pPr>
    </w:lvl>
  </w:abstractNum>
  <w:abstractNum w:abstractNumId="22" w15:restartNumberingAfterBreak="0">
    <w:nsid w:val="4624241F"/>
    <w:multiLevelType w:val="hybridMultilevel"/>
    <w:tmpl w:val="CD1C3AEA"/>
    <w:lvl w:ilvl="0" w:tplc="6DC21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8917FB"/>
    <w:multiLevelType w:val="hybridMultilevel"/>
    <w:tmpl w:val="5A8C1F7C"/>
    <w:lvl w:ilvl="0" w:tplc="FFD8B2B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51087909"/>
    <w:multiLevelType w:val="hybridMultilevel"/>
    <w:tmpl w:val="3E8A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FF35DF"/>
    <w:multiLevelType w:val="hybridMultilevel"/>
    <w:tmpl w:val="371EC9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CB3485"/>
    <w:multiLevelType w:val="hybridMultilevel"/>
    <w:tmpl w:val="1BEA4404"/>
    <w:lvl w:ilvl="0" w:tplc="47CE1E9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DB230F2"/>
    <w:multiLevelType w:val="hybridMultilevel"/>
    <w:tmpl w:val="3CFCE1EE"/>
    <w:lvl w:ilvl="0" w:tplc="0E7CF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551CF0"/>
    <w:multiLevelType w:val="hybridMultilevel"/>
    <w:tmpl w:val="5BF41C7A"/>
    <w:lvl w:ilvl="0" w:tplc="BFC0D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abstractNum w:abstractNumId="30" w15:restartNumberingAfterBreak="0">
    <w:nsid w:val="62C1567D"/>
    <w:multiLevelType w:val="hybridMultilevel"/>
    <w:tmpl w:val="9D8A478E"/>
    <w:lvl w:ilvl="0" w:tplc="973C645C">
      <w:start w:val="1"/>
      <w:numFmt w:val="bullet"/>
      <w:lvlText w:val="•"/>
      <w:lvlJc w:val="left"/>
      <w:pPr>
        <w:tabs>
          <w:tab w:val="num" w:pos="720"/>
        </w:tabs>
        <w:ind w:left="720" w:hanging="360"/>
      </w:pPr>
      <w:rPr>
        <w:rFonts w:ascii="Arial" w:hAnsi="Arial" w:hint="default"/>
      </w:rPr>
    </w:lvl>
    <w:lvl w:ilvl="1" w:tplc="8608689E" w:tentative="1">
      <w:start w:val="1"/>
      <w:numFmt w:val="bullet"/>
      <w:lvlText w:val="•"/>
      <w:lvlJc w:val="left"/>
      <w:pPr>
        <w:tabs>
          <w:tab w:val="num" w:pos="1440"/>
        </w:tabs>
        <w:ind w:left="1440" w:hanging="360"/>
      </w:pPr>
      <w:rPr>
        <w:rFonts w:ascii="Arial" w:hAnsi="Arial" w:hint="default"/>
      </w:rPr>
    </w:lvl>
    <w:lvl w:ilvl="2" w:tplc="FF483B3C" w:tentative="1">
      <w:start w:val="1"/>
      <w:numFmt w:val="bullet"/>
      <w:lvlText w:val="•"/>
      <w:lvlJc w:val="left"/>
      <w:pPr>
        <w:tabs>
          <w:tab w:val="num" w:pos="2160"/>
        </w:tabs>
        <w:ind w:left="2160" w:hanging="360"/>
      </w:pPr>
      <w:rPr>
        <w:rFonts w:ascii="Arial" w:hAnsi="Arial" w:hint="default"/>
      </w:rPr>
    </w:lvl>
    <w:lvl w:ilvl="3" w:tplc="B5B695AC" w:tentative="1">
      <w:start w:val="1"/>
      <w:numFmt w:val="bullet"/>
      <w:lvlText w:val="•"/>
      <w:lvlJc w:val="left"/>
      <w:pPr>
        <w:tabs>
          <w:tab w:val="num" w:pos="2880"/>
        </w:tabs>
        <w:ind w:left="2880" w:hanging="360"/>
      </w:pPr>
      <w:rPr>
        <w:rFonts w:ascii="Arial" w:hAnsi="Arial" w:hint="default"/>
      </w:rPr>
    </w:lvl>
    <w:lvl w:ilvl="4" w:tplc="5178CCDA" w:tentative="1">
      <w:start w:val="1"/>
      <w:numFmt w:val="bullet"/>
      <w:lvlText w:val="•"/>
      <w:lvlJc w:val="left"/>
      <w:pPr>
        <w:tabs>
          <w:tab w:val="num" w:pos="3600"/>
        </w:tabs>
        <w:ind w:left="3600" w:hanging="360"/>
      </w:pPr>
      <w:rPr>
        <w:rFonts w:ascii="Arial" w:hAnsi="Arial" w:hint="default"/>
      </w:rPr>
    </w:lvl>
    <w:lvl w:ilvl="5" w:tplc="5C64E4E0" w:tentative="1">
      <w:start w:val="1"/>
      <w:numFmt w:val="bullet"/>
      <w:lvlText w:val="•"/>
      <w:lvlJc w:val="left"/>
      <w:pPr>
        <w:tabs>
          <w:tab w:val="num" w:pos="4320"/>
        </w:tabs>
        <w:ind w:left="4320" w:hanging="360"/>
      </w:pPr>
      <w:rPr>
        <w:rFonts w:ascii="Arial" w:hAnsi="Arial" w:hint="default"/>
      </w:rPr>
    </w:lvl>
    <w:lvl w:ilvl="6" w:tplc="E55C7F3C" w:tentative="1">
      <w:start w:val="1"/>
      <w:numFmt w:val="bullet"/>
      <w:lvlText w:val="•"/>
      <w:lvlJc w:val="left"/>
      <w:pPr>
        <w:tabs>
          <w:tab w:val="num" w:pos="5040"/>
        </w:tabs>
        <w:ind w:left="5040" w:hanging="360"/>
      </w:pPr>
      <w:rPr>
        <w:rFonts w:ascii="Arial" w:hAnsi="Arial" w:hint="default"/>
      </w:rPr>
    </w:lvl>
    <w:lvl w:ilvl="7" w:tplc="854AF77C" w:tentative="1">
      <w:start w:val="1"/>
      <w:numFmt w:val="bullet"/>
      <w:lvlText w:val="•"/>
      <w:lvlJc w:val="left"/>
      <w:pPr>
        <w:tabs>
          <w:tab w:val="num" w:pos="5760"/>
        </w:tabs>
        <w:ind w:left="5760" w:hanging="360"/>
      </w:pPr>
      <w:rPr>
        <w:rFonts w:ascii="Arial" w:hAnsi="Arial" w:hint="default"/>
      </w:rPr>
    </w:lvl>
    <w:lvl w:ilvl="8" w:tplc="DD8AB4F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B42B01"/>
    <w:multiLevelType w:val="hybridMultilevel"/>
    <w:tmpl w:val="5A7CB1A6"/>
    <w:lvl w:ilvl="0" w:tplc="E5405E80">
      <w:start w:val="1"/>
      <w:numFmt w:val="upp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5C1D5A"/>
    <w:multiLevelType w:val="hybridMultilevel"/>
    <w:tmpl w:val="246CC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7A0FB2"/>
    <w:multiLevelType w:val="hybridMultilevel"/>
    <w:tmpl w:val="8BDCE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0C576D"/>
    <w:multiLevelType w:val="hybridMultilevel"/>
    <w:tmpl w:val="0D003910"/>
    <w:lvl w:ilvl="0" w:tplc="8D4C1FF2">
      <w:start w:val="1"/>
      <w:numFmt w:val="bullet"/>
      <w:lvlText w:val="–"/>
      <w:lvlJc w:val="left"/>
      <w:pPr>
        <w:tabs>
          <w:tab w:val="num" w:pos="720"/>
        </w:tabs>
        <w:ind w:left="720" w:hanging="360"/>
      </w:pPr>
      <w:rPr>
        <w:rFonts w:ascii="Arial" w:hAnsi="Arial" w:hint="default"/>
      </w:rPr>
    </w:lvl>
    <w:lvl w:ilvl="1" w:tplc="0C3C9AB8">
      <w:start w:val="1"/>
      <w:numFmt w:val="bullet"/>
      <w:lvlText w:val="–"/>
      <w:lvlJc w:val="left"/>
      <w:pPr>
        <w:tabs>
          <w:tab w:val="num" w:pos="1440"/>
        </w:tabs>
        <w:ind w:left="1440" w:hanging="360"/>
      </w:pPr>
      <w:rPr>
        <w:rFonts w:ascii="Arial" w:hAnsi="Arial" w:hint="default"/>
      </w:rPr>
    </w:lvl>
    <w:lvl w:ilvl="2" w:tplc="00228C0C" w:tentative="1">
      <w:start w:val="1"/>
      <w:numFmt w:val="bullet"/>
      <w:lvlText w:val="–"/>
      <w:lvlJc w:val="left"/>
      <w:pPr>
        <w:tabs>
          <w:tab w:val="num" w:pos="2160"/>
        </w:tabs>
        <w:ind w:left="2160" w:hanging="360"/>
      </w:pPr>
      <w:rPr>
        <w:rFonts w:ascii="Arial" w:hAnsi="Arial" w:hint="default"/>
      </w:rPr>
    </w:lvl>
    <w:lvl w:ilvl="3" w:tplc="1338B586" w:tentative="1">
      <w:start w:val="1"/>
      <w:numFmt w:val="bullet"/>
      <w:lvlText w:val="–"/>
      <w:lvlJc w:val="left"/>
      <w:pPr>
        <w:tabs>
          <w:tab w:val="num" w:pos="2880"/>
        </w:tabs>
        <w:ind w:left="2880" w:hanging="360"/>
      </w:pPr>
      <w:rPr>
        <w:rFonts w:ascii="Arial" w:hAnsi="Arial" w:hint="default"/>
      </w:rPr>
    </w:lvl>
    <w:lvl w:ilvl="4" w:tplc="7CCC0124" w:tentative="1">
      <w:start w:val="1"/>
      <w:numFmt w:val="bullet"/>
      <w:lvlText w:val="–"/>
      <w:lvlJc w:val="left"/>
      <w:pPr>
        <w:tabs>
          <w:tab w:val="num" w:pos="3600"/>
        </w:tabs>
        <w:ind w:left="3600" w:hanging="360"/>
      </w:pPr>
      <w:rPr>
        <w:rFonts w:ascii="Arial" w:hAnsi="Arial" w:hint="default"/>
      </w:rPr>
    </w:lvl>
    <w:lvl w:ilvl="5" w:tplc="43462EEE" w:tentative="1">
      <w:start w:val="1"/>
      <w:numFmt w:val="bullet"/>
      <w:lvlText w:val="–"/>
      <w:lvlJc w:val="left"/>
      <w:pPr>
        <w:tabs>
          <w:tab w:val="num" w:pos="4320"/>
        </w:tabs>
        <w:ind w:left="4320" w:hanging="360"/>
      </w:pPr>
      <w:rPr>
        <w:rFonts w:ascii="Arial" w:hAnsi="Arial" w:hint="default"/>
      </w:rPr>
    </w:lvl>
    <w:lvl w:ilvl="6" w:tplc="DBC232CA" w:tentative="1">
      <w:start w:val="1"/>
      <w:numFmt w:val="bullet"/>
      <w:lvlText w:val="–"/>
      <w:lvlJc w:val="left"/>
      <w:pPr>
        <w:tabs>
          <w:tab w:val="num" w:pos="5040"/>
        </w:tabs>
        <w:ind w:left="5040" w:hanging="360"/>
      </w:pPr>
      <w:rPr>
        <w:rFonts w:ascii="Arial" w:hAnsi="Arial" w:hint="default"/>
      </w:rPr>
    </w:lvl>
    <w:lvl w:ilvl="7" w:tplc="E74CF3F0" w:tentative="1">
      <w:start w:val="1"/>
      <w:numFmt w:val="bullet"/>
      <w:lvlText w:val="–"/>
      <w:lvlJc w:val="left"/>
      <w:pPr>
        <w:tabs>
          <w:tab w:val="num" w:pos="5760"/>
        </w:tabs>
        <w:ind w:left="5760" w:hanging="360"/>
      </w:pPr>
      <w:rPr>
        <w:rFonts w:ascii="Arial" w:hAnsi="Arial" w:hint="default"/>
      </w:rPr>
    </w:lvl>
    <w:lvl w:ilvl="8" w:tplc="DA06978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CA1389"/>
    <w:multiLevelType w:val="hybridMultilevel"/>
    <w:tmpl w:val="93C69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057706"/>
    <w:multiLevelType w:val="hybridMultilevel"/>
    <w:tmpl w:val="9A9E3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8063F8"/>
    <w:multiLevelType w:val="hybridMultilevel"/>
    <w:tmpl w:val="28E42C02"/>
    <w:lvl w:ilvl="0" w:tplc="BAE4654C">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85470292">
    <w:abstractNumId w:val="29"/>
  </w:num>
  <w:num w:numId="2" w16cid:durableId="1134560885">
    <w:abstractNumId w:val="31"/>
  </w:num>
  <w:num w:numId="3" w16cid:durableId="970591819">
    <w:abstractNumId w:val="37"/>
  </w:num>
  <w:num w:numId="4" w16cid:durableId="463236663">
    <w:abstractNumId w:val="23"/>
  </w:num>
  <w:num w:numId="5" w16cid:durableId="1868326597">
    <w:abstractNumId w:val="11"/>
  </w:num>
  <w:num w:numId="6" w16cid:durableId="920261930">
    <w:abstractNumId w:val="1"/>
  </w:num>
  <w:num w:numId="7" w16cid:durableId="1601719349">
    <w:abstractNumId w:val="2"/>
  </w:num>
  <w:num w:numId="8" w16cid:durableId="357658182">
    <w:abstractNumId w:val="3"/>
  </w:num>
  <w:num w:numId="9" w16cid:durableId="1595898577">
    <w:abstractNumId w:val="4"/>
  </w:num>
  <w:num w:numId="10" w16cid:durableId="1343388471">
    <w:abstractNumId w:val="17"/>
  </w:num>
  <w:num w:numId="11" w16cid:durableId="1704014725">
    <w:abstractNumId w:val="9"/>
  </w:num>
  <w:num w:numId="12" w16cid:durableId="1607543514">
    <w:abstractNumId w:val="20"/>
  </w:num>
  <w:num w:numId="13" w16cid:durableId="140000876">
    <w:abstractNumId w:val="13"/>
  </w:num>
  <w:num w:numId="14" w16cid:durableId="757563363">
    <w:abstractNumId w:val="24"/>
  </w:num>
  <w:num w:numId="15" w16cid:durableId="1139616019">
    <w:abstractNumId w:val="33"/>
  </w:num>
  <w:num w:numId="16" w16cid:durableId="1065645597">
    <w:abstractNumId w:val="34"/>
  </w:num>
  <w:num w:numId="17" w16cid:durableId="306398705">
    <w:abstractNumId w:val="36"/>
  </w:num>
  <w:num w:numId="18" w16cid:durableId="197819211">
    <w:abstractNumId w:val="5"/>
  </w:num>
  <w:num w:numId="19" w16cid:durableId="1274248307">
    <w:abstractNumId w:val="21"/>
  </w:num>
  <w:num w:numId="20" w16cid:durableId="1592353065">
    <w:abstractNumId w:val="19"/>
  </w:num>
  <w:num w:numId="21" w16cid:durableId="36204466">
    <w:abstractNumId w:val="14"/>
  </w:num>
  <w:num w:numId="22" w16cid:durableId="2074889114">
    <w:abstractNumId w:val="30"/>
  </w:num>
  <w:num w:numId="23" w16cid:durableId="786852689">
    <w:abstractNumId w:val="8"/>
  </w:num>
  <w:num w:numId="24" w16cid:durableId="1027022392">
    <w:abstractNumId w:val="35"/>
  </w:num>
  <w:num w:numId="25" w16cid:durableId="1899977198">
    <w:abstractNumId w:val="25"/>
  </w:num>
  <w:num w:numId="26" w16cid:durableId="1004668669">
    <w:abstractNumId w:val="7"/>
  </w:num>
  <w:num w:numId="27" w16cid:durableId="968584775">
    <w:abstractNumId w:val="12"/>
  </w:num>
  <w:num w:numId="28" w16cid:durableId="73019523">
    <w:abstractNumId w:val="16"/>
  </w:num>
  <w:num w:numId="29" w16cid:durableId="829563387">
    <w:abstractNumId w:val="15"/>
  </w:num>
  <w:num w:numId="30" w16cid:durableId="821967855">
    <w:abstractNumId w:val="22"/>
  </w:num>
  <w:num w:numId="31" w16cid:durableId="1819373490">
    <w:abstractNumId w:val="27"/>
  </w:num>
  <w:num w:numId="32" w16cid:durableId="1228806557">
    <w:abstractNumId w:val="28"/>
  </w:num>
  <w:num w:numId="33" w16cid:durableId="2023507694">
    <w:abstractNumId w:val="18"/>
  </w:num>
  <w:num w:numId="34" w16cid:durableId="1963340429">
    <w:abstractNumId w:val="6"/>
  </w:num>
  <w:num w:numId="35" w16cid:durableId="1426153969">
    <w:abstractNumId w:val="10"/>
  </w:num>
  <w:num w:numId="36" w16cid:durableId="1659379820">
    <w:abstractNumId w:val="32"/>
  </w:num>
  <w:num w:numId="37" w16cid:durableId="1610776325">
    <w:abstractNumId w:val="0"/>
  </w:num>
  <w:num w:numId="38" w16cid:durableId="83653021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E93"/>
    <w:rsid w:val="00004CE5"/>
    <w:rsid w:val="00006F6C"/>
    <w:rsid w:val="000111BF"/>
    <w:rsid w:val="0002106B"/>
    <w:rsid w:val="00022E06"/>
    <w:rsid w:val="00031CC1"/>
    <w:rsid w:val="000344E9"/>
    <w:rsid w:val="0005756F"/>
    <w:rsid w:val="00057F34"/>
    <w:rsid w:val="000622F3"/>
    <w:rsid w:val="00064E55"/>
    <w:rsid w:val="00075A66"/>
    <w:rsid w:val="000A255E"/>
    <w:rsid w:val="000B1D4D"/>
    <w:rsid w:val="000B3A63"/>
    <w:rsid w:val="000B74F1"/>
    <w:rsid w:val="000D64D5"/>
    <w:rsid w:val="000E0BEE"/>
    <w:rsid w:val="000E2056"/>
    <w:rsid w:val="000E2B6B"/>
    <w:rsid w:val="000E5D86"/>
    <w:rsid w:val="000E69BE"/>
    <w:rsid w:val="000F1E66"/>
    <w:rsid w:val="000F43B2"/>
    <w:rsid w:val="00106DC8"/>
    <w:rsid w:val="001072EA"/>
    <w:rsid w:val="00112029"/>
    <w:rsid w:val="00112CE8"/>
    <w:rsid w:val="001132FF"/>
    <w:rsid w:val="00135D12"/>
    <w:rsid w:val="00150C60"/>
    <w:rsid w:val="00155E64"/>
    <w:rsid w:val="00156A21"/>
    <w:rsid w:val="00160D19"/>
    <w:rsid w:val="001610B1"/>
    <w:rsid w:val="001656D4"/>
    <w:rsid w:val="00177BFF"/>
    <w:rsid w:val="00180986"/>
    <w:rsid w:val="0018473E"/>
    <w:rsid w:val="00190FFA"/>
    <w:rsid w:val="00193F58"/>
    <w:rsid w:val="001A5FB0"/>
    <w:rsid w:val="001D1C8D"/>
    <w:rsid w:val="001D66E2"/>
    <w:rsid w:val="001E260F"/>
    <w:rsid w:val="001F6B6D"/>
    <w:rsid w:val="002000D7"/>
    <w:rsid w:val="00204C5A"/>
    <w:rsid w:val="00212C28"/>
    <w:rsid w:val="0023056C"/>
    <w:rsid w:val="00231FA6"/>
    <w:rsid w:val="00237369"/>
    <w:rsid w:val="002418E0"/>
    <w:rsid w:val="00245FB8"/>
    <w:rsid w:val="002462A7"/>
    <w:rsid w:val="002615E1"/>
    <w:rsid w:val="0026577A"/>
    <w:rsid w:val="00280F67"/>
    <w:rsid w:val="00283ACE"/>
    <w:rsid w:val="0029598B"/>
    <w:rsid w:val="002A1A5C"/>
    <w:rsid w:val="002A60FC"/>
    <w:rsid w:val="002A68F7"/>
    <w:rsid w:val="002D25BD"/>
    <w:rsid w:val="002D5185"/>
    <w:rsid w:val="002F26A7"/>
    <w:rsid w:val="002F2E02"/>
    <w:rsid w:val="002F33AA"/>
    <w:rsid w:val="002F70ED"/>
    <w:rsid w:val="00300EA8"/>
    <w:rsid w:val="00304869"/>
    <w:rsid w:val="003506B3"/>
    <w:rsid w:val="00351562"/>
    <w:rsid w:val="00356D14"/>
    <w:rsid w:val="00361355"/>
    <w:rsid w:val="00377185"/>
    <w:rsid w:val="00377BEE"/>
    <w:rsid w:val="0038274B"/>
    <w:rsid w:val="00384156"/>
    <w:rsid w:val="00387EDB"/>
    <w:rsid w:val="00394ED3"/>
    <w:rsid w:val="00395FD9"/>
    <w:rsid w:val="003A7682"/>
    <w:rsid w:val="003B6155"/>
    <w:rsid w:val="003D7FEA"/>
    <w:rsid w:val="003E103F"/>
    <w:rsid w:val="003E6E6F"/>
    <w:rsid w:val="003E70A4"/>
    <w:rsid w:val="003E7B62"/>
    <w:rsid w:val="003F1B9D"/>
    <w:rsid w:val="00402FFB"/>
    <w:rsid w:val="00412CCC"/>
    <w:rsid w:val="00426E93"/>
    <w:rsid w:val="00434AB7"/>
    <w:rsid w:val="00454BEF"/>
    <w:rsid w:val="004554AB"/>
    <w:rsid w:val="00457143"/>
    <w:rsid w:val="00465134"/>
    <w:rsid w:val="0046610B"/>
    <w:rsid w:val="00472B6C"/>
    <w:rsid w:val="00475BB3"/>
    <w:rsid w:val="004832C1"/>
    <w:rsid w:val="00487DFF"/>
    <w:rsid w:val="004902A1"/>
    <w:rsid w:val="00490746"/>
    <w:rsid w:val="004969BF"/>
    <w:rsid w:val="004A249F"/>
    <w:rsid w:val="004E3469"/>
    <w:rsid w:val="004F258E"/>
    <w:rsid w:val="004F5698"/>
    <w:rsid w:val="004F5B9F"/>
    <w:rsid w:val="0053576D"/>
    <w:rsid w:val="00553012"/>
    <w:rsid w:val="00553F9E"/>
    <w:rsid w:val="005553A0"/>
    <w:rsid w:val="0057589A"/>
    <w:rsid w:val="00580A1B"/>
    <w:rsid w:val="00585383"/>
    <w:rsid w:val="0058785D"/>
    <w:rsid w:val="005918A0"/>
    <w:rsid w:val="005A1192"/>
    <w:rsid w:val="005B633C"/>
    <w:rsid w:val="005B64A6"/>
    <w:rsid w:val="005B7D6D"/>
    <w:rsid w:val="005D471B"/>
    <w:rsid w:val="005D6D71"/>
    <w:rsid w:val="005E6128"/>
    <w:rsid w:val="005F4F7E"/>
    <w:rsid w:val="00603E55"/>
    <w:rsid w:val="00621A9B"/>
    <w:rsid w:val="00630CDE"/>
    <w:rsid w:val="00637504"/>
    <w:rsid w:val="006433E7"/>
    <w:rsid w:val="0065108F"/>
    <w:rsid w:val="00656ED5"/>
    <w:rsid w:val="0065796C"/>
    <w:rsid w:val="00670027"/>
    <w:rsid w:val="0067650E"/>
    <w:rsid w:val="006A0A17"/>
    <w:rsid w:val="006A13F9"/>
    <w:rsid w:val="006B4680"/>
    <w:rsid w:val="006E233E"/>
    <w:rsid w:val="00700AE6"/>
    <w:rsid w:val="00703A21"/>
    <w:rsid w:val="007100A0"/>
    <w:rsid w:val="00716353"/>
    <w:rsid w:val="007168E0"/>
    <w:rsid w:val="00720FB2"/>
    <w:rsid w:val="00727D84"/>
    <w:rsid w:val="00742A0C"/>
    <w:rsid w:val="00752860"/>
    <w:rsid w:val="00755C9F"/>
    <w:rsid w:val="0076004C"/>
    <w:rsid w:val="00762F72"/>
    <w:rsid w:val="00763121"/>
    <w:rsid w:val="00765A02"/>
    <w:rsid w:val="00786B9F"/>
    <w:rsid w:val="00796588"/>
    <w:rsid w:val="007A57B5"/>
    <w:rsid w:val="007A6A86"/>
    <w:rsid w:val="007B3F53"/>
    <w:rsid w:val="007C1815"/>
    <w:rsid w:val="007C1BB1"/>
    <w:rsid w:val="007C5CAE"/>
    <w:rsid w:val="007C6AD6"/>
    <w:rsid w:val="007E3FC2"/>
    <w:rsid w:val="007E49E2"/>
    <w:rsid w:val="007E7A13"/>
    <w:rsid w:val="00800E54"/>
    <w:rsid w:val="00802018"/>
    <w:rsid w:val="00807DB7"/>
    <w:rsid w:val="00811EF5"/>
    <w:rsid w:val="00817239"/>
    <w:rsid w:val="00821D14"/>
    <w:rsid w:val="00824C60"/>
    <w:rsid w:val="0082527B"/>
    <w:rsid w:val="00826D22"/>
    <w:rsid w:val="00831280"/>
    <w:rsid w:val="008451B1"/>
    <w:rsid w:val="008463CF"/>
    <w:rsid w:val="008571DB"/>
    <w:rsid w:val="008633B8"/>
    <w:rsid w:val="00863FEC"/>
    <w:rsid w:val="00867AF7"/>
    <w:rsid w:val="008749C9"/>
    <w:rsid w:val="00876A69"/>
    <w:rsid w:val="0088369D"/>
    <w:rsid w:val="008A0E3A"/>
    <w:rsid w:val="008A757F"/>
    <w:rsid w:val="008B0B67"/>
    <w:rsid w:val="008B4CBC"/>
    <w:rsid w:val="008D68A7"/>
    <w:rsid w:val="008F43AF"/>
    <w:rsid w:val="008F5964"/>
    <w:rsid w:val="009007CD"/>
    <w:rsid w:val="00901B6F"/>
    <w:rsid w:val="009038B4"/>
    <w:rsid w:val="00903D86"/>
    <w:rsid w:val="009061E2"/>
    <w:rsid w:val="00930998"/>
    <w:rsid w:val="00931859"/>
    <w:rsid w:val="00937908"/>
    <w:rsid w:val="00940B4E"/>
    <w:rsid w:val="00946E9D"/>
    <w:rsid w:val="00954486"/>
    <w:rsid w:val="00972D00"/>
    <w:rsid w:val="00972D58"/>
    <w:rsid w:val="009759A1"/>
    <w:rsid w:val="009A314A"/>
    <w:rsid w:val="009B2EFA"/>
    <w:rsid w:val="009B34C2"/>
    <w:rsid w:val="009B3AEC"/>
    <w:rsid w:val="009D2363"/>
    <w:rsid w:val="009D3C50"/>
    <w:rsid w:val="009F2B2F"/>
    <w:rsid w:val="009F418C"/>
    <w:rsid w:val="009F7763"/>
    <w:rsid w:val="00A02A02"/>
    <w:rsid w:val="00A05B18"/>
    <w:rsid w:val="00A25CD4"/>
    <w:rsid w:val="00A3603C"/>
    <w:rsid w:val="00A36BFB"/>
    <w:rsid w:val="00A50282"/>
    <w:rsid w:val="00A55EDE"/>
    <w:rsid w:val="00A56440"/>
    <w:rsid w:val="00A673AE"/>
    <w:rsid w:val="00A678FA"/>
    <w:rsid w:val="00A76E37"/>
    <w:rsid w:val="00A87887"/>
    <w:rsid w:val="00A90F9E"/>
    <w:rsid w:val="00A96513"/>
    <w:rsid w:val="00AA7033"/>
    <w:rsid w:val="00AC0083"/>
    <w:rsid w:val="00AC2310"/>
    <w:rsid w:val="00AC5216"/>
    <w:rsid w:val="00AD24F0"/>
    <w:rsid w:val="00AD4BC6"/>
    <w:rsid w:val="00AD5599"/>
    <w:rsid w:val="00AE479E"/>
    <w:rsid w:val="00AE5ED9"/>
    <w:rsid w:val="00B15D08"/>
    <w:rsid w:val="00B22665"/>
    <w:rsid w:val="00B263AB"/>
    <w:rsid w:val="00B361C3"/>
    <w:rsid w:val="00B411AE"/>
    <w:rsid w:val="00B449D2"/>
    <w:rsid w:val="00B51757"/>
    <w:rsid w:val="00B51A1D"/>
    <w:rsid w:val="00B56B53"/>
    <w:rsid w:val="00B56F1A"/>
    <w:rsid w:val="00B62115"/>
    <w:rsid w:val="00B7132B"/>
    <w:rsid w:val="00B80165"/>
    <w:rsid w:val="00B9523C"/>
    <w:rsid w:val="00BA0070"/>
    <w:rsid w:val="00BA515B"/>
    <w:rsid w:val="00BB2DE5"/>
    <w:rsid w:val="00BC0427"/>
    <w:rsid w:val="00BC168B"/>
    <w:rsid w:val="00BC17A1"/>
    <w:rsid w:val="00BC2C1E"/>
    <w:rsid w:val="00BC490C"/>
    <w:rsid w:val="00BD0B19"/>
    <w:rsid w:val="00BE1FB8"/>
    <w:rsid w:val="00BE2E37"/>
    <w:rsid w:val="00BF2A13"/>
    <w:rsid w:val="00C00BAA"/>
    <w:rsid w:val="00C05287"/>
    <w:rsid w:val="00C22AAA"/>
    <w:rsid w:val="00C271CD"/>
    <w:rsid w:val="00C310D1"/>
    <w:rsid w:val="00C3245F"/>
    <w:rsid w:val="00C50C2D"/>
    <w:rsid w:val="00C512B1"/>
    <w:rsid w:val="00C537FA"/>
    <w:rsid w:val="00C53C79"/>
    <w:rsid w:val="00C54307"/>
    <w:rsid w:val="00C82B91"/>
    <w:rsid w:val="00C957E3"/>
    <w:rsid w:val="00CA66C9"/>
    <w:rsid w:val="00CA6B6E"/>
    <w:rsid w:val="00CB3767"/>
    <w:rsid w:val="00CB3B3B"/>
    <w:rsid w:val="00CB5DA4"/>
    <w:rsid w:val="00CC306A"/>
    <w:rsid w:val="00CC68F2"/>
    <w:rsid w:val="00CE1032"/>
    <w:rsid w:val="00CE44DC"/>
    <w:rsid w:val="00CF4C60"/>
    <w:rsid w:val="00D257B5"/>
    <w:rsid w:val="00D377C4"/>
    <w:rsid w:val="00D37E50"/>
    <w:rsid w:val="00D40CB1"/>
    <w:rsid w:val="00D4169D"/>
    <w:rsid w:val="00D4579D"/>
    <w:rsid w:val="00D50DD2"/>
    <w:rsid w:val="00D5547B"/>
    <w:rsid w:val="00D6193F"/>
    <w:rsid w:val="00D61C76"/>
    <w:rsid w:val="00D642AE"/>
    <w:rsid w:val="00D664F8"/>
    <w:rsid w:val="00D73289"/>
    <w:rsid w:val="00D848CD"/>
    <w:rsid w:val="00D96DB4"/>
    <w:rsid w:val="00DA330C"/>
    <w:rsid w:val="00DA69B8"/>
    <w:rsid w:val="00DB4FF2"/>
    <w:rsid w:val="00DC02E0"/>
    <w:rsid w:val="00DD1C2A"/>
    <w:rsid w:val="00DD5209"/>
    <w:rsid w:val="00DE3CE4"/>
    <w:rsid w:val="00DF0748"/>
    <w:rsid w:val="00DF44A0"/>
    <w:rsid w:val="00E01430"/>
    <w:rsid w:val="00E10AA7"/>
    <w:rsid w:val="00E11200"/>
    <w:rsid w:val="00E20104"/>
    <w:rsid w:val="00E2382F"/>
    <w:rsid w:val="00E310F0"/>
    <w:rsid w:val="00E36339"/>
    <w:rsid w:val="00E44138"/>
    <w:rsid w:val="00E4717D"/>
    <w:rsid w:val="00E53FAF"/>
    <w:rsid w:val="00E63BF7"/>
    <w:rsid w:val="00E71BCD"/>
    <w:rsid w:val="00E73FB7"/>
    <w:rsid w:val="00E76F4E"/>
    <w:rsid w:val="00E802B9"/>
    <w:rsid w:val="00E8407C"/>
    <w:rsid w:val="00E90794"/>
    <w:rsid w:val="00E9202A"/>
    <w:rsid w:val="00E937F1"/>
    <w:rsid w:val="00E972F2"/>
    <w:rsid w:val="00EA0292"/>
    <w:rsid w:val="00EA54D7"/>
    <w:rsid w:val="00EB1C9B"/>
    <w:rsid w:val="00EC5EE6"/>
    <w:rsid w:val="00ED1071"/>
    <w:rsid w:val="00ED715D"/>
    <w:rsid w:val="00EE13B2"/>
    <w:rsid w:val="00EE676F"/>
    <w:rsid w:val="00F6265C"/>
    <w:rsid w:val="00F75482"/>
    <w:rsid w:val="00F81DD5"/>
    <w:rsid w:val="00F82E0C"/>
    <w:rsid w:val="00F87DC8"/>
    <w:rsid w:val="00F950D8"/>
    <w:rsid w:val="00FA1F8F"/>
    <w:rsid w:val="00FA31BC"/>
    <w:rsid w:val="00FA37AA"/>
    <w:rsid w:val="00FB5068"/>
    <w:rsid w:val="00FC135C"/>
    <w:rsid w:val="00FD137F"/>
    <w:rsid w:val="00FD4A0C"/>
    <w:rsid w:val="00FE040E"/>
    <w:rsid w:val="00FE229E"/>
    <w:rsid w:val="00FF3C49"/>
    <w:rsid w:val="00FF7BA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458315"/>
  <w15:docId w15:val="{A5434F68-8C31-49CC-8764-CD7ED2C5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22"/>
    </w:rPr>
  </w:style>
  <w:style w:type="paragraph" w:styleId="Heading3">
    <w:name w:val="heading 3"/>
    <w:basedOn w:val="Normal"/>
    <w:next w:val="Normal"/>
    <w:qFormat/>
    <w:pPr>
      <w:keepNext/>
      <w:ind w:firstLine="720"/>
      <w:outlineLvl w:val="2"/>
    </w:pPr>
    <w:rPr>
      <w:i/>
      <w:sz w:val="22"/>
    </w:rPr>
  </w:style>
  <w:style w:type="paragraph" w:styleId="Heading4">
    <w:name w:val="heading 4"/>
    <w:basedOn w:val="Normal"/>
    <w:next w:val="Normal"/>
    <w:qFormat/>
    <w:pPr>
      <w:keepNext/>
      <w:jc w:val="center"/>
      <w:outlineLvl w:val="3"/>
    </w:pPr>
    <w:rPr>
      <w:rFonts w:ascii="Tahoma" w:eastAsia="Arial Unicode MS" w:hAnsi="Tahoma"/>
      <w:b/>
      <w:sz w:val="20"/>
    </w:rPr>
  </w:style>
  <w:style w:type="paragraph" w:styleId="Heading5">
    <w:name w:val="heading 5"/>
    <w:basedOn w:val="Normal"/>
    <w:next w:val="Normal"/>
    <w:qFormat/>
    <w:pPr>
      <w:keepNext/>
      <w:spacing w:after="120"/>
      <w:ind w:left="1584" w:firstLine="576"/>
      <w:outlineLvl w:val="4"/>
    </w:pPr>
    <w:rPr>
      <w:rFonts w:ascii="Tahoma" w:hAnsi="Tahoma"/>
      <w:b/>
      <w:sz w:val="20"/>
    </w:rPr>
  </w:style>
  <w:style w:type="paragraph" w:styleId="Heading6">
    <w:name w:val="heading 6"/>
    <w:basedOn w:val="Normal"/>
    <w:next w:val="Normal"/>
    <w:qFormat/>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AHeading">
    <w:name w:val="toa heading"/>
    <w:basedOn w:val="Normal"/>
    <w:next w:val="Normal"/>
    <w:semiHidden/>
    <w:pPr>
      <w:tabs>
        <w:tab w:val="left" w:pos="9000"/>
        <w:tab w:val="right" w:pos="9360"/>
      </w:tabs>
      <w:suppressAutoHyphens/>
    </w:pPr>
    <w:rPr>
      <w:rFonts w:ascii="Courier New" w:hAnsi="Courier New"/>
    </w:rPr>
  </w:style>
  <w:style w:type="paragraph" w:styleId="BodyTextIndent">
    <w:name w:val="Body Text Indent"/>
    <w:basedOn w:val="Normal"/>
    <w:pPr>
      <w:ind w:left="2160" w:hanging="1440"/>
      <w:jc w:val="both"/>
    </w:pPr>
    <w:rPr>
      <w:rFonts w:ascii="Tahoma" w:hAnsi="Tahoma"/>
      <w:sz w:val="20"/>
    </w:rPr>
  </w:style>
  <w:style w:type="paragraph" w:styleId="BodyTextIndent2">
    <w:name w:val="Body Text Indent 2"/>
    <w:basedOn w:val="Normal"/>
    <w:pPr>
      <w:ind w:left="720"/>
      <w:jc w:val="both"/>
    </w:pPr>
    <w:rPr>
      <w:rFonts w:ascii="Tahoma" w:hAnsi="Tahoma"/>
      <w:sz w:val="20"/>
    </w:rPr>
  </w:style>
  <w:style w:type="paragraph" w:styleId="BodyTextIndent3">
    <w:name w:val="Body Text Indent 3"/>
    <w:basedOn w:val="Normal"/>
    <w:pPr>
      <w:ind w:left="1080"/>
      <w:jc w:val="both"/>
    </w:pPr>
    <w:rPr>
      <w:rFonts w:ascii="Tahoma" w:hAnsi="Tahoma"/>
      <w:sz w:val="20"/>
    </w:rPr>
  </w:style>
  <w:style w:type="character" w:customStyle="1" w:styleId="Heading1Char">
    <w:name w:val="Heading 1 Char"/>
    <w:rPr>
      <w:b/>
      <w:sz w:val="24"/>
      <w:szCs w:val="24"/>
    </w:rPr>
  </w:style>
  <w:style w:type="character" w:customStyle="1" w:styleId="Heading2Char">
    <w:name w:val="Heading 2 Char"/>
    <w:rPr>
      <w:b/>
      <w:sz w:val="22"/>
      <w:szCs w:val="24"/>
    </w:rPr>
  </w:style>
  <w:style w:type="paragraph" w:styleId="NoSpacing">
    <w:name w:val="No Spacing"/>
    <w:uiPriority w:val="1"/>
    <w:qFormat/>
    <w:rsid w:val="009F418C"/>
    <w:rPr>
      <w:rFonts w:ascii="Calibri" w:eastAsia="Calibri" w:hAnsi="Calibri"/>
      <w:sz w:val="22"/>
      <w:szCs w:val="22"/>
    </w:rPr>
  </w:style>
  <w:style w:type="table" w:styleId="TableGrid">
    <w:name w:val="Table Grid"/>
    <w:basedOn w:val="TableNormal"/>
    <w:uiPriority w:val="59"/>
    <w:rsid w:val="009F418C"/>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720FB2"/>
    <w:rPr>
      <w:color w:val="0000FF"/>
      <w:u w:val="single"/>
    </w:rPr>
  </w:style>
  <w:style w:type="paragraph" w:styleId="ListParagraph">
    <w:name w:val="List Paragraph"/>
    <w:basedOn w:val="Normal"/>
    <w:uiPriority w:val="72"/>
    <w:rsid w:val="007168E0"/>
    <w:pPr>
      <w:ind w:left="720"/>
      <w:contextualSpacing/>
    </w:pPr>
  </w:style>
  <w:style w:type="paragraph" w:styleId="BalloonText">
    <w:name w:val="Balloon Text"/>
    <w:basedOn w:val="Normal"/>
    <w:link w:val="BalloonTextChar"/>
    <w:rsid w:val="00F6265C"/>
    <w:rPr>
      <w:rFonts w:ascii="Tahoma" w:hAnsi="Tahoma" w:cs="Tahoma"/>
      <w:sz w:val="16"/>
      <w:szCs w:val="16"/>
    </w:rPr>
  </w:style>
  <w:style w:type="character" w:customStyle="1" w:styleId="BalloonTextChar">
    <w:name w:val="Balloon Text Char"/>
    <w:basedOn w:val="DefaultParagraphFont"/>
    <w:link w:val="BalloonText"/>
    <w:rsid w:val="00F62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17839">
      <w:bodyDiv w:val="1"/>
      <w:marLeft w:val="0"/>
      <w:marRight w:val="0"/>
      <w:marTop w:val="0"/>
      <w:marBottom w:val="0"/>
      <w:divBdr>
        <w:top w:val="none" w:sz="0" w:space="0" w:color="auto"/>
        <w:left w:val="none" w:sz="0" w:space="0" w:color="auto"/>
        <w:bottom w:val="none" w:sz="0" w:space="0" w:color="auto"/>
        <w:right w:val="none" w:sz="0" w:space="0" w:color="auto"/>
      </w:divBdr>
      <w:divsChild>
        <w:div w:id="1445153537">
          <w:marLeft w:val="749"/>
          <w:marRight w:val="0"/>
          <w:marTop w:val="86"/>
          <w:marBottom w:val="0"/>
          <w:divBdr>
            <w:top w:val="none" w:sz="0" w:space="0" w:color="auto"/>
            <w:left w:val="none" w:sz="0" w:space="0" w:color="auto"/>
            <w:bottom w:val="none" w:sz="0" w:space="0" w:color="auto"/>
            <w:right w:val="none" w:sz="0" w:space="0" w:color="auto"/>
          </w:divBdr>
        </w:div>
      </w:divsChild>
    </w:div>
    <w:div w:id="435060518">
      <w:bodyDiv w:val="1"/>
      <w:marLeft w:val="0"/>
      <w:marRight w:val="0"/>
      <w:marTop w:val="0"/>
      <w:marBottom w:val="0"/>
      <w:divBdr>
        <w:top w:val="none" w:sz="0" w:space="0" w:color="auto"/>
        <w:left w:val="none" w:sz="0" w:space="0" w:color="auto"/>
        <w:bottom w:val="none" w:sz="0" w:space="0" w:color="auto"/>
        <w:right w:val="none" w:sz="0" w:space="0" w:color="auto"/>
      </w:divBdr>
      <w:divsChild>
        <w:div w:id="560215661">
          <w:marLeft w:val="749"/>
          <w:marRight w:val="0"/>
          <w:marTop w:val="86"/>
          <w:marBottom w:val="0"/>
          <w:divBdr>
            <w:top w:val="none" w:sz="0" w:space="0" w:color="auto"/>
            <w:left w:val="none" w:sz="0" w:space="0" w:color="auto"/>
            <w:bottom w:val="none" w:sz="0" w:space="0" w:color="auto"/>
            <w:right w:val="none" w:sz="0" w:space="0" w:color="auto"/>
          </w:divBdr>
        </w:div>
      </w:divsChild>
    </w:div>
    <w:div w:id="443498716">
      <w:bodyDiv w:val="1"/>
      <w:marLeft w:val="0"/>
      <w:marRight w:val="0"/>
      <w:marTop w:val="0"/>
      <w:marBottom w:val="0"/>
      <w:divBdr>
        <w:top w:val="none" w:sz="0" w:space="0" w:color="auto"/>
        <w:left w:val="none" w:sz="0" w:space="0" w:color="auto"/>
        <w:bottom w:val="none" w:sz="0" w:space="0" w:color="auto"/>
        <w:right w:val="none" w:sz="0" w:space="0" w:color="auto"/>
      </w:divBdr>
    </w:div>
    <w:div w:id="752433811">
      <w:bodyDiv w:val="1"/>
      <w:marLeft w:val="0"/>
      <w:marRight w:val="0"/>
      <w:marTop w:val="0"/>
      <w:marBottom w:val="0"/>
      <w:divBdr>
        <w:top w:val="none" w:sz="0" w:space="0" w:color="auto"/>
        <w:left w:val="none" w:sz="0" w:space="0" w:color="auto"/>
        <w:bottom w:val="none" w:sz="0" w:space="0" w:color="auto"/>
        <w:right w:val="none" w:sz="0" w:space="0" w:color="auto"/>
      </w:divBdr>
    </w:div>
    <w:div w:id="1285959784">
      <w:bodyDiv w:val="1"/>
      <w:marLeft w:val="0"/>
      <w:marRight w:val="0"/>
      <w:marTop w:val="0"/>
      <w:marBottom w:val="0"/>
      <w:divBdr>
        <w:top w:val="none" w:sz="0" w:space="0" w:color="auto"/>
        <w:left w:val="none" w:sz="0" w:space="0" w:color="auto"/>
        <w:bottom w:val="none" w:sz="0" w:space="0" w:color="auto"/>
        <w:right w:val="none" w:sz="0" w:space="0" w:color="auto"/>
      </w:divBdr>
      <w:divsChild>
        <w:div w:id="172039560">
          <w:marLeft w:val="1166"/>
          <w:marRight w:val="0"/>
          <w:marTop w:val="134"/>
          <w:marBottom w:val="0"/>
          <w:divBdr>
            <w:top w:val="none" w:sz="0" w:space="0" w:color="auto"/>
            <w:left w:val="none" w:sz="0" w:space="0" w:color="auto"/>
            <w:bottom w:val="none" w:sz="0" w:space="0" w:color="auto"/>
            <w:right w:val="none" w:sz="0" w:space="0" w:color="auto"/>
          </w:divBdr>
        </w:div>
        <w:div w:id="219634416">
          <w:marLeft w:val="1166"/>
          <w:marRight w:val="0"/>
          <w:marTop w:val="134"/>
          <w:marBottom w:val="0"/>
          <w:divBdr>
            <w:top w:val="none" w:sz="0" w:space="0" w:color="auto"/>
            <w:left w:val="none" w:sz="0" w:space="0" w:color="auto"/>
            <w:bottom w:val="none" w:sz="0" w:space="0" w:color="auto"/>
            <w:right w:val="none" w:sz="0" w:space="0" w:color="auto"/>
          </w:divBdr>
        </w:div>
        <w:div w:id="238909609">
          <w:marLeft w:val="1166"/>
          <w:marRight w:val="0"/>
          <w:marTop w:val="134"/>
          <w:marBottom w:val="0"/>
          <w:divBdr>
            <w:top w:val="none" w:sz="0" w:space="0" w:color="auto"/>
            <w:left w:val="none" w:sz="0" w:space="0" w:color="auto"/>
            <w:bottom w:val="none" w:sz="0" w:space="0" w:color="auto"/>
            <w:right w:val="none" w:sz="0" w:space="0" w:color="auto"/>
          </w:divBdr>
        </w:div>
        <w:div w:id="1534222860">
          <w:marLeft w:val="1166"/>
          <w:marRight w:val="0"/>
          <w:marTop w:val="134"/>
          <w:marBottom w:val="0"/>
          <w:divBdr>
            <w:top w:val="none" w:sz="0" w:space="0" w:color="auto"/>
            <w:left w:val="none" w:sz="0" w:space="0" w:color="auto"/>
            <w:bottom w:val="none" w:sz="0" w:space="0" w:color="auto"/>
            <w:right w:val="none" w:sz="0" w:space="0" w:color="auto"/>
          </w:divBdr>
        </w:div>
      </w:divsChild>
    </w:div>
    <w:div w:id="1481850974">
      <w:bodyDiv w:val="1"/>
      <w:marLeft w:val="0"/>
      <w:marRight w:val="0"/>
      <w:marTop w:val="0"/>
      <w:marBottom w:val="0"/>
      <w:divBdr>
        <w:top w:val="none" w:sz="0" w:space="0" w:color="auto"/>
        <w:left w:val="none" w:sz="0" w:space="0" w:color="auto"/>
        <w:bottom w:val="none" w:sz="0" w:space="0" w:color="auto"/>
        <w:right w:val="none" w:sz="0" w:space="0" w:color="auto"/>
      </w:divBdr>
      <w:divsChild>
        <w:div w:id="789398457">
          <w:marLeft w:val="734"/>
          <w:marRight w:val="0"/>
          <w:marTop w:val="0"/>
          <w:marBottom w:val="0"/>
          <w:divBdr>
            <w:top w:val="none" w:sz="0" w:space="0" w:color="auto"/>
            <w:left w:val="none" w:sz="0" w:space="0" w:color="auto"/>
            <w:bottom w:val="none" w:sz="0" w:space="0" w:color="auto"/>
            <w:right w:val="none" w:sz="0" w:space="0" w:color="auto"/>
          </w:divBdr>
        </w:div>
        <w:div w:id="819612073">
          <w:marLeft w:val="734"/>
          <w:marRight w:val="0"/>
          <w:marTop w:val="0"/>
          <w:marBottom w:val="0"/>
          <w:divBdr>
            <w:top w:val="none" w:sz="0" w:space="0" w:color="auto"/>
            <w:left w:val="none" w:sz="0" w:space="0" w:color="auto"/>
            <w:bottom w:val="none" w:sz="0" w:space="0" w:color="auto"/>
            <w:right w:val="none" w:sz="0" w:space="0" w:color="auto"/>
          </w:divBdr>
        </w:div>
        <w:div w:id="1745225083">
          <w:marLeft w:val="734"/>
          <w:marRight w:val="0"/>
          <w:marTop w:val="0"/>
          <w:marBottom w:val="0"/>
          <w:divBdr>
            <w:top w:val="none" w:sz="0" w:space="0" w:color="auto"/>
            <w:left w:val="none" w:sz="0" w:space="0" w:color="auto"/>
            <w:bottom w:val="none" w:sz="0" w:space="0" w:color="auto"/>
            <w:right w:val="none" w:sz="0" w:space="0" w:color="auto"/>
          </w:divBdr>
        </w:div>
        <w:div w:id="1849364437">
          <w:marLeft w:val="734"/>
          <w:marRight w:val="0"/>
          <w:marTop w:val="0"/>
          <w:marBottom w:val="0"/>
          <w:divBdr>
            <w:top w:val="none" w:sz="0" w:space="0" w:color="auto"/>
            <w:left w:val="none" w:sz="0" w:space="0" w:color="auto"/>
            <w:bottom w:val="none" w:sz="0" w:space="0" w:color="auto"/>
            <w:right w:val="none" w:sz="0" w:space="0" w:color="auto"/>
          </w:divBdr>
        </w:div>
      </w:divsChild>
    </w:div>
    <w:div w:id="1565411523">
      <w:bodyDiv w:val="1"/>
      <w:marLeft w:val="0"/>
      <w:marRight w:val="0"/>
      <w:marTop w:val="0"/>
      <w:marBottom w:val="0"/>
      <w:divBdr>
        <w:top w:val="none" w:sz="0" w:space="0" w:color="auto"/>
        <w:left w:val="none" w:sz="0" w:space="0" w:color="auto"/>
        <w:bottom w:val="none" w:sz="0" w:space="0" w:color="auto"/>
        <w:right w:val="none" w:sz="0" w:space="0" w:color="auto"/>
      </w:divBdr>
      <w:divsChild>
        <w:div w:id="134103917">
          <w:marLeft w:val="734"/>
          <w:marRight w:val="0"/>
          <w:marTop w:val="0"/>
          <w:marBottom w:val="0"/>
          <w:divBdr>
            <w:top w:val="none" w:sz="0" w:space="0" w:color="auto"/>
            <w:left w:val="none" w:sz="0" w:space="0" w:color="auto"/>
            <w:bottom w:val="none" w:sz="0" w:space="0" w:color="auto"/>
            <w:right w:val="none" w:sz="0" w:space="0" w:color="auto"/>
          </w:divBdr>
        </w:div>
        <w:div w:id="996497880">
          <w:marLeft w:val="734"/>
          <w:marRight w:val="0"/>
          <w:marTop w:val="0"/>
          <w:marBottom w:val="0"/>
          <w:divBdr>
            <w:top w:val="none" w:sz="0" w:space="0" w:color="auto"/>
            <w:left w:val="none" w:sz="0" w:space="0" w:color="auto"/>
            <w:bottom w:val="none" w:sz="0" w:space="0" w:color="auto"/>
            <w:right w:val="none" w:sz="0" w:space="0" w:color="auto"/>
          </w:divBdr>
        </w:div>
        <w:div w:id="1604996003">
          <w:marLeft w:val="734"/>
          <w:marRight w:val="0"/>
          <w:marTop w:val="0"/>
          <w:marBottom w:val="0"/>
          <w:divBdr>
            <w:top w:val="none" w:sz="0" w:space="0" w:color="auto"/>
            <w:left w:val="none" w:sz="0" w:space="0" w:color="auto"/>
            <w:bottom w:val="none" w:sz="0" w:space="0" w:color="auto"/>
            <w:right w:val="none" w:sz="0" w:space="0" w:color="auto"/>
          </w:divBdr>
        </w:div>
        <w:div w:id="1739471708">
          <w:marLeft w:val="734"/>
          <w:marRight w:val="0"/>
          <w:marTop w:val="0"/>
          <w:marBottom w:val="0"/>
          <w:divBdr>
            <w:top w:val="none" w:sz="0" w:space="0" w:color="auto"/>
            <w:left w:val="none" w:sz="0" w:space="0" w:color="auto"/>
            <w:bottom w:val="none" w:sz="0" w:space="0" w:color="auto"/>
            <w:right w:val="none" w:sz="0" w:space="0" w:color="auto"/>
          </w:divBdr>
        </w:div>
      </w:divsChild>
    </w:div>
    <w:div w:id="1888637749">
      <w:bodyDiv w:val="1"/>
      <w:marLeft w:val="0"/>
      <w:marRight w:val="0"/>
      <w:marTop w:val="0"/>
      <w:marBottom w:val="0"/>
      <w:divBdr>
        <w:top w:val="none" w:sz="0" w:space="0" w:color="auto"/>
        <w:left w:val="none" w:sz="0" w:space="0" w:color="auto"/>
        <w:bottom w:val="none" w:sz="0" w:space="0" w:color="auto"/>
        <w:right w:val="none" w:sz="0" w:space="0" w:color="auto"/>
      </w:divBdr>
      <w:divsChild>
        <w:div w:id="1316954424">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D80E6-68F3-43E3-BD35-B12386600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2.dot</Template>
  <TotalTime>59</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4455</CharactersWithSpaces>
  <SharedDoc>false</SharedDoc>
  <HLinks>
    <vt:vector size="36" baseType="variant">
      <vt:variant>
        <vt:i4>2555925</vt:i4>
      </vt:variant>
      <vt:variant>
        <vt:i4>3851</vt:i4>
      </vt:variant>
      <vt:variant>
        <vt:i4>1032</vt:i4>
      </vt:variant>
      <vt:variant>
        <vt:i4>1</vt:i4>
      </vt:variant>
      <vt:variant>
        <vt:lpwstr>SNAGHTML2dcce16</vt:lpwstr>
      </vt:variant>
      <vt:variant>
        <vt:lpwstr/>
      </vt:variant>
      <vt:variant>
        <vt:i4>7536717</vt:i4>
      </vt:variant>
      <vt:variant>
        <vt:i4>3953</vt:i4>
      </vt:variant>
      <vt:variant>
        <vt:i4>1033</vt:i4>
      </vt:variant>
      <vt:variant>
        <vt:i4>1</vt:i4>
      </vt:variant>
      <vt:variant>
        <vt:lpwstr>SNAGHTML2dd4529</vt:lpwstr>
      </vt:variant>
      <vt:variant>
        <vt:lpwstr/>
      </vt:variant>
      <vt:variant>
        <vt:i4>7602244</vt:i4>
      </vt:variant>
      <vt:variant>
        <vt:i4>8017</vt:i4>
      </vt:variant>
      <vt:variant>
        <vt:i4>1036</vt:i4>
      </vt:variant>
      <vt:variant>
        <vt:i4>1</vt:i4>
      </vt:variant>
      <vt:variant>
        <vt:lpwstr>SNAGHTML37fa036</vt:lpwstr>
      </vt:variant>
      <vt:variant>
        <vt:lpwstr/>
      </vt:variant>
      <vt:variant>
        <vt:i4>2228241</vt:i4>
      </vt:variant>
      <vt:variant>
        <vt:i4>8118</vt:i4>
      </vt:variant>
      <vt:variant>
        <vt:i4>1037</vt:i4>
      </vt:variant>
      <vt:variant>
        <vt:i4>1</vt:i4>
      </vt:variant>
      <vt:variant>
        <vt:lpwstr>SNAGHTML3813286</vt:lpwstr>
      </vt:variant>
      <vt:variant>
        <vt:lpwstr/>
      </vt:variant>
      <vt:variant>
        <vt:i4>8323103</vt:i4>
      </vt:variant>
      <vt:variant>
        <vt:i4>8240</vt:i4>
      </vt:variant>
      <vt:variant>
        <vt:i4>1038</vt:i4>
      </vt:variant>
      <vt:variant>
        <vt:i4>1</vt:i4>
      </vt:variant>
      <vt:variant>
        <vt:lpwstr>SNAGHTML383d921</vt:lpwstr>
      </vt:variant>
      <vt:variant>
        <vt:lpwstr/>
      </vt:variant>
      <vt:variant>
        <vt:i4>7995468</vt:i4>
      </vt:variant>
      <vt:variant>
        <vt:i4>8364</vt:i4>
      </vt:variant>
      <vt:variant>
        <vt:i4>1040</vt:i4>
      </vt:variant>
      <vt:variant>
        <vt:i4>1</vt:i4>
      </vt:variant>
      <vt:variant>
        <vt:lpwstr>SNAGHTML386df78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creator>FEU - East Asia College</dc:creator>
  <cp:lastModifiedBy>John Paul Besagas</cp:lastModifiedBy>
  <cp:revision>10</cp:revision>
  <cp:lastPrinted>2010-08-20T05:17:00Z</cp:lastPrinted>
  <dcterms:created xsi:type="dcterms:W3CDTF">2016-06-21T06:06:00Z</dcterms:created>
  <dcterms:modified xsi:type="dcterms:W3CDTF">2024-10-15T12:08:00Z</dcterms:modified>
</cp:coreProperties>
</file>