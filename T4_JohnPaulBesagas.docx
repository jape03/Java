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37617" w14:textId="77777777" w:rsidR="00177BFF" w:rsidRDefault="00901B6F">
      <w:r>
        <w:rPr>
          <w:noProof/>
        </w:rPr>
        <w:drawing>
          <wp:anchor distT="0" distB="0" distL="114300" distR="114300" simplePos="0" relativeHeight="251658752" behindDoc="1" locked="0" layoutInCell="1" allowOverlap="1" wp14:anchorId="74F17927" wp14:editId="6EC1B7F0">
            <wp:simplePos x="0" y="0"/>
            <wp:positionH relativeFrom="column">
              <wp:posOffset>342900</wp:posOffset>
            </wp:positionH>
            <wp:positionV relativeFrom="paragraph">
              <wp:posOffset>-447675</wp:posOffset>
            </wp:positionV>
            <wp:extent cx="5200650" cy="923925"/>
            <wp:effectExtent l="0" t="0" r="6350" b="0"/>
            <wp:wrapNone/>
            <wp:docPr id="5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923925"/>
                    </a:xfrm>
                    <a:prstGeom prst="rect">
                      <a:avLst/>
                    </a:prstGeom>
                    <a:noFill/>
                    <a:ln>
                      <a:noFill/>
                    </a:ln>
                  </pic:spPr>
                </pic:pic>
              </a:graphicData>
            </a:graphic>
          </wp:anchor>
        </w:drawing>
      </w:r>
    </w:p>
    <w:p w14:paraId="154616B7" w14:textId="77777777" w:rsidR="00177BFF" w:rsidRDefault="00177BFF"/>
    <w:p w14:paraId="3CE23376" w14:textId="77777777" w:rsidR="00177BFF" w:rsidRDefault="00177BFF">
      <w:pPr>
        <w:pStyle w:val="Heading2"/>
        <w:rPr>
          <w:sz w:val="28"/>
          <w:szCs w:val="28"/>
        </w:rPr>
      </w:pPr>
    </w:p>
    <w:p w14:paraId="4CDD0C8F" w14:textId="77777777" w:rsidR="003B6155" w:rsidRPr="003B6155" w:rsidRDefault="003B6155" w:rsidP="003B6155"/>
    <w:p w14:paraId="5737A9DB" w14:textId="77777777" w:rsidR="00177BFF" w:rsidRDefault="0002106B">
      <w:pPr>
        <w:pStyle w:val="Heading2"/>
        <w:rPr>
          <w:sz w:val="28"/>
          <w:szCs w:val="28"/>
        </w:rPr>
      </w:pPr>
      <w:r>
        <w:rPr>
          <w:sz w:val="28"/>
          <w:szCs w:val="28"/>
        </w:rPr>
        <w:t>COMPUTER SCIENCE</w:t>
      </w:r>
      <w:r w:rsidR="00177BFF">
        <w:rPr>
          <w:sz w:val="28"/>
          <w:szCs w:val="28"/>
        </w:rPr>
        <w:t xml:space="preserve"> DEPARTMENT</w:t>
      </w:r>
    </w:p>
    <w:p w14:paraId="0D7C2395" w14:textId="77777777" w:rsidR="00177BFF" w:rsidRDefault="00177BFF"/>
    <w:p w14:paraId="6E6DC99E" w14:textId="77777777" w:rsidR="00177BFF" w:rsidRDefault="00177BFF"/>
    <w:p w14:paraId="04DC9EF9" w14:textId="77777777" w:rsidR="00177BFF" w:rsidRDefault="00177BFF"/>
    <w:p w14:paraId="1ECB7194" w14:textId="77777777" w:rsidR="00177BFF" w:rsidRDefault="00177BFF">
      <w:pPr>
        <w:jc w:val="center"/>
      </w:pPr>
    </w:p>
    <w:p w14:paraId="4D247FDB" w14:textId="2A666281" w:rsidR="00B24A87" w:rsidRDefault="00B24A87" w:rsidP="00B24A87">
      <w:pPr>
        <w:jc w:val="center"/>
        <w:rPr>
          <w:b/>
          <w:sz w:val="40"/>
          <w:szCs w:val="40"/>
        </w:rPr>
      </w:pPr>
      <w:r>
        <w:rPr>
          <w:b/>
          <w:sz w:val="40"/>
          <w:szCs w:val="40"/>
        </w:rPr>
        <w:t>CS0053</w:t>
      </w:r>
    </w:p>
    <w:p w14:paraId="551F5D5F" w14:textId="77777777" w:rsidR="00D848CD" w:rsidRDefault="00D848CD">
      <w:pPr>
        <w:jc w:val="center"/>
        <w:rPr>
          <w:b/>
          <w:sz w:val="40"/>
          <w:szCs w:val="40"/>
        </w:rPr>
      </w:pPr>
    </w:p>
    <w:p w14:paraId="2F4DFA07" w14:textId="77777777" w:rsidR="00177BFF" w:rsidRDefault="00177BFF">
      <w:pPr>
        <w:jc w:val="center"/>
      </w:pPr>
      <w:r>
        <w:rPr>
          <w:sz w:val="40"/>
          <w:szCs w:val="40"/>
        </w:rPr>
        <w:t>(</w:t>
      </w:r>
      <w:r w:rsidR="008451B1">
        <w:rPr>
          <w:noProof/>
          <w:sz w:val="40"/>
          <w:szCs w:val="40"/>
        </w:rPr>
        <w:t>PROGRAMMING TOOLS AND TECHNIQUES</w:t>
      </w:r>
      <w:r>
        <w:rPr>
          <w:sz w:val="40"/>
          <w:szCs w:val="40"/>
        </w:rPr>
        <w:t>)</w:t>
      </w:r>
    </w:p>
    <w:p w14:paraId="5D7DA353" w14:textId="77777777" w:rsidR="00177BFF" w:rsidRDefault="00177BFF">
      <w:pPr>
        <w:jc w:val="center"/>
      </w:pPr>
    </w:p>
    <w:p w14:paraId="37EF9D9D" w14:textId="77777777" w:rsidR="00177BFF" w:rsidRDefault="00177BFF">
      <w:pPr>
        <w:jc w:val="center"/>
      </w:pPr>
    </w:p>
    <w:p w14:paraId="7E7E708A" w14:textId="77777777" w:rsidR="00177BFF" w:rsidRDefault="00177BFF">
      <w:pPr>
        <w:jc w:val="center"/>
      </w:pPr>
    </w:p>
    <w:p w14:paraId="53B05C89" w14:textId="77777777" w:rsidR="00177BFF" w:rsidRDefault="00177BFF">
      <w:pPr>
        <w:jc w:val="center"/>
      </w:pPr>
    </w:p>
    <w:p w14:paraId="2FDADE18" w14:textId="77777777" w:rsidR="00177BFF" w:rsidRDefault="00177BFF">
      <w:pPr>
        <w:jc w:val="center"/>
      </w:pPr>
    </w:p>
    <w:p w14:paraId="7A870EE4" w14:textId="77777777" w:rsidR="00177BFF" w:rsidRDefault="00D848CD">
      <w:pPr>
        <w:jc w:val="center"/>
        <w:rPr>
          <w:sz w:val="40"/>
          <w:szCs w:val="40"/>
        </w:rPr>
      </w:pPr>
      <w:r>
        <w:rPr>
          <w:sz w:val="40"/>
          <w:szCs w:val="40"/>
        </w:rPr>
        <w:t>EXERCISE</w:t>
      </w:r>
    </w:p>
    <w:p w14:paraId="2A53284E" w14:textId="77777777" w:rsidR="00177BFF" w:rsidRDefault="00C512B1">
      <w:pPr>
        <w:jc w:val="center"/>
        <w:rPr>
          <w:sz w:val="144"/>
          <w:szCs w:val="144"/>
        </w:rPr>
      </w:pPr>
      <w:r>
        <w:rPr>
          <w:noProof/>
          <w:sz w:val="144"/>
          <w:szCs w:val="144"/>
        </w:rPr>
        <mc:AlternateContent>
          <mc:Choice Requires="wps">
            <w:drawing>
              <wp:anchor distT="4294967295" distB="4294967295" distL="114300" distR="114300" simplePos="0" relativeHeight="251657728" behindDoc="0" locked="0" layoutInCell="1" allowOverlap="1" wp14:anchorId="18BA6C40" wp14:editId="42D782AE">
                <wp:simplePos x="0" y="0"/>
                <wp:positionH relativeFrom="column">
                  <wp:posOffset>2143125</wp:posOffset>
                </wp:positionH>
                <wp:positionV relativeFrom="paragraph">
                  <wp:posOffset>972184</wp:posOffset>
                </wp:positionV>
                <wp:extent cx="1619250" cy="0"/>
                <wp:effectExtent l="0" t="0" r="19050" b="1905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3B2E11"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" strokeweight="1.5pt"/>
            </w:pict>
          </mc:Fallback>
        </mc:AlternateContent>
      </w:r>
      <w:r>
        <w:rPr>
          <w:noProof/>
          <w:sz w:val="144"/>
          <w:szCs w:val="144"/>
        </w:rPr>
        <mc:AlternateContent>
          <mc:Choice Requires="wps">
            <w:drawing>
              <wp:anchor distT="4294967295" distB="4294967295" distL="114300" distR="114300" simplePos="0" relativeHeight="251656704" behindDoc="0" locked="0" layoutInCell="1" allowOverlap="1" wp14:anchorId="60BD2639" wp14:editId="537050D1">
                <wp:simplePos x="0" y="0"/>
                <wp:positionH relativeFrom="column">
                  <wp:posOffset>2143125</wp:posOffset>
                </wp:positionH>
                <wp:positionV relativeFrom="paragraph">
                  <wp:posOffset>10159</wp:posOffset>
                </wp:positionV>
                <wp:extent cx="1619250" cy="0"/>
                <wp:effectExtent l="0" t="0" r="19050" b="1905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089E8" id="AutoShape 25" o:spid="_x0000_s1026" type="#_x0000_t32" style="position:absolute;margin-left:168.75pt;margin-top:.8pt;width:127.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" strokeweight="1.5pt"/>
            </w:pict>
          </mc:Fallback>
        </mc:AlternateContent>
      </w:r>
      <w:r w:rsidR="00A96513">
        <w:rPr>
          <w:noProof/>
          <w:sz w:val="144"/>
          <w:szCs w:val="144"/>
        </w:rPr>
        <w:t>4</w:t>
      </w:r>
    </w:p>
    <w:p w14:paraId="533E0C54" w14:textId="77777777" w:rsidR="00177BFF" w:rsidRDefault="00177BFF">
      <w:pPr>
        <w:jc w:val="center"/>
        <w:rPr>
          <w:sz w:val="40"/>
          <w:szCs w:val="40"/>
        </w:rPr>
      </w:pPr>
    </w:p>
    <w:p w14:paraId="0E6BE41C" w14:textId="77777777" w:rsidR="00177BFF" w:rsidRDefault="00177BFF">
      <w:pPr>
        <w:jc w:val="center"/>
        <w:rPr>
          <w:sz w:val="40"/>
          <w:szCs w:val="40"/>
        </w:rPr>
      </w:pPr>
    </w:p>
    <w:p w14:paraId="5C1AC7BC" w14:textId="77777777" w:rsidR="00177BFF" w:rsidRDefault="00177BFF">
      <w:pPr>
        <w:jc w:val="center"/>
        <w:rPr>
          <w:sz w:val="40"/>
          <w:szCs w:val="40"/>
        </w:rPr>
      </w:pPr>
    </w:p>
    <w:p w14:paraId="0A6D4EAB" w14:textId="77777777" w:rsidR="00D257B5" w:rsidRDefault="007168E0">
      <w:pPr>
        <w:jc w:val="center"/>
        <w:rPr>
          <w:sz w:val="40"/>
          <w:szCs w:val="40"/>
        </w:rPr>
      </w:pPr>
      <w:r>
        <w:rPr>
          <w:sz w:val="40"/>
          <w:szCs w:val="40"/>
        </w:rPr>
        <w:t xml:space="preserve">GUI-Based </w:t>
      </w:r>
      <w:r w:rsidR="00A96513">
        <w:rPr>
          <w:sz w:val="40"/>
          <w:szCs w:val="40"/>
        </w:rPr>
        <w:t>Password Creation Module with Validation</w:t>
      </w:r>
    </w:p>
    <w:p w14:paraId="1E6FA1A8" w14:textId="77777777" w:rsidR="00177BFF" w:rsidRDefault="00177BFF">
      <w:pPr>
        <w:jc w:val="center"/>
        <w:rPr>
          <w:sz w:val="40"/>
          <w:szCs w:val="40"/>
        </w:rPr>
      </w:pPr>
    </w:p>
    <w:p w14:paraId="3B9971F7" w14:textId="77777777" w:rsidR="00177BFF" w:rsidRDefault="00177BFF">
      <w:pPr>
        <w:jc w:val="center"/>
        <w:rPr>
          <w:sz w:val="40"/>
          <w:szCs w:val="40"/>
        </w:rPr>
      </w:pPr>
    </w:p>
    <w:p w14:paraId="08B5D299" w14:textId="77777777" w:rsidR="00D848CD" w:rsidRDefault="00D848CD">
      <w:pPr>
        <w:jc w:val="center"/>
        <w:rPr>
          <w:sz w:val="40"/>
          <w:szCs w:val="40"/>
        </w:rPr>
      </w:pPr>
    </w:p>
    <w:p w14:paraId="425CDE18" w14:textId="77777777" w:rsidR="00D848CD" w:rsidRDefault="00D848CD">
      <w:pPr>
        <w:jc w:val="center"/>
        <w:rPr>
          <w:sz w:val="40"/>
          <w:szCs w:val="40"/>
        </w:rPr>
      </w:pPr>
    </w:p>
    <w:p w14:paraId="7FC1267E" w14:textId="77777777" w:rsidR="007168E0" w:rsidRDefault="007168E0" w:rsidP="00D848CD">
      <w:pPr>
        <w:jc w:val="cente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68E0" w:rsidRPr="00C942BD" w14:paraId="0771B41D" w14:textId="77777777" w:rsidTr="00F70183">
        <w:tc>
          <w:tcPr>
            <w:tcW w:w="4788" w:type="dxa"/>
            <w:shd w:val="clear" w:color="auto" w:fill="auto"/>
          </w:tcPr>
          <w:p w14:paraId="2FEE9F91" w14:textId="2DFBD136" w:rsidR="007168E0" w:rsidRPr="00C942BD" w:rsidRDefault="007168E0" w:rsidP="00F70183">
            <w:pPr>
              <w:rPr>
                <w:sz w:val="40"/>
                <w:szCs w:val="40"/>
              </w:rPr>
            </w:pPr>
            <w:r>
              <w:rPr>
                <w:sz w:val="40"/>
                <w:szCs w:val="40"/>
              </w:rPr>
              <w:t>Name:</w:t>
            </w:r>
            <w:r w:rsidRPr="00C942BD">
              <w:rPr>
                <w:sz w:val="40"/>
                <w:szCs w:val="40"/>
              </w:rPr>
              <w:t xml:space="preserve"> </w:t>
            </w:r>
            <w:r w:rsidR="008D7A2C">
              <w:rPr>
                <w:sz w:val="40"/>
                <w:szCs w:val="40"/>
              </w:rPr>
              <w:t>John Paul L. Besagas</w:t>
            </w:r>
          </w:p>
        </w:tc>
        <w:tc>
          <w:tcPr>
            <w:tcW w:w="4788" w:type="dxa"/>
            <w:shd w:val="clear" w:color="auto" w:fill="auto"/>
          </w:tcPr>
          <w:p w14:paraId="706C57D0" w14:textId="65BB7118" w:rsidR="007168E0" w:rsidRPr="00C942BD" w:rsidRDefault="007168E0" w:rsidP="00F70183">
            <w:pPr>
              <w:rPr>
                <w:sz w:val="40"/>
                <w:szCs w:val="40"/>
              </w:rPr>
            </w:pPr>
            <w:r>
              <w:rPr>
                <w:sz w:val="40"/>
                <w:szCs w:val="40"/>
              </w:rPr>
              <w:t>Professor:</w:t>
            </w:r>
            <w:r w:rsidR="008D7A2C">
              <w:rPr>
                <w:sz w:val="40"/>
                <w:szCs w:val="40"/>
              </w:rPr>
              <w:t xml:space="preserve"> Dr. Beau Habal</w:t>
            </w:r>
          </w:p>
        </w:tc>
      </w:tr>
      <w:tr w:rsidR="007168E0" w:rsidRPr="00C942BD" w14:paraId="098E0EB9" w14:textId="77777777" w:rsidTr="00F70183">
        <w:tc>
          <w:tcPr>
            <w:tcW w:w="4788" w:type="dxa"/>
            <w:shd w:val="clear" w:color="auto" w:fill="auto"/>
          </w:tcPr>
          <w:p w14:paraId="30175F3A" w14:textId="7C04F143" w:rsidR="007168E0" w:rsidRPr="00C942BD" w:rsidRDefault="007168E0" w:rsidP="00F70183">
            <w:pPr>
              <w:rPr>
                <w:sz w:val="40"/>
                <w:szCs w:val="40"/>
              </w:rPr>
            </w:pPr>
            <w:r>
              <w:rPr>
                <w:sz w:val="40"/>
                <w:szCs w:val="40"/>
              </w:rPr>
              <w:lastRenderedPageBreak/>
              <w:t>Date</w:t>
            </w:r>
            <w:r w:rsidRPr="00C942BD">
              <w:rPr>
                <w:sz w:val="40"/>
                <w:szCs w:val="40"/>
              </w:rPr>
              <w:t xml:space="preserve"> </w:t>
            </w:r>
            <w:proofErr w:type="gramStart"/>
            <w:r w:rsidRPr="00C942BD">
              <w:rPr>
                <w:sz w:val="40"/>
                <w:szCs w:val="40"/>
              </w:rPr>
              <w:t xml:space="preserve">Performed </w:t>
            </w:r>
            <w:r>
              <w:rPr>
                <w:sz w:val="40"/>
                <w:szCs w:val="40"/>
              </w:rPr>
              <w:t>:</w:t>
            </w:r>
            <w:proofErr w:type="gramEnd"/>
            <w:r w:rsidR="008D7A2C">
              <w:rPr>
                <w:sz w:val="40"/>
                <w:szCs w:val="40"/>
              </w:rPr>
              <w:t xml:space="preserve"> 10/7/2024</w:t>
            </w:r>
          </w:p>
        </w:tc>
        <w:tc>
          <w:tcPr>
            <w:tcW w:w="4788" w:type="dxa"/>
            <w:shd w:val="clear" w:color="auto" w:fill="auto"/>
          </w:tcPr>
          <w:p w14:paraId="0BAD11BC" w14:textId="08532B85" w:rsidR="007168E0" w:rsidRPr="00C942BD" w:rsidRDefault="007168E0" w:rsidP="00F70183">
            <w:pPr>
              <w:rPr>
                <w:sz w:val="40"/>
                <w:szCs w:val="40"/>
              </w:rPr>
            </w:pPr>
            <w:r w:rsidRPr="00C942BD">
              <w:rPr>
                <w:sz w:val="40"/>
                <w:szCs w:val="40"/>
              </w:rPr>
              <w:t>Date Submitte</w:t>
            </w:r>
            <w:r>
              <w:rPr>
                <w:sz w:val="40"/>
                <w:szCs w:val="40"/>
              </w:rPr>
              <w:t>d:</w:t>
            </w:r>
            <w:r w:rsidR="008D7A2C">
              <w:rPr>
                <w:sz w:val="40"/>
                <w:szCs w:val="40"/>
              </w:rPr>
              <w:t xml:space="preserve"> 10/7/2024</w:t>
            </w:r>
          </w:p>
        </w:tc>
      </w:tr>
    </w:tbl>
    <w:p w14:paraId="29D7963E" w14:textId="77777777" w:rsidR="007168E0" w:rsidRDefault="007168E0" w:rsidP="007168E0">
      <w:pPr>
        <w:suppressAutoHyphens/>
        <w:ind w:left="360"/>
        <w:jc w:val="both"/>
        <w:rPr>
          <w:b/>
          <w:lang w:eastAsia="ar-SA"/>
        </w:rPr>
      </w:pPr>
    </w:p>
    <w:p w14:paraId="4EAB837E" w14:textId="77777777" w:rsidR="00177BFF" w:rsidRPr="00A25CD4" w:rsidRDefault="001D66E2">
      <w:pPr>
        <w:numPr>
          <w:ilvl w:val="0"/>
          <w:numId w:val="9"/>
        </w:numPr>
        <w:tabs>
          <w:tab w:val="left" w:pos="360"/>
        </w:tabs>
        <w:suppressAutoHyphens/>
        <w:jc w:val="both"/>
        <w:rPr>
          <w:b/>
          <w:lang w:eastAsia="ar-SA"/>
        </w:rPr>
      </w:pPr>
      <w:r w:rsidRPr="00A25CD4">
        <w:rPr>
          <w:b/>
          <w:lang w:eastAsia="ar-SA"/>
        </w:rPr>
        <w:t>OBJECTIVES</w:t>
      </w:r>
    </w:p>
    <w:p w14:paraId="24E050BE" w14:textId="77777777" w:rsidR="007E7A13" w:rsidRDefault="007E7A13">
      <w:pPr>
        <w:ind w:left="360"/>
        <w:jc w:val="both"/>
        <w:rPr>
          <w:lang w:eastAsia="ar-SA"/>
        </w:rPr>
      </w:pPr>
    </w:p>
    <w:p w14:paraId="4C8645F1" w14:textId="77777777" w:rsidR="00177BFF" w:rsidRDefault="00177BFF">
      <w:pPr>
        <w:ind w:left="360"/>
        <w:jc w:val="both"/>
        <w:rPr>
          <w:lang w:eastAsia="ar-SA"/>
        </w:rPr>
      </w:pPr>
      <w:r>
        <w:rPr>
          <w:lang w:eastAsia="ar-SA"/>
        </w:rPr>
        <w:t>At the end of th</w:t>
      </w:r>
      <w:r w:rsidR="00BC17A1">
        <w:rPr>
          <w:lang w:eastAsia="ar-SA"/>
        </w:rPr>
        <w:t>is</w:t>
      </w:r>
      <w:r>
        <w:rPr>
          <w:lang w:eastAsia="ar-SA"/>
        </w:rPr>
        <w:t xml:space="preserve"> ex</w:t>
      </w:r>
      <w:r w:rsidR="00BC17A1">
        <w:rPr>
          <w:lang w:eastAsia="ar-SA"/>
        </w:rPr>
        <w:t>ercise,</w:t>
      </w:r>
      <w:r>
        <w:rPr>
          <w:lang w:eastAsia="ar-SA"/>
        </w:rPr>
        <w:t xml:space="preserve"> students must be able to:</w:t>
      </w:r>
    </w:p>
    <w:p w14:paraId="5635FBE0" w14:textId="77777777" w:rsidR="00AC0083" w:rsidRDefault="00AC0083">
      <w:pPr>
        <w:ind w:left="360"/>
        <w:jc w:val="both"/>
        <w:rPr>
          <w:lang w:eastAsia="ar-SA"/>
        </w:rPr>
      </w:pPr>
    </w:p>
    <w:p w14:paraId="700CAB98" w14:textId="77777777" w:rsidR="00177BFF" w:rsidRDefault="00177BFF">
      <w:pPr>
        <w:ind w:left="360"/>
        <w:jc w:val="both"/>
        <w:rPr>
          <w:lang w:eastAsia="ar-SA"/>
        </w:rPr>
      </w:pPr>
      <w:r>
        <w:rPr>
          <w:lang w:eastAsia="ar-SA"/>
        </w:rPr>
        <w:t>Cognitive</w:t>
      </w:r>
    </w:p>
    <w:p w14:paraId="311FE3A6" w14:textId="77777777" w:rsidR="00177BFF" w:rsidRDefault="002615E1" w:rsidP="00402FFB">
      <w:pPr>
        <w:numPr>
          <w:ilvl w:val="0"/>
          <w:numId w:val="8"/>
        </w:numPr>
        <w:tabs>
          <w:tab w:val="clear" w:pos="780"/>
          <w:tab w:val="left" w:pos="1080"/>
        </w:tabs>
        <w:suppressAutoHyphens/>
        <w:ind w:left="1080"/>
        <w:jc w:val="both"/>
        <w:rPr>
          <w:lang w:eastAsia="ar-SA"/>
        </w:rPr>
      </w:pPr>
      <w:r>
        <w:rPr>
          <w:lang w:eastAsia="ar-SA"/>
        </w:rPr>
        <w:t>U</w:t>
      </w:r>
      <w:r w:rsidR="00177BFF">
        <w:rPr>
          <w:lang w:eastAsia="ar-SA"/>
        </w:rPr>
        <w:t xml:space="preserve">nderstand the </w:t>
      </w:r>
      <w:r w:rsidR="004969BF">
        <w:rPr>
          <w:lang w:eastAsia="ar-SA"/>
        </w:rPr>
        <w:t>topics</w:t>
      </w:r>
      <w:r w:rsidR="009F418C">
        <w:rPr>
          <w:lang w:eastAsia="ar-SA"/>
        </w:rPr>
        <w:t xml:space="preserve"> they have learned from lesson</w:t>
      </w:r>
      <w:r w:rsidR="00E53FAF">
        <w:rPr>
          <w:lang w:eastAsia="ar-SA"/>
        </w:rPr>
        <w:t xml:space="preserve"> 4</w:t>
      </w:r>
      <w:r w:rsidR="00177BFF">
        <w:rPr>
          <w:lang w:eastAsia="ar-SA"/>
        </w:rPr>
        <w:t>.</w:t>
      </w:r>
    </w:p>
    <w:p w14:paraId="2F6D33D8" w14:textId="77777777" w:rsidR="00177BFF" w:rsidRDefault="00177BFF">
      <w:pPr>
        <w:jc w:val="both"/>
        <w:rPr>
          <w:lang w:eastAsia="ar-SA"/>
        </w:rPr>
      </w:pPr>
      <w:r>
        <w:rPr>
          <w:lang w:eastAsia="ar-SA"/>
        </w:rPr>
        <w:t>.</w:t>
      </w:r>
    </w:p>
    <w:p w14:paraId="0B6AA576" w14:textId="77777777" w:rsidR="00177BFF" w:rsidRDefault="00177BFF">
      <w:pPr>
        <w:ind w:left="360"/>
        <w:jc w:val="both"/>
        <w:rPr>
          <w:lang w:eastAsia="ar-SA"/>
        </w:rPr>
      </w:pPr>
      <w:r>
        <w:rPr>
          <w:lang w:eastAsia="ar-SA"/>
        </w:rPr>
        <w:t>Psychomotor:</w:t>
      </w:r>
    </w:p>
    <w:p w14:paraId="155A57FE" w14:textId="77777777" w:rsidR="00457143" w:rsidRDefault="00553012" w:rsidP="00402FFB">
      <w:pPr>
        <w:numPr>
          <w:ilvl w:val="0"/>
          <w:numId w:val="7"/>
        </w:numPr>
        <w:tabs>
          <w:tab w:val="clear" w:pos="720"/>
          <w:tab w:val="left" w:pos="1080"/>
        </w:tabs>
        <w:suppressAutoHyphens/>
        <w:ind w:left="1080"/>
        <w:jc w:val="both"/>
        <w:rPr>
          <w:lang w:eastAsia="ar-SA"/>
        </w:rPr>
      </w:pPr>
      <w:r>
        <w:rPr>
          <w:lang w:eastAsia="ar-SA"/>
        </w:rPr>
        <w:t xml:space="preserve">Apply </w:t>
      </w:r>
      <w:r w:rsidR="00E53FAF">
        <w:rPr>
          <w:lang w:eastAsia="ar-SA"/>
        </w:rPr>
        <w:t>exception handling and assertion</w:t>
      </w:r>
      <w:r w:rsidR="008451B1">
        <w:rPr>
          <w:lang w:eastAsia="ar-SA"/>
        </w:rPr>
        <w:t>.</w:t>
      </w:r>
    </w:p>
    <w:p w14:paraId="45EE609F" w14:textId="77777777" w:rsidR="00E53FAF" w:rsidRDefault="00E53FAF" w:rsidP="00402FFB">
      <w:pPr>
        <w:numPr>
          <w:ilvl w:val="0"/>
          <w:numId w:val="7"/>
        </w:numPr>
        <w:tabs>
          <w:tab w:val="clear" w:pos="720"/>
          <w:tab w:val="left" w:pos="1080"/>
        </w:tabs>
        <w:suppressAutoHyphens/>
        <w:ind w:left="1080"/>
        <w:jc w:val="both"/>
        <w:rPr>
          <w:lang w:eastAsia="ar-SA"/>
        </w:rPr>
      </w:pPr>
      <w:r>
        <w:rPr>
          <w:lang w:eastAsia="ar-SA"/>
        </w:rPr>
        <w:t>Construct a simple JUnit Testing.</w:t>
      </w:r>
    </w:p>
    <w:p w14:paraId="64FD9A30" w14:textId="77777777" w:rsidR="00585383" w:rsidRDefault="008451B1" w:rsidP="00402FFB">
      <w:pPr>
        <w:numPr>
          <w:ilvl w:val="0"/>
          <w:numId w:val="7"/>
        </w:numPr>
        <w:tabs>
          <w:tab w:val="clear" w:pos="720"/>
          <w:tab w:val="left" w:pos="1080"/>
        </w:tabs>
        <w:suppressAutoHyphens/>
        <w:ind w:left="1080"/>
        <w:jc w:val="both"/>
        <w:rPr>
          <w:lang w:eastAsia="ar-SA"/>
        </w:rPr>
      </w:pPr>
      <w:r>
        <w:rPr>
          <w:lang w:eastAsia="ar-SA"/>
        </w:rPr>
        <w:t xml:space="preserve">Create a </w:t>
      </w:r>
      <w:r w:rsidR="00553012">
        <w:rPr>
          <w:lang w:eastAsia="ar-SA"/>
        </w:rPr>
        <w:t xml:space="preserve">GUI-based Java </w:t>
      </w:r>
      <w:r>
        <w:rPr>
          <w:lang w:eastAsia="ar-SA"/>
        </w:rPr>
        <w:t>program</w:t>
      </w:r>
      <w:r w:rsidR="00553012">
        <w:rPr>
          <w:lang w:eastAsia="ar-SA"/>
        </w:rPr>
        <w:t xml:space="preserve"> using </w:t>
      </w:r>
      <w:r w:rsidR="00E53FAF">
        <w:rPr>
          <w:lang w:eastAsia="ar-SA"/>
        </w:rPr>
        <w:t>exception handling</w:t>
      </w:r>
      <w:r w:rsidR="00585383">
        <w:rPr>
          <w:lang w:eastAsia="ar-SA"/>
        </w:rPr>
        <w:t>.</w:t>
      </w:r>
    </w:p>
    <w:p w14:paraId="701108E3" w14:textId="77777777" w:rsidR="00603E55" w:rsidRDefault="00603E55" w:rsidP="00CE44DC">
      <w:pPr>
        <w:tabs>
          <w:tab w:val="left" w:pos="1080"/>
        </w:tabs>
        <w:suppressAutoHyphens/>
        <w:ind w:left="1080"/>
        <w:jc w:val="both"/>
        <w:rPr>
          <w:lang w:eastAsia="ar-SA"/>
        </w:rPr>
      </w:pPr>
    </w:p>
    <w:p w14:paraId="588EEA6B" w14:textId="77777777" w:rsidR="00177BFF" w:rsidRDefault="00177BFF">
      <w:pPr>
        <w:ind w:left="360"/>
        <w:jc w:val="both"/>
        <w:rPr>
          <w:lang w:eastAsia="ar-SA"/>
        </w:rPr>
      </w:pPr>
      <w:r>
        <w:rPr>
          <w:lang w:eastAsia="ar-SA"/>
        </w:rPr>
        <w:t>Affective</w:t>
      </w:r>
    </w:p>
    <w:p w14:paraId="7DC3F1BF" w14:textId="77777777" w:rsidR="00177BFF" w:rsidRDefault="00A36BFB" w:rsidP="00402FFB">
      <w:pPr>
        <w:numPr>
          <w:ilvl w:val="0"/>
          <w:numId w:val="6"/>
        </w:numPr>
        <w:tabs>
          <w:tab w:val="clear" w:pos="720"/>
          <w:tab w:val="left" w:pos="1080"/>
        </w:tabs>
        <w:suppressAutoHyphens/>
        <w:ind w:left="1080"/>
        <w:jc w:val="both"/>
        <w:rPr>
          <w:lang w:eastAsia="ar-SA"/>
        </w:rPr>
      </w:pPr>
      <w:r>
        <w:rPr>
          <w:lang w:eastAsia="ar-SA"/>
        </w:rPr>
        <w:t>A</w:t>
      </w:r>
      <w:r w:rsidR="00177BFF">
        <w:rPr>
          <w:lang w:eastAsia="ar-SA"/>
        </w:rPr>
        <w:t>ppreciate the concept behind this ex</w:t>
      </w:r>
      <w:r w:rsidR="000622F3">
        <w:rPr>
          <w:lang w:eastAsia="ar-SA"/>
        </w:rPr>
        <w:t>ercise.</w:t>
      </w:r>
    </w:p>
    <w:p w14:paraId="611E1549" w14:textId="77777777" w:rsidR="00177BFF" w:rsidRDefault="00177BFF">
      <w:pPr>
        <w:jc w:val="both"/>
        <w:rPr>
          <w:lang w:eastAsia="ar-SA"/>
        </w:rPr>
      </w:pPr>
    </w:p>
    <w:p w14:paraId="5A2376BF" w14:textId="77777777" w:rsidR="00B80165" w:rsidRDefault="00B80165" w:rsidP="00B80165">
      <w:pPr>
        <w:suppressAutoHyphens/>
        <w:ind w:left="360"/>
        <w:jc w:val="both"/>
        <w:rPr>
          <w:lang w:eastAsia="ar-SA"/>
        </w:rPr>
      </w:pPr>
    </w:p>
    <w:p w14:paraId="1D8F6670" w14:textId="77777777" w:rsidR="00177BFF" w:rsidRPr="00A25CD4" w:rsidRDefault="00177BFF">
      <w:pPr>
        <w:numPr>
          <w:ilvl w:val="0"/>
          <w:numId w:val="9"/>
        </w:numPr>
        <w:tabs>
          <w:tab w:val="left" w:pos="360"/>
        </w:tabs>
        <w:suppressAutoHyphens/>
        <w:jc w:val="both"/>
        <w:rPr>
          <w:b/>
          <w:lang w:eastAsia="ar-SA"/>
        </w:rPr>
      </w:pPr>
      <w:r w:rsidRPr="00A25CD4">
        <w:rPr>
          <w:b/>
          <w:lang w:eastAsia="ar-SA"/>
        </w:rPr>
        <w:t>BACKGROUND INFORMATION</w:t>
      </w:r>
    </w:p>
    <w:p w14:paraId="2159A37E" w14:textId="77777777" w:rsidR="00177BFF" w:rsidRDefault="00177BFF">
      <w:pPr>
        <w:suppressAutoHyphens/>
        <w:ind w:left="360"/>
        <w:jc w:val="both"/>
        <w:rPr>
          <w:lang w:eastAsia="ar-SA"/>
        </w:rPr>
      </w:pPr>
    </w:p>
    <w:p w14:paraId="06E1D339" w14:textId="77777777" w:rsidR="00177BFF" w:rsidRDefault="009F418C">
      <w:pPr>
        <w:ind w:left="360"/>
        <w:jc w:val="both"/>
        <w:rPr>
          <w:lang w:eastAsia="ar-SA"/>
        </w:rPr>
      </w:pPr>
      <w:r>
        <w:rPr>
          <w:lang w:eastAsia="ar-SA"/>
        </w:rPr>
        <w:t xml:space="preserve">In order to accomplish this </w:t>
      </w:r>
      <w:r w:rsidR="008D68A7">
        <w:rPr>
          <w:lang w:eastAsia="ar-SA"/>
        </w:rPr>
        <w:t>exercise</w:t>
      </w:r>
      <w:r>
        <w:rPr>
          <w:lang w:eastAsia="ar-SA"/>
        </w:rPr>
        <w:t>, the student must have a clear understa</w:t>
      </w:r>
      <w:r w:rsidR="0067650E">
        <w:rPr>
          <w:lang w:eastAsia="ar-SA"/>
        </w:rPr>
        <w:t>nd</w:t>
      </w:r>
      <w:r>
        <w:rPr>
          <w:lang w:eastAsia="ar-SA"/>
        </w:rPr>
        <w:t>ing of the following topics:</w:t>
      </w:r>
    </w:p>
    <w:p w14:paraId="2070D8E6" w14:textId="77777777" w:rsidR="008B4CBC" w:rsidRDefault="00E53FAF" w:rsidP="00762F72">
      <w:pPr>
        <w:numPr>
          <w:ilvl w:val="0"/>
          <w:numId w:val="29"/>
        </w:numPr>
        <w:jc w:val="both"/>
        <w:rPr>
          <w:lang w:eastAsia="ar-SA"/>
        </w:rPr>
      </w:pPr>
      <w:r>
        <w:rPr>
          <w:lang w:eastAsia="ar-SA"/>
        </w:rPr>
        <w:t>Java Exception Classes</w:t>
      </w:r>
    </w:p>
    <w:p w14:paraId="243DA2F5" w14:textId="77777777" w:rsidR="008B4CBC" w:rsidRDefault="00E53FAF" w:rsidP="00762F72">
      <w:pPr>
        <w:numPr>
          <w:ilvl w:val="0"/>
          <w:numId w:val="29"/>
        </w:numPr>
        <w:jc w:val="both"/>
        <w:rPr>
          <w:lang w:eastAsia="ar-SA"/>
        </w:rPr>
      </w:pPr>
      <w:r>
        <w:rPr>
          <w:lang w:eastAsia="ar-SA"/>
        </w:rPr>
        <w:t>try-catch statements</w:t>
      </w:r>
    </w:p>
    <w:p w14:paraId="6BA15BB4" w14:textId="77777777" w:rsidR="009F418C" w:rsidRDefault="008451B1" w:rsidP="00377185">
      <w:pPr>
        <w:numPr>
          <w:ilvl w:val="0"/>
          <w:numId w:val="29"/>
        </w:numPr>
        <w:jc w:val="both"/>
        <w:rPr>
          <w:lang w:eastAsia="ar-SA"/>
        </w:rPr>
      </w:pPr>
      <w:r>
        <w:rPr>
          <w:lang w:eastAsia="ar-SA"/>
        </w:rPr>
        <w:t>Import packages or libraries</w:t>
      </w:r>
    </w:p>
    <w:p w14:paraId="28480C44" w14:textId="77777777" w:rsidR="009F418C" w:rsidRDefault="009F418C">
      <w:pPr>
        <w:ind w:left="360"/>
        <w:jc w:val="both"/>
        <w:rPr>
          <w:lang w:eastAsia="ar-SA"/>
        </w:rPr>
      </w:pPr>
    </w:p>
    <w:p w14:paraId="6F0B5A8D" w14:textId="77777777" w:rsidR="008451B1" w:rsidRPr="008451B1" w:rsidRDefault="00D40CB1" w:rsidP="008451B1">
      <w:pPr>
        <w:numPr>
          <w:ilvl w:val="0"/>
          <w:numId w:val="9"/>
        </w:numPr>
        <w:tabs>
          <w:tab w:val="left" w:pos="360"/>
        </w:tabs>
        <w:suppressAutoHyphens/>
        <w:ind w:right="5532"/>
        <w:jc w:val="both"/>
        <w:rPr>
          <w:b/>
          <w:lang w:eastAsia="ar-SA"/>
        </w:rPr>
      </w:pPr>
      <w:r w:rsidRPr="00A25CD4">
        <w:rPr>
          <w:b/>
          <w:lang w:eastAsia="ar-SA"/>
        </w:rPr>
        <w:t>LABORATORY</w:t>
      </w:r>
      <w:r w:rsidR="008451B1">
        <w:rPr>
          <w:b/>
          <w:lang w:eastAsia="ar-SA"/>
        </w:rPr>
        <w:t xml:space="preserve"> PROCEDURE</w:t>
      </w:r>
    </w:p>
    <w:p w14:paraId="219DC8DD" w14:textId="77777777" w:rsidR="009F2B2F" w:rsidRDefault="009F2B2F" w:rsidP="008451B1">
      <w:pPr>
        <w:suppressAutoHyphens/>
        <w:ind w:left="360"/>
        <w:jc w:val="both"/>
        <w:rPr>
          <w:lang w:eastAsia="ar-SA"/>
        </w:rPr>
      </w:pPr>
    </w:p>
    <w:p w14:paraId="3D2F80A8" w14:textId="77777777" w:rsidR="00457143" w:rsidRDefault="008451B1" w:rsidP="008451B1">
      <w:pPr>
        <w:suppressAutoHyphens/>
        <w:ind w:left="360"/>
        <w:jc w:val="both"/>
        <w:rPr>
          <w:lang w:eastAsia="ar-SA"/>
        </w:rPr>
      </w:pPr>
      <w:r>
        <w:rPr>
          <w:lang w:eastAsia="ar-SA"/>
        </w:rPr>
        <w:t xml:space="preserve">1. </w:t>
      </w:r>
      <w:r w:rsidR="00457143">
        <w:rPr>
          <w:lang w:eastAsia="ar-SA"/>
        </w:rPr>
        <w:t>Cre</w:t>
      </w:r>
      <w:r>
        <w:rPr>
          <w:lang w:eastAsia="ar-SA"/>
        </w:rPr>
        <w:t xml:space="preserve">ate a new </w:t>
      </w:r>
      <w:r w:rsidR="00BB2DE5">
        <w:rPr>
          <w:lang w:eastAsia="ar-SA"/>
        </w:rPr>
        <w:t>program</w:t>
      </w:r>
      <w:r w:rsidR="00457143">
        <w:rPr>
          <w:lang w:eastAsia="ar-SA"/>
        </w:rPr>
        <w:t>.</w:t>
      </w:r>
    </w:p>
    <w:p w14:paraId="6267739D" w14:textId="77777777" w:rsidR="00457143" w:rsidRDefault="00457143" w:rsidP="008451B1">
      <w:pPr>
        <w:suppressAutoHyphens/>
        <w:ind w:left="360"/>
        <w:jc w:val="both"/>
        <w:rPr>
          <w:lang w:eastAsia="ar-SA"/>
        </w:rPr>
      </w:pPr>
    </w:p>
    <w:p w14:paraId="35CB2BEC" w14:textId="77777777" w:rsidR="00457143" w:rsidRDefault="008451B1" w:rsidP="008451B1">
      <w:pPr>
        <w:suppressAutoHyphens/>
        <w:ind w:left="360"/>
        <w:jc w:val="both"/>
        <w:rPr>
          <w:lang w:eastAsia="ar-SA"/>
        </w:rPr>
      </w:pPr>
      <w:r>
        <w:rPr>
          <w:lang w:eastAsia="ar-SA"/>
        </w:rPr>
        <w:t>Program</w:t>
      </w:r>
      <w:r w:rsidR="00457143">
        <w:rPr>
          <w:lang w:eastAsia="ar-SA"/>
        </w:rPr>
        <w:t xml:space="preserve"> Name: </w:t>
      </w:r>
      <w:r w:rsidR="00E53FAF">
        <w:rPr>
          <w:lang w:eastAsia="ar-SA"/>
        </w:rPr>
        <w:t>PasswordCreation</w:t>
      </w:r>
      <w:r w:rsidR="007168E0">
        <w:rPr>
          <w:lang w:eastAsia="ar-SA"/>
        </w:rPr>
        <w:t>.java</w:t>
      </w:r>
    </w:p>
    <w:p w14:paraId="4E60C710" w14:textId="77777777" w:rsidR="00457143" w:rsidRDefault="00457143" w:rsidP="008451B1">
      <w:pPr>
        <w:suppressAutoHyphens/>
        <w:ind w:left="360"/>
        <w:jc w:val="both"/>
        <w:rPr>
          <w:lang w:eastAsia="ar-SA"/>
        </w:rPr>
      </w:pPr>
    </w:p>
    <w:p w14:paraId="71C191D8" w14:textId="77777777" w:rsidR="008F43AF" w:rsidRDefault="007100A0" w:rsidP="008451B1">
      <w:pPr>
        <w:suppressAutoHyphens/>
        <w:ind w:left="360"/>
        <w:jc w:val="both"/>
        <w:rPr>
          <w:lang w:eastAsia="ar-SA"/>
        </w:rPr>
      </w:pPr>
      <w:r>
        <w:rPr>
          <w:lang w:eastAsia="ar-SA"/>
        </w:rPr>
        <w:t xml:space="preserve">2. </w:t>
      </w:r>
      <w:r w:rsidR="00BE1FB8">
        <w:rPr>
          <w:lang w:eastAsia="ar-SA"/>
        </w:rPr>
        <w:t>Design your layout as shown below</w:t>
      </w:r>
    </w:p>
    <w:p w14:paraId="2A04EDED" w14:textId="77777777" w:rsidR="00BE1FB8" w:rsidRDefault="00BE1FB8" w:rsidP="00BE1FB8">
      <w:pPr>
        <w:suppressAutoHyphens/>
        <w:ind w:left="720"/>
        <w:jc w:val="both"/>
        <w:rPr>
          <w:lang w:eastAsia="ar-SA"/>
        </w:rPr>
      </w:pPr>
    </w:p>
    <w:p w14:paraId="1A286AA7" w14:textId="77777777" w:rsidR="00E8407C" w:rsidRDefault="00E53FAF" w:rsidP="00553012">
      <w:pPr>
        <w:suppressAutoHyphens/>
        <w:ind w:left="720"/>
        <w:jc w:val="both"/>
        <w:rPr>
          <w:lang w:eastAsia="ar-SA"/>
        </w:rPr>
      </w:pPr>
      <w:r>
        <w:rPr>
          <w:noProof/>
        </w:rPr>
        <w:drawing>
          <wp:inline distT="0" distB="0" distL="0" distR="0" wp14:anchorId="16D94249" wp14:editId="27D0B4A0">
            <wp:extent cx="27813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jpg"/>
                    <pic:cNvPicPr/>
                  </pic:nvPicPr>
                  <pic:blipFill>
                    <a:blip r:embed="rId9">
                      <a:extLst>
                        <a:ext uri="{28A0092B-C50C-407E-A947-70E740481C1C}">
                          <a14:useLocalDpi xmlns:a14="http://schemas.microsoft.com/office/drawing/2010/main" val="0"/>
                        </a:ext>
                      </a:extLst>
                    </a:blip>
                    <a:stretch>
                      <a:fillRect/>
                    </a:stretch>
                  </pic:blipFill>
                  <pic:spPr>
                    <a:xfrm>
                      <a:off x="0" y="0"/>
                      <a:ext cx="2781300" cy="1533525"/>
                    </a:xfrm>
                    <a:prstGeom prst="rect">
                      <a:avLst/>
                    </a:prstGeom>
                  </pic:spPr>
                </pic:pic>
              </a:graphicData>
            </a:graphic>
          </wp:inline>
        </w:drawing>
      </w:r>
      <w:r w:rsidR="00BE1FB8">
        <w:rPr>
          <w:lang w:eastAsia="ar-SA"/>
        </w:rPr>
        <w:tab/>
      </w:r>
    </w:p>
    <w:p w14:paraId="1B903C12" w14:textId="77777777" w:rsidR="00E8407C" w:rsidRDefault="00E8407C" w:rsidP="00BE1FB8">
      <w:pPr>
        <w:suppressAutoHyphens/>
        <w:ind w:left="720"/>
        <w:jc w:val="both"/>
        <w:rPr>
          <w:lang w:eastAsia="ar-SA"/>
        </w:rPr>
      </w:pPr>
    </w:p>
    <w:p w14:paraId="075D493F" w14:textId="77777777" w:rsidR="007168E0" w:rsidRDefault="007168E0" w:rsidP="00BE1FB8">
      <w:pPr>
        <w:suppressAutoHyphens/>
        <w:ind w:left="720"/>
        <w:jc w:val="both"/>
        <w:rPr>
          <w:lang w:eastAsia="ar-SA"/>
        </w:rPr>
      </w:pPr>
    </w:p>
    <w:p w14:paraId="20CFAD09" w14:textId="77777777" w:rsidR="007168E0" w:rsidRDefault="007168E0" w:rsidP="00BE1FB8">
      <w:pPr>
        <w:suppressAutoHyphens/>
        <w:ind w:left="720"/>
        <w:jc w:val="both"/>
        <w:rPr>
          <w:lang w:eastAsia="ar-SA"/>
        </w:rPr>
      </w:pPr>
    </w:p>
    <w:p w14:paraId="5A2E001E" w14:textId="77777777" w:rsidR="00E53FAF" w:rsidRDefault="00E53FAF" w:rsidP="00BE1FB8">
      <w:pPr>
        <w:suppressAutoHyphens/>
        <w:ind w:left="720"/>
        <w:jc w:val="both"/>
        <w:rPr>
          <w:lang w:eastAsia="ar-SA"/>
        </w:rPr>
      </w:pPr>
    </w:p>
    <w:p w14:paraId="31C77489" w14:textId="77777777" w:rsidR="00553012" w:rsidRDefault="00553012" w:rsidP="00BE1FB8">
      <w:pPr>
        <w:suppressAutoHyphens/>
        <w:ind w:left="720"/>
        <w:jc w:val="both"/>
        <w:rPr>
          <w:lang w:eastAsia="ar-SA"/>
        </w:rPr>
      </w:pPr>
    </w:p>
    <w:p w14:paraId="4BCE8C5A" w14:textId="77777777" w:rsidR="00E8407C" w:rsidRDefault="00E8407C" w:rsidP="00E8407C">
      <w:pPr>
        <w:suppressAutoHyphens/>
        <w:ind w:firstLine="360"/>
        <w:jc w:val="both"/>
        <w:rPr>
          <w:lang w:eastAsia="ar-SA"/>
        </w:rPr>
      </w:pPr>
      <w:r>
        <w:rPr>
          <w:lang w:eastAsia="ar-SA"/>
        </w:rPr>
        <w:t>3. Requirements</w:t>
      </w:r>
    </w:p>
    <w:p w14:paraId="4DEB37B4" w14:textId="77777777" w:rsidR="00E8407C" w:rsidRDefault="00E8407C" w:rsidP="00E53FAF">
      <w:pPr>
        <w:suppressAutoHyphens/>
        <w:ind w:left="1080" w:firstLine="360"/>
        <w:jc w:val="both"/>
        <w:rPr>
          <w:lang w:eastAsia="ar-SA"/>
        </w:rPr>
      </w:pPr>
      <w:r>
        <w:rPr>
          <w:lang w:eastAsia="ar-SA"/>
        </w:rPr>
        <w:t>-</w:t>
      </w:r>
      <w:r>
        <w:rPr>
          <w:lang w:eastAsia="ar-SA"/>
        </w:rPr>
        <w:tab/>
        <w:t>The program will force the user to input correct value.</w:t>
      </w:r>
    </w:p>
    <w:p w14:paraId="53C4DA84" w14:textId="77777777" w:rsidR="00E8407C" w:rsidRDefault="00E8407C" w:rsidP="00E8407C">
      <w:pPr>
        <w:numPr>
          <w:ilvl w:val="0"/>
          <w:numId w:val="38"/>
        </w:numPr>
        <w:suppressAutoHyphens/>
        <w:jc w:val="both"/>
        <w:rPr>
          <w:lang w:eastAsia="ar-SA"/>
        </w:rPr>
      </w:pPr>
      <w:r>
        <w:rPr>
          <w:lang w:eastAsia="ar-SA"/>
        </w:rPr>
        <w:t xml:space="preserve">The program will display </w:t>
      </w:r>
      <w:r w:rsidR="00F6265C">
        <w:rPr>
          <w:lang w:eastAsia="ar-SA"/>
        </w:rPr>
        <w:t>notification for successful and unsuccessful attempt.</w:t>
      </w:r>
    </w:p>
    <w:p w14:paraId="41FFE9E5" w14:textId="77777777" w:rsidR="00F6265C" w:rsidRDefault="00F6265C" w:rsidP="00E8407C">
      <w:pPr>
        <w:numPr>
          <w:ilvl w:val="0"/>
          <w:numId w:val="38"/>
        </w:numPr>
        <w:suppressAutoHyphens/>
        <w:jc w:val="both"/>
        <w:rPr>
          <w:lang w:eastAsia="ar-SA"/>
        </w:rPr>
      </w:pPr>
      <w:r>
        <w:rPr>
          <w:lang w:eastAsia="ar-SA"/>
        </w:rPr>
        <w:t xml:space="preserve">The program must apply the password criteria: </w:t>
      </w:r>
    </w:p>
    <w:p w14:paraId="11BCDE45" w14:textId="77777777" w:rsidR="00F6265C" w:rsidRDefault="00F6265C" w:rsidP="00F6265C">
      <w:pPr>
        <w:suppressAutoHyphens/>
        <w:ind w:left="1440" w:firstLine="360"/>
        <w:jc w:val="both"/>
        <w:rPr>
          <w:lang w:eastAsia="ar-SA"/>
        </w:rPr>
      </w:pPr>
      <w:r>
        <w:rPr>
          <w:lang w:eastAsia="ar-SA"/>
        </w:rPr>
        <w:t>- must be at least 8 characters</w:t>
      </w:r>
    </w:p>
    <w:p w14:paraId="15A7BC02" w14:textId="77777777" w:rsidR="00F6265C" w:rsidRDefault="00F6265C" w:rsidP="00F6265C">
      <w:pPr>
        <w:suppressAutoHyphens/>
        <w:ind w:left="1440" w:firstLine="360"/>
        <w:jc w:val="both"/>
        <w:rPr>
          <w:lang w:eastAsia="ar-SA"/>
        </w:rPr>
      </w:pPr>
      <w:r>
        <w:rPr>
          <w:lang w:eastAsia="ar-SA"/>
        </w:rPr>
        <w:t>- must have at least one char both lower and uppercase, one number and one special character.</w:t>
      </w:r>
    </w:p>
    <w:p w14:paraId="5EE46261" w14:textId="77777777" w:rsidR="00E8407C" w:rsidRDefault="00E8407C" w:rsidP="00E8407C">
      <w:pPr>
        <w:numPr>
          <w:ilvl w:val="0"/>
          <w:numId w:val="38"/>
        </w:numPr>
        <w:suppressAutoHyphens/>
        <w:jc w:val="both"/>
        <w:rPr>
          <w:lang w:eastAsia="ar-SA"/>
        </w:rPr>
      </w:pPr>
      <w:r>
        <w:rPr>
          <w:lang w:eastAsia="ar-SA"/>
        </w:rPr>
        <w:t>Apply coding conventions.</w:t>
      </w:r>
    </w:p>
    <w:p w14:paraId="7A9F1247" w14:textId="77777777" w:rsidR="00E8407C" w:rsidRDefault="00E8407C" w:rsidP="00E8407C">
      <w:pPr>
        <w:numPr>
          <w:ilvl w:val="0"/>
          <w:numId w:val="38"/>
        </w:numPr>
        <w:suppressAutoHyphens/>
        <w:jc w:val="both"/>
        <w:rPr>
          <w:lang w:eastAsia="ar-SA"/>
        </w:rPr>
      </w:pPr>
      <w:r>
        <w:rPr>
          <w:lang w:eastAsia="ar-SA"/>
        </w:rPr>
        <w:t>The program must be free from any errors.</w:t>
      </w:r>
    </w:p>
    <w:p w14:paraId="5ADB88C1" w14:textId="77777777" w:rsidR="006D142B" w:rsidRDefault="006D142B" w:rsidP="007100A0">
      <w:pPr>
        <w:tabs>
          <w:tab w:val="left" w:pos="3611"/>
          <w:tab w:val="left" w:pos="4567"/>
        </w:tabs>
        <w:suppressAutoHyphens/>
        <w:jc w:val="both"/>
        <w:rPr>
          <w:lang w:eastAsia="ar-SA"/>
        </w:rPr>
      </w:pPr>
    </w:p>
    <w:tbl>
      <w:tblPr>
        <w:tblStyle w:val="TableGrid"/>
        <w:tblW w:w="0" w:type="auto"/>
        <w:tblLook w:val="04A0" w:firstRow="1" w:lastRow="0" w:firstColumn="1" w:lastColumn="0" w:noHBand="0" w:noVBand="1"/>
      </w:tblPr>
      <w:tblGrid>
        <w:gridCol w:w="9576"/>
      </w:tblGrid>
      <w:tr w:rsidR="006D142B" w14:paraId="78710DEB" w14:textId="77777777" w:rsidTr="006D142B">
        <w:tc>
          <w:tcPr>
            <w:tcW w:w="9576" w:type="dxa"/>
          </w:tcPr>
          <w:p w14:paraId="225450B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import </w:t>
            </w:r>
            <w:proofErr w:type="spellStart"/>
            <w:proofErr w:type="gramStart"/>
            <w:r w:rsidRPr="006D142B">
              <w:rPr>
                <w:lang w:val="en-PH" w:eastAsia="ar-SA"/>
              </w:rPr>
              <w:t>javax.swing</w:t>
            </w:r>
            <w:proofErr w:type="spellEnd"/>
            <w:proofErr w:type="gramEnd"/>
            <w:r w:rsidRPr="006D142B">
              <w:rPr>
                <w:lang w:val="en-PH" w:eastAsia="ar-SA"/>
              </w:rPr>
              <w:t>.*;</w:t>
            </w:r>
          </w:p>
          <w:p w14:paraId="17A968A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import </w:t>
            </w:r>
            <w:proofErr w:type="spellStart"/>
            <w:proofErr w:type="gramStart"/>
            <w:r w:rsidRPr="006D142B">
              <w:rPr>
                <w:lang w:val="en-PH" w:eastAsia="ar-SA"/>
              </w:rPr>
              <w:t>java.awt</w:t>
            </w:r>
            <w:proofErr w:type="spellEnd"/>
            <w:r w:rsidRPr="006D142B">
              <w:rPr>
                <w:lang w:val="en-PH" w:eastAsia="ar-SA"/>
              </w:rPr>
              <w:t>.*</w:t>
            </w:r>
            <w:proofErr w:type="gramEnd"/>
            <w:r w:rsidRPr="006D142B">
              <w:rPr>
                <w:lang w:val="en-PH" w:eastAsia="ar-SA"/>
              </w:rPr>
              <w:t>;</w:t>
            </w:r>
          </w:p>
          <w:p w14:paraId="592199C6"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import </w:t>
            </w:r>
            <w:proofErr w:type="spellStart"/>
            <w:proofErr w:type="gramStart"/>
            <w:r w:rsidRPr="006D142B">
              <w:rPr>
                <w:lang w:val="en-PH" w:eastAsia="ar-SA"/>
              </w:rPr>
              <w:t>java.awt.event</w:t>
            </w:r>
            <w:proofErr w:type="gramEnd"/>
            <w:r w:rsidRPr="006D142B">
              <w:rPr>
                <w:lang w:val="en-PH" w:eastAsia="ar-SA"/>
              </w:rPr>
              <w:t>.ActionEvent</w:t>
            </w:r>
            <w:proofErr w:type="spellEnd"/>
            <w:r w:rsidRPr="006D142B">
              <w:rPr>
                <w:lang w:val="en-PH" w:eastAsia="ar-SA"/>
              </w:rPr>
              <w:t>;</w:t>
            </w:r>
          </w:p>
          <w:p w14:paraId="7915347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import </w:t>
            </w:r>
            <w:proofErr w:type="spellStart"/>
            <w:proofErr w:type="gramStart"/>
            <w:r w:rsidRPr="006D142B">
              <w:rPr>
                <w:lang w:val="en-PH" w:eastAsia="ar-SA"/>
              </w:rPr>
              <w:t>java.awt.event</w:t>
            </w:r>
            <w:proofErr w:type="gramEnd"/>
            <w:r w:rsidRPr="006D142B">
              <w:rPr>
                <w:lang w:val="en-PH" w:eastAsia="ar-SA"/>
              </w:rPr>
              <w:t>.ActionListener</w:t>
            </w:r>
            <w:proofErr w:type="spellEnd"/>
            <w:r w:rsidRPr="006D142B">
              <w:rPr>
                <w:lang w:val="en-PH" w:eastAsia="ar-SA"/>
              </w:rPr>
              <w:t>;</w:t>
            </w:r>
          </w:p>
          <w:p w14:paraId="3D8ABCE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import </w:t>
            </w:r>
            <w:proofErr w:type="spellStart"/>
            <w:proofErr w:type="gramStart"/>
            <w:r w:rsidRPr="006D142B">
              <w:rPr>
                <w:lang w:val="en-PH" w:eastAsia="ar-SA"/>
              </w:rPr>
              <w:t>java.util</w:t>
            </w:r>
            <w:proofErr w:type="gramEnd"/>
            <w:r w:rsidRPr="006D142B">
              <w:rPr>
                <w:lang w:val="en-PH" w:eastAsia="ar-SA"/>
              </w:rPr>
              <w:t>.prefs.Preferences</w:t>
            </w:r>
            <w:proofErr w:type="spellEnd"/>
            <w:r w:rsidRPr="006D142B">
              <w:rPr>
                <w:lang w:val="en-PH" w:eastAsia="ar-SA"/>
              </w:rPr>
              <w:t>;</w:t>
            </w:r>
          </w:p>
          <w:p w14:paraId="0E7CE320" w14:textId="77777777" w:rsidR="006D142B" w:rsidRPr="006D142B" w:rsidRDefault="006D142B" w:rsidP="006D142B">
            <w:pPr>
              <w:tabs>
                <w:tab w:val="left" w:pos="3611"/>
                <w:tab w:val="left" w:pos="4567"/>
              </w:tabs>
              <w:suppressAutoHyphens/>
              <w:jc w:val="both"/>
              <w:rPr>
                <w:lang w:val="en-PH" w:eastAsia="ar-SA"/>
              </w:rPr>
            </w:pPr>
          </w:p>
          <w:p w14:paraId="6821FEDD"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public class </w:t>
            </w:r>
            <w:proofErr w:type="spellStart"/>
            <w:r w:rsidRPr="006D142B">
              <w:rPr>
                <w:lang w:val="en-PH" w:eastAsia="ar-SA"/>
              </w:rPr>
              <w:t>PasswordCreation</w:t>
            </w:r>
            <w:proofErr w:type="spellEnd"/>
            <w:r w:rsidRPr="006D142B">
              <w:rPr>
                <w:lang w:val="en-PH" w:eastAsia="ar-SA"/>
              </w:rPr>
              <w:t xml:space="preserve"> {</w:t>
            </w:r>
          </w:p>
          <w:p w14:paraId="7B3B65FC" w14:textId="77777777" w:rsidR="006D142B" w:rsidRPr="006D142B" w:rsidRDefault="006D142B" w:rsidP="006D142B">
            <w:pPr>
              <w:tabs>
                <w:tab w:val="left" w:pos="3611"/>
                <w:tab w:val="left" w:pos="4567"/>
              </w:tabs>
              <w:suppressAutoHyphens/>
              <w:jc w:val="both"/>
              <w:rPr>
                <w:lang w:val="en-PH" w:eastAsia="ar-SA"/>
              </w:rPr>
            </w:pPr>
          </w:p>
          <w:p w14:paraId="30C45E7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JFrame</w:t>
            </w:r>
            <w:proofErr w:type="spellEnd"/>
            <w:r w:rsidRPr="006D142B">
              <w:rPr>
                <w:lang w:val="en-PH" w:eastAsia="ar-SA"/>
              </w:rPr>
              <w:t xml:space="preserve"> </w:t>
            </w:r>
            <w:proofErr w:type="spellStart"/>
            <w:r w:rsidRPr="006D142B">
              <w:rPr>
                <w:lang w:val="en-PH" w:eastAsia="ar-SA"/>
              </w:rPr>
              <w:t>framePasswordCreation</w:t>
            </w:r>
            <w:proofErr w:type="spellEnd"/>
            <w:r w:rsidRPr="006D142B">
              <w:rPr>
                <w:lang w:val="en-PH" w:eastAsia="ar-SA"/>
              </w:rPr>
              <w:t>;</w:t>
            </w:r>
          </w:p>
          <w:p w14:paraId="786A01F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JPasswordField</w:t>
            </w:r>
            <w:proofErr w:type="spellEnd"/>
            <w:r w:rsidRPr="006D142B">
              <w:rPr>
                <w:lang w:val="en-PH" w:eastAsia="ar-SA"/>
              </w:rPr>
              <w:t xml:space="preserve"> </w:t>
            </w:r>
            <w:proofErr w:type="spellStart"/>
            <w:r w:rsidRPr="006D142B">
              <w:rPr>
                <w:lang w:val="en-PH" w:eastAsia="ar-SA"/>
              </w:rPr>
              <w:t>fieldNewPassword</w:t>
            </w:r>
            <w:proofErr w:type="spellEnd"/>
            <w:r w:rsidRPr="006D142B">
              <w:rPr>
                <w:lang w:val="en-PH" w:eastAsia="ar-SA"/>
              </w:rPr>
              <w:t xml:space="preserve">, </w:t>
            </w:r>
            <w:proofErr w:type="spellStart"/>
            <w:r w:rsidRPr="006D142B">
              <w:rPr>
                <w:lang w:val="en-PH" w:eastAsia="ar-SA"/>
              </w:rPr>
              <w:t>fieldConfirmPassword</w:t>
            </w:r>
            <w:proofErr w:type="spellEnd"/>
            <w:r w:rsidRPr="006D142B">
              <w:rPr>
                <w:lang w:val="en-PH" w:eastAsia="ar-SA"/>
              </w:rPr>
              <w:t>;</w:t>
            </w:r>
          </w:p>
          <w:p w14:paraId="15DADDD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JButton</w:t>
            </w:r>
            <w:proofErr w:type="spellEnd"/>
            <w:r w:rsidRPr="006D142B">
              <w:rPr>
                <w:lang w:val="en-PH" w:eastAsia="ar-SA"/>
              </w:rPr>
              <w:t xml:space="preserve"> </w:t>
            </w:r>
            <w:proofErr w:type="spellStart"/>
            <w:r w:rsidRPr="006D142B">
              <w:rPr>
                <w:lang w:val="en-PH" w:eastAsia="ar-SA"/>
              </w:rPr>
              <w:t>buttonPasswordCreation</w:t>
            </w:r>
            <w:proofErr w:type="spellEnd"/>
            <w:r w:rsidRPr="006D142B">
              <w:rPr>
                <w:lang w:val="en-PH" w:eastAsia="ar-SA"/>
              </w:rPr>
              <w:t xml:space="preserve">, </w:t>
            </w:r>
            <w:proofErr w:type="spellStart"/>
            <w:r w:rsidRPr="006D142B">
              <w:rPr>
                <w:lang w:val="en-PH" w:eastAsia="ar-SA"/>
              </w:rPr>
              <w:t>buttonClear</w:t>
            </w:r>
            <w:proofErr w:type="spellEnd"/>
            <w:r w:rsidRPr="006D142B">
              <w:rPr>
                <w:lang w:val="en-PH" w:eastAsia="ar-SA"/>
              </w:rPr>
              <w:t xml:space="preserve">, </w:t>
            </w:r>
            <w:proofErr w:type="spellStart"/>
            <w:r w:rsidRPr="006D142B">
              <w:rPr>
                <w:lang w:val="en-PH" w:eastAsia="ar-SA"/>
              </w:rPr>
              <w:t>buttonCloseButton</w:t>
            </w:r>
            <w:proofErr w:type="spellEnd"/>
            <w:r w:rsidRPr="006D142B">
              <w:rPr>
                <w:lang w:val="en-PH" w:eastAsia="ar-SA"/>
              </w:rPr>
              <w:t>;</w:t>
            </w:r>
          </w:p>
          <w:p w14:paraId="087D4B1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Font </w:t>
            </w:r>
            <w:proofErr w:type="spellStart"/>
            <w:r w:rsidRPr="006D142B">
              <w:rPr>
                <w:lang w:val="en-PH" w:eastAsia="ar-SA"/>
              </w:rPr>
              <w:t>fontDisplay</w:t>
            </w:r>
            <w:proofErr w:type="spellEnd"/>
            <w:r w:rsidRPr="006D142B">
              <w:rPr>
                <w:lang w:val="en-PH" w:eastAsia="ar-SA"/>
              </w:rPr>
              <w:t xml:space="preserve"> = new </w:t>
            </w:r>
            <w:proofErr w:type="gramStart"/>
            <w:r w:rsidRPr="006D142B">
              <w:rPr>
                <w:lang w:val="en-PH" w:eastAsia="ar-SA"/>
              </w:rPr>
              <w:t>Font(</w:t>
            </w:r>
            <w:proofErr w:type="gramEnd"/>
            <w:r w:rsidRPr="006D142B">
              <w:rPr>
                <w:lang w:val="en-PH" w:eastAsia="ar-SA"/>
              </w:rPr>
              <w:t xml:space="preserve">"Arial", </w:t>
            </w:r>
            <w:proofErr w:type="spellStart"/>
            <w:r w:rsidRPr="006D142B">
              <w:rPr>
                <w:lang w:val="en-PH" w:eastAsia="ar-SA"/>
              </w:rPr>
              <w:t>Font.PLAIN</w:t>
            </w:r>
            <w:proofErr w:type="spellEnd"/>
            <w:r w:rsidRPr="006D142B">
              <w:rPr>
                <w:lang w:val="en-PH" w:eastAsia="ar-SA"/>
              </w:rPr>
              <w:t>, 16);</w:t>
            </w:r>
          </w:p>
          <w:p w14:paraId="49B5630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Preferences </w:t>
            </w:r>
            <w:proofErr w:type="spellStart"/>
            <w:r w:rsidRPr="006D142B">
              <w:rPr>
                <w:lang w:val="en-PH" w:eastAsia="ar-SA"/>
              </w:rPr>
              <w:t>preferences</w:t>
            </w:r>
            <w:proofErr w:type="spellEnd"/>
            <w:r w:rsidRPr="006D142B">
              <w:rPr>
                <w:lang w:val="en-PH" w:eastAsia="ar-SA"/>
              </w:rPr>
              <w:t xml:space="preserve"> = </w:t>
            </w:r>
            <w:proofErr w:type="spellStart"/>
            <w:r w:rsidRPr="006D142B">
              <w:rPr>
                <w:lang w:val="en-PH" w:eastAsia="ar-SA"/>
              </w:rPr>
              <w:t>Preferences.userRoot</w:t>
            </w:r>
            <w:proofErr w:type="spellEnd"/>
            <w:r w:rsidRPr="006D142B">
              <w:rPr>
                <w:lang w:val="en-PH" w:eastAsia="ar-SA"/>
              </w:rPr>
              <w:t>(</w:t>
            </w:r>
            <w:proofErr w:type="gramStart"/>
            <w:r w:rsidRPr="006D142B">
              <w:rPr>
                <w:lang w:val="en-PH" w:eastAsia="ar-SA"/>
              </w:rPr>
              <w:t>).node</w:t>
            </w:r>
            <w:proofErr w:type="gramEnd"/>
            <w:r w:rsidRPr="006D142B">
              <w:rPr>
                <w:lang w:val="en-PH" w:eastAsia="ar-SA"/>
              </w:rPr>
              <w:t>(</w:t>
            </w:r>
            <w:proofErr w:type="spellStart"/>
            <w:r w:rsidRPr="006D142B">
              <w:rPr>
                <w:lang w:val="en-PH" w:eastAsia="ar-SA"/>
              </w:rPr>
              <w:t>this.getClass</w:t>
            </w:r>
            <w:proofErr w:type="spellEnd"/>
            <w:r w:rsidRPr="006D142B">
              <w:rPr>
                <w:lang w:val="en-PH" w:eastAsia="ar-SA"/>
              </w:rPr>
              <w:t>().</w:t>
            </w:r>
            <w:proofErr w:type="spellStart"/>
            <w:r w:rsidRPr="006D142B">
              <w:rPr>
                <w:lang w:val="en-PH" w:eastAsia="ar-SA"/>
              </w:rPr>
              <w:t>getName</w:t>
            </w:r>
            <w:proofErr w:type="spellEnd"/>
            <w:r w:rsidRPr="006D142B">
              <w:rPr>
                <w:lang w:val="en-PH" w:eastAsia="ar-SA"/>
              </w:rPr>
              <w:t>());</w:t>
            </w:r>
          </w:p>
          <w:p w14:paraId="4EA3EE0F" w14:textId="77777777" w:rsidR="006D142B" w:rsidRPr="006D142B" w:rsidRDefault="006D142B" w:rsidP="006D142B">
            <w:pPr>
              <w:tabs>
                <w:tab w:val="left" w:pos="3611"/>
                <w:tab w:val="left" w:pos="4567"/>
              </w:tabs>
              <w:suppressAutoHyphens/>
              <w:jc w:val="both"/>
              <w:rPr>
                <w:lang w:val="en-PH" w:eastAsia="ar-SA"/>
              </w:rPr>
            </w:pPr>
          </w:p>
          <w:p w14:paraId="01F0A75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w:t>
            </w:r>
            <w:proofErr w:type="spellStart"/>
            <w:proofErr w:type="gramStart"/>
            <w:r w:rsidRPr="006D142B">
              <w:rPr>
                <w:lang w:val="en-PH" w:eastAsia="ar-SA"/>
              </w:rPr>
              <w:t>PasswordCreation</w:t>
            </w:r>
            <w:proofErr w:type="spellEnd"/>
            <w:r w:rsidRPr="006D142B">
              <w:rPr>
                <w:lang w:val="en-PH" w:eastAsia="ar-SA"/>
              </w:rPr>
              <w:t>(</w:t>
            </w:r>
            <w:proofErr w:type="gramEnd"/>
            <w:r w:rsidRPr="006D142B">
              <w:rPr>
                <w:lang w:val="en-PH" w:eastAsia="ar-SA"/>
              </w:rPr>
              <w:t>) {</w:t>
            </w:r>
          </w:p>
          <w:p w14:paraId="0850920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w:t>
            </w:r>
            <w:proofErr w:type="spellEnd"/>
            <w:r w:rsidRPr="006D142B">
              <w:rPr>
                <w:lang w:val="en-PH" w:eastAsia="ar-SA"/>
              </w:rPr>
              <w:t xml:space="preserve"> = new </w:t>
            </w:r>
            <w:proofErr w:type="spellStart"/>
            <w:proofErr w:type="gramStart"/>
            <w:r w:rsidRPr="006D142B">
              <w:rPr>
                <w:lang w:val="en-PH" w:eastAsia="ar-SA"/>
              </w:rPr>
              <w:t>JFrame</w:t>
            </w:r>
            <w:proofErr w:type="spellEnd"/>
            <w:r w:rsidRPr="006D142B">
              <w:rPr>
                <w:lang w:val="en-PH" w:eastAsia="ar-SA"/>
              </w:rPr>
              <w:t>(</w:t>
            </w:r>
            <w:proofErr w:type="gramEnd"/>
            <w:r w:rsidRPr="006D142B">
              <w:rPr>
                <w:lang w:val="en-PH" w:eastAsia="ar-SA"/>
              </w:rPr>
              <w:t>"Password Creation");</w:t>
            </w:r>
          </w:p>
          <w:p w14:paraId="15FF76E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framePasswordCreation.setDefaultCloseOperation(JFrame.EXIT_ON_CLOSE);</w:t>
            </w:r>
          </w:p>
          <w:p w14:paraId="0480802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framePasswordCreation.setSize</w:t>
            </w:r>
            <w:proofErr w:type="spellEnd"/>
            <w:r w:rsidRPr="006D142B">
              <w:rPr>
                <w:lang w:val="en-PH" w:eastAsia="ar-SA"/>
              </w:rPr>
              <w:t>(400, 300);</w:t>
            </w:r>
          </w:p>
          <w:p w14:paraId="50C039E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framePasswordCreation.getContentPane</w:t>
            </w:r>
            <w:proofErr w:type="spellEnd"/>
            <w:r w:rsidRPr="006D142B">
              <w:rPr>
                <w:lang w:val="en-PH" w:eastAsia="ar-SA"/>
              </w:rPr>
              <w:t>(</w:t>
            </w:r>
            <w:proofErr w:type="gramStart"/>
            <w:r w:rsidRPr="006D142B">
              <w:rPr>
                <w:lang w:val="en-PH" w:eastAsia="ar-SA"/>
              </w:rPr>
              <w:t>).</w:t>
            </w:r>
            <w:proofErr w:type="spellStart"/>
            <w:r w:rsidRPr="006D142B">
              <w:rPr>
                <w:lang w:val="en-PH" w:eastAsia="ar-SA"/>
              </w:rPr>
              <w:t>setBackground</w:t>
            </w:r>
            <w:proofErr w:type="spellEnd"/>
            <w:proofErr w:type="gramEnd"/>
            <w:r w:rsidRPr="006D142B">
              <w:rPr>
                <w:lang w:val="en-PH" w:eastAsia="ar-SA"/>
              </w:rPr>
              <w:t>(new Color(60, 63, 65));</w:t>
            </w:r>
          </w:p>
          <w:p w14:paraId="797964A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framePasswordCreation.setLayout</w:t>
            </w:r>
            <w:proofErr w:type="spellEnd"/>
            <w:r w:rsidRPr="006D142B">
              <w:rPr>
                <w:lang w:val="en-PH" w:eastAsia="ar-SA"/>
              </w:rPr>
              <w:t xml:space="preserve">(new </w:t>
            </w:r>
            <w:proofErr w:type="spellStart"/>
            <w:proofErr w:type="gramStart"/>
            <w:r w:rsidRPr="006D142B">
              <w:rPr>
                <w:lang w:val="en-PH" w:eastAsia="ar-SA"/>
              </w:rPr>
              <w:t>BorderLayout</w:t>
            </w:r>
            <w:proofErr w:type="spellEnd"/>
            <w:r w:rsidRPr="006D142B">
              <w:rPr>
                <w:lang w:val="en-PH" w:eastAsia="ar-SA"/>
              </w:rPr>
              <w:t>(</w:t>
            </w:r>
            <w:proofErr w:type="gramEnd"/>
            <w:r w:rsidRPr="006D142B">
              <w:rPr>
                <w:lang w:val="en-PH" w:eastAsia="ar-SA"/>
              </w:rPr>
              <w:t>));</w:t>
            </w:r>
          </w:p>
          <w:p w14:paraId="4117898D" w14:textId="77777777" w:rsidR="006D142B" w:rsidRPr="006D142B" w:rsidRDefault="006D142B" w:rsidP="006D142B">
            <w:pPr>
              <w:tabs>
                <w:tab w:val="left" w:pos="3611"/>
                <w:tab w:val="left" w:pos="4567"/>
              </w:tabs>
              <w:suppressAutoHyphens/>
              <w:jc w:val="both"/>
              <w:rPr>
                <w:lang w:val="en-PH" w:eastAsia="ar-SA"/>
              </w:rPr>
            </w:pPr>
          </w:p>
          <w:p w14:paraId="3F04BE4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JPanel</w:t>
            </w:r>
            <w:proofErr w:type="spellEnd"/>
            <w:r w:rsidRPr="006D142B">
              <w:rPr>
                <w:lang w:val="en-PH" w:eastAsia="ar-SA"/>
              </w:rPr>
              <w:t xml:space="preserve"> </w:t>
            </w:r>
            <w:proofErr w:type="spellStart"/>
            <w:r w:rsidRPr="006D142B">
              <w:rPr>
                <w:lang w:val="en-PH" w:eastAsia="ar-SA"/>
              </w:rPr>
              <w:t>mainPanel</w:t>
            </w:r>
            <w:proofErr w:type="spellEnd"/>
            <w:r w:rsidRPr="006D142B">
              <w:rPr>
                <w:lang w:val="en-PH" w:eastAsia="ar-SA"/>
              </w:rPr>
              <w:t xml:space="preserve"> = new </w:t>
            </w:r>
            <w:proofErr w:type="spellStart"/>
            <w:proofErr w:type="gramStart"/>
            <w:r w:rsidRPr="006D142B">
              <w:rPr>
                <w:lang w:val="en-PH" w:eastAsia="ar-SA"/>
              </w:rPr>
              <w:t>JPanel</w:t>
            </w:r>
            <w:proofErr w:type="spellEnd"/>
            <w:r w:rsidRPr="006D142B">
              <w:rPr>
                <w:lang w:val="en-PH" w:eastAsia="ar-SA"/>
              </w:rPr>
              <w:t>(</w:t>
            </w:r>
            <w:proofErr w:type="gramEnd"/>
            <w:r w:rsidRPr="006D142B">
              <w:rPr>
                <w:lang w:val="en-PH" w:eastAsia="ar-SA"/>
              </w:rPr>
              <w:t>);</w:t>
            </w:r>
          </w:p>
          <w:p w14:paraId="3403FA9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mainPanel.setBackground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60, 63, 65));</w:t>
            </w:r>
          </w:p>
          <w:p w14:paraId="17B13C1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mainPanel.setLayout</w:t>
            </w:r>
            <w:proofErr w:type="spellEnd"/>
            <w:r w:rsidRPr="006D142B">
              <w:rPr>
                <w:lang w:val="en-PH" w:eastAsia="ar-SA"/>
              </w:rPr>
              <w:t xml:space="preserve">(new </w:t>
            </w:r>
            <w:proofErr w:type="spellStart"/>
            <w:proofErr w:type="gramStart"/>
            <w:r w:rsidRPr="006D142B">
              <w:rPr>
                <w:lang w:val="en-PH" w:eastAsia="ar-SA"/>
              </w:rPr>
              <w:t>BoxLayout</w:t>
            </w:r>
            <w:proofErr w:type="spellEnd"/>
            <w:r w:rsidRPr="006D142B">
              <w:rPr>
                <w:lang w:val="en-PH" w:eastAsia="ar-SA"/>
              </w:rPr>
              <w:t>(</w:t>
            </w:r>
            <w:proofErr w:type="spellStart"/>
            <w:proofErr w:type="gramEnd"/>
            <w:r w:rsidRPr="006D142B">
              <w:rPr>
                <w:lang w:val="en-PH" w:eastAsia="ar-SA"/>
              </w:rPr>
              <w:t>mainPanel</w:t>
            </w:r>
            <w:proofErr w:type="spellEnd"/>
            <w:r w:rsidRPr="006D142B">
              <w:rPr>
                <w:lang w:val="en-PH" w:eastAsia="ar-SA"/>
              </w:rPr>
              <w:t xml:space="preserve">, </w:t>
            </w:r>
            <w:proofErr w:type="spellStart"/>
            <w:r w:rsidRPr="006D142B">
              <w:rPr>
                <w:lang w:val="en-PH" w:eastAsia="ar-SA"/>
              </w:rPr>
              <w:t>BoxLayout.Y_AXIS</w:t>
            </w:r>
            <w:proofErr w:type="spellEnd"/>
            <w:r w:rsidRPr="006D142B">
              <w:rPr>
                <w:lang w:val="en-PH" w:eastAsia="ar-SA"/>
              </w:rPr>
              <w:t>));</w:t>
            </w:r>
          </w:p>
          <w:p w14:paraId="0559F70D" w14:textId="77777777" w:rsidR="006D142B" w:rsidRPr="006D142B" w:rsidRDefault="006D142B" w:rsidP="006D142B">
            <w:pPr>
              <w:tabs>
                <w:tab w:val="left" w:pos="3611"/>
                <w:tab w:val="left" w:pos="4567"/>
              </w:tabs>
              <w:suppressAutoHyphens/>
              <w:jc w:val="both"/>
              <w:rPr>
                <w:lang w:val="en-PH" w:eastAsia="ar-SA"/>
              </w:rPr>
            </w:pPr>
          </w:p>
          <w:p w14:paraId="67675AE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fieldNewPassword</w:t>
            </w:r>
            <w:proofErr w:type="spellEnd"/>
            <w:r w:rsidRPr="006D142B">
              <w:rPr>
                <w:lang w:val="en-PH" w:eastAsia="ar-SA"/>
              </w:rPr>
              <w:t xml:space="preserve"> = new </w:t>
            </w:r>
            <w:proofErr w:type="spellStart"/>
            <w:proofErr w:type="gramStart"/>
            <w:r w:rsidRPr="006D142B">
              <w:rPr>
                <w:lang w:val="en-PH" w:eastAsia="ar-SA"/>
              </w:rPr>
              <w:t>JPasswordField</w:t>
            </w:r>
            <w:proofErr w:type="spellEnd"/>
            <w:r w:rsidRPr="006D142B">
              <w:rPr>
                <w:lang w:val="en-PH" w:eastAsia="ar-SA"/>
              </w:rPr>
              <w:t>(</w:t>
            </w:r>
            <w:proofErr w:type="gramEnd"/>
            <w:r w:rsidRPr="006D142B">
              <w:rPr>
                <w:lang w:val="en-PH" w:eastAsia="ar-SA"/>
              </w:rPr>
              <w:t>);</w:t>
            </w:r>
          </w:p>
          <w:p w14:paraId="03173E1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fieldConfirmPassword</w:t>
            </w:r>
            <w:proofErr w:type="spellEnd"/>
            <w:r w:rsidRPr="006D142B">
              <w:rPr>
                <w:lang w:val="en-PH" w:eastAsia="ar-SA"/>
              </w:rPr>
              <w:t xml:space="preserve"> = new </w:t>
            </w:r>
            <w:proofErr w:type="spellStart"/>
            <w:proofErr w:type="gramStart"/>
            <w:r w:rsidRPr="006D142B">
              <w:rPr>
                <w:lang w:val="en-PH" w:eastAsia="ar-SA"/>
              </w:rPr>
              <w:t>JPasswordField</w:t>
            </w:r>
            <w:proofErr w:type="spellEnd"/>
            <w:r w:rsidRPr="006D142B">
              <w:rPr>
                <w:lang w:val="en-PH" w:eastAsia="ar-SA"/>
              </w:rPr>
              <w:t>(</w:t>
            </w:r>
            <w:proofErr w:type="gramEnd"/>
            <w:r w:rsidRPr="006D142B">
              <w:rPr>
                <w:lang w:val="en-PH" w:eastAsia="ar-SA"/>
              </w:rPr>
              <w:t>);</w:t>
            </w:r>
          </w:p>
          <w:p w14:paraId="2DB4C61A" w14:textId="77777777" w:rsidR="006D142B" w:rsidRPr="006D142B" w:rsidRDefault="006D142B" w:rsidP="006D142B">
            <w:pPr>
              <w:tabs>
                <w:tab w:val="left" w:pos="3611"/>
                <w:tab w:val="left" w:pos="4567"/>
              </w:tabs>
              <w:suppressAutoHyphens/>
              <w:jc w:val="both"/>
              <w:rPr>
                <w:lang w:val="en-PH" w:eastAsia="ar-SA"/>
              </w:rPr>
            </w:pPr>
          </w:p>
          <w:p w14:paraId="0B20A89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fieldNewPassword.setForeground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7EEF9A5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fieldNewPassword.setBackground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40, 40, 40));</w:t>
            </w:r>
          </w:p>
          <w:p w14:paraId="4900E96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fieldConfirmPassword.setForeground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4305E5C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fieldConfirmPassword.setBackground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40, 40, 40));</w:t>
            </w:r>
          </w:p>
          <w:p w14:paraId="544C342B" w14:textId="77777777" w:rsidR="006D142B" w:rsidRPr="006D142B" w:rsidRDefault="006D142B" w:rsidP="006D142B">
            <w:pPr>
              <w:tabs>
                <w:tab w:val="left" w:pos="3611"/>
                <w:tab w:val="left" w:pos="4567"/>
              </w:tabs>
              <w:suppressAutoHyphens/>
              <w:jc w:val="both"/>
              <w:rPr>
                <w:lang w:val="en-PH" w:eastAsia="ar-SA"/>
              </w:rPr>
            </w:pPr>
          </w:p>
          <w:p w14:paraId="0A7A36A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fieldNewPassword.setCaretColor</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0D8F872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fieldConfirmPassword.setCaretColor</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563FA406" w14:textId="77777777" w:rsidR="006D142B" w:rsidRPr="006D142B" w:rsidRDefault="006D142B" w:rsidP="006D142B">
            <w:pPr>
              <w:tabs>
                <w:tab w:val="left" w:pos="3611"/>
                <w:tab w:val="left" w:pos="4567"/>
              </w:tabs>
              <w:suppressAutoHyphens/>
              <w:jc w:val="both"/>
              <w:rPr>
                <w:lang w:val="en-PH" w:eastAsia="ar-SA"/>
              </w:rPr>
            </w:pPr>
          </w:p>
          <w:p w14:paraId="62846C5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JLabel</w:t>
            </w:r>
            <w:proofErr w:type="spellEnd"/>
            <w:r w:rsidRPr="006D142B">
              <w:rPr>
                <w:lang w:val="en-PH" w:eastAsia="ar-SA"/>
              </w:rPr>
              <w:t xml:space="preserve"> </w:t>
            </w:r>
            <w:proofErr w:type="spellStart"/>
            <w:r w:rsidRPr="006D142B">
              <w:rPr>
                <w:lang w:val="en-PH" w:eastAsia="ar-SA"/>
              </w:rPr>
              <w:t>labelNewPassword</w:t>
            </w:r>
            <w:proofErr w:type="spellEnd"/>
            <w:r w:rsidRPr="006D142B">
              <w:rPr>
                <w:lang w:val="en-PH" w:eastAsia="ar-SA"/>
              </w:rPr>
              <w:t xml:space="preserve"> = new </w:t>
            </w:r>
            <w:proofErr w:type="spellStart"/>
            <w:proofErr w:type="gramStart"/>
            <w:r w:rsidRPr="006D142B">
              <w:rPr>
                <w:lang w:val="en-PH" w:eastAsia="ar-SA"/>
              </w:rPr>
              <w:t>JLabel</w:t>
            </w:r>
            <w:proofErr w:type="spellEnd"/>
            <w:r w:rsidRPr="006D142B">
              <w:rPr>
                <w:lang w:val="en-PH" w:eastAsia="ar-SA"/>
              </w:rPr>
              <w:t>(</w:t>
            </w:r>
            <w:proofErr w:type="gramEnd"/>
            <w:r w:rsidRPr="006D142B">
              <w:rPr>
                <w:lang w:val="en-PH" w:eastAsia="ar-SA"/>
              </w:rPr>
              <w:t>"New Password:");</w:t>
            </w:r>
          </w:p>
          <w:p w14:paraId="0D3E4B76"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JLabel</w:t>
            </w:r>
            <w:proofErr w:type="spellEnd"/>
            <w:r w:rsidRPr="006D142B">
              <w:rPr>
                <w:lang w:val="en-PH" w:eastAsia="ar-SA"/>
              </w:rPr>
              <w:t xml:space="preserve"> </w:t>
            </w:r>
            <w:proofErr w:type="spellStart"/>
            <w:r w:rsidRPr="006D142B">
              <w:rPr>
                <w:lang w:val="en-PH" w:eastAsia="ar-SA"/>
              </w:rPr>
              <w:t>labelConfirmPassword</w:t>
            </w:r>
            <w:proofErr w:type="spellEnd"/>
            <w:r w:rsidRPr="006D142B">
              <w:rPr>
                <w:lang w:val="en-PH" w:eastAsia="ar-SA"/>
              </w:rPr>
              <w:t xml:space="preserve"> = new </w:t>
            </w:r>
            <w:proofErr w:type="spellStart"/>
            <w:proofErr w:type="gramStart"/>
            <w:r w:rsidRPr="006D142B">
              <w:rPr>
                <w:lang w:val="en-PH" w:eastAsia="ar-SA"/>
              </w:rPr>
              <w:t>JLabel</w:t>
            </w:r>
            <w:proofErr w:type="spellEnd"/>
            <w:r w:rsidRPr="006D142B">
              <w:rPr>
                <w:lang w:val="en-PH" w:eastAsia="ar-SA"/>
              </w:rPr>
              <w:t>(</w:t>
            </w:r>
            <w:proofErr w:type="gramEnd"/>
            <w:r w:rsidRPr="006D142B">
              <w:rPr>
                <w:lang w:val="en-PH" w:eastAsia="ar-SA"/>
              </w:rPr>
              <w:t>"Confirm Password:");</w:t>
            </w:r>
          </w:p>
          <w:p w14:paraId="29E1A44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labelNewPassword.setForeground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5067999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labelConfirmPassword.setForeground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317C54B4" w14:textId="77777777" w:rsidR="006D142B" w:rsidRPr="006D142B" w:rsidRDefault="006D142B" w:rsidP="006D142B">
            <w:pPr>
              <w:tabs>
                <w:tab w:val="left" w:pos="3611"/>
                <w:tab w:val="left" w:pos="4567"/>
              </w:tabs>
              <w:suppressAutoHyphens/>
              <w:jc w:val="both"/>
              <w:rPr>
                <w:lang w:val="en-PH" w:eastAsia="ar-SA"/>
              </w:rPr>
            </w:pPr>
          </w:p>
          <w:p w14:paraId="09CA5A3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JPanel</w:t>
            </w:r>
            <w:proofErr w:type="spellEnd"/>
            <w:r w:rsidRPr="006D142B">
              <w:rPr>
                <w:lang w:val="en-PH" w:eastAsia="ar-SA"/>
              </w:rPr>
              <w:t xml:space="preserve"> </w:t>
            </w:r>
            <w:proofErr w:type="spellStart"/>
            <w:r w:rsidRPr="006D142B">
              <w:rPr>
                <w:lang w:val="en-PH" w:eastAsia="ar-SA"/>
              </w:rPr>
              <w:t>formPanel</w:t>
            </w:r>
            <w:proofErr w:type="spellEnd"/>
            <w:r w:rsidRPr="006D142B">
              <w:rPr>
                <w:lang w:val="en-PH" w:eastAsia="ar-SA"/>
              </w:rPr>
              <w:t xml:space="preserve"> = new </w:t>
            </w:r>
            <w:proofErr w:type="spellStart"/>
            <w:proofErr w:type="gramStart"/>
            <w:r w:rsidRPr="006D142B">
              <w:rPr>
                <w:lang w:val="en-PH" w:eastAsia="ar-SA"/>
              </w:rPr>
              <w:t>JPanel</w:t>
            </w:r>
            <w:proofErr w:type="spellEnd"/>
            <w:r w:rsidRPr="006D142B">
              <w:rPr>
                <w:lang w:val="en-PH" w:eastAsia="ar-SA"/>
              </w:rPr>
              <w:t>(</w:t>
            </w:r>
            <w:proofErr w:type="gramEnd"/>
            <w:r w:rsidRPr="006D142B">
              <w:rPr>
                <w:lang w:val="en-PH" w:eastAsia="ar-SA"/>
              </w:rPr>
              <w:t xml:space="preserve">new </w:t>
            </w:r>
            <w:proofErr w:type="spellStart"/>
            <w:r w:rsidRPr="006D142B">
              <w:rPr>
                <w:lang w:val="en-PH" w:eastAsia="ar-SA"/>
              </w:rPr>
              <w:t>GridLayout</w:t>
            </w:r>
            <w:proofErr w:type="spellEnd"/>
            <w:r w:rsidRPr="006D142B">
              <w:rPr>
                <w:lang w:val="en-PH" w:eastAsia="ar-SA"/>
              </w:rPr>
              <w:t>(2, 2, 10, 10));</w:t>
            </w:r>
          </w:p>
          <w:p w14:paraId="32F43EE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60, 63, 65));</w:t>
            </w:r>
          </w:p>
          <w:p w14:paraId="5F1F24D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formPanel.setBorder</w:t>
            </w:r>
            <w:proofErr w:type="spellEnd"/>
            <w:r w:rsidRPr="006D142B">
              <w:rPr>
                <w:lang w:val="en-PH" w:eastAsia="ar-SA"/>
              </w:rPr>
              <w:t>(</w:t>
            </w:r>
            <w:proofErr w:type="spellStart"/>
            <w:r w:rsidRPr="006D142B">
              <w:rPr>
                <w:lang w:val="en-PH" w:eastAsia="ar-SA"/>
              </w:rPr>
              <w:t>BorderFactory.createEmptyBorder</w:t>
            </w:r>
            <w:proofErr w:type="spellEnd"/>
            <w:r w:rsidRPr="006D142B">
              <w:rPr>
                <w:lang w:val="en-PH" w:eastAsia="ar-SA"/>
              </w:rPr>
              <w:t>(10, 10, 10, 10));</w:t>
            </w:r>
          </w:p>
          <w:p w14:paraId="48D48FDD" w14:textId="77777777" w:rsidR="006D142B" w:rsidRPr="006D142B" w:rsidRDefault="006D142B" w:rsidP="006D142B">
            <w:pPr>
              <w:tabs>
                <w:tab w:val="left" w:pos="3611"/>
                <w:tab w:val="left" w:pos="4567"/>
              </w:tabs>
              <w:suppressAutoHyphens/>
              <w:jc w:val="both"/>
              <w:rPr>
                <w:lang w:val="en-PH" w:eastAsia="ar-SA"/>
              </w:rPr>
            </w:pPr>
          </w:p>
          <w:p w14:paraId="1D9FE9A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formPanel.add</w:t>
            </w:r>
            <w:proofErr w:type="spellEnd"/>
            <w:r w:rsidRPr="006D142B">
              <w:rPr>
                <w:lang w:val="en-PH" w:eastAsia="ar-SA"/>
              </w:rPr>
              <w:t>(</w:t>
            </w:r>
            <w:proofErr w:type="spellStart"/>
            <w:r w:rsidRPr="006D142B">
              <w:rPr>
                <w:lang w:val="en-PH" w:eastAsia="ar-SA"/>
              </w:rPr>
              <w:t>labelNewPassword</w:t>
            </w:r>
            <w:proofErr w:type="spellEnd"/>
            <w:r w:rsidRPr="006D142B">
              <w:rPr>
                <w:lang w:val="en-PH" w:eastAsia="ar-SA"/>
              </w:rPr>
              <w:t>);</w:t>
            </w:r>
          </w:p>
          <w:p w14:paraId="1AD27EE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formPanel.add</w:t>
            </w:r>
            <w:proofErr w:type="spellEnd"/>
            <w:r w:rsidRPr="006D142B">
              <w:rPr>
                <w:lang w:val="en-PH" w:eastAsia="ar-SA"/>
              </w:rPr>
              <w:t>(</w:t>
            </w:r>
            <w:proofErr w:type="spellStart"/>
            <w:r w:rsidRPr="006D142B">
              <w:rPr>
                <w:lang w:val="en-PH" w:eastAsia="ar-SA"/>
              </w:rPr>
              <w:t>fieldNewPassword</w:t>
            </w:r>
            <w:proofErr w:type="spellEnd"/>
            <w:r w:rsidRPr="006D142B">
              <w:rPr>
                <w:lang w:val="en-PH" w:eastAsia="ar-SA"/>
              </w:rPr>
              <w:t>);</w:t>
            </w:r>
          </w:p>
          <w:p w14:paraId="185A833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formPanel.add</w:t>
            </w:r>
            <w:proofErr w:type="spellEnd"/>
            <w:r w:rsidRPr="006D142B">
              <w:rPr>
                <w:lang w:val="en-PH" w:eastAsia="ar-SA"/>
              </w:rPr>
              <w:t>(</w:t>
            </w:r>
            <w:proofErr w:type="spellStart"/>
            <w:r w:rsidRPr="006D142B">
              <w:rPr>
                <w:lang w:val="en-PH" w:eastAsia="ar-SA"/>
              </w:rPr>
              <w:t>labelConfirmPassword</w:t>
            </w:r>
            <w:proofErr w:type="spellEnd"/>
            <w:r w:rsidRPr="006D142B">
              <w:rPr>
                <w:lang w:val="en-PH" w:eastAsia="ar-SA"/>
              </w:rPr>
              <w:t>);</w:t>
            </w:r>
          </w:p>
          <w:p w14:paraId="63678F2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formPanel.add</w:t>
            </w:r>
            <w:proofErr w:type="spellEnd"/>
            <w:r w:rsidRPr="006D142B">
              <w:rPr>
                <w:lang w:val="en-PH" w:eastAsia="ar-SA"/>
              </w:rPr>
              <w:t>(</w:t>
            </w:r>
            <w:proofErr w:type="spellStart"/>
            <w:r w:rsidRPr="006D142B">
              <w:rPr>
                <w:lang w:val="en-PH" w:eastAsia="ar-SA"/>
              </w:rPr>
              <w:t>fieldConfirmPassword</w:t>
            </w:r>
            <w:proofErr w:type="spellEnd"/>
            <w:r w:rsidRPr="006D142B">
              <w:rPr>
                <w:lang w:val="en-PH" w:eastAsia="ar-SA"/>
              </w:rPr>
              <w:t>);</w:t>
            </w:r>
          </w:p>
          <w:p w14:paraId="16EC5072" w14:textId="77777777" w:rsidR="006D142B" w:rsidRPr="006D142B" w:rsidRDefault="006D142B" w:rsidP="006D142B">
            <w:pPr>
              <w:tabs>
                <w:tab w:val="left" w:pos="3611"/>
                <w:tab w:val="left" w:pos="4567"/>
              </w:tabs>
              <w:suppressAutoHyphens/>
              <w:jc w:val="both"/>
              <w:rPr>
                <w:lang w:val="en-PH" w:eastAsia="ar-SA"/>
              </w:rPr>
            </w:pPr>
          </w:p>
          <w:p w14:paraId="02D6E78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JPanel</w:t>
            </w:r>
            <w:proofErr w:type="spellEnd"/>
            <w:r w:rsidRPr="006D142B">
              <w:rPr>
                <w:lang w:val="en-PH" w:eastAsia="ar-SA"/>
              </w:rPr>
              <w:t xml:space="preserve"> </w:t>
            </w:r>
            <w:proofErr w:type="spellStart"/>
            <w:r w:rsidRPr="006D142B">
              <w:rPr>
                <w:lang w:val="en-PH" w:eastAsia="ar-SA"/>
              </w:rPr>
              <w:t>buttonPanel</w:t>
            </w:r>
            <w:proofErr w:type="spellEnd"/>
            <w:r w:rsidRPr="006D142B">
              <w:rPr>
                <w:lang w:val="en-PH" w:eastAsia="ar-SA"/>
              </w:rPr>
              <w:t xml:space="preserve"> = new </w:t>
            </w:r>
            <w:proofErr w:type="spellStart"/>
            <w:proofErr w:type="gramStart"/>
            <w:r w:rsidRPr="006D142B">
              <w:rPr>
                <w:lang w:val="en-PH" w:eastAsia="ar-SA"/>
              </w:rPr>
              <w:t>JPanel</w:t>
            </w:r>
            <w:proofErr w:type="spellEnd"/>
            <w:r w:rsidRPr="006D142B">
              <w:rPr>
                <w:lang w:val="en-PH" w:eastAsia="ar-SA"/>
              </w:rPr>
              <w:t>(</w:t>
            </w:r>
            <w:proofErr w:type="gramEnd"/>
            <w:r w:rsidRPr="006D142B">
              <w:rPr>
                <w:lang w:val="en-PH" w:eastAsia="ar-SA"/>
              </w:rPr>
              <w:t>);</w:t>
            </w:r>
          </w:p>
          <w:p w14:paraId="097BFB4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buttonPanel.setBackground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60, 63, 65));</w:t>
            </w:r>
          </w:p>
          <w:p w14:paraId="7463D491" w14:textId="77777777" w:rsidR="006D142B" w:rsidRPr="006D142B" w:rsidRDefault="006D142B" w:rsidP="006D142B">
            <w:pPr>
              <w:tabs>
                <w:tab w:val="left" w:pos="3611"/>
                <w:tab w:val="left" w:pos="4567"/>
              </w:tabs>
              <w:suppressAutoHyphens/>
              <w:jc w:val="both"/>
              <w:rPr>
                <w:lang w:val="en-PH" w:eastAsia="ar-SA"/>
              </w:rPr>
            </w:pPr>
          </w:p>
          <w:p w14:paraId="34DEC696"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w:t>
            </w:r>
            <w:proofErr w:type="spellEnd"/>
            <w:r w:rsidRPr="006D142B">
              <w:rPr>
                <w:lang w:val="en-PH" w:eastAsia="ar-SA"/>
              </w:rPr>
              <w:t xml:space="preserve"> = new </w:t>
            </w:r>
            <w:proofErr w:type="spellStart"/>
            <w:r w:rsidRPr="006D142B">
              <w:rPr>
                <w:lang w:val="en-PH" w:eastAsia="ar-SA"/>
              </w:rPr>
              <w:t>JButton</w:t>
            </w:r>
            <w:proofErr w:type="spellEnd"/>
            <w:r w:rsidRPr="006D142B">
              <w:rPr>
                <w:lang w:val="en-PH" w:eastAsia="ar-SA"/>
              </w:rPr>
              <w:t>("SAVE");</w:t>
            </w:r>
          </w:p>
          <w:p w14:paraId="6175463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buttonPasswordCreation.setPreferredSize</w:t>
            </w:r>
            <w:proofErr w:type="spellEnd"/>
            <w:r w:rsidRPr="006D142B">
              <w:rPr>
                <w:lang w:val="en-PH" w:eastAsia="ar-SA"/>
              </w:rPr>
              <w:t xml:space="preserve">(new </w:t>
            </w:r>
            <w:proofErr w:type="gramStart"/>
            <w:r w:rsidRPr="006D142B">
              <w:rPr>
                <w:lang w:val="en-PH" w:eastAsia="ar-SA"/>
              </w:rPr>
              <w:t>Dimension(</w:t>
            </w:r>
            <w:proofErr w:type="gramEnd"/>
            <w:r w:rsidRPr="006D142B">
              <w:rPr>
                <w:lang w:val="en-PH" w:eastAsia="ar-SA"/>
              </w:rPr>
              <w:t>110, 30));</w:t>
            </w:r>
          </w:p>
          <w:p w14:paraId="6B1401D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30, 144, 255));</w:t>
            </w:r>
          </w:p>
          <w:p w14:paraId="7996E4EC"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2CD939E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buttonPasswordCreation.setFocusPainted</w:t>
            </w:r>
            <w:proofErr w:type="spellEnd"/>
            <w:r w:rsidRPr="006D142B">
              <w:rPr>
                <w:lang w:val="en-PH" w:eastAsia="ar-SA"/>
              </w:rPr>
              <w:t>(false);</w:t>
            </w:r>
          </w:p>
          <w:p w14:paraId="248E483A" w14:textId="77777777" w:rsidR="006D142B" w:rsidRPr="006D142B" w:rsidRDefault="006D142B" w:rsidP="006D142B">
            <w:pPr>
              <w:tabs>
                <w:tab w:val="left" w:pos="3611"/>
                <w:tab w:val="left" w:pos="4567"/>
              </w:tabs>
              <w:suppressAutoHyphens/>
              <w:jc w:val="both"/>
              <w:rPr>
                <w:lang w:val="en-PH" w:eastAsia="ar-SA"/>
              </w:rPr>
            </w:pPr>
          </w:p>
          <w:p w14:paraId="0175AA9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w:t>
            </w:r>
            <w:proofErr w:type="spellEnd"/>
            <w:r w:rsidRPr="006D142B">
              <w:rPr>
                <w:lang w:val="en-PH" w:eastAsia="ar-SA"/>
              </w:rPr>
              <w:t xml:space="preserve"> = new </w:t>
            </w:r>
            <w:proofErr w:type="spellStart"/>
            <w:r w:rsidRPr="006D142B">
              <w:rPr>
                <w:lang w:val="en-PH" w:eastAsia="ar-SA"/>
              </w:rPr>
              <w:t>JButton</w:t>
            </w:r>
            <w:proofErr w:type="spellEnd"/>
            <w:r w:rsidRPr="006D142B">
              <w:rPr>
                <w:lang w:val="en-PH" w:eastAsia="ar-SA"/>
              </w:rPr>
              <w:t>("RESET");</w:t>
            </w:r>
          </w:p>
          <w:p w14:paraId="1A1E54AD"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buttonClear.setPreferredSize</w:t>
            </w:r>
            <w:proofErr w:type="spellEnd"/>
            <w:r w:rsidRPr="006D142B">
              <w:rPr>
                <w:lang w:val="en-PH" w:eastAsia="ar-SA"/>
              </w:rPr>
              <w:t xml:space="preserve">(new </w:t>
            </w:r>
            <w:proofErr w:type="gramStart"/>
            <w:r w:rsidRPr="006D142B">
              <w:rPr>
                <w:lang w:val="en-PH" w:eastAsia="ar-SA"/>
              </w:rPr>
              <w:t>Dimension(</w:t>
            </w:r>
            <w:proofErr w:type="gramEnd"/>
            <w:r w:rsidRPr="006D142B">
              <w:rPr>
                <w:lang w:val="en-PH" w:eastAsia="ar-SA"/>
              </w:rPr>
              <w:t>110, 30));</w:t>
            </w:r>
          </w:p>
          <w:p w14:paraId="18A320F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30, 144, 255));</w:t>
            </w:r>
          </w:p>
          <w:p w14:paraId="4534072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7802F81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buttonClear.setFocusPainted</w:t>
            </w:r>
            <w:proofErr w:type="spellEnd"/>
            <w:r w:rsidRPr="006D142B">
              <w:rPr>
                <w:lang w:val="en-PH" w:eastAsia="ar-SA"/>
              </w:rPr>
              <w:t>(false);</w:t>
            </w:r>
          </w:p>
          <w:p w14:paraId="24F52E47" w14:textId="77777777" w:rsidR="006D142B" w:rsidRPr="006D142B" w:rsidRDefault="006D142B" w:rsidP="006D142B">
            <w:pPr>
              <w:tabs>
                <w:tab w:val="left" w:pos="3611"/>
                <w:tab w:val="left" w:pos="4567"/>
              </w:tabs>
              <w:suppressAutoHyphens/>
              <w:jc w:val="both"/>
              <w:rPr>
                <w:lang w:val="en-PH" w:eastAsia="ar-SA"/>
              </w:rPr>
            </w:pPr>
          </w:p>
          <w:p w14:paraId="6CFD270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w:t>
            </w:r>
            <w:proofErr w:type="spellEnd"/>
            <w:r w:rsidRPr="006D142B">
              <w:rPr>
                <w:lang w:val="en-PH" w:eastAsia="ar-SA"/>
              </w:rPr>
              <w:t xml:space="preserve"> = new </w:t>
            </w:r>
            <w:proofErr w:type="spellStart"/>
            <w:r w:rsidRPr="006D142B">
              <w:rPr>
                <w:lang w:val="en-PH" w:eastAsia="ar-SA"/>
              </w:rPr>
              <w:t>JButton</w:t>
            </w:r>
            <w:proofErr w:type="spellEnd"/>
            <w:r w:rsidRPr="006D142B">
              <w:rPr>
                <w:lang w:val="en-PH" w:eastAsia="ar-SA"/>
              </w:rPr>
              <w:t>("EXIT");</w:t>
            </w:r>
          </w:p>
          <w:p w14:paraId="46CFB54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buttonCloseButton.setPreferredSize</w:t>
            </w:r>
            <w:proofErr w:type="spellEnd"/>
            <w:r w:rsidRPr="006D142B">
              <w:rPr>
                <w:lang w:val="en-PH" w:eastAsia="ar-SA"/>
              </w:rPr>
              <w:t xml:space="preserve">(new </w:t>
            </w:r>
            <w:proofErr w:type="gramStart"/>
            <w:r w:rsidRPr="006D142B">
              <w:rPr>
                <w:lang w:val="en-PH" w:eastAsia="ar-SA"/>
              </w:rPr>
              <w:t>Dimension(</w:t>
            </w:r>
            <w:proofErr w:type="gramEnd"/>
            <w:r w:rsidRPr="006D142B">
              <w:rPr>
                <w:lang w:val="en-PH" w:eastAsia="ar-SA"/>
              </w:rPr>
              <w:t>110, 30));</w:t>
            </w:r>
          </w:p>
          <w:p w14:paraId="2969339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buttonCloseButton.setBackground</w:t>
            </w:r>
            <w:proofErr w:type="spellEnd"/>
            <w:r w:rsidRPr="006D142B">
              <w:rPr>
                <w:lang w:val="en-PH" w:eastAsia="ar-SA"/>
              </w:rPr>
              <w:t xml:space="preserve">(new </w:t>
            </w:r>
            <w:proofErr w:type="gramStart"/>
            <w:r w:rsidRPr="006D142B">
              <w:rPr>
                <w:lang w:val="en-PH" w:eastAsia="ar-SA"/>
              </w:rPr>
              <w:t>Color(</w:t>
            </w:r>
            <w:proofErr w:type="gramEnd"/>
            <w:r w:rsidRPr="006D142B">
              <w:rPr>
                <w:lang w:val="en-PH" w:eastAsia="ar-SA"/>
              </w:rPr>
              <w:t>220, 20, 60));</w:t>
            </w:r>
          </w:p>
          <w:p w14:paraId="43ECEB7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buttonCloseButton.setForeground</w:t>
            </w:r>
            <w:proofErr w:type="spellEnd"/>
            <w:r w:rsidRPr="006D142B">
              <w:rPr>
                <w:lang w:val="en-PH" w:eastAsia="ar-SA"/>
              </w:rPr>
              <w:t>(</w:t>
            </w:r>
            <w:proofErr w:type="spellStart"/>
            <w:r w:rsidRPr="006D142B">
              <w:rPr>
                <w:lang w:val="en-PH" w:eastAsia="ar-SA"/>
              </w:rPr>
              <w:t>Color.WHITE</w:t>
            </w:r>
            <w:proofErr w:type="spellEnd"/>
            <w:r w:rsidRPr="006D142B">
              <w:rPr>
                <w:lang w:val="en-PH" w:eastAsia="ar-SA"/>
              </w:rPr>
              <w:t>);</w:t>
            </w:r>
          </w:p>
          <w:p w14:paraId="731121B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buttonCloseButton.setFocusPainted</w:t>
            </w:r>
            <w:proofErr w:type="spellEnd"/>
            <w:r w:rsidRPr="006D142B">
              <w:rPr>
                <w:lang w:val="en-PH" w:eastAsia="ar-SA"/>
              </w:rPr>
              <w:t>(false);</w:t>
            </w:r>
          </w:p>
          <w:p w14:paraId="7348721A" w14:textId="77777777" w:rsidR="006D142B" w:rsidRPr="006D142B" w:rsidRDefault="006D142B" w:rsidP="006D142B">
            <w:pPr>
              <w:tabs>
                <w:tab w:val="left" w:pos="3611"/>
                <w:tab w:val="left" w:pos="4567"/>
              </w:tabs>
              <w:suppressAutoHyphens/>
              <w:jc w:val="both"/>
              <w:rPr>
                <w:lang w:val="en-PH" w:eastAsia="ar-SA"/>
              </w:rPr>
            </w:pPr>
          </w:p>
          <w:p w14:paraId="3D4E47D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buttonPanel.add</w:t>
            </w:r>
            <w:proofErr w:type="spellEnd"/>
            <w:r w:rsidRPr="006D142B">
              <w:rPr>
                <w:lang w:val="en-PH" w:eastAsia="ar-SA"/>
              </w:rPr>
              <w:t>(</w:t>
            </w:r>
            <w:proofErr w:type="spellStart"/>
            <w:r w:rsidRPr="006D142B">
              <w:rPr>
                <w:lang w:val="en-PH" w:eastAsia="ar-SA"/>
              </w:rPr>
              <w:t>buttonPasswordCreation</w:t>
            </w:r>
            <w:proofErr w:type="spellEnd"/>
            <w:r w:rsidRPr="006D142B">
              <w:rPr>
                <w:lang w:val="en-PH" w:eastAsia="ar-SA"/>
              </w:rPr>
              <w:t>);</w:t>
            </w:r>
          </w:p>
          <w:p w14:paraId="7F27727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buttonPanel.add</w:t>
            </w:r>
            <w:proofErr w:type="spellEnd"/>
            <w:r w:rsidRPr="006D142B">
              <w:rPr>
                <w:lang w:val="en-PH" w:eastAsia="ar-SA"/>
              </w:rPr>
              <w:t>(</w:t>
            </w:r>
            <w:proofErr w:type="spellStart"/>
            <w:r w:rsidRPr="006D142B">
              <w:rPr>
                <w:lang w:val="en-PH" w:eastAsia="ar-SA"/>
              </w:rPr>
              <w:t>buttonClear</w:t>
            </w:r>
            <w:proofErr w:type="spellEnd"/>
            <w:r w:rsidRPr="006D142B">
              <w:rPr>
                <w:lang w:val="en-PH" w:eastAsia="ar-SA"/>
              </w:rPr>
              <w:t>);</w:t>
            </w:r>
          </w:p>
          <w:p w14:paraId="27607F7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buttonPanel.add</w:t>
            </w:r>
            <w:proofErr w:type="spellEnd"/>
            <w:r w:rsidRPr="006D142B">
              <w:rPr>
                <w:lang w:val="en-PH" w:eastAsia="ar-SA"/>
              </w:rPr>
              <w:t>(</w:t>
            </w:r>
            <w:proofErr w:type="spellStart"/>
            <w:r w:rsidRPr="006D142B">
              <w:rPr>
                <w:lang w:val="en-PH" w:eastAsia="ar-SA"/>
              </w:rPr>
              <w:t>buttonCloseButton</w:t>
            </w:r>
            <w:proofErr w:type="spellEnd"/>
            <w:r w:rsidRPr="006D142B">
              <w:rPr>
                <w:lang w:val="en-PH" w:eastAsia="ar-SA"/>
              </w:rPr>
              <w:t>);</w:t>
            </w:r>
          </w:p>
          <w:p w14:paraId="3C064ECC" w14:textId="77777777" w:rsidR="006D142B" w:rsidRPr="006D142B" w:rsidRDefault="006D142B" w:rsidP="006D142B">
            <w:pPr>
              <w:tabs>
                <w:tab w:val="left" w:pos="3611"/>
                <w:tab w:val="left" w:pos="4567"/>
              </w:tabs>
              <w:suppressAutoHyphens/>
              <w:jc w:val="both"/>
              <w:rPr>
                <w:lang w:val="en-PH" w:eastAsia="ar-SA"/>
              </w:rPr>
            </w:pPr>
          </w:p>
          <w:p w14:paraId="5909B0C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buttonPasswordCreation.addActionListener</w:t>
            </w:r>
            <w:proofErr w:type="spellEnd"/>
            <w:r w:rsidRPr="006D142B">
              <w:rPr>
                <w:lang w:val="en-PH" w:eastAsia="ar-SA"/>
              </w:rPr>
              <w:t xml:space="preserve">(new </w:t>
            </w:r>
            <w:proofErr w:type="gramStart"/>
            <w:r w:rsidRPr="006D142B">
              <w:rPr>
                <w:lang w:val="en-PH" w:eastAsia="ar-SA"/>
              </w:rPr>
              <w:t>ActionListener(</w:t>
            </w:r>
            <w:proofErr w:type="gramEnd"/>
            <w:r w:rsidRPr="006D142B">
              <w:rPr>
                <w:lang w:val="en-PH" w:eastAsia="ar-SA"/>
              </w:rPr>
              <w:t>) {</w:t>
            </w:r>
          </w:p>
          <w:p w14:paraId="63D0169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lastRenderedPageBreak/>
              <w:t xml:space="preserve">            public void </w:t>
            </w:r>
            <w:proofErr w:type="spellStart"/>
            <w:proofErr w:type="gramStart"/>
            <w:r w:rsidRPr="006D142B">
              <w:rPr>
                <w:lang w:val="en-PH" w:eastAsia="ar-SA"/>
              </w:rPr>
              <w:t>actionPerformed</w:t>
            </w:r>
            <w:proofErr w:type="spellEnd"/>
            <w:r w:rsidRPr="006D142B">
              <w:rPr>
                <w:lang w:val="en-PH" w:eastAsia="ar-SA"/>
              </w:rPr>
              <w:t>(</w:t>
            </w:r>
            <w:proofErr w:type="spellStart"/>
            <w:proofErr w:type="gramEnd"/>
            <w:r w:rsidRPr="006D142B">
              <w:rPr>
                <w:lang w:val="en-PH" w:eastAsia="ar-SA"/>
              </w:rPr>
              <w:t>ActionEvent</w:t>
            </w:r>
            <w:proofErr w:type="spellEnd"/>
            <w:r w:rsidRPr="006D142B">
              <w:rPr>
                <w:lang w:val="en-PH" w:eastAsia="ar-SA"/>
              </w:rPr>
              <w:t xml:space="preserve"> e) {</w:t>
            </w:r>
          </w:p>
          <w:p w14:paraId="40FE82B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String </w:t>
            </w:r>
            <w:proofErr w:type="spellStart"/>
            <w:r w:rsidRPr="006D142B">
              <w:rPr>
                <w:lang w:val="en-PH" w:eastAsia="ar-SA"/>
              </w:rPr>
              <w:t>newPassword</w:t>
            </w:r>
            <w:proofErr w:type="spellEnd"/>
            <w:r w:rsidRPr="006D142B">
              <w:rPr>
                <w:lang w:val="en-PH" w:eastAsia="ar-SA"/>
              </w:rPr>
              <w:t xml:space="preserve"> = new </w:t>
            </w:r>
            <w:proofErr w:type="gramStart"/>
            <w:r w:rsidRPr="006D142B">
              <w:rPr>
                <w:lang w:val="en-PH" w:eastAsia="ar-SA"/>
              </w:rPr>
              <w:t>String(</w:t>
            </w:r>
            <w:proofErr w:type="spellStart"/>
            <w:proofErr w:type="gramEnd"/>
            <w:r w:rsidRPr="006D142B">
              <w:rPr>
                <w:lang w:val="en-PH" w:eastAsia="ar-SA"/>
              </w:rPr>
              <w:t>fieldNewPassword.getPassword</w:t>
            </w:r>
            <w:proofErr w:type="spellEnd"/>
            <w:r w:rsidRPr="006D142B">
              <w:rPr>
                <w:lang w:val="en-PH" w:eastAsia="ar-SA"/>
              </w:rPr>
              <w:t>());</w:t>
            </w:r>
          </w:p>
          <w:p w14:paraId="7EE91EE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String </w:t>
            </w:r>
            <w:proofErr w:type="spellStart"/>
            <w:r w:rsidRPr="006D142B">
              <w:rPr>
                <w:lang w:val="en-PH" w:eastAsia="ar-SA"/>
              </w:rPr>
              <w:t>confirmPassword</w:t>
            </w:r>
            <w:proofErr w:type="spellEnd"/>
            <w:r w:rsidRPr="006D142B">
              <w:rPr>
                <w:lang w:val="en-PH" w:eastAsia="ar-SA"/>
              </w:rPr>
              <w:t xml:space="preserve"> = new </w:t>
            </w:r>
            <w:proofErr w:type="gramStart"/>
            <w:r w:rsidRPr="006D142B">
              <w:rPr>
                <w:lang w:val="en-PH" w:eastAsia="ar-SA"/>
              </w:rPr>
              <w:t>String(</w:t>
            </w:r>
            <w:proofErr w:type="spellStart"/>
            <w:proofErr w:type="gramEnd"/>
            <w:r w:rsidRPr="006D142B">
              <w:rPr>
                <w:lang w:val="en-PH" w:eastAsia="ar-SA"/>
              </w:rPr>
              <w:t>fieldConfirmPassword.getPassword</w:t>
            </w:r>
            <w:proofErr w:type="spellEnd"/>
            <w:r w:rsidRPr="006D142B">
              <w:rPr>
                <w:lang w:val="en-PH" w:eastAsia="ar-SA"/>
              </w:rPr>
              <w:t>());</w:t>
            </w:r>
          </w:p>
          <w:p w14:paraId="5053C39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String </w:t>
            </w:r>
            <w:proofErr w:type="spellStart"/>
            <w:r w:rsidRPr="006D142B">
              <w:rPr>
                <w:lang w:val="en-PH" w:eastAsia="ar-SA"/>
              </w:rPr>
              <w:t>savedPassword</w:t>
            </w:r>
            <w:proofErr w:type="spellEnd"/>
            <w:r w:rsidRPr="006D142B">
              <w:rPr>
                <w:lang w:val="en-PH" w:eastAsia="ar-SA"/>
              </w:rPr>
              <w:t xml:space="preserve"> = </w:t>
            </w:r>
            <w:proofErr w:type="spellStart"/>
            <w:proofErr w:type="gramStart"/>
            <w:r w:rsidRPr="006D142B">
              <w:rPr>
                <w:lang w:val="en-PH" w:eastAsia="ar-SA"/>
              </w:rPr>
              <w:t>preferences.get</w:t>
            </w:r>
            <w:proofErr w:type="spellEnd"/>
            <w:r w:rsidRPr="006D142B">
              <w:rPr>
                <w:lang w:val="en-PH" w:eastAsia="ar-SA"/>
              </w:rPr>
              <w:t>(</w:t>
            </w:r>
            <w:proofErr w:type="gramEnd"/>
            <w:r w:rsidRPr="006D142B">
              <w:rPr>
                <w:lang w:val="en-PH" w:eastAsia="ar-SA"/>
              </w:rPr>
              <w:t>"</w:t>
            </w:r>
            <w:proofErr w:type="spellStart"/>
            <w:r w:rsidRPr="006D142B">
              <w:rPr>
                <w:lang w:val="en-PH" w:eastAsia="ar-SA"/>
              </w:rPr>
              <w:t>savedPassword</w:t>
            </w:r>
            <w:proofErr w:type="spellEnd"/>
            <w:r w:rsidRPr="006D142B">
              <w:rPr>
                <w:lang w:val="en-PH" w:eastAsia="ar-SA"/>
              </w:rPr>
              <w:t>", "");</w:t>
            </w:r>
          </w:p>
          <w:p w14:paraId="38831D8C" w14:textId="77777777" w:rsidR="006D142B" w:rsidRPr="006D142B" w:rsidRDefault="006D142B" w:rsidP="006D142B">
            <w:pPr>
              <w:tabs>
                <w:tab w:val="left" w:pos="3611"/>
                <w:tab w:val="left" w:pos="4567"/>
              </w:tabs>
              <w:suppressAutoHyphens/>
              <w:jc w:val="both"/>
              <w:rPr>
                <w:lang w:val="en-PH" w:eastAsia="ar-SA"/>
              </w:rPr>
            </w:pPr>
          </w:p>
          <w:p w14:paraId="1911455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try {</w:t>
            </w:r>
          </w:p>
          <w:p w14:paraId="469E37B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validatePasswords</w:t>
            </w:r>
            <w:proofErr w:type="spellEnd"/>
            <w:r w:rsidRPr="006D142B">
              <w:rPr>
                <w:lang w:val="en-PH" w:eastAsia="ar-SA"/>
              </w:rPr>
              <w:t>(</w:t>
            </w:r>
            <w:proofErr w:type="spellStart"/>
            <w:proofErr w:type="gramEnd"/>
            <w:r w:rsidRPr="006D142B">
              <w:rPr>
                <w:lang w:val="en-PH" w:eastAsia="ar-SA"/>
              </w:rPr>
              <w:t>newPassword</w:t>
            </w:r>
            <w:proofErr w:type="spellEnd"/>
            <w:r w:rsidRPr="006D142B">
              <w:rPr>
                <w:lang w:val="en-PH" w:eastAsia="ar-SA"/>
              </w:rPr>
              <w:t xml:space="preserve">, </w:t>
            </w:r>
            <w:proofErr w:type="spellStart"/>
            <w:r w:rsidRPr="006D142B">
              <w:rPr>
                <w:lang w:val="en-PH" w:eastAsia="ar-SA"/>
              </w:rPr>
              <w:t>confirmPassword</w:t>
            </w:r>
            <w:proofErr w:type="spellEnd"/>
            <w:r w:rsidRPr="006D142B">
              <w:rPr>
                <w:lang w:val="en-PH" w:eastAsia="ar-SA"/>
              </w:rPr>
              <w:t xml:space="preserve">, </w:t>
            </w:r>
            <w:proofErr w:type="spellStart"/>
            <w:r w:rsidRPr="006D142B">
              <w:rPr>
                <w:lang w:val="en-PH" w:eastAsia="ar-SA"/>
              </w:rPr>
              <w:t>savedPassword</w:t>
            </w:r>
            <w:proofErr w:type="spellEnd"/>
            <w:r w:rsidRPr="006D142B">
              <w:rPr>
                <w:lang w:val="en-PH" w:eastAsia="ar-SA"/>
              </w:rPr>
              <w:t>);</w:t>
            </w:r>
          </w:p>
          <w:p w14:paraId="3ECCD6F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preferences.put</w:t>
            </w:r>
            <w:proofErr w:type="spellEnd"/>
            <w:r w:rsidRPr="006D142B">
              <w:rPr>
                <w:lang w:val="en-PH" w:eastAsia="ar-SA"/>
              </w:rPr>
              <w:t>(</w:t>
            </w:r>
            <w:proofErr w:type="gramEnd"/>
            <w:r w:rsidRPr="006D142B">
              <w:rPr>
                <w:lang w:val="en-PH" w:eastAsia="ar-SA"/>
              </w:rPr>
              <w:t>"</w:t>
            </w:r>
            <w:proofErr w:type="spellStart"/>
            <w:r w:rsidRPr="006D142B">
              <w:rPr>
                <w:lang w:val="en-PH" w:eastAsia="ar-SA"/>
              </w:rPr>
              <w:t>savedPassword</w:t>
            </w:r>
            <w:proofErr w:type="spellEnd"/>
            <w:r w:rsidRPr="006D142B">
              <w:rPr>
                <w:lang w:val="en-PH" w:eastAsia="ar-SA"/>
              </w:rPr>
              <w:t xml:space="preserve">", </w:t>
            </w:r>
            <w:proofErr w:type="spellStart"/>
            <w:r w:rsidRPr="006D142B">
              <w:rPr>
                <w:lang w:val="en-PH" w:eastAsia="ar-SA"/>
              </w:rPr>
              <w:t>newPassword</w:t>
            </w:r>
            <w:proofErr w:type="spellEnd"/>
            <w:r w:rsidRPr="006D142B">
              <w:rPr>
                <w:lang w:val="en-PH" w:eastAsia="ar-SA"/>
              </w:rPr>
              <w:t>);</w:t>
            </w:r>
          </w:p>
          <w:p w14:paraId="535F163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JOptionPane.showMessageDialog</w:t>
            </w:r>
            <w:proofErr w:type="spellEnd"/>
            <w:r w:rsidRPr="006D142B">
              <w:rPr>
                <w:lang w:val="en-PH" w:eastAsia="ar-SA"/>
              </w:rPr>
              <w:t>(</w:t>
            </w:r>
            <w:proofErr w:type="spellStart"/>
            <w:r w:rsidRPr="006D142B">
              <w:rPr>
                <w:lang w:val="en-PH" w:eastAsia="ar-SA"/>
              </w:rPr>
              <w:t>framePasswordCreation</w:t>
            </w:r>
            <w:proofErr w:type="spellEnd"/>
            <w:r w:rsidRPr="006D142B">
              <w:rPr>
                <w:lang w:val="en-PH" w:eastAsia="ar-SA"/>
              </w:rPr>
              <w:t>, "Password saved successfully.");</w:t>
            </w:r>
          </w:p>
          <w:p w14:paraId="01E367E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preferences.putBoolean</w:t>
            </w:r>
            <w:proofErr w:type="spellEnd"/>
            <w:proofErr w:type="gramEnd"/>
            <w:r w:rsidRPr="006D142B">
              <w:rPr>
                <w:lang w:val="en-PH" w:eastAsia="ar-SA"/>
              </w:rPr>
              <w:t>("</w:t>
            </w:r>
            <w:proofErr w:type="spellStart"/>
            <w:r w:rsidRPr="006D142B">
              <w:rPr>
                <w:lang w:val="en-PH" w:eastAsia="ar-SA"/>
              </w:rPr>
              <w:t>loggedIn</w:t>
            </w:r>
            <w:proofErr w:type="spellEnd"/>
            <w:r w:rsidRPr="006D142B">
              <w:rPr>
                <w:lang w:val="en-PH" w:eastAsia="ar-SA"/>
              </w:rPr>
              <w:t>", true);</w:t>
            </w:r>
          </w:p>
          <w:p w14:paraId="0C16372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framePasswordCreation.dispose</w:t>
            </w:r>
            <w:proofErr w:type="spellEnd"/>
            <w:r w:rsidRPr="006D142B">
              <w:rPr>
                <w:lang w:val="en-PH" w:eastAsia="ar-SA"/>
              </w:rPr>
              <w:t>();</w:t>
            </w:r>
          </w:p>
          <w:p w14:paraId="4B4DAC8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new </w:t>
            </w:r>
            <w:proofErr w:type="spellStart"/>
            <w:proofErr w:type="gramStart"/>
            <w:r w:rsidRPr="006D142B">
              <w:rPr>
                <w:lang w:val="en-PH" w:eastAsia="ar-SA"/>
              </w:rPr>
              <w:t>PasswordCreation</w:t>
            </w:r>
            <w:proofErr w:type="spellEnd"/>
            <w:r w:rsidRPr="006D142B">
              <w:rPr>
                <w:lang w:val="en-PH" w:eastAsia="ar-SA"/>
              </w:rPr>
              <w:t>(</w:t>
            </w:r>
            <w:proofErr w:type="gramEnd"/>
            <w:r w:rsidRPr="006D142B">
              <w:rPr>
                <w:lang w:val="en-PH" w:eastAsia="ar-SA"/>
              </w:rPr>
              <w:t>);</w:t>
            </w:r>
          </w:p>
          <w:p w14:paraId="7DE0A91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 catch (</w:t>
            </w:r>
            <w:proofErr w:type="spellStart"/>
            <w:r w:rsidRPr="006D142B">
              <w:rPr>
                <w:lang w:val="en-PH" w:eastAsia="ar-SA"/>
              </w:rPr>
              <w:t>PasswordMatch</w:t>
            </w:r>
            <w:proofErr w:type="spellEnd"/>
            <w:r w:rsidRPr="006D142B">
              <w:rPr>
                <w:lang w:val="en-PH" w:eastAsia="ar-SA"/>
              </w:rPr>
              <w:t xml:space="preserve"> exception) {</w:t>
            </w:r>
          </w:p>
          <w:p w14:paraId="2EC319F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JOptionPane.showMessageDialog</w:t>
            </w:r>
            <w:proofErr w:type="spellEnd"/>
            <w:r w:rsidRPr="006D142B">
              <w:rPr>
                <w:lang w:val="en-PH" w:eastAsia="ar-SA"/>
              </w:rPr>
              <w:t>(</w:t>
            </w:r>
            <w:proofErr w:type="spellStart"/>
            <w:r w:rsidRPr="006D142B">
              <w:rPr>
                <w:lang w:val="en-PH" w:eastAsia="ar-SA"/>
              </w:rPr>
              <w:t>framePasswordCreation</w:t>
            </w:r>
            <w:proofErr w:type="spellEnd"/>
            <w:r w:rsidRPr="006D142B">
              <w:rPr>
                <w:lang w:val="en-PH" w:eastAsia="ar-SA"/>
              </w:rPr>
              <w:t xml:space="preserve">, </w:t>
            </w:r>
            <w:proofErr w:type="spellStart"/>
            <w:proofErr w:type="gramStart"/>
            <w:r w:rsidRPr="006D142B">
              <w:rPr>
                <w:lang w:val="en-PH" w:eastAsia="ar-SA"/>
              </w:rPr>
              <w:t>exception.getMessage</w:t>
            </w:r>
            <w:proofErr w:type="spellEnd"/>
            <w:proofErr w:type="gramEnd"/>
            <w:r w:rsidRPr="006D142B">
              <w:rPr>
                <w:lang w:val="en-PH" w:eastAsia="ar-SA"/>
              </w:rPr>
              <w:t>());</w:t>
            </w:r>
          </w:p>
          <w:p w14:paraId="0DC8E1E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 catch (</w:t>
            </w:r>
            <w:proofErr w:type="spellStart"/>
            <w:r w:rsidRPr="006D142B">
              <w:rPr>
                <w:lang w:val="en-PH" w:eastAsia="ar-SA"/>
              </w:rPr>
              <w:t>PasswordCriteria</w:t>
            </w:r>
            <w:proofErr w:type="spellEnd"/>
            <w:r w:rsidRPr="006D142B">
              <w:rPr>
                <w:lang w:val="en-PH" w:eastAsia="ar-SA"/>
              </w:rPr>
              <w:t xml:space="preserve"> exception) {</w:t>
            </w:r>
          </w:p>
          <w:p w14:paraId="6E8EBFA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JOptionPane.showMessageDialog</w:t>
            </w:r>
            <w:proofErr w:type="spellEnd"/>
            <w:r w:rsidRPr="006D142B">
              <w:rPr>
                <w:lang w:val="en-PH" w:eastAsia="ar-SA"/>
              </w:rPr>
              <w:t>(</w:t>
            </w:r>
            <w:proofErr w:type="spellStart"/>
            <w:r w:rsidRPr="006D142B">
              <w:rPr>
                <w:lang w:val="en-PH" w:eastAsia="ar-SA"/>
              </w:rPr>
              <w:t>framePasswordCreation</w:t>
            </w:r>
            <w:proofErr w:type="spellEnd"/>
            <w:r w:rsidRPr="006D142B">
              <w:rPr>
                <w:lang w:val="en-PH" w:eastAsia="ar-SA"/>
              </w:rPr>
              <w:t xml:space="preserve">, </w:t>
            </w:r>
            <w:proofErr w:type="spellStart"/>
            <w:proofErr w:type="gramStart"/>
            <w:r w:rsidRPr="006D142B">
              <w:rPr>
                <w:lang w:val="en-PH" w:eastAsia="ar-SA"/>
              </w:rPr>
              <w:t>exception.getMessage</w:t>
            </w:r>
            <w:proofErr w:type="spellEnd"/>
            <w:proofErr w:type="gramEnd"/>
            <w:r w:rsidRPr="006D142B">
              <w:rPr>
                <w:lang w:val="en-PH" w:eastAsia="ar-SA"/>
              </w:rPr>
              <w:t>());</w:t>
            </w:r>
          </w:p>
          <w:p w14:paraId="755AF24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 catch (Exception exception) {</w:t>
            </w:r>
          </w:p>
          <w:p w14:paraId="3D0DB02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JOptionPane.showMessageDialog</w:t>
            </w:r>
            <w:proofErr w:type="spellEnd"/>
            <w:r w:rsidRPr="006D142B">
              <w:rPr>
                <w:lang w:val="en-PH" w:eastAsia="ar-SA"/>
              </w:rPr>
              <w:t>(</w:t>
            </w:r>
            <w:proofErr w:type="spellStart"/>
            <w:r w:rsidRPr="006D142B">
              <w:rPr>
                <w:lang w:val="en-PH" w:eastAsia="ar-SA"/>
              </w:rPr>
              <w:t>framePasswordCreation</w:t>
            </w:r>
            <w:proofErr w:type="spellEnd"/>
            <w:r w:rsidRPr="006D142B">
              <w:rPr>
                <w:lang w:val="en-PH" w:eastAsia="ar-SA"/>
              </w:rPr>
              <w:t xml:space="preserve">, "Error: " + </w:t>
            </w:r>
            <w:proofErr w:type="spellStart"/>
            <w:proofErr w:type="gramStart"/>
            <w:r w:rsidRPr="006D142B">
              <w:rPr>
                <w:lang w:val="en-PH" w:eastAsia="ar-SA"/>
              </w:rPr>
              <w:t>exception.getMessage</w:t>
            </w:r>
            <w:proofErr w:type="spellEnd"/>
            <w:proofErr w:type="gramEnd"/>
            <w:r w:rsidRPr="006D142B">
              <w:rPr>
                <w:lang w:val="en-PH" w:eastAsia="ar-SA"/>
              </w:rPr>
              <w:t>());</w:t>
            </w:r>
          </w:p>
          <w:p w14:paraId="512C066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20FECB1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69C27FE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65B2C558" w14:textId="77777777" w:rsidR="006D142B" w:rsidRPr="006D142B" w:rsidRDefault="006D142B" w:rsidP="006D142B">
            <w:pPr>
              <w:tabs>
                <w:tab w:val="left" w:pos="3611"/>
                <w:tab w:val="left" w:pos="4567"/>
              </w:tabs>
              <w:suppressAutoHyphens/>
              <w:jc w:val="both"/>
              <w:rPr>
                <w:lang w:val="en-PH" w:eastAsia="ar-SA"/>
              </w:rPr>
            </w:pPr>
          </w:p>
          <w:p w14:paraId="1649B2C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buttonClear.addActionListener</w:t>
            </w:r>
            <w:proofErr w:type="spellEnd"/>
            <w:r w:rsidRPr="006D142B">
              <w:rPr>
                <w:lang w:val="en-PH" w:eastAsia="ar-SA"/>
              </w:rPr>
              <w:t xml:space="preserve">(new </w:t>
            </w:r>
            <w:proofErr w:type="gramStart"/>
            <w:r w:rsidRPr="006D142B">
              <w:rPr>
                <w:lang w:val="en-PH" w:eastAsia="ar-SA"/>
              </w:rPr>
              <w:t>ActionListener(</w:t>
            </w:r>
            <w:proofErr w:type="gramEnd"/>
            <w:r w:rsidRPr="006D142B">
              <w:rPr>
                <w:lang w:val="en-PH" w:eastAsia="ar-SA"/>
              </w:rPr>
              <w:t>) {</w:t>
            </w:r>
          </w:p>
          <w:p w14:paraId="245C9F7D"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void </w:t>
            </w:r>
            <w:proofErr w:type="spellStart"/>
            <w:proofErr w:type="gramStart"/>
            <w:r w:rsidRPr="006D142B">
              <w:rPr>
                <w:lang w:val="en-PH" w:eastAsia="ar-SA"/>
              </w:rPr>
              <w:t>actionPerformed</w:t>
            </w:r>
            <w:proofErr w:type="spellEnd"/>
            <w:r w:rsidRPr="006D142B">
              <w:rPr>
                <w:lang w:val="en-PH" w:eastAsia="ar-SA"/>
              </w:rPr>
              <w:t>(</w:t>
            </w:r>
            <w:proofErr w:type="spellStart"/>
            <w:proofErr w:type="gramEnd"/>
            <w:r w:rsidRPr="006D142B">
              <w:rPr>
                <w:lang w:val="en-PH" w:eastAsia="ar-SA"/>
              </w:rPr>
              <w:t>ActionEvent</w:t>
            </w:r>
            <w:proofErr w:type="spellEnd"/>
            <w:r w:rsidRPr="006D142B">
              <w:rPr>
                <w:lang w:val="en-PH" w:eastAsia="ar-SA"/>
              </w:rPr>
              <w:t xml:space="preserve"> e) {</w:t>
            </w:r>
          </w:p>
          <w:p w14:paraId="105F496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clearPasswordCreation</w:t>
            </w:r>
            <w:proofErr w:type="spellEnd"/>
            <w:r w:rsidRPr="006D142B">
              <w:rPr>
                <w:lang w:val="en-PH" w:eastAsia="ar-SA"/>
              </w:rPr>
              <w:t>(</w:t>
            </w:r>
            <w:proofErr w:type="gramEnd"/>
            <w:r w:rsidRPr="006D142B">
              <w:rPr>
                <w:lang w:val="en-PH" w:eastAsia="ar-SA"/>
              </w:rPr>
              <w:t>);</w:t>
            </w:r>
          </w:p>
          <w:p w14:paraId="32903A8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622230C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54B5ECB4" w14:textId="77777777" w:rsidR="006D142B" w:rsidRPr="006D142B" w:rsidRDefault="006D142B" w:rsidP="006D142B">
            <w:pPr>
              <w:tabs>
                <w:tab w:val="left" w:pos="3611"/>
                <w:tab w:val="left" w:pos="4567"/>
              </w:tabs>
              <w:suppressAutoHyphens/>
              <w:jc w:val="both"/>
              <w:rPr>
                <w:lang w:val="en-PH" w:eastAsia="ar-SA"/>
              </w:rPr>
            </w:pPr>
          </w:p>
          <w:p w14:paraId="624687E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buttonCloseButton.addActionListener</w:t>
            </w:r>
            <w:proofErr w:type="spellEnd"/>
            <w:r w:rsidRPr="006D142B">
              <w:rPr>
                <w:lang w:val="en-PH" w:eastAsia="ar-SA"/>
              </w:rPr>
              <w:t xml:space="preserve">(new </w:t>
            </w:r>
            <w:proofErr w:type="gramStart"/>
            <w:r w:rsidRPr="006D142B">
              <w:rPr>
                <w:lang w:val="en-PH" w:eastAsia="ar-SA"/>
              </w:rPr>
              <w:t>ActionListener(</w:t>
            </w:r>
            <w:proofErr w:type="gramEnd"/>
            <w:r w:rsidRPr="006D142B">
              <w:rPr>
                <w:lang w:val="en-PH" w:eastAsia="ar-SA"/>
              </w:rPr>
              <w:t>) {</w:t>
            </w:r>
          </w:p>
          <w:p w14:paraId="46D7E8C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void </w:t>
            </w:r>
            <w:proofErr w:type="spellStart"/>
            <w:proofErr w:type="gramStart"/>
            <w:r w:rsidRPr="006D142B">
              <w:rPr>
                <w:lang w:val="en-PH" w:eastAsia="ar-SA"/>
              </w:rPr>
              <w:t>actionPerformed</w:t>
            </w:r>
            <w:proofErr w:type="spellEnd"/>
            <w:r w:rsidRPr="006D142B">
              <w:rPr>
                <w:lang w:val="en-PH" w:eastAsia="ar-SA"/>
              </w:rPr>
              <w:t>(</w:t>
            </w:r>
            <w:proofErr w:type="spellStart"/>
            <w:proofErr w:type="gramEnd"/>
            <w:r w:rsidRPr="006D142B">
              <w:rPr>
                <w:lang w:val="en-PH" w:eastAsia="ar-SA"/>
              </w:rPr>
              <w:t>ActionEvent</w:t>
            </w:r>
            <w:proofErr w:type="spellEnd"/>
            <w:r w:rsidRPr="006D142B">
              <w:rPr>
                <w:lang w:val="en-PH" w:eastAsia="ar-SA"/>
              </w:rPr>
              <w:t xml:space="preserve"> e) {</w:t>
            </w:r>
          </w:p>
          <w:p w14:paraId="640A07E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framePasswordCreation.dispose</w:t>
            </w:r>
            <w:proofErr w:type="spellEnd"/>
            <w:r w:rsidRPr="006D142B">
              <w:rPr>
                <w:lang w:val="en-PH" w:eastAsia="ar-SA"/>
              </w:rPr>
              <w:t>();</w:t>
            </w:r>
          </w:p>
          <w:p w14:paraId="6FDE6BE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42DD88B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47D245DF" w14:textId="77777777" w:rsidR="006D142B" w:rsidRPr="006D142B" w:rsidRDefault="006D142B" w:rsidP="006D142B">
            <w:pPr>
              <w:tabs>
                <w:tab w:val="left" w:pos="3611"/>
                <w:tab w:val="left" w:pos="4567"/>
              </w:tabs>
              <w:suppressAutoHyphens/>
              <w:jc w:val="both"/>
              <w:rPr>
                <w:lang w:val="en-PH" w:eastAsia="ar-SA"/>
              </w:rPr>
            </w:pPr>
          </w:p>
          <w:p w14:paraId="68CF45BD"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mainPanel.add</w:t>
            </w:r>
            <w:proofErr w:type="spellEnd"/>
            <w:r w:rsidRPr="006D142B">
              <w:rPr>
                <w:lang w:val="en-PH" w:eastAsia="ar-SA"/>
              </w:rPr>
              <w:t>(</w:t>
            </w:r>
            <w:proofErr w:type="spellStart"/>
            <w:r w:rsidRPr="006D142B">
              <w:rPr>
                <w:lang w:val="en-PH" w:eastAsia="ar-SA"/>
              </w:rPr>
              <w:t>formPanel</w:t>
            </w:r>
            <w:proofErr w:type="spellEnd"/>
            <w:r w:rsidRPr="006D142B">
              <w:rPr>
                <w:lang w:val="en-PH" w:eastAsia="ar-SA"/>
              </w:rPr>
              <w:t>);</w:t>
            </w:r>
          </w:p>
          <w:p w14:paraId="72B359A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mainPanel.add</w:t>
            </w:r>
            <w:proofErr w:type="spellEnd"/>
            <w:r w:rsidRPr="006D142B">
              <w:rPr>
                <w:lang w:val="en-PH" w:eastAsia="ar-SA"/>
              </w:rPr>
              <w:t>(</w:t>
            </w:r>
            <w:proofErr w:type="spellStart"/>
            <w:r w:rsidRPr="006D142B">
              <w:rPr>
                <w:lang w:val="en-PH" w:eastAsia="ar-SA"/>
              </w:rPr>
              <w:t>buttonPanel</w:t>
            </w:r>
            <w:proofErr w:type="spellEnd"/>
            <w:r w:rsidRPr="006D142B">
              <w:rPr>
                <w:lang w:val="en-PH" w:eastAsia="ar-SA"/>
              </w:rPr>
              <w:t>);</w:t>
            </w:r>
          </w:p>
          <w:p w14:paraId="6583F88B" w14:textId="77777777" w:rsidR="006D142B" w:rsidRPr="006D142B" w:rsidRDefault="006D142B" w:rsidP="006D142B">
            <w:pPr>
              <w:tabs>
                <w:tab w:val="left" w:pos="3611"/>
                <w:tab w:val="left" w:pos="4567"/>
              </w:tabs>
              <w:suppressAutoHyphens/>
              <w:jc w:val="both"/>
              <w:rPr>
                <w:lang w:val="en-PH" w:eastAsia="ar-SA"/>
              </w:rPr>
            </w:pPr>
          </w:p>
          <w:p w14:paraId="12E2DD6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framePasswordCreation.add</w:t>
            </w:r>
            <w:proofErr w:type="spellEnd"/>
            <w:r w:rsidRPr="006D142B">
              <w:rPr>
                <w:lang w:val="en-PH" w:eastAsia="ar-SA"/>
              </w:rPr>
              <w:t>(</w:t>
            </w:r>
            <w:proofErr w:type="spellStart"/>
            <w:proofErr w:type="gramEnd"/>
            <w:r w:rsidRPr="006D142B">
              <w:rPr>
                <w:lang w:val="en-PH" w:eastAsia="ar-SA"/>
              </w:rPr>
              <w:t>mainPanel</w:t>
            </w:r>
            <w:proofErr w:type="spellEnd"/>
            <w:r w:rsidRPr="006D142B">
              <w:rPr>
                <w:lang w:val="en-PH" w:eastAsia="ar-SA"/>
              </w:rPr>
              <w:t xml:space="preserve">, </w:t>
            </w:r>
            <w:proofErr w:type="spellStart"/>
            <w:r w:rsidRPr="006D142B">
              <w:rPr>
                <w:lang w:val="en-PH" w:eastAsia="ar-SA"/>
              </w:rPr>
              <w:t>BorderLayout.CENTER</w:t>
            </w:r>
            <w:proofErr w:type="spellEnd"/>
            <w:r w:rsidRPr="006D142B">
              <w:rPr>
                <w:lang w:val="en-PH" w:eastAsia="ar-SA"/>
              </w:rPr>
              <w:t>);</w:t>
            </w:r>
          </w:p>
          <w:p w14:paraId="2454FB15" w14:textId="77777777" w:rsidR="006D142B" w:rsidRPr="006D142B" w:rsidRDefault="006D142B" w:rsidP="006D142B">
            <w:pPr>
              <w:tabs>
                <w:tab w:val="left" w:pos="3611"/>
                <w:tab w:val="left" w:pos="4567"/>
              </w:tabs>
              <w:suppressAutoHyphens/>
              <w:jc w:val="both"/>
              <w:rPr>
                <w:lang w:val="en-PH" w:eastAsia="ar-SA"/>
              </w:rPr>
            </w:pPr>
          </w:p>
          <w:p w14:paraId="6B312AB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framePasswordCreation.setLocationRelativeTo</w:t>
            </w:r>
            <w:proofErr w:type="spellEnd"/>
            <w:r w:rsidRPr="006D142B">
              <w:rPr>
                <w:lang w:val="en-PH" w:eastAsia="ar-SA"/>
              </w:rPr>
              <w:t>(null);</w:t>
            </w:r>
          </w:p>
          <w:p w14:paraId="5840C9B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lastRenderedPageBreak/>
              <w:t xml:space="preserve">        </w:t>
            </w:r>
            <w:proofErr w:type="spellStart"/>
            <w:r w:rsidRPr="006D142B">
              <w:rPr>
                <w:lang w:val="en-PH" w:eastAsia="ar-SA"/>
              </w:rPr>
              <w:t>framePasswordCreation.setVisible</w:t>
            </w:r>
            <w:proofErr w:type="spellEnd"/>
            <w:r w:rsidRPr="006D142B">
              <w:rPr>
                <w:lang w:val="en-PH" w:eastAsia="ar-SA"/>
              </w:rPr>
              <w:t>(true);</w:t>
            </w:r>
          </w:p>
          <w:p w14:paraId="4887F28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227139CF" w14:textId="77777777" w:rsidR="006D142B" w:rsidRPr="006D142B" w:rsidRDefault="006D142B" w:rsidP="006D142B">
            <w:pPr>
              <w:tabs>
                <w:tab w:val="left" w:pos="3611"/>
                <w:tab w:val="left" w:pos="4567"/>
              </w:tabs>
              <w:suppressAutoHyphens/>
              <w:jc w:val="both"/>
              <w:rPr>
                <w:lang w:val="en-PH" w:eastAsia="ar-SA"/>
              </w:rPr>
            </w:pPr>
          </w:p>
          <w:p w14:paraId="6CC3763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class </w:t>
            </w:r>
            <w:proofErr w:type="spellStart"/>
            <w:r w:rsidRPr="006D142B">
              <w:rPr>
                <w:lang w:val="en-PH" w:eastAsia="ar-SA"/>
              </w:rPr>
              <w:t>PasswordMatch</w:t>
            </w:r>
            <w:proofErr w:type="spellEnd"/>
            <w:r w:rsidRPr="006D142B">
              <w:rPr>
                <w:lang w:val="en-PH" w:eastAsia="ar-SA"/>
              </w:rPr>
              <w:t xml:space="preserve"> extends Exception {</w:t>
            </w:r>
          </w:p>
          <w:p w14:paraId="219B08C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w:t>
            </w:r>
            <w:proofErr w:type="spellStart"/>
            <w:proofErr w:type="gramStart"/>
            <w:r w:rsidRPr="006D142B">
              <w:rPr>
                <w:lang w:val="en-PH" w:eastAsia="ar-SA"/>
              </w:rPr>
              <w:t>PasswordMatch</w:t>
            </w:r>
            <w:proofErr w:type="spellEnd"/>
            <w:r w:rsidRPr="006D142B">
              <w:rPr>
                <w:lang w:val="en-PH" w:eastAsia="ar-SA"/>
              </w:rPr>
              <w:t>(</w:t>
            </w:r>
            <w:proofErr w:type="gramEnd"/>
            <w:r w:rsidRPr="006D142B">
              <w:rPr>
                <w:lang w:val="en-PH" w:eastAsia="ar-SA"/>
              </w:rPr>
              <w:t>String message) {</w:t>
            </w:r>
          </w:p>
          <w:p w14:paraId="53AC8A3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super(message);</w:t>
            </w:r>
          </w:p>
          <w:p w14:paraId="1D403F19"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44C15C0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48F35580" w14:textId="77777777" w:rsidR="006D142B" w:rsidRPr="006D142B" w:rsidRDefault="006D142B" w:rsidP="006D142B">
            <w:pPr>
              <w:tabs>
                <w:tab w:val="left" w:pos="3611"/>
                <w:tab w:val="left" w:pos="4567"/>
              </w:tabs>
              <w:suppressAutoHyphens/>
              <w:jc w:val="both"/>
              <w:rPr>
                <w:lang w:val="en-PH" w:eastAsia="ar-SA"/>
              </w:rPr>
            </w:pPr>
          </w:p>
          <w:p w14:paraId="3A23DFC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class </w:t>
            </w:r>
            <w:proofErr w:type="spellStart"/>
            <w:r w:rsidRPr="006D142B">
              <w:rPr>
                <w:lang w:val="en-PH" w:eastAsia="ar-SA"/>
              </w:rPr>
              <w:t>PasswordCriteria</w:t>
            </w:r>
            <w:proofErr w:type="spellEnd"/>
            <w:r w:rsidRPr="006D142B">
              <w:rPr>
                <w:lang w:val="en-PH" w:eastAsia="ar-SA"/>
              </w:rPr>
              <w:t xml:space="preserve"> extends Exception {</w:t>
            </w:r>
          </w:p>
          <w:p w14:paraId="0D4B90D6"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w:t>
            </w:r>
            <w:proofErr w:type="spellStart"/>
            <w:proofErr w:type="gramStart"/>
            <w:r w:rsidRPr="006D142B">
              <w:rPr>
                <w:lang w:val="en-PH" w:eastAsia="ar-SA"/>
              </w:rPr>
              <w:t>PasswordCriteria</w:t>
            </w:r>
            <w:proofErr w:type="spellEnd"/>
            <w:r w:rsidRPr="006D142B">
              <w:rPr>
                <w:lang w:val="en-PH" w:eastAsia="ar-SA"/>
              </w:rPr>
              <w:t>(</w:t>
            </w:r>
            <w:proofErr w:type="gramEnd"/>
            <w:r w:rsidRPr="006D142B">
              <w:rPr>
                <w:lang w:val="en-PH" w:eastAsia="ar-SA"/>
              </w:rPr>
              <w:t>String message) {</w:t>
            </w:r>
          </w:p>
          <w:p w14:paraId="27000B2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super(message);</w:t>
            </w:r>
          </w:p>
          <w:p w14:paraId="47B9A85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387C207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0CF76A87" w14:textId="77777777" w:rsidR="006D142B" w:rsidRPr="006D142B" w:rsidRDefault="006D142B" w:rsidP="006D142B">
            <w:pPr>
              <w:tabs>
                <w:tab w:val="left" w:pos="3611"/>
                <w:tab w:val="left" w:pos="4567"/>
              </w:tabs>
              <w:suppressAutoHyphens/>
              <w:jc w:val="both"/>
              <w:rPr>
                <w:lang w:val="en-PH" w:eastAsia="ar-SA"/>
              </w:rPr>
            </w:pPr>
          </w:p>
          <w:p w14:paraId="0ABE6DF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 password with exceptions</w:t>
            </w:r>
          </w:p>
          <w:p w14:paraId="468DB46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void </w:t>
            </w:r>
            <w:proofErr w:type="spellStart"/>
            <w:proofErr w:type="gramStart"/>
            <w:r w:rsidRPr="006D142B">
              <w:rPr>
                <w:lang w:val="en-PH" w:eastAsia="ar-SA"/>
              </w:rPr>
              <w:t>validatePasswords</w:t>
            </w:r>
            <w:proofErr w:type="spellEnd"/>
            <w:r w:rsidRPr="006D142B">
              <w:rPr>
                <w:lang w:val="en-PH" w:eastAsia="ar-SA"/>
              </w:rPr>
              <w:t>(</w:t>
            </w:r>
            <w:proofErr w:type="gramEnd"/>
            <w:r w:rsidRPr="006D142B">
              <w:rPr>
                <w:lang w:val="en-PH" w:eastAsia="ar-SA"/>
              </w:rPr>
              <w:t xml:space="preserve">String </w:t>
            </w:r>
            <w:proofErr w:type="spellStart"/>
            <w:r w:rsidRPr="006D142B">
              <w:rPr>
                <w:lang w:val="en-PH" w:eastAsia="ar-SA"/>
              </w:rPr>
              <w:t>newPassword</w:t>
            </w:r>
            <w:proofErr w:type="spellEnd"/>
            <w:r w:rsidRPr="006D142B">
              <w:rPr>
                <w:lang w:val="en-PH" w:eastAsia="ar-SA"/>
              </w:rPr>
              <w:t xml:space="preserve">, String </w:t>
            </w:r>
            <w:proofErr w:type="spellStart"/>
            <w:r w:rsidRPr="006D142B">
              <w:rPr>
                <w:lang w:val="en-PH" w:eastAsia="ar-SA"/>
              </w:rPr>
              <w:t>confirmPassword</w:t>
            </w:r>
            <w:proofErr w:type="spellEnd"/>
            <w:r w:rsidRPr="006D142B">
              <w:rPr>
                <w:lang w:val="en-PH" w:eastAsia="ar-SA"/>
              </w:rPr>
              <w:t xml:space="preserve">, String </w:t>
            </w:r>
            <w:proofErr w:type="spellStart"/>
            <w:r w:rsidRPr="006D142B">
              <w:rPr>
                <w:lang w:val="en-PH" w:eastAsia="ar-SA"/>
              </w:rPr>
              <w:t>savedPassword</w:t>
            </w:r>
            <w:proofErr w:type="spellEnd"/>
            <w:r w:rsidRPr="006D142B">
              <w:rPr>
                <w:lang w:val="en-PH" w:eastAsia="ar-SA"/>
              </w:rPr>
              <w:t>)</w:t>
            </w:r>
          </w:p>
          <w:p w14:paraId="454E060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throws </w:t>
            </w:r>
            <w:proofErr w:type="spellStart"/>
            <w:r w:rsidRPr="006D142B">
              <w:rPr>
                <w:lang w:val="en-PH" w:eastAsia="ar-SA"/>
              </w:rPr>
              <w:t>PasswordMatch</w:t>
            </w:r>
            <w:proofErr w:type="spellEnd"/>
            <w:r w:rsidRPr="006D142B">
              <w:rPr>
                <w:lang w:val="en-PH" w:eastAsia="ar-SA"/>
              </w:rPr>
              <w:t xml:space="preserve">, </w:t>
            </w:r>
            <w:proofErr w:type="spellStart"/>
            <w:r w:rsidRPr="006D142B">
              <w:rPr>
                <w:lang w:val="en-PH" w:eastAsia="ar-SA"/>
              </w:rPr>
              <w:t>PasswordCriteria</w:t>
            </w:r>
            <w:proofErr w:type="spellEnd"/>
            <w:r w:rsidRPr="006D142B">
              <w:rPr>
                <w:lang w:val="en-PH" w:eastAsia="ar-SA"/>
              </w:rPr>
              <w:t xml:space="preserve"> {</w:t>
            </w:r>
          </w:p>
          <w:p w14:paraId="5D49AF4D" w14:textId="77777777" w:rsidR="006D142B" w:rsidRPr="006D142B" w:rsidRDefault="006D142B" w:rsidP="006D142B">
            <w:pPr>
              <w:tabs>
                <w:tab w:val="left" w:pos="3611"/>
                <w:tab w:val="left" w:pos="4567"/>
              </w:tabs>
              <w:suppressAutoHyphens/>
              <w:jc w:val="both"/>
              <w:rPr>
                <w:lang w:val="en-PH" w:eastAsia="ar-SA"/>
              </w:rPr>
            </w:pPr>
          </w:p>
          <w:p w14:paraId="6ED713B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if </w:t>
            </w:r>
            <w:proofErr w:type="gramStart"/>
            <w:r w:rsidRPr="006D142B">
              <w:rPr>
                <w:lang w:val="en-PH" w:eastAsia="ar-SA"/>
              </w:rPr>
              <w:t>(!</w:t>
            </w:r>
            <w:proofErr w:type="spellStart"/>
            <w:r w:rsidRPr="006D142B">
              <w:rPr>
                <w:lang w:val="en-PH" w:eastAsia="ar-SA"/>
              </w:rPr>
              <w:t>newPassword.equals</w:t>
            </w:r>
            <w:proofErr w:type="spellEnd"/>
            <w:proofErr w:type="gramEnd"/>
            <w:r w:rsidRPr="006D142B">
              <w:rPr>
                <w:lang w:val="en-PH" w:eastAsia="ar-SA"/>
              </w:rPr>
              <w:t>(</w:t>
            </w:r>
            <w:proofErr w:type="spellStart"/>
            <w:r w:rsidRPr="006D142B">
              <w:rPr>
                <w:lang w:val="en-PH" w:eastAsia="ar-SA"/>
              </w:rPr>
              <w:t>confirmPassword</w:t>
            </w:r>
            <w:proofErr w:type="spellEnd"/>
            <w:r w:rsidRPr="006D142B">
              <w:rPr>
                <w:lang w:val="en-PH" w:eastAsia="ar-SA"/>
              </w:rPr>
              <w:t>)) {</w:t>
            </w:r>
          </w:p>
          <w:p w14:paraId="4C1CE95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throw new </w:t>
            </w:r>
            <w:proofErr w:type="spellStart"/>
            <w:proofErr w:type="gramStart"/>
            <w:r w:rsidRPr="006D142B">
              <w:rPr>
                <w:lang w:val="en-PH" w:eastAsia="ar-SA"/>
              </w:rPr>
              <w:t>PasswordMatch</w:t>
            </w:r>
            <w:proofErr w:type="spellEnd"/>
            <w:r w:rsidRPr="006D142B">
              <w:rPr>
                <w:lang w:val="en-PH" w:eastAsia="ar-SA"/>
              </w:rPr>
              <w:t>(</w:t>
            </w:r>
            <w:proofErr w:type="gramEnd"/>
            <w:r w:rsidRPr="006D142B">
              <w:rPr>
                <w:lang w:val="en-PH" w:eastAsia="ar-SA"/>
              </w:rPr>
              <w:t>"Passwords do not match. Try again.");</w:t>
            </w:r>
          </w:p>
          <w:p w14:paraId="0C2F8FFC"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17B37BEF" w14:textId="77777777" w:rsidR="006D142B" w:rsidRPr="006D142B" w:rsidRDefault="006D142B" w:rsidP="006D142B">
            <w:pPr>
              <w:tabs>
                <w:tab w:val="left" w:pos="3611"/>
                <w:tab w:val="left" w:pos="4567"/>
              </w:tabs>
              <w:suppressAutoHyphens/>
              <w:jc w:val="both"/>
              <w:rPr>
                <w:lang w:val="en-PH" w:eastAsia="ar-SA"/>
              </w:rPr>
            </w:pPr>
          </w:p>
          <w:p w14:paraId="5BA63AF1"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if (</w:t>
            </w:r>
            <w:proofErr w:type="spellStart"/>
            <w:r w:rsidRPr="006D142B">
              <w:rPr>
                <w:lang w:val="en-PH" w:eastAsia="ar-SA"/>
              </w:rPr>
              <w:t>newPassword.equals</w:t>
            </w:r>
            <w:proofErr w:type="spellEnd"/>
            <w:r w:rsidRPr="006D142B">
              <w:rPr>
                <w:lang w:val="en-PH" w:eastAsia="ar-SA"/>
              </w:rPr>
              <w:t>(</w:t>
            </w:r>
            <w:proofErr w:type="spellStart"/>
            <w:r w:rsidRPr="006D142B">
              <w:rPr>
                <w:lang w:val="en-PH" w:eastAsia="ar-SA"/>
              </w:rPr>
              <w:t>savedPassword</w:t>
            </w:r>
            <w:proofErr w:type="spellEnd"/>
            <w:r w:rsidRPr="006D142B">
              <w:rPr>
                <w:lang w:val="en-PH" w:eastAsia="ar-SA"/>
              </w:rPr>
              <w:t>)) {</w:t>
            </w:r>
          </w:p>
          <w:p w14:paraId="1330157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throw new </w:t>
            </w:r>
            <w:proofErr w:type="spellStart"/>
            <w:proofErr w:type="gramStart"/>
            <w:r w:rsidRPr="006D142B">
              <w:rPr>
                <w:lang w:val="en-PH" w:eastAsia="ar-SA"/>
              </w:rPr>
              <w:t>PasswordMatch</w:t>
            </w:r>
            <w:proofErr w:type="spellEnd"/>
            <w:r w:rsidRPr="006D142B">
              <w:rPr>
                <w:lang w:val="en-PH" w:eastAsia="ar-SA"/>
              </w:rPr>
              <w:t>(</w:t>
            </w:r>
            <w:proofErr w:type="gramEnd"/>
          </w:p>
          <w:p w14:paraId="36B3DE2E"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"The new password cannot be the same as the current password. Please try a different password.");</w:t>
            </w:r>
          </w:p>
          <w:p w14:paraId="2D5F58C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3DDDFB33" w14:textId="77777777" w:rsidR="006D142B" w:rsidRPr="006D142B" w:rsidRDefault="006D142B" w:rsidP="006D142B">
            <w:pPr>
              <w:tabs>
                <w:tab w:val="left" w:pos="3611"/>
                <w:tab w:val="left" w:pos="4567"/>
              </w:tabs>
              <w:suppressAutoHyphens/>
              <w:jc w:val="both"/>
              <w:rPr>
                <w:lang w:val="en-PH" w:eastAsia="ar-SA"/>
              </w:rPr>
            </w:pPr>
          </w:p>
          <w:p w14:paraId="07FAA7C0"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if </w:t>
            </w:r>
            <w:proofErr w:type="gramStart"/>
            <w:r w:rsidRPr="006D142B">
              <w:rPr>
                <w:lang w:val="en-PH" w:eastAsia="ar-SA"/>
              </w:rPr>
              <w:t>(!</w:t>
            </w:r>
            <w:proofErr w:type="spellStart"/>
            <w:r w:rsidRPr="006D142B">
              <w:rPr>
                <w:lang w:val="en-PH" w:eastAsia="ar-SA"/>
              </w:rPr>
              <w:t>checkPassword</w:t>
            </w:r>
            <w:proofErr w:type="spellEnd"/>
            <w:proofErr w:type="gramEnd"/>
            <w:r w:rsidRPr="006D142B">
              <w:rPr>
                <w:lang w:val="en-PH" w:eastAsia="ar-SA"/>
              </w:rPr>
              <w:t>(</w:t>
            </w:r>
            <w:proofErr w:type="spellStart"/>
            <w:r w:rsidRPr="006D142B">
              <w:rPr>
                <w:lang w:val="en-PH" w:eastAsia="ar-SA"/>
              </w:rPr>
              <w:t>newPassword</w:t>
            </w:r>
            <w:proofErr w:type="spellEnd"/>
            <w:r w:rsidRPr="006D142B">
              <w:rPr>
                <w:lang w:val="en-PH" w:eastAsia="ar-SA"/>
              </w:rPr>
              <w:t>)) {</w:t>
            </w:r>
          </w:p>
          <w:p w14:paraId="36022A85"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throw new </w:t>
            </w:r>
            <w:proofErr w:type="spellStart"/>
            <w:proofErr w:type="gramStart"/>
            <w:r w:rsidRPr="006D142B">
              <w:rPr>
                <w:lang w:val="en-PH" w:eastAsia="ar-SA"/>
              </w:rPr>
              <w:t>PasswordCriteria</w:t>
            </w:r>
            <w:proofErr w:type="spellEnd"/>
            <w:r w:rsidRPr="006D142B">
              <w:rPr>
                <w:lang w:val="en-PH" w:eastAsia="ar-SA"/>
              </w:rPr>
              <w:t>(</w:t>
            </w:r>
            <w:proofErr w:type="gramEnd"/>
          </w:p>
          <w:p w14:paraId="0C260BE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"Invalid password. Password must be at least 8 characters, must have at least one char both lower and uppercase, one number, and one special character.");</w:t>
            </w:r>
          </w:p>
          <w:p w14:paraId="2AA28F3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395D91C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55ADE30B" w14:textId="77777777" w:rsidR="006D142B" w:rsidRPr="006D142B" w:rsidRDefault="006D142B" w:rsidP="006D142B">
            <w:pPr>
              <w:tabs>
                <w:tab w:val="left" w:pos="3611"/>
                <w:tab w:val="left" w:pos="4567"/>
              </w:tabs>
              <w:suppressAutoHyphens/>
              <w:jc w:val="both"/>
              <w:rPr>
                <w:lang w:val="en-PH" w:eastAsia="ar-SA"/>
              </w:rPr>
            </w:pPr>
          </w:p>
          <w:p w14:paraId="0AEC0AD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 password criteria</w:t>
            </w:r>
          </w:p>
          <w:p w14:paraId="1C68BEE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w:t>
            </w:r>
            <w:proofErr w:type="spellStart"/>
            <w:r w:rsidRPr="006D142B">
              <w:rPr>
                <w:lang w:val="en-PH" w:eastAsia="ar-SA"/>
              </w:rPr>
              <w:t>boolean</w:t>
            </w:r>
            <w:proofErr w:type="spellEnd"/>
            <w:r w:rsidRPr="006D142B">
              <w:rPr>
                <w:lang w:val="en-PH" w:eastAsia="ar-SA"/>
              </w:rPr>
              <w:t xml:space="preserve"> </w:t>
            </w:r>
            <w:proofErr w:type="spellStart"/>
            <w:proofErr w:type="gramStart"/>
            <w:r w:rsidRPr="006D142B">
              <w:rPr>
                <w:lang w:val="en-PH" w:eastAsia="ar-SA"/>
              </w:rPr>
              <w:t>checkPassword</w:t>
            </w:r>
            <w:proofErr w:type="spellEnd"/>
            <w:r w:rsidRPr="006D142B">
              <w:rPr>
                <w:lang w:val="en-PH" w:eastAsia="ar-SA"/>
              </w:rPr>
              <w:t>(</w:t>
            </w:r>
            <w:proofErr w:type="gramEnd"/>
            <w:r w:rsidRPr="006D142B">
              <w:rPr>
                <w:lang w:val="en-PH" w:eastAsia="ar-SA"/>
              </w:rPr>
              <w:t>String password) {</w:t>
            </w:r>
          </w:p>
          <w:p w14:paraId="796FC9B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return </w:t>
            </w:r>
            <w:proofErr w:type="spellStart"/>
            <w:proofErr w:type="gramStart"/>
            <w:r w:rsidRPr="006D142B">
              <w:rPr>
                <w:lang w:val="en-PH" w:eastAsia="ar-SA"/>
              </w:rPr>
              <w:t>password.length</w:t>
            </w:r>
            <w:proofErr w:type="spellEnd"/>
            <w:proofErr w:type="gramEnd"/>
            <w:r w:rsidRPr="006D142B">
              <w:rPr>
                <w:lang w:val="en-PH" w:eastAsia="ar-SA"/>
              </w:rPr>
              <w:t>() &gt;= 8 &amp;&amp;</w:t>
            </w:r>
          </w:p>
          <w:p w14:paraId="5099E3EB"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password.matches</w:t>
            </w:r>
            <w:proofErr w:type="spellEnd"/>
            <w:proofErr w:type="gramEnd"/>
            <w:r w:rsidRPr="006D142B">
              <w:rPr>
                <w:lang w:val="en-PH" w:eastAsia="ar-SA"/>
              </w:rPr>
              <w:t>(".*[a-z].*") &amp;&amp;</w:t>
            </w:r>
          </w:p>
          <w:p w14:paraId="3AC98D0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password.matches</w:t>
            </w:r>
            <w:proofErr w:type="spellEnd"/>
            <w:proofErr w:type="gramEnd"/>
            <w:r w:rsidRPr="006D142B">
              <w:rPr>
                <w:lang w:val="en-PH" w:eastAsia="ar-SA"/>
              </w:rPr>
              <w:t>(".*[A-Z].*") &amp;&amp;</w:t>
            </w:r>
          </w:p>
          <w:p w14:paraId="6133490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password.matches</w:t>
            </w:r>
            <w:proofErr w:type="spellEnd"/>
            <w:proofErr w:type="gramEnd"/>
            <w:r w:rsidRPr="006D142B">
              <w:rPr>
                <w:lang w:val="en-PH" w:eastAsia="ar-SA"/>
              </w:rPr>
              <w:t>(".*[0-9].*") &amp;&amp;</w:t>
            </w:r>
          </w:p>
          <w:p w14:paraId="0784D647"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proofErr w:type="gramStart"/>
            <w:r w:rsidRPr="006D142B">
              <w:rPr>
                <w:lang w:val="en-PH" w:eastAsia="ar-SA"/>
              </w:rPr>
              <w:t>password.matches</w:t>
            </w:r>
            <w:proofErr w:type="spellEnd"/>
            <w:proofErr w:type="gramEnd"/>
            <w:r w:rsidRPr="006D142B">
              <w:rPr>
                <w:lang w:val="en-PH" w:eastAsia="ar-SA"/>
              </w:rPr>
              <w:t>(".*[!@#$%^&amp;*(),.?\":{}|&lt;&gt;].*");</w:t>
            </w:r>
          </w:p>
          <w:p w14:paraId="0E1D21A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lastRenderedPageBreak/>
              <w:t>    }</w:t>
            </w:r>
          </w:p>
          <w:p w14:paraId="0EA01467" w14:textId="77777777" w:rsidR="006D142B" w:rsidRPr="006D142B" w:rsidRDefault="006D142B" w:rsidP="006D142B">
            <w:pPr>
              <w:tabs>
                <w:tab w:val="left" w:pos="3611"/>
                <w:tab w:val="left" w:pos="4567"/>
              </w:tabs>
              <w:suppressAutoHyphens/>
              <w:jc w:val="both"/>
              <w:rPr>
                <w:lang w:val="en-PH" w:eastAsia="ar-SA"/>
              </w:rPr>
            </w:pPr>
          </w:p>
          <w:p w14:paraId="2E3B7103"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void </w:t>
            </w:r>
            <w:proofErr w:type="spellStart"/>
            <w:proofErr w:type="gramStart"/>
            <w:r w:rsidRPr="006D142B">
              <w:rPr>
                <w:lang w:val="en-PH" w:eastAsia="ar-SA"/>
              </w:rPr>
              <w:t>clearPasswordCreation</w:t>
            </w:r>
            <w:proofErr w:type="spellEnd"/>
            <w:r w:rsidRPr="006D142B">
              <w:rPr>
                <w:lang w:val="en-PH" w:eastAsia="ar-SA"/>
              </w:rPr>
              <w:t>(</w:t>
            </w:r>
            <w:proofErr w:type="gramEnd"/>
            <w:r w:rsidRPr="006D142B">
              <w:rPr>
                <w:lang w:val="en-PH" w:eastAsia="ar-SA"/>
              </w:rPr>
              <w:t>) {</w:t>
            </w:r>
          </w:p>
          <w:p w14:paraId="396B3F6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fieldNewPassword.setText</w:t>
            </w:r>
            <w:proofErr w:type="spellEnd"/>
            <w:r w:rsidRPr="006D142B">
              <w:rPr>
                <w:lang w:val="en-PH" w:eastAsia="ar-SA"/>
              </w:rPr>
              <w:t>("");</w:t>
            </w:r>
          </w:p>
          <w:p w14:paraId="626C3EEA"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w:t>
            </w:r>
            <w:proofErr w:type="spellStart"/>
            <w:r w:rsidRPr="006D142B">
              <w:rPr>
                <w:lang w:val="en-PH" w:eastAsia="ar-SA"/>
              </w:rPr>
              <w:t>fieldConfirmPassword.setText</w:t>
            </w:r>
            <w:proofErr w:type="spellEnd"/>
            <w:r w:rsidRPr="006D142B">
              <w:rPr>
                <w:lang w:val="en-PH" w:eastAsia="ar-SA"/>
              </w:rPr>
              <w:t>("");</w:t>
            </w:r>
          </w:p>
          <w:p w14:paraId="6DB67172"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0B2B0579" w14:textId="77777777" w:rsidR="006D142B" w:rsidRPr="006D142B" w:rsidRDefault="006D142B" w:rsidP="006D142B">
            <w:pPr>
              <w:tabs>
                <w:tab w:val="left" w:pos="3611"/>
                <w:tab w:val="left" w:pos="4567"/>
              </w:tabs>
              <w:suppressAutoHyphens/>
              <w:jc w:val="both"/>
              <w:rPr>
                <w:lang w:val="en-PH" w:eastAsia="ar-SA"/>
              </w:rPr>
            </w:pPr>
          </w:p>
          <w:p w14:paraId="0C7DAB8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public static void </w:t>
            </w:r>
            <w:proofErr w:type="gramStart"/>
            <w:r w:rsidRPr="006D142B">
              <w:rPr>
                <w:lang w:val="en-PH" w:eastAsia="ar-SA"/>
              </w:rPr>
              <w:t>main(</w:t>
            </w:r>
            <w:proofErr w:type="gramEnd"/>
            <w:r w:rsidRPr="006D142B">
              <w:rPr>
                <w:lang w:val="en-PH" w:eastAsia="ar-SA"/>
              </w:rPr>
              <w:t xml:space="preserve">String[] </w:t>
            </w:r>
            <w:proofErr w:type="spellStart"/>
            <w:r w:rsidRPr="006D142B">
              <w:rPr>
                <w:lang w:val="en-PH" w:eastAsia="ar-SA"/>
              </w:rPr>
              <w:t>args</w:t>
            </w:r>
            <w:proofErr w:type="spellEnd"/>
            <w:r w:rsidRPr="006D142B">
              <w:rPr>
                <w:lang w:val="en-PH" w:eastAsia="ar-SA"/>
              </w:rPr>
              <w:t>) {</w:t>
            </w:r>
          </w:p>
          <w:p w14:paraId="4C2A3934"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xml:space="preserve">        new </w:t>
            </w:r>
            <w:proofErr w:type="spellStart"/>
            <w:proofErr w:type="gramStart"/>
            <w:r w:rsidRPr="006D142B">
              <w:rPr>
                <w:lang w:val="en-PH" w:eastAsia="ar-SA"/>
              </w:rPr>
              <w:t>PasswordCreation</w:t>
            </w:r>
            <w:proofErr w:type="spellEnd"/>
            <w:r w:rsidRPr="006D142B">
              <w:rPr>
                <w:lang w:val="en-PH" w:eastAsia="ar-SA"/>
              </w:rPr>
              <w:t>(</w:t>
            </w:r>
            <w:proofErr w:type="gramEnd"/>
            <w:r w:rsidRPr="006D142B">
              <w:rPr>
                <w:lang w:val="en-PH" w:eastAsia="ar-SA"/>
              </w:rPr>
              <w:t>);</w:t>
            </w:r>
          </w:p>
          <w:p w14:paraId="0AE14D98"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    }</w:t>
            </w:r>
          </w:p>
          <w:p w14:paraId="006A818F" w14:textId="77777777" w:rsidR="006D142B" w:rsidRPr="006D142B" w:rsidRDefault="006D142B" w:rsidP="006D142B">
            <w:pPr>
              <w:tabs>
                <w:tab w:val="left" w:pos="3611"/>
                <w:tab w:val="left" w:pos="4567"/>
              </w:tabs>
              <w:suppressAutoHyphens/>
              <w:jc w:val="both"/>
              <w:rPr>
                <w:lang w:val="en-PH" w:eastAsia="ar-SA"/>
              </w:rPr>
            </w:pPr>
            <w:r w:rsidRPr="006D142B">
              <w:rPr>
                <w:lang w:val="en-PH" w:eastAsia="ar-SA"/>
              </w:rPr>
              <w:t>}</w:t>
            </w:r>
          </w:p>
          <w:p w14:paraId="10F90D6A" w14:textId="3A707308" w:rsidR="006D142B" w:rsidRPr="006D142B" w:rsidRDefault="00C1181D" w:rsidP="00C1181D">
            <w:pPr>
              <w:tabs>
                <w:tab w:val="left" w:pos="3611"/>
                <w:tab w:val="left" w:pos="4567"/>
              </w:tabs>
              <w:suppressAutoHyphens/>
              <w:jc w:val="center"/>
              <w:rPr>
                <w:lang w:val="en-PH" w:eastAsia="ar-SA"/>
              </w:rPr>
            </w:pPr>
            <w:r w:rsidRPr="00C1181D">
              <w:rPr>
                <w:lang w:val="en-PH" w:eastAsia="ar-SA"/>
              </w:rPr>
              <w:drawing>
                <wp:inline distT="0" distB="0" distL="0" distR="0" wp14:anchorId="06F9BA6C" wp14:editId="357183C6">
                  <wp:extent cx="4525006" cy="3353268"/>
                  <wp:effectExtent l="0" t="0" r="0" b="0"/>
                  <wp:docPr id="10130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45227" name=""/>
                          <pic:cNvPicPr/>
                        </pic:nvPicPr>
                        <pic:blipFill>
                          <a:blip r:embed="rId10"/>
                          <a:stretch>
                            <a:fillRect/>
                          </a:stretch>
                        </pic:blipFill>
                        <pic:spPr>
                          <a:xfrm>
                            <a:off x="0" y="0"/>
                            <a:ext cx="4525006" cy="3353268"/>
                          </a:xfrm>
                          <a:prstGeom prst="rect">
                            <a:avLst/>
                          </a:prstGeom>
                        </pic:spPr>
                      </pic:pic>
                    </a:graphicData>
                  </a:graphic>
                </wp:inline>
              </w:drawing>
            </w:r>
          </w:p>
          <w:p w14:paraId="6F004557" w14:textId="77777777" w:rsidR="006D142B" w:rsidRDefault="006D142B" w:rsidP="007100A0">
            <w:pPr>
              <w:tabs>
                <w:tab w:val="left" w:pos="3611"/>
                <w:tab w:val="left" w:pos="4567"/>
              </w:tabs>
              <w:suppressAutoHyphens/>
              <w:jc w:val="both"/>
              <w:rPr>
                <w:lang w:eastAsia="ar-SA"/>
              </w:rPr>
            </w:pPr>
          </w:p>
        </w:tc>
      </w:tr>
    </w:tbl>
    <w:p w14:paraId="438D3557" w14:textId="2F5494C1" w:rsidR="00F81DD5" w:rsidRDefault="00931859" w:rsidP="007100A0">
      <w:pPr>
        <w:tabs>
          <w:tab w:val="left" w:pos="3611"/>
          <w:tab w:val="left" w:pos="4567"/>
        </w:tabs>
        <w:suppressAutoHyphens/>
        <w:jc w:val="both"/>
        <w:rPr>
          <w:lang w:eastAsia="ar-SA"/>
        </w:rPr>
      </w:pPr>
      <w:r>
        <w:rPr>
          <w:lang w:eastAsia="ar-SA"/>
        </w:rPr>
        <w:lastRenderedPageBreak/>
        <w:tab/>
      </w:r>
    </w:p>
    <w:p w14:paraId="1B4414B6" w14:textId="77777777" w:rsidR="00F81DD5" w:rsidRDefault="00F81DD5" w:rsidP="00B62115">
      <w:pPr>
        <w:suppressAutoHyphens/>
        <w:rPr>
          <w:lang w:eastAsia="ar-SA"/>
        </w:rPr>
      </w:pPr>
    </w:p>
    <w:p w14:paraId="1DDB563F" w14:textId="77777777" w:rsidR="0057589A" w:rsidRPr="00637504" w:rsidRDefault="0057589A" w:rsidP="00E63BF7">
      <w:pPr>
        <w:numPr>
          <w:ilvl w:val="0"/>
          <w:numId w:val="9"/>
        </w:numPr>
        <w:suppressAutoHyphens/>
        <w:rPr>
          <w:b/>
          <w:lang w:eastAsia="ar-SA"/>
        </w:rPr>
      </w:pPr>
      <w:r w:rsidRPr="00637504">
        <w:rPr>
          <w:b/>
          <w:lang w:eastAsia="ar-SA"/>
        </w:rPr>
        <w:t>QUESTION AND ANSWER</w:t>
      </w:r>
    </w:p>
    <w:p w14:paraId="02887759" w14:textId="77777777" w:rsidR="0057589A" w:rsidRDefault="0057589A" w:rsidP="0057589A">
      <w:pPr>
        <w:tabs>
          <w:tab w:val="left" w:pos="360"/>
        </w:tabs>
        <w:suppressAutoHyphens/>
        <w:ind w:left="360"/>
        <w:jc w:val="both"/>
        <w:rPr>
          <w:lang w:eastAsia="ar-SA"/>
        </w:rPr>
      </w:pPr>
    </w:p>
    <w:p w14:paraId="54EF4248" w14:textId="0665BB1B" w:rsidR="00E4717D" w:rsidRDefault="008451B1" w:rsidP="00E4717D">
      <w:pPr>
        <w:numPr>
          <w:ilvl w:val="0"/>
          <w:numId w:val="36"/>
        </w:numPr>
        <w:suppressAutoHyphens/>
        <w:ind w:left="360"/>
        <w:jc w:val="both"/>
        <w:rPr>
          <w:lang w:eastAsia="ar-SA"/>
        </w:rPr>
      </w:pPr>
      <w:r>
        <w:rPr>
          <w:lang w:eastAsia="ar-SA"/>
        </w:rPr>
        <w:t xml:space="preserve">What </w:t>
      </w:r>
      <w:r w:rsidR="00821D14">
        <w:rPr>
          <w:lang w:eastAsia="ar-SA"/>
        </w:rPr>
        <w:t>happen when the program encounter runtime errors</w:t>
      </w:r>
      <w:r w:rsidR="00BB2DE5">
        <w:rPr>
          <w:lang w:eastAsia="ar-SA"/>
        </w:rPr>
        <w:t>?</w:t>
      </w:r>
    </w:p>
    <w:p w14:paraId="218F2E92" w14:textId="6CF81231" w:rsidR="00E4717D" w:rsidRDefault="00E4717D" w:rsidP="006D142B">
      <w:pPr>
        <w:suppressAutoHyphens/>
        <w:jc w:val="both"/>
        <w:rPr>
          <w:lang w:eastAsia="ar-SA"/>
        </w:rPr>
      </w:pPr>
    </w:p>
    <w:p w14:paraId="16D0A64A" w14:textId="66A9FDE5" w:rsidR="006D142B" w:rsidRPr="006D142B" w:rsidRDefault="006D142B" w:rsidP="006D142B">
      <w:pPr>
        <w:suppressAutoHyphens/>
        <w:jc w:val="both"/>
        <w:rPr>
          <w:b/>
          <w:bCs/>
          <w:lang w:eastAsia="ar-SA"/>
        </w:rPr>
      </w:pPr>
      <w:r w:rsidRPr="006D142B">
        <w:rPr>
          <w:b/>
          <w:bCs/>
          <w:lang w:eastAsia="ar-SA"/>
        </w:rPr>
        <w:t xml:space="preserve">I have defined custom exceptions </w:t>
      </w:r>
      <w:proofErr w:type="spellStart"/>
      <w:r w:rsidRPr="006D142B">
        <w:rPr>
          <w:b/>
          <w:bCs/>
          <w:lang w:eastAsia="ar-SA"/>
        </w:rPr>
        <w:t>PasswordMatch</w:t>
      </w:r>
      <w:proofErr w:type="spellEnd"/>
      <w:r w:rsidRPr="006D142B">
        <w:rPr>
          <w:b/>
          <w:bCs/>
          <w:lang w:eastAsia="ar-SA"/>
        </w:rPr>
        <w:t xml:space="preserve"> and </w:t>
      </w:r>
      <w:proofErr w:type="spellStart"/>
      <w:r w:rsidRPr="006D142B">
        <w:rPr>
          <w:b/>
          <w:bCs/>
          <w:lang w:eastAsia="ar-SA"/>
        </w:rPr>
        <w:t>PasswordCriteria</w:t>
      </w:r>
      <w:proofErr w:type="spellEnd"/>
      <w:r w:rsidRPr="006D142B">
        <w:rPr>
          <w:b/>
          <w:bCs/>
          <w:lang w:eastAsia="ar-SA"/>
        </w:rPr>
        <w:t xml:space="preserve"> to handle runtime errors such as mismatched passwords or failure to meet password criteria. These exceptions ensure that specific issues related to password validation are handled gracefully by displaying appropriate error messages to the user, rather than crashing the program. Additionally, I have a generic Exception block in place to catch any unforeseen errors and display the error message to the user via a dialog box, allowing the program to continue running without abruptly terminating.</w:t>
      </w:r>
    </w:p>
    <w:p w14:paraId="59FE66A3" w14:textId="77777777" w:rsidR="006D142B" w:rsidRDefault="006D142B" w:rsidP="006D142B">
      <w:pPr>
        <w:suppressAutoHyphens/>
        <w:jc w:val="both"/>
        <w:rPr>
          <w:lang w:eastAsia="ar-SA"/>
        </w:rPr>
      </w:pPr>
    </w:p>
    <w:p w14:paraId="561C4DC3" w14:textId="77777777" w:rsidR="00C1181D" w:rsidRDefault="00C1181D" w:rsidP="006D142B">
      <w:pPr>
        <w:suppressAutoHyphens/>
        <w:jc w:val="both"/>
        <w:rPr>
          <w:lang w:eastAsia="ar-SA"/>
        </w:rPr>
      </w:pPr>
    </w:p>
    <w:p w14:paraId="0CFA4CFE" w14:textId="77777777" w:rsidR="00E4717D" w:rsidRDefault="008451B1" w:rsidP="00FA1F8F">
      <w:pPr>
        <w:numPr>
          <w:ilvl w:val="0"/>
          <w:numId w:val="36"/>
        </w:numPr>
        <w:suppressAutoHyphens/>
        <w:ind w:left="360"/>
        <w:jc w:val="both"/>
        <w:rPr>
          <w:lang w:eastAsia="ar-SA"/>
        </w:rPr>
      </w:pPr>
      <w:r>
        <w:rPr>
          <w:lang w:eastAsia="ar-SA"/>
        </w:rPr>
        <w:lastRenderedPageBreak/>
        <w:t xml:space="preserve">How do you able to </w:t>
      </w:r>
      <w:r w:rsidR="00F6265C">
        <w:rPr>
          <w:lang w:eastAsia="ar-SA"/>
        </w:rPr>
        <w:t xml:space="preserve">apply the </w:t>
      </w:r>
      <w:r w:rsidR="00821D14">
        <w:rPr>
          <w:lang w:eastAsia="ar-SA"/>
        </w:rPr>
        <w:t>exception handling</w:t>
      </w:r>
      <w:r>
        <w:rPr>
          <w:lang w:eastAsia="ar-SA"/>
        </w:rPr>
        <w:t>?</w:t>
      </w:r>
    </w:p>
    <w:p w14:paraId="0B3F54E8" w14:textId="58D6996E" w:rsidR="00351562" w:rsidRDefault="00351562" w:rsidP="00C16004">
      <w:pPr>
        <w:tabs>
          <w:tab w:val="left" w:pos="360"/>
        </w:tabs>
        <w:suppressAutoHyphens/>
        <w:jc w:val="both"/>
        <w:rPr>
          <w:lang w:eastAsia="ar-SA"/>
        </w:rPr>
      </w:pPr>
      <w:r>
        <w:rPr>
          <w:lang w:eastAsia="ar-SA"/>
        </w:rPr>
        <w:tab/>
      </w:r>
    </w:p>
    <w:p w14:paraId="34F05A7D" w14:textId="32CAC1F5" w:rsidR="00C16004" w:rsidRPr="006D142B" w:rsidRDefault="006D142B" w:rsidP="00C16004">
      <w:pPr>
        <w:suppressAutoHyphens/>
        <w:jc w:val="both"/>
        <w:rPr>
          <w:b/>
          <w:bCs/>
          <w:lang w:eastAsia="ar-SA"/>
        </w:rPr>
      </w:pPr>
      <w:r w:rsidRPr="006D142B">
        <w:rPr>
          <w:b/>
          <w:bCs/>
          <w:lang w:eastAsia="ar-SA"/>
        </w:rPr>
        <w:t xml:space="preserve">I implemented exception handling by creating custom exceptions and using a try-catch block to handle password validation. The </w:t>
      </w:r>
      <w:proofErr w:type="spellStart"/>
      <w:r w:rsidRPr="006D142B">
        <w:rPr>
          <w:b/>
          <w:bCs/>
          <w:lang w:eastAsia="ar-SA"/>
        </w:rPr>
        <w:t>validatePasswords</w:t>
      </w:r>
      <w:proofErr w:type="spellEnd"/>
      <w:r w:rsidRPr="006D142B">
        <w:rPr>
          <w:b/>
          <w:bCs/>
          <w:lang w:eastAsia="ar-SA"/>
        </w:rPr>
        <w:t xml:space="preserve"> method throws custom exceptions </w:t>
      </w:r>
      <w:proofErr w:type="spellStart"/>
      <w:r w:rsidRPr="006D142B">
        <w:rPr>
          <w:b/>
          <w:bCs/>
          <w:lang w:eastAsia="ar-SA"/>
        </w:rPr>
        <w:t>PasswordMatch</w:t>
      </w:r>
      <w:proofErr w:type="spellEnd"/>
      <w:r w:rsidRPr="006D142B">
        <w:rPr>
          <w:b/>
          <w:bCs/>
          <w:lang w:eastAsia="ar-SA"/>
        </w:rPr>
        <w:t xml:space="preserve"> and </w:t>
      </w:r>
      <w:proofErr w:type="spellStart"/>
      <w:r w:rsidRPr="006D142B">
        <w:rPr>
          <w:b/>
          <w:bCs/>
          <w:lang w:eastAsia="ar-SA"/>
        </w:rPr>
        <w:t>PasswordCriteria</w:t>
      </w:r>
      <w:proofErr w:type="spellEnd"/>
      <w:r w:rsidRPr="006D142B">
        <w:rPr>
          <w:b/>
          <w:bCs/>
          <w:lang w:eastAsia="ar-SA"/>
        </w:rPr>
        <w:t xml:space="preserve"> for password mismatch or criteria violations. In the ActionListener for the password creation button, I use a try-catch structure to handle these exceptions and display specific error messages based on the exception type. If any exception is thrown during password validation, it is caught, and the user is notified through a message dialog box, while the program continues to run smoothly.</w:t>
      </w:r>
    </w:p>
    <w:p w14:paraId="47BDFF6F" w14:textId="77777777" w:rsidR="00351562" w:rsidRDefault="00351562" w:rsidP="00E4717D">
      <w:pPr>
        <w:tabs>
          <w:tab w:val="left" w:pos="360"/>
        </w:tabs>
        <w:suppressAutoHyphens/>
        <w:jc w:val="both"/>
        <w:rPr>
          <w:lang w:eastAsia="ar-SA"/>
        </w:rPr>
      </w:pPr>
      <w:r>
        <w:rPr>
          <w:lang w:eastAsia="ar-SA"/>
        </w:rPr>
        <w:tab/>
      </w:r>
    </w:p>
    <w:p w14:paraId="5EFD2694" w14:textId="77777777" w:rsidR="00E4717D" w:rsidRDefault="00821D14" w:rsidP="00FA1F8F">
      <w:pPr>
        <w:numPr>
          <w:ilvl w:val="0"/>
          <w:numId w:val="36"/>
        </w:numPr>
        <w:suppressAutoHyphens/>
        <w:ind w:left="360"/>
        <w:jc w:val="both"/>
        <w:rPr>
          <w:lang w:eastAsia="ar-SA"/>
        </w:rPr>
      </w:pPr>
      <w:r>
        <w:rPr>
          <w:lang w:eastAsia="ar-SA"/>
        </w:rPr>
        <w:t>What are the anticipated exception types in your program?</w:t>
      </w:r>
    </w:p>
    <w:p w14:paraId="08AC9DA2" w14:textId="3BC8FCC9" w:rsidR="00954486" w:rsidRDefault="000F43B2" w:rsidP="00C16004">
      <w:pPr>
        <w:tabs>
          <w:tab w:val="left" w:pos="360"/>
        </w:tabs>
        <w:suppressAutoHyphens/>
        <w:jc w:val="both"/>
        <w:rPr>
          <w:lang w:eastAsia="ar-SA"/>
        </w:rPr>
      </w:pPr>
      <w:r>
        <w:rPr>
          <w:lang w:eastAsia="ar-SA"/>
        </w:rPr>
        <w:tab/>
      </w:r>
    </w:p>
    <w:p w14:paraId="6127FAEF" w14:textId="7A9488E4" w:rsidR="003E103F" w:rsidRPr="006D142B" w:rsidRDefault="006D142B" w:rsidP="006D142B">
      <w:pPr>
        <w:tabs>
          <w:tab w:val="left" w:pos="360"/>
        </w:tabs>
        <w:suppressAutoHyphens/>
        <w:rPr>
          <w:b/>
          <w:bCs/>
          <w:lang w:eastAsia="ar-SA"/>
        </w:rPr>
      </w:pPr>
      <w:r w:rsidRPr="006D142B">
        <w:rPr>
          <w:b/>
          <w:bCs/>
          <w:lang w:eastAsia="ar-SA"/>
        </w:rPr>
        <w:t xml:space="preserve">I have implemented three types of exceptions for password validation in my program. The first, </w:t>
      </w:r>
      <w:proofErr w:type="spellStart"/>
      <w:r w:rsidRPr="006D142B">
        <w:rPr>
          <w:b/>
          <w:bCs/>
          <w:lang w:eastAsia="ar-SA"/>
        </w:rPr>
        <w:t>PasswordMatch</w:t>
      </w:r>
      <w:proofErr w:type="spellEnd"/>
      <w:r w:rsidRPr="006D142B">
        <w:rPr>
          <w:b/>
          <w:bCs/>
          <w:lang w:eastAsia="ar-SA"/>
        </w:rPr>
        <w:t xml:space="preserve">, is thrown when the input passwords don't match or when the new password is the same as the current saved password. The second, </w:t>
      </w:r>
      <w:proofErr w:type="spellStart"/>
      <w:r w:rsidRPr="006D142B">
        <w:rPr>
          <w:b/>
          <w:bCs/>
          <w:lang w:eastAsia="ar-SA"/>
        </w:rPr>
        <w:t>PasswordCriteria</w:t>
      </w:r>
      <w:proofErr w:type="spellEnd"/>
      <w:r w:rsidRPr="006D142B">
        <w:rPr>
          <w:b/>
          <w:bCs/>
          <w:lang w:eastAsia="ar-SA"/>
        </w:rPr>
        <w:t xml:space="preserve">, is triggered when the new password fails to meet specific security requirements, such as being at least eight characters long and containing a mix of upper and lowercase letters, a number, and a special character. Finally, I use a general Exception to catch any other unforeseen runtime errors that are not directly related to password validation. </w:t>
      </w:r>
    </w:p>
    <w:p w14:paraId="180F00B9" w14:textId="77777777" w:rsidR="00A96513" w:rsidRDefault="00A96513" w:rsidP="006D142B">
      <w:pPr>
        <w:tabs>
          <w:tab w:val="left" w:pos="360"/>
        </w:tabs>
        <w:suppressAutoHyphens/>
        <w:rPr>
          <w:lang w:eastAsia="ar-SA"/>
        </w:rPr>
      </w:pPr>
    </w:p>
    <w:p w14:paraId="129B6B0A" w14:textId="77777777" w:rsidR="007168E0" w:rsidRDefault="007168E0" w:rsidP="007168E0">
      <w:pPr>
        <w:numPr>
          <w:ilvl w:val="0"/>
          <w:numId w:val="9"/>
        </w:numPr>
        <w:suppressAutoHyphens/>
        <w:rPr>
          <w:b/>
          <w:lang w:eastAsia="ar-SA"/>
        </w:rPr>
      </w:pPr>
      <w:r w:rsidRPr="00637504">
        <w:rPr>
          <w:b/>
          <w:lang w:eastAsia="ar-SA"/>
        </w:rPr>
        <w:t>QUESTION AND ANSWER</w:t>
      </w:r>
    </w:p>
    <w:p w14:paraId="6F660A17" w14:textId="77777777" w:rsidR="007168E0" w:rsidRPr="00637504" w:rsidRDefault="007168E0" w:rsidP="007168E0">
      <w:pPr>
        <w:suppressAutoHyphens/>
        <w:ind w:left="360"/>
        <w:rPr>
          <w:b/>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68E0" w:rsidRPr="00C942BD" w14:paraId="1D82D053"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89DFBAF" w14:textId="77777777" w:rsidR="007168E0" w:rsidRPr="00C942BD" w:rsidRDefault="007168E0" w:rsidP="00F70183">
            <w:pPr>
              <w:rPr>
                <w:sz w:val="22"/>
                <w:szCs w:val="22"/>
              </w:rPr>
            </w:pPr>
            <w:r>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FCD2EA2" w14:textId="77777777" w:rsidR="007168E0" w:rsidRPr="00C942BD" w:rsidRDefault="007168E0" w:rsidP="00F70183">
            <w:pPr>
              <w:rPr>
                <w:sz w:val="22"/>
                <w:szCs w:val="22"/>
              </w:rPr>
            </w:pPr>
            <w:r>
              <w:t>Computer Science</w:t>
            </w:r>
          </w:p>
        </w:tc>
      </w:tr>
      <w:tr w:rsidR="007168E0" w:rsidRPr="00C942BD" w14:paraId="490213D2"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E7EC0F7" w14:textId="77777777" w:rsidR="007168E0" w:rsidRPr="00C942BD" w:rsidRDefault="007168E0" w:rsidP="00F70183">
            <w:pPr>
              <w:rPr>
                <w:sz w:val="22"/>
                <w:szCs w:val="22"/>
              </w:rPr>
            </w:pPr>
            <w:r>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FBDA224" w14:textId="77777777" w:rsidR="007168E0" w:rsidRPr="00C942BD" w:rsidRDefault="007168E0" w:rsidP="00F70183">
            <w:pPr>
              <w:rPr>
                <w:sz w:val="22"/>
                <w:szCs w:val="22"/>
              </w:rPr>
            </w:pPr>
            <w:r>
              <w:t>CSSSPEC2</w:t>
            </w:r>
          </w:p>
        </w:tc>
      </w:tr>
      <w:tr w:rsidR="007168E0" w:rsidRPr="00C942BD" w14:paraId="141B027B"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FBF49D6" w14:textId="77777777" w:rsidR="007168E0" w:rsidRPr="00C942BD" w:rsidRDefault="007168E0" w:rsidP="00F70183">
            <w:pPr>
              <w:ind w:left="720" w:hanging="720"/>
              <w:rPr>
                <w:sz w:val="22"/>
                <w:szCs w:val="22"/>
              </w:rPr>
            </w:pPr>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807BD3" w14:textId="77777777" w:rsidR="007168E0" w:rsidRPr="00C942BD" w:rsidRDefault="007168E0" w:rsidP="00F70183">
            <w:pPr>
              <w:rPr>
                <w:sz w:val="22"/>
                <w:szCs w:val="22"/>
              </w:rPr>
            </w:pPr>
            <w:r>
              <w:t>Programming Tools and Techniques</w:t>
            </w:r>
          </w:p>
        </w:tc>
      </w:tr>
      <w:tr w:rsidR="007168E0" w:rsidRPr="00C942BD" w14:paraId="0926ACF9" w14:textId="77777777" w:rsidTr="00F70183">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B3ADE54" w14:textId="77777777" w:rsidR="007168E0" w:rsidRPr="00C942BD" w:rsidRDefault="007168E0" w:rsidP="00F70183">
            <w:pPr>
              <w:ind w:left="720" w:hanging="720"/>
              <w:rPr>
                <w:sz w:val="22"/>
                <w:szCs w:val="22"/>
              </w:rPr>
            </w:pPr>
            <w:r>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C703ED1" w14:textId="77777777" w:rsidR="007168E0" w:rsidRPr="00C942BD" w:rsidRDefault="007168E0" w:rsidP="00F70183">
            <w:pPr>
              <w:rPr>
                <w:sz w:val="22"/>
                <w:szCs w:val="22"/>
              </w:rPr>
            </w:pPr>
            <w:r>
              <w:rPr>
                <w:sz w:val="22"/>
                <w:szCs w:val="22"/>
              </w:rPr>
              <w:t>1st Term SY 2016-2017</w:t>
            </w:r>
          </w:p>
        </w:tc>
      </w:tr>
    </w:tbl>
    <w:p w14:paraId="2BC68627" w14:textId="77777777" w:rsidR="007168E0" w:rsidRPr="007168E0" w:rsidRDefault="007168E0" w:rsidP="00821D14">
      <w:pPr>
        <w:pStyle w:val="ListParagraph"/>
        <w:ind w:left="360"/>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7168E0" w:rsidRPr="00C942BD" w14:paraId="7CBB7418"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7A155AC2" w14:textId="77777777" w:rsidR="007168E0" w:rsidRPr="00C942BD" w:rsidRDefault="007168E0" w:rsidP="00F70183">
            <w:pPr>
              <w:rPr>
                <w:sz w:val="22"/>
                <w:szCs w:val="22"/>
              </w:rPr>
            </w:pPr>
            <w:r>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2047C774" w14:textId="77777777" w:rsidR="007168E0" w:rsidRPr="00C942BD" w:rsidRDefault="007168E0" w:rsidP="00F70183">
            <w:pPr>
              <w:rPr>
                <w:sz w:val="22"/>
                <w:szCs w:val="22"/>
              </w:rPr>
            </w:pPr>
            <w:r>
              <w:rPr>
                <w:sz w:val="22"/>
                <w:szCs w:val="22"/>
              </w:rPr>
              <w:t>Handling Exceptions and Assertions with JUnit</w:t>
            </w:r>
          </w:p>
        </w:tc>
      </w:tr>
      <w:tr w:rsidR="007168E0" w:rsidRPr="00C942BD" w14:paraId="0D12C326"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3E61BD72" w14:textId="77777777" w:rsidR="007168E0" w:rsidRPr="00C942BD" w:rsidRDefault="007168E0" w:rsidP="00F70183">
            <w:pPr>
              <w:rPr>
                <w:sz w:val="22"/>
                <w:szCs w:val="22"/>
              </w:rPr>
            </w:pPr>
            <w:r>
              <w:t xml:space="preserve">Lab </w:t>
            </w:r>
            <w:proofErr w:type="gramStart"/>
            <w:r>
              <w:t>Activity  No</w:t>
            </w:r>
            <w:proofErr w:type="gramEnd"/>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46AD9AA7" w14:textId="77777777" w:rsidR="007168E0" w:rsidRPr="00C942BD" w:rsidRDefault="00E53FAF" w:rsidP="00F70183">
            <w:pPr>
              <w:rPr>
                <w:sz w:val="22"/>
                <w:szCs w:val="22"/>
              </w:rPr>
            </w:pPr>
            <w:r>
              <w:t>4</w:t>
            </w:r>
          </w:p>
        </w:tc>
      </w:tr>
      <w:tr w:rsidR="007168E0" w:rsidRPr="00C942BD" w14:paraId="410AAE93"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23D5516A" w14:textId="77777777" w:rsidR="007168E0" w:rsidRPr="00C942BD" w:rsidRDefault="007168E0" w:rsidP="00F70183">
            <w:pPr>
              <w:rPr>
                <w:sz w:val="22"/>
                <w:szCs w:val="22"/>
              </w:rPr>
            </w:pPr>
            <w:r>
              <w:t>Lab Activity</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49A1035C" w14:textId="77777777" w:rsidR="007168E0" w:rsidRPr="00C942BD" w:rsidRDefault="007168E0" w:rsidP="00E53FAF">
            <w:pPr>
              <w:rPr>
                <w:b/>
                <w:sz w:val="22"/>
                <w:szCs w:val="22"/>
              </w:rPr>
            </w:pPr>
            <w:r w:rsidRPr="007168E0">
              <w:rPr>
                <w:b/>
              </w:rPr>
              <w:t xml:space="preserve">GUI-Based </w:t>
            </w:r>
            <w:r w:rsidR="00E53FAF">
              <w:rPr>
                <w:b/>
              </w:rPr>
              <w:t>Password Creation Module with Validation</w:t>
            </w:r>
          </w:p>
        </w:tc>
      </w:tr>
      <w:tr w:rsidR="007168E0" w:rsidRPr="00C942BD" w14:paraId="239F5747" w14:textId="77777777" w:rsidTr="00F70183">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51D80230" w14:textId="77777777" w:rsidR="007168E0" w:rsidRPr="00C942BD" w:rsidRDefault="007168E0" w:rsidP="00F70183">
            <w:pPr>
              <w:rPr>
                <w:sz w:val="22"/>
                <w:szCs w:val="22"/>
              </w:rPr>
            </w:pPr>
            <w:r>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66D8BB89" w14:textId="77777777" w:rsidR="007168E0" w:rsidRPr="00C942BD" w:rsidRDefault="007168E0" w:rsidP="00F70183">
            <w:pPr>
              <w:rPr>
                <w:b/>
                <w:sz w:val="22"/>
                <w:szCs w:val="22"/>
              </w:rPr>
            </w:pPr>
            <w:r>
              <w:rPr>
                <w:b/>
              </w:rPr>
              <w:t xml:space="preserve">1, </w:t>
            </w:r>
            <w:r w:rsidRPr="00C942BD">
              <w:rPr>
                <w:b/>
              </w:rPr>
              <w:t>2</w:t>
            </w:r>
          </w:p>
        </w:tc>
      </w:tr>
    </w:tbl>
    <w:p w14:paraId="32E416D6" w14:textId="77777777" w:rsidR="007168E0" w:rsidRPr="007168E0" w:rsidRDefault="007168E0" w:rsidP="007168E0">
      <w:pPr>
        <w:rPr>
          <w:b/>
        </w:rPr>
      </w:pPr>
      <w:r w:rsidRPr="007168E0">
        <w:rPr>
          <w:b/>
        </w:rPr>
        <w:t>Note: The following rubrics/metrics will be used to grade studen</w:t>
      </w:r>
      <w:r w:rsidR="00821D14">
        <w:rPr>
          <w:b/>
        </w:rPr>
        <w:t>ts’ output in the lab exercise 4</w:t>
      </w:r>
      <w:r w:rsidRPr="007168E0">
        <w:rPr>
          <w:b/>
        </w:rPr>
        <w:t xml:space="preserve">. </w:t>
      </w:r>
    </w:p>
    <w:p w14:paraId="734CD3A0" w14:textId="77777777" w:rsidR="007168E0" w:rsidRDefault="007168E0" w:rsidP="00821D14">
      <w:pPr>
        <w:pStyle w:val="ListParagraph"/>
        <w:ind w:left="360"/>
        <w:jc w:val="both"/>
        <w:rPr>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160"/>
        <w:gridCol w:w="2250"/>
        <w:gridCol w:w="1890"/>
        <w:gridCol w:w="1908"/>
      </w:tblGrid>
      <w:tr w:rsidR="007168E0" w:rsidRPr="00BA37CC" w14:paraId="2A68D1EA" w14:textId="77777777" w:rsidTr="00F70183">
        <w:tc>
          <w:tcPr>
            <w:tcW w:w="1368" w:type="dxa"/>
            <w:vAlign w:val="bottom"/>
          </w:tcPr>
          <w:p w14:paraId="655F90B1"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Criteria</w:t>
            </w:r>
          </w:p>
        </w:tc>
        <w:tc>
          <w:tcPr>
            <w:tcW w:w="2160" w:type="dxa"/>
            <w:vAlign w:val="bottom"/>
          </w:tcPr>
          <w:p w14:paraId="1E3EC1FA"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Exceptional</w:t>
            </w:r>
          </w:p>
        </w:tc>
        <w:tc>
          <w:tcPr>
            <w:tcW w:w="2250" w:type="dxa"/>
            <w:vAlign w:val="bottom"/>
          </w:tcPr>
          <w:p w14:paraId="68A447F8"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Acceptable</w:t>
            </w:r>
          </w:p>
        </w:tc>
        <w:tc>
          <w:tcPr>
            <w:tcW w:w="1890" w:type="dxa"/>
            <w:vAlign w:val="bottom"/>
          </w:tcPr>
          <w:p w14:paraId="0169DF1F"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Amateur</w:t>
            </w:r>
          </w:p>
        </w:tc>
        <w:tc>
          <w:tcPr>
            <w:tcW w:w="1908" w:type="dxa"/>
            <w:vAlign w:val="bottom"/>
          </w:tcPr>
          <w:p w14:paraId="55A15C90"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Unsatisfactory</w:t>
            </w:r>
          </w:p>
        </w:tc>
      </w:tr>
      <w:tr w:rsidR="007168E0" w:rsidRPr="00BA37CC" w14:paraId="5106A5B2" w14:textId="77777777" w:rsidTr="00F70183">
        <w:tc>
          <w:tcPr>
            <w:tcW w:w="1368" w:type="dxa"/>
            <w:vAlign w:val="center"/>
          </w:tcPr>
          <w:p w14:paraId="1249B588"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Specifications</w:t>
            </w:r>
          </w:p>
          <w:p w14:paraId="30C5ECB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(40%)</w:t>
            </w:r>
          </w:p>
        </w:tc>
        <w:tc>
          <w:tcPr>
            <w:tcW w:w="2160" w:type="dxa"/>
          </w:tcPr>
          <w:p w14:paraId="3417C954"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works and meets all of the specifications. (40)</w:t>
            </w:r>
          </w:p>
        </w:tc>
        <w:tc>
          <w:tcPr>
            <w:tcW w:w="2250" w:type="dxa"/>
          </w:tcPr>
          <w:p w14:paraId="0F937DFA"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works and produces the correct results and displays them correctly. It also meets most of the other specifications. (35-39)</w:t>
            </w:r>
          </w:p>
        </w:tc>
        <w:tc>
          <w:tcPr>
            <w:tcW w:w="1890" w:type="dxa"/>
          </w:tcPr>
          <w:p w14:paraId="285486DC"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produces correct results but does not display them correctly. (30-34)</w:t>
            </w:r>
          </w:p>
        </w:tc>
        <w:tc>
          <w:tcPr>
            <w:tcW w:w="1908" w:type="dxa"/>
          </w:tcPr>
          <w:p w14:paraId="4DC671C0"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is producing incorrect results. (20-29)</w:t>
            </w:r>
          </w:p>
        </w:tc>
      </w:tr>
      <w:tr w:rsidR="007168E0" w:rsidRPr="00BA37CC" w14:paraId="0F9CC9DF" w14:textId="77777777" w:rsidTr="00F70183">
        <w:tc>
          <w:tcPr>
            <w:tcW w:w="1368" w:type="dxa"/>
            <w:vAlign w:val="center"/>
          </w:tcPr>
          <w:p w14:paraId="070F7A6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Design</w:t>
            </w:r>
          </w:p>
          <w:p w14:paraId="77D87C7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(15 %)</w:t>
            </w:r>
          </w:p>
        </w:tc>
        <w:tc>
          <w:tcPr>
            <w:tcW w:w="2160" w:type="dxa"/>
          </w:tcPr>
          <w:p w14:paraId="472CBFE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 xml:space="preserve">The design is exceptionally </w:t>
            </w:r>
            <w:r w:rsidRPr="00BA37CC">
              <w:rPr>
                <w:rFonts w:ascii="Calibri" w:eastAsia="Calibri" w:hAnsi="Calibri" w:cs="Calibri"/>
                <w:color w:val="000000"/>
                <w:sz w:val="20"/>
                <w:szCs w:val="20"/>
              </w:rPr>
              <w:lastRenderedPageBreak/>
              <w:t>attractive. Program is "user-friendly" with informative and consistent prompts and messages. (15)</w:t>
            </w:r>
          </w:p>
        </w:tc>
        <w:tc>
          <w:tcPr>
            <w:tcW w:w="2250" w:type="dxa"/>
          </w:tcPr>
          <w:p w14:paraId="1ACA9108"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lastRenderedPageBreak/>
              <w:t xml:space="preserve">The design is fairly attractive. Program is </w:t>
            </w:r>
            <w:r w:rsidRPr="00BA37CC">
              <w:rPr>
                <w:rFonts w:ascii="Calibri" w:eastAsia="Calibri" w:hAnsi="Calibri" w:cs="Calibri"/>
                <w:color w:val="000000"/>
                <w:sz w:val="20"/>
                <w:szCs w:val="20"/>
              </w:rPr>
              <w:lastRenderedPageBreak/>
              <w:t>"user-friendly" with informative and consistent prompts and messages. (13-14)</w:t>
            </w:r>
          </w:p>
        </w:tc>
        <w:tc>
          <w:tcPr>
            <w:tcW w:w="1890" w:type="dxa"/>
          </w:tcPr>
          <w:p w14:paraId="682A9567"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lastRenderedPageBreak/>
              <w:t xml:space="preserve">The design is fairly attractive. Program </w:t>
            </w:r>
            <w:r w:rsidRPr="00BA37CC">
              <w:rPr>
                <w:rFonts w:ascii="Calibri" w:eastAsia="Calibri" w:hAnsi="Calibri" w:cs="Calibri"/>
                <w:color w:val="000000"/>
                <w:sz w:val="20"/>
                <w:szCs w:val="20"/>
              </w:rPr>
              <w:lastRenderedPageBreak/>
              <w:t>is not "user-friendly" but still provide informative and consistent prompts and messages. (10-12)</w:t>
            </w:r>
          </w:p>
        </w:tc>
        <w:tc>
          <w:tcPr>
            <w:tcW w:w="1908" w:type="dxa"/>
          </w:tcPr>
          <w:p w14:paraId="44B284C8"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lastRenderedPageBreak/>
              <w:t xml:space="preserve">The design is unattractive and not </w:t>
            </w:r>
            <w:r w:rsidRPr="00BA37CC">
              <w:rPr>
                <w:rFonts w:ascii="Calibri" w:eastAsia="Calibri" w:hAnsi="Calibri" w:cs="Calibri"/>
                <w:color w:val="000000"/>
                <w:sz w:val="20"/>
                <w:szCs w:val="20"/>
              </w:rPr>
              <w:lastRenderedPageBreak/>
              <w:t>user-friendly (8-9)</w:t>
            </w:r>
          </w:p>
        </w:tc>
      </w:tr>
      <w:tr w:rsidR="007168E0" w:rsidRPr="00BA37CC" w14:paraId="0A0A619A" w14:textId="77777777" w:rsidTr="00F70183">
        <w:tc>
          <w:tcPr>
            <w:tcW w:w="1368" w:type="dxa"/>
            <w:vAlign w:val="center"/>
          </w:tcPr>
          <w:p w14:paraId="0CF921FE" w14:textId="77777777" w:rsidR="007168E0" w:rsidRPr="00BA37CC" w:rsidRDefault="007168E0" w:rsidP="00F70183">
            <w:pPr>
              <w:jc w:val="center"/>
              <w:rPr>
                <w:rFonts w:ascii="Calibri" w:eastAsia="Calibri" w:hAnsi="Calibri" w:cs="Calibri"/>
                <w:color w:val="000000"/>
                <w:sz w:val="20"/>
                <w:szCs w:val="20"/>
              </w:rPr>
            </w:pPr>
            <w:r>
              <w:rPr>
                <w:rFonts w:ascii="Calibri" w:eastAsia="Calibri" w:hAnsi="Calibri" w:cs="Calibri"/>
                <w:color w:val="000000"/>
                <w:sz w:val="20"/>
                <w:szCs w:val="20"/>
              </w:rPr>
              <w:t>Efficiency (20</w:t>
            </w:r>
            <w:r w:rsidRPr="00BA37CC">
              <w:rPr>
                <w:rFonts w:ascii="Calibri" w:eastAsia="Calibri" w:hAnsi="Calibri" w:cs="Calibri"/>
                <w:color w:val="000000"/>
                <w:sz w:val="20"/>
                <w:szCs w:val="20"/>
              </w:rPr>
              <w:t>%)</w:t>
            </w:r>
          </w:p>
        </w:tc>
        <w:tc>
          <w:tcPr>
            <w:tcW w:w="2160" w:type="dxa"/>
          </w:tcPr>
          <w:p w14:paraId="4C99C6AB"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extremely efficient without sacrificing re</w:t>
            </w:r>
            <w:r>
              <w:rPr>
                <w:rFonts w:ascii="Calibri" w:eastAsia="Calibri" w:hAnsi="Calibri" w:cs="Calibri"/>
                <w:color w:val="000000"/>
                <w:sz w:val="20"/>
                <w:szCs w:val="20"/>
              </w:rPr>
              <w:t>adability and understanding. (20</w:t>
            </w:r>
            <w:r w:rsidRPr="00BA37CC">
              <w:rPr>
                <w:rFonts w:ascii="Calibri" w:eastAsia="Calibri" w:hAnsi="Calibri" w:cs="Calibri"/>
                <w:color w:val="000000"/>
                <w:sz w:val="20"/>
                <w:szCs w:val="20"/>
              </w:rPr>
              <w:t>)</w:t>
            </w:r>
          </w:p>
        </w:tc>
        <w:tc>
          <w:tcPr>
            <w:tcW w:w="2250" w:type="dxa"/>
          </w:tcPr>
          <w:p w14:paraId="42676D3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fairly efficient without sacrificing re</w:t>
            </w:r>
            <w:r>
              <w:rPr>
                <w:rFonts w:ascii="Calibri" w:eastAsia="Calibri" w:hAnsi="Calibri" w:cs="Calibri"/>
                <w:color w:val="000000"/>
                <w:sz w:val="20"/>
                <w:szCs w:val="20"/>
              </w:rPr>
              <w:t>adability and understanding. (17-19</w:t>
            </w:r>
            <w:r w:rsidRPr="00BA37CC">
              <w:rPr>
                <w:rFonts w:ascii="Calibri" w:eastAsia="Calibri" w:hAnsi="Calibri" w:cs="Calibri"/>
                <w:color w:val="000000"/>
                <w:sz w:val="20"/>
                <w:szCs w:val="20"/>
              </w:rPr>
              <w:t>)</w:t>
            </w:r>
          </w:p>
        </w:tc>
        <w:tc>
          <w:tcPr>
            <w:tcW w:w="1890" w:type="dxa"/>
          </w:tcPr>
          <w:p w14:paraId="14D550F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brute forc</w:t>
            </w:r>
            <w:r>
              <w:rPr>
                <w:rFonts w:ascii="Calibri" w:eastAsia="Calibri" w:hAnsi="Calibri" w:cs="Calibri"/>
                <w:color w:val="000000"/>
                <w:sz w:val="20"/>
                <w:szCs w:val="20"/>
              </w:rPr>
              <w:t>e and unnecessarily long. (14-16</w:t>
            </w:r>
            <w:r w:rsidRPr="00BA37CC">
              <w:rPr>
                <w:rFonts w:ascii="Calibri" w:eastAsia="Calibri" w:hAnsi="Calibri" w:cs="Calibri"/>
                <w:color w:val="000000"/>
                <w:sz w:val="20"/>
                <w:szCs w:val="20"/>
              </w:rPr>
              <w:t>)</w:t>
            </w:r>
          </w:p>
        </w:tc>
        <w:tc>
          <w:tcPr>
            <w:tcW w:w="1908" w:type="dxa"/>
          </w:tcPr>
          <w:p w14:paraId="5690BF5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huge and ap</w:t>
            </w:r>
            <w:r>
              <w:rPr>
                <w:rFonts w:ascii="Calibri" w:eastAsia="Calibri" w:hAnsi="Calibri" w:cs="Calibri"/>
                <w:color w:val="000000"/>
                <w:sz w:val="20"/>
                <w:szCs w:val="20"/>
              </w:rPr>
              <w:t>pears to be patched together. (10-13</w:t>
            </w:r>
            <w:r w:rsidRPr="00BA37CC">
              <w:rPr>
                <w:rFonts w:ascii="Calibri" w:eastAsia="Calibri" w:hAnsi="Calibri" w:cs="Calibri"/>
                <w:color w:val="000000"/>
                <w:sz w:val="20"/>
                <w:szCs w:val="20"/>
              </w:rPr>
              <w:t>)</w:t>
            </w:r>
          </w:p>
        </w:tc>
      </w:tr>
      <w:tr w:rsidR="007168E0" w:rsidRPr="00BA37CC" w14:paraId="0CD5C72B" w14:textId="77777777" w:rsidTr="00F70183">
        <w:tc>
          <w:tcPr>
            <w:tcW w:w="1368" w:type="dxa"/>
            <w:vAlign w:val="center"/>
          </w:tcPr>
          <w:p w14:paraId="4B4F0C5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Readability</w:t>
            </w:r>
          </w:p>
          <w:p w14:paraId="329A2733" w14:textId="77777777" w:rsidR="007168E0" w:rsidRPr="00BA37CC" w:rsidRDefault="007168E0" w:rsidP="00F70183">
            <w:pPr>
              <w:jc w:val="center"/>
              <w:rPr>
                <w:rFonts w:ascii="Calibri" w:eastAsia="Calibri" w:hAnsi="Calibri" w:cs="Calibri"/>
                <w:color w:val="000000"/>
                <w:sz w:val="20"/>
                <w:szCs w:val="20"/>
              </w:rPr>
            </w:pPr>
            <w:r>
              <w:rPr>
                <w:rFonts w:ascii="Calibri" w:eastAsia="Calibri" w:hAnsi="Calibri" w:cs="Calibri"/>
                <w:color w:val="000000"/>
                <w:sz w:val="20"/>
                <w:szCs w:val="20"/>
              </w:rPr>
              <w:t>(10</w:t>
            </w:r>
            <w:r w:rsidRPr="00BA37CC">
              <w:rPr>
                <w:rFonts w:ascii="Calibri" w:eastAsia="Calibri" w:hAnsi="Calibri" w:cs="Calibri"/>
                <w:color w:val="000000"/>
                <w:sz w:val="20"/>
                <w:szCs w:val="20"/>
              </w:rPr>
              <w:t xml:space="preserve"> %)</w:t>
            </w:r>
          </w:p>
        </w:tc>
        <w:tc>
          <w:tcPr>
            <w:tcW w:w="2160" w:type="dxa"/>
          </w:tcPr>
          <w:p w14:paraId="5EDE9A14"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 xml:space="preserve">The code is exceptionally well organized and </w:t>
            </w:r>
            <w:r>
              <w:rPr>
                <w:rFonts w:ascii="Calibri" w:eastAsia="Calibri" w:hAnsi="Calibri" w:cs="Calibri"/>
                <w:color w:val="000000"/>
                <w:sz w:val="20"/>
                <w:szCs w:val="20"/>
              </w:rPr>
              <w:t>very easy to follow. (10</w:t>
            </w:r>
            <w:r w:rsidRPr="00BA37CC">
              <w:rPr>
                <w:rFonts w:ascii="Calibri" w:eastAsia="Calibri" w:hAnsi="Calibri" w:cs="Calibri"/>
                <w:color w:val="000000"/>
                <w:sz w:val="20"/>
                <w:szCs w:val="20"/>
              </w:rPr>
              <w:t>)</w:t>
            </w:r>
          </w:p>
        </w:tc>
        <w:tc>
          <w:tcPr>
            <w:tcW w:w="2250" w:type="dxa"/>
          </w:tcPr>
          <w:p w14:paraId="1CC9E73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 xml:space="preserve">The </w:t>
            </w:r>
            <w:r>
              <w:rPr>
                <w:rFonts w:ascii="Calibri" w:eastAsia="Calibri" w:hAnsi="Calibri" w:cs="Calibri"/>
                <w:color w:val="000000"/>
                <w:sz w:val="20"/>
                <w:szCs w:val="20"/>
              </w:rPr>
              <w:t>code is fairly easy to read. (8-9</w:t>
            </w:r>
            <w:r w:rsidRPr="00BA37CC">
              <w:rPr>
                <w:rFonts w:ascii="Calibri" w:eastAsia="Calibri" w:hAnsi="Calibri" w:cs="Calibri"/>
                <w:color w:val="000000"/>
                <w:sz w:val="20"/>
                <w:szCs w:val="20"/>
              </w:rPr>
              <w:t>)</w:t>
            </w:r>
          </w:p>
        </w:tc>
        <w:tc>
          <w:tcPr>
            <w:tcW w:w="1890" w:type="dxa"/>
          </w:tcPr>
          <w:p w14:paraId="08B78BFD"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readable only by someone who knows what</w:t>
            </w:r>
            <w:r>
              <w:rPr>
                <w:rFonts w:ascii="Calibri" w:eastAsia="Calibri" w:hAnsi="Calibri" w:cs="Calibri"/>
                <w:color w:val="000000"/>
                <w:sz w:val="20"/>
                <w:szCs w:val="20"/>
              </w:rPr>
              <w:t xml:space="preserve"> it is supposed to be doing. (6-7</w:t>
            </w:r>
            <w:r w:rsidRPr="00BA37CC">
              <w:rPr>
                <w:rFonts w:ascii="Calibri" w:eastAsia="Calibri" w:hAnsi="Calibri" w:cs="Calibri"/>
                <w:color w:val="000000"/>
                <w:sz w:val="20"/>
                <w:szCs w:val="20"/>
              </w:rPr>
              <w:t>)</w:t>
            </w:r>
          </w:p>
        </w:tc>
        <w:tc>
          <w:tcPr>
            <w:tcW w:w="1908" w:type="dxa"/>
          </w:tcPr>
          <w:p w14:paraId="04821113"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is poorly organize</w:t>
            </w:r>
            <w:r>
              <w:rPr>
                <w:rFonts w:ascii="Calibri" w:eastAsia="Calibri" w:hAnsi="Calibri" w:cs="Calibri"/>
                <w:color w:val="000000"/>
                <w:sz w:val="20"/>
                <w:szCs w:val="20"/>
              </w:rPr>
              <w:t>d and very difficult to read. (4-5</w:t>
            </w:r>
            <w:r w:rsidRPr="00BA37CC">
              <w:rPr>
                <w:rFonts w:ascii="Calibri" w:eastAsia="Calibri" w:hAnsi="Calibri" w:cs="Calibri"/>
                <w:color w:val="000000"/>
                <w:sz w:val="20"/>
                <w:szCs w:val="20"/>
              </w:rPr>
              <w:t>)</w:t>
            </w:r>
          </w:p>
        </w:tc>
      </w:tr>
      <w:tr w:rsidR="007168E0" w:rsidRPr="00BA37CC" w14:paraId="01ADC226" w14:textId="77777777" w:rsidTr="00F70183">
        <w:tc>
          <w:tcPr>
            <w:tcW w:w="1368" w:type="dxa"/>
            <w:vAlign w:val="center"/>
          </w:tcPr>
          <w:p w14:paraId="0046781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Delivery</w:t>
            </w:r>
          </w:p>
          <w:p w14:paraId="2A7AD2EB"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(15%)</w:t>
            </w:r>
          </w:p>
        </w:tc>
        <w:tc>
          <w:tcPr>
            <w:tcW w:w="2160" w:type="dxa"/>
          </w:tcPr>
          <w:p w14:paraId="44FA47CE"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was delivered on time. (15)</w:t>
            </w:r>
          </w:p>
        </w:tc>
        <w:tc>
          <w:tcPr>
            <w:tcW w:w="2250" w:type="dxa"/>
          </w:tcPr>
          <w:p w14:paraId="50A1882C"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program was delivered within a day of the due date. (13-14)</w:t>
            </w:r>
          </w:p>
        </w:tc>
        <w:tc>
          <w:tcPr>
            <w:tcW w:w="1890" w:type="dxa"/>
          </w:tcPr>
          <w:p w14:paraId="5FF1CDC2"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was within 2 days of the due date. (10-12)</w:t>
            </w:r>
          </w:p>
        </w:tc>
        <w:tc>
          <w:tcPr>
            <w:tcW w:w="1908" w:type="dxa"/>
          </w:tcPr>
          <w:p w14:paraId="5A6F7A25"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The code was within a week of the due date. (8-9)</w:t>
            </w:r>
          </w:p>
        </w:tc>
      </w:tr>
      <w:tr w:rsidR="007168E0" w:rsidRPr="00BA37CC" w14:paraId="562B6C0A" w14:textId="77777777" w:rsidTr="00F70183">
        <w:tc>
          <w:tcPr>
            <w:tcW w:w="1368" w:type="dxa"/>
            <w:vAlign w:val="center"/>
          </w:tcPr>
          <w:p w14:paraId="01FDE414" w14:textId="77777777" w:rsidR="007168E0" w:rsidRPr="00BA37CC" w:rsidRDefault="007168E0" w:rsidP="00F70183">
            <w:pPr>
              <w:jc w:val="center"/>
              <w:rPr>
                <w:rFonts w:ascii="Calibri" w:eastAsia="Calibri" w:hAnsi="Calibri" w:cs="Calibri"/>
                <w:color w:val="000000"/>
                <w:sz w:val="20"/>
                <w:szCs w:val="20"/>
              </w:rPr>
            </w:pPr>
            <w:r w:rsidRPr="00BA37CC">
              <w:rPr>
                <w:rFonts w:ascii="Calibri" w:eastAsia="Calibri" w:hAnsi="Calibri" w:cs="Calibri"/>
                <w:color w:val="000000"/>
                <w:sz w:val="20"/>
                <w:szCs w:val="20"/>
              </w:rPr>
              <w:t>Total: 100%</w:t>
            </w:r>
          </w:p>
        </w:tc>
        <w:tc>
          <w:tcPr>
            <w:tcW w:w="2160" w:type="dxa"/>
            <w:vAlign w:val="bottom"/>
          </w:tcPr>
          <w:p w14:paraId="0423968F"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2250" w:type="dxa"/>
            <w:vAlign w:val="bottom"/>
          </w:tcPr>
          <w:p w14:paraId="64539467"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1890" w:type="dxa"/>
            <w:vAlign w:val="bottom"/>
          </w:tcPr>
          <w:p w14:paraId="75712F49"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c>
          <w:tcPr>
            <w:tcW w:w="1908" w:type="dxa"/>
            <w:vAlign w:val="bottom"/>
          </w:tcPr>
          <w:p w14:paraId="122FFDE1" w14:textId="77777777" w:rsidR="007168E0" w:rsidRPr="00BA37CC" w:rsidRDefault="007168E0" w:rsidP="00F70183">
            <w:pPr>
              <w:rPr>
                <w:rFonts w:ascii="Calibri" w:eastAsia="Calibri" w:hAnsi="Calibri" w:cs="Calibri"/>
                <w:color w:val="000000"/>
                <w:sz w:val="20"/>
                <w:szCs w:val="20"/>
              </w:rPr>
            </w:pPr>
            <w:r w:rsidRPr="00BA37CC">
              <w:rPr>
                <w:rFonts w:ascii="Calibri" w:eastAsia="Calibri" w:hAnsi="Calibri" w:cs="Calibri"/>
                <w:color w:val="000000"/>
                <w:sz w:val="20"/>
                <w:szCs w:val="20"/>
              </w:rPr>
              <w:t> </w:t>
            </w:r>
          </w:p>
        </w:tc>
      </w:tr>
    </w:tbl>
    <w:p w14:paraId="5ADCAA86" w14:textId="77777777" w:rsidR="007168E0" w:rsidRDefault="007168E0" w:rsidP="00A76E37">
      <w:pPr>
        <w:tabs>
          <w:tab w:val="left" w:pos="360"/>
        </w:tabs>
        <w:suppressAutoHyphens/>
        <w:ind w:left="360"/>
        <w:rPr>
          <w:lang w:eastAsia="ar-SA"/>
        </w:rPr>
      </w:pPr>
    </w:p>
    <w:p w14:paraId="5E86D049" w14:textId="77777777" w:rsidR="003E103F" w:rsidRPr="00AD4BC6" w:rsidRDefault="003E103F" w:rsidP="00A76E37">
      <w:pPr>
        <w:tabs>
          <w:tab w:val="left" w:pos="360"/>
        </w:tabs>
        <w:suppressAutoHyphens/>
        <w:ind w:left="360"/>
        <w:rPr>
          <w:lang w:eastAsia="ar-SA"/>
        </w:rPr>
      </w:pPr>
    </w:p>
    <w:sectPr w:rsidR="003E103F" w:rsidRPr="00AD4BC6" w:rsidSect="003E7B62">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E2B1" w14:textId="77777777" w:rsidR="00A3341A" w:rsidRDefault="00A3341A">
      <w:r>
        <w:separator/>
      </w:r>
    </w:p>
  </w:endnote>
  <w:endnote w:type="continuationSeparator" w:id="0">
    <w:p w14:paraId="5E805C17" w14:textId="77777777" w:rsidR="00A3341A" w:rsidRDefault="00A3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45200" w14:textId="77777777" w:rsidR="00A3341A" w:rsidRDefault="00A3341A">
      <w:r>
        <w:separator/>
      </w:r>
    </w:p>
  </w:footnote>
  <w:footnote w:type="continuationSeparator" w:id="0">
    <w:p w14:paraId="0AD98205" w14:textId="77777777" w:rsidR="00A3341A" w:rsidRDefault="00A33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F4267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3"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4" w15:restartNumberingAfterBreak="0">
    <w:nsid w:val="00000004"/>
    <w:multiLevelType w:val="singleLevel"/>
    <w:tmpl w:val="00000004"/>
    <w:lvl w:ilvl="0">
      <w:start w:val="1"/>
      <w:numFmt w:val="upperRoman"/>
      <w:lvlText w:val="%1."/>
      <w:lvlJc w:val="left"/>
      <w:pPr>
        <w:tabs>
          <w:tab w:val="num" w:pos="360"/>
        </w:tabs>
        <w:ind w:left="360" w:hanging="360"/>
      </w:pPr>
    </w:lvl>
  </w:abstractNum>
  <w:abstractNum w:abstractNumId="5" w15:restartNumberingAfterBreak="0">
    <w:nsid w:val="025F35B5"/>
    <w:multiLevelType w:val="hybridMultilevel"/>
    <w:tmpl w:val="3F8C55EE"/>
    <w:lvl w:ilvl="0" w:tplc="DE9EFEDA">
      <w:start w:val="6"/>
      <w:numFmt w:val="decimal"/>
      <w:lvlText w:val="%1."/>
      <w:lvlJc w:val="left"/>
      <w:pPr>
        <w:tabs>
          <w:tab w:val="num" w:pos="720"/>
        </w:tabs>
        <w:ind w:left="720" w:hanging="360"/>
      </w:pPr>
    </w:lvl>
    <w:lvl w:ilvl="1" w:tplc="73BA43BC" w:tentative="1">
      <w:start w:val="1"/>
      <w:numFmt w:val="decimal"/>
      <w:lvlText w:val="%2."/>
      <w:lvlJc w:val="left"/>
      <w:pPr>
        <w:tabs>
          <w:tab w:val="num" w:pos="1440"/>
        </w:tabs>
        <w:ind w:left="1440" w:hanging="360"/>
      </w:pPr>
    </w:lvl>
    <w:lvl w:ilvl="2" w:tplc="D6BC9CE0">
      <w:start w:val="1"/>
      <w:numFmt w:val="decimal"/>
      <w:lvlText w:val="%3."/>
      <w:lvlJc w:val="left"/>
      <w:pPr>
        <w:tabs>
          <w:tab w:val="num" w:pos="2160"/>
        </w:tabs>
        <w:ind w:left="2160" w:hanging="360"/>
      </w:pPr>
    </w:lvl>
    <w:lvl w:ilvl="3" w:tplc="D922ACFE" w:tentative="1">
      <w:start w:val="1"/>
      <w:numFmt w:val="decimal"/>
      <w:lvlText w:val="%4."/>
      <w:lvlJc w:val="left"/>
      <w:pPr>
        <w:tabs>
          <w:tab w:val="num" w:pos="2880"/>
        </w:tabs>
        <w:ind w:left="2880" w:hanging="360"/>
      </w:pPr>
    </w:lvl>
    <w:lvl w:ilvl="4" w:tplc="1820D946" w:tentative="1">
      <w:start w:val="1"/>
      <w:numFmt w:val="decimal"/>
      <w:lvlText w:val="%5."/>
      <w:lvlJc w:val="left"/>
      <w:pPr>
        <w:tabs>
          <w:tab w:val="num" w:pos="3600"/>
        </w:tabs>
        <w:ind w:left="3600" w:hanging="360"/>
      </w:pPr>
    </w:lvl>
    <w:lvl w:ilvl="5" w:tplc="F2484D34" w:tentative="1">
      <w:start w:val="1"/>
      <w:numFmt w:val="decimal"/>
      <w:lvlText w:val="%6."/>
      <w:lvlJc w:val="left"/>
      <w:pPr>
        <w:tabs>
          <w:tab w:val="num" w:pos="4320"/>
        </w:tabs>
        <w:ind w:left="4320" w:hanging="360"/>
      </w:pPr>
    </w:lvl>
    <w:lvl w:ilvl="6" w:tplc="4BAA5238" w:tentative="1">
      <w:start w:val="1"/>
      <w:numFmt w:val="decimal"/>
      <w:lvlText w:val="%7."/>
      <w:lvlJc w:val="left"/>
      <w:pPr>
        <w:tabs>
          <w:tab w:val="num" w:pos="5040"/>
        </w:tabs>
        <w:ind w:left="5040" w:hanging="360"/>
      </w:pPr>
    </w:lvl>
    <w:lvl w:ilvl="7" w:tplc="906025AC" w:tentative="1">
      <w:start w:val="1"/>
      <w:numFmt w:val="decimal"/>
      <w:lvlText w:val="%8."/>
      <w:lvlJc w:val="left"/>
      <w:pPr>
        <w:tabs>
          <w:tab w:val="num" w:pos="5760"/>
        </w:tabs>
        <w:ind w:left="5760" w:hanging="360"/>
      </w:pPr>
    </w:lvl>
    <w:lvl w:ilvl="8" w:tplc="9216BEA8" w:tentative="1">
      <w:start w:val="1"/>
      <w:numFmt w:val="decimal"/>
      <w:lvlText w:val="%9."/>
      <w:lvlJc w:val="left"/>
      <w:pPr>
        <w:tabs>
          <w:tab w:val="num" w:pos="6480"/>
        </w:tabs>
        <w:ind w:left="6480" w:hanging="360"/>
      </w:pPr>
    </w:lvl>
  </w:abstractNum>
  <w:abstractNum w:abstractNumId="6" w15:restartNumberingAfterBreak="0">
    <w:nsid w:val="045B42FC"/>
    <w:multiLevelType w:val="hybridMultilevel"/>
    <w:tmpl w:val="43CE9226"/>
    <w:lvl w:ilvl="0" w:tplc="3A148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BC07C8"/>
    <w:multiLevelType w:val="hybridMultilevel"/>
    <w:tmpl w:val="CB400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A25D81"/>
    <w:multiLevelType w:val="hybridMultilevel"/>
    <w:tmpl w:val="9008F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04147"/>
    <w:multiLevelType w:val="hybridMultilevel"/>
    <w:tmpl w:val="F97807EC"/>
    <w:lvl w:ilvl="0" w:tplc="5BD45ED0">
      <w:start w:val="1"/>
      <w:numFmt w:val="bullet"/>
      <w:lvlText w:val=""/>
      <w:lvlJc w:val="left"/>
      <w:pPr>
        <w:tabs>
          <w:tab w:val="num" w:pos="720"/>
        </w:tabs>
        <w:ind w:left="720" w:hanging="360"/>
      </w:pPr>
      <w:rPr>
        <w:rFonts w:ascii="Wingdings" w:hAnsi="Wingdings" w:hint="default"/>
      </w:rPr>
    </w:lvl>
    <w:lvl w:ilvl="1" w:tplc="C9CC2BF2" w:tentative="1">
      <w:start w:val="1"/>
      <w:numFmt w:val="bullet"/>
      <w:lvlText w:val=""/>
      <w:lvlJc w:val="left"/>
      <w:pPr>
        <w:tabs>
          <w:tab w:val="num" w:pos="1440"/>
        </w:tabs>
        <w:ind w:left="1440" w:hanging="360"/>
      </w:pPr>
      <w:rPr>
        <w:rFonts w:ascii="Wingdings" w:hAnsi="Wingdings" w:hint="default"/>
      </w:rPr>
    </w:lvl>
    <w:lvl w:ilvl="2" w:tplc="4D4A641C" w:tentative="1">
      <w:start w:val="1"/>
      <w:numFmt w:val="bullet"/>
      <w:lvlText w:val=""/>
      <w:lvlJc w:val="left"/>
      <w:pPr>
        <w:tabs>
          <w:tab w:val="num" w:pos="2160"/>
        </w:tabs>
        <w:ind w:left="2160" w:hanging="360"/>
      </w:pPr>
      <w:rPr>
        <w:rFonts w:ascii="Wingdings" w:hAnsi="Wingdings" w:hint="default"/>
      </w:rPr>
    </w:lvl>
    <w:lvl w:ilvl="3" w:tplc="F9AC04C6" w:tentative="1">
      <w:start w:val="1"/>
      <w:numFmt w:val="bullet"/>
      <w:lvlText w:val=""/>
      <w:lvlJc w:val="left"/>
      <w:pPr>
        <w:tabs>
          <w:tab w:val="num" w:pos="2880"/>
        </w:tabs>
        <w:ind w:left="2880" w:hanging="360"/>
      </w:pPr>
      <w:rPr>
        <w:rFonts w:ascii="Wingdings" w:hAnsi="Wingdings" w:hint="default"/>
      </w:rPr>
    </w:lvl>
    <w:lvl w:ilvl="4" w:tplc="9F42309A" w:tentative="1">
      <w:start w:val="1"/>
      <w:numFmt w:val="bullet"/>
      <w:lvlText w:val=""/>
      <w:lvlJc w:val="left"/>
      <w:pPr>
        <w:tabs>
          <w:tab w:val="num" w:pos="3600"/>
        </w:tabs>
        <w:ind w:left="3600" w:hanging="360"/>
      </w:pPr>
      <w:rPr>
        <w:rFonts w:ascii="Wingdings" w:hAnsi="Wingdings" w:hint="default"/>
      </w:rPr>
    </w:lvl>
    <w:lvl w:ilvl="5" w:tplc="05386D08" w:tentative="1">
      <w:start w:val="1"/>
      <w:numFmt w:val="bullet"/>
      <w:lvlText w:val=""/>
      <w:lvlJc w:val="left"/>
      <w:pPr>
        <w:tabs>
          <w:tab w:val="num" w:pos="4320"/>
        </w:tabs>
        <w:ind w:left="4320" w:hanging="360"/>
      </w:pPr>
      <w:rPr>
        <w:rFonts w:ascii="Wingdings" w:hAnsi="Wingdings" w:hint="default"/>
      </w:rPr>
    </w:lvl>
    <w:lvl w:ilvl="6" w:tplc="6F56CE42" w:tentative="1">
      <w:start w:val="1"/>
      <w:numFmt w:val="bullet"/>
      <w:lvlText w:val=""/>
      <w:lvlJc w:val="left"/>
      <w:pPr>
        <w:tabs>
          <w:tab w:val="num" w:pos="5040"/>
        </w:tabs>
        <w:ind w:left="5040" w:hanging="360"/>
      </w:pPr>
      <w:rPr>
        <w:rFonts w:ascii="Wingdings" w:hAnsi="Wingdings" w:hint="default"/>
      </w:rPr>
    </w:lvl>
    <w:lvl w:ilvl="7" w:tplc="405EC844" w:tentative="1">
      <w:start w:val="1"/>
      <w:numFmt w:val="bullet"/>
      <w:lvlText w:val=""/>
      <w:lvlJc w:val="left"/>
      <w:pPr>
        <w:tabs>
          <w:tab w:val="num" w:pos="5760"/>
        </w:tabs>
        <w:ind w:left="5760" w:hanging="360"/>
      </w:pPr>
      <w:rPr>
        <w:rFonts w:ascii="Wingdings" w:hAnsi="Wingdings" w:hint="default"/>
      </w:rPr>
    </w:lvl>
    <w:lvl w:ilvl="8" w:tplc="6B8A14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C13F35"/>
    <w:multiLevelType w:val="hybridMultilevel"/>
    <w:tmpl w:val="CDF235E0"/>
    <w:lvl w:ilvl="0" w:tplc="3040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65EA7"/>
    <w:multiLevelType w:val="hybridMultilevel"/>
    <w:tmpl w:val="A1E0B416"/>
    <w:lvl w:ilvl="0" w:tplc="29C4BB0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4E37E65"/>
    <w:multiLevelType w:val="hybridMultilevel"/>
    <w:tmpl w:val="CB400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882967"/>
    <w:multiLevelType w:val="hybridMultilevel"/>
    <w:tmpl w:val="118C84C0"/>
    <w:lvl w:ilvl="0" w:tplc="3BFE1210">
      <w:start w:val="1"/>
      <w:numFmt w:val="bullet"/>
      <w:lvlText w:val=""/>
      <w:lvlJc w:val="left"/>
      <w:pPr>
        <w:tabs>
          <w:tab w:val="num" w:pos="720"/>
        </w:tabs>
        <w:ind w:left="720" w:hanging="360"/>
      </w:pPr>
      <w:rPr>
        <w:rFonts w:ascii="Wingdings" w:hAnsi="Wingdings" w:hint="default"/>
      </w:rPr>
    </w:lvl>
    <w:lvl w:ilvl="1" w:tplc="70E477F0" w:tentative="1">
      <w:start w:val="1"/>
      <w:numFmt w:val="bullet"/>
      <w:lvlText w:val=""/>
      <w:lvlJc w:val="left"/>
      <w:pPr>
        <w:tabs>
          <w:tab w:val="num" w:pos="1440"/>
        </w:tabs>
        <w:ind w:left="1440" w:hanging="360"/>
      </w:pPr>
      <w:rPr>
        <w:rFonts w:ascii="Wingdings" w:hAnsi="Wingdings" w:hint="default"/>
      </w:rPr>
    </w:lvl>
    <w:lvl w:ilvl="2" w:tplc="9B92DFCE" w:tentative="1">
      <w:start w:val="1"/>
      <w:numFmt w:val="bullet"/>
      <w:lvlText w:val=""/>
      <w:lvlJc w:val="left"/>
      <w:pPr>
        <w:tabs>
          <w:tab w:val="num" w:pos="2160"/>
        </w:tabs>
        <w:ind w:left="2160" w:hanging="360"/>
      </w:pPr>
      <w:rPr>
        <w:rFonts w:ascii="Wingdings" w:hAnsi="Wingdings" w:hint="default"/>
      </w:rPr>
    </w:lvl>
    <w:lvl w:ilvl="3" w:tplc="60400856" w:tentative="1">
      <w:start w:val="1"/>
      <w:numFmt w:val="bullet"/>
      <w:lvlText w:val=""/>
      <w:lvlJc w:val="left"/>
      <w:pPr>
        <w:tabs>
          <w:tab w:val="num" w:pos="2880"/>
        </w:tabs>
        <w:ind w:left="2880" w:hanging="360"/>
      </w:pPr>
      <w:rPr>
        <w:rFonts w:ascii="Wingdings" w:hAnsi="Wingdings" w:hint="default"/>
      </w:rPr>
    </w:lvl>
    <w:lvl w:ilvl="4" w:tplc="4E58F0F0" w:tentative="1">
      <w:start w:val="1"/>
      <w:numFmt w:val="bullet"/>
      <w:lvlText w:val=""/>
      <w:lvlJc w:val="left"/>
      <w:pPr>
        <w:tabs>
          <w:tab w:val="num" w:pos="3600"/>
        </w:tabs>
        <w:ind w:left="3600" w:hanging="360"/>
      </w:pPr>
      <w:rPr>
        <w:rFonts w:ascii="Wingdings" w:hAnsi="Wingdings" w:hint="default"/>
      </w:rPr>
    </w:lvl>
    <w:lvl w:ilvl="5" w:tplc="C7D23EE6" w:tentative="1">
      <w:start w:val="1"/>
      <w:numFmt w:val="bullet"/>
      <w:lvlText w:val=""/>
      <w:lvlJc w:val="left"/>
      <w:pPr>
        <w:tabs>
          <w:tab w:val="num" w:pos="4320"/>
        </w:tabs>
        <w:ind w:left="4320" w:hanging="360"/>
      </w:pPr>
      <w:rPr>
        <w:rFonts w:ascii="Wingdings" w:hAnsi="Wingdings" w:hint="default"/>
      </w:rPr>
    </w:lvl>
    <w:lvl w:ilvl="6" w:tplc="5A3877CA" w:tentative="1">
      <w:start w:val="1"/>
      <w:numFmt w:val="bullet"/>
      <w:lvlText w:val=""/>
      <w:lvlJc w:val="left"/>
      <w:pPr>
        <w:tabs>
          <w:tab w:val="num" w:pos="5040"/>
        </w:tabs>
        <w:ind w:left="5040" w:hanging="360"/>
      </w:pPr>
      <w:rPr>
        <w:rFonts w:ascii="Wingdings" w:hAnsi="Wingdings" w:hint="default"/>
      </w:rPr>
    </w:lvl>
    <w:lvl w:ilvl="7" w:tplc="F002127A" w:tentative="1">
      <w:start w:val="1"/>
      <w:numFmt w:val="bullet"/>
      <w:lvlText w:val=""/>
      <w:lvlJc w:val="left"/>
      <w:pPr>
        <w:tabs>
          <w:tab w:val="num" w:pos="5760"/>
        </w:tabs>
        <w:ind w:left="5760" w:hanging="360"/>
      </w:pPr>
      <w:rPr>
        <w:rFonts w:ascii="Wingdings" w:hAnsi="Wingdings" w:hint="default"/>
      </w:rPr>
    </w:lvl>
    <w:lvl w:ilvl="8" w:tplc="21F284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14360A"/>
    <w:multiLevelType w:val="hybridMultilevel"/>
    <w:tmpl w:val="4D76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87020"/>
    <w:multiLevelType w:val="hybridMultilevel"/>
    <w:tmpl w:val="7D98C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A6593D"/>
    <w:multiLevelType w:val="hybridMultilevel"/>
    <w:tmpl w:val="6694A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0058DB"/>
    <w:multiLevelType w:val="hybridMultilevel"/>
    <w:tmpl w:val="1616AFC0"/>
    <w:lvl w:ilvl="0" w:tplc="C8F88D38">
      <w:start w:val="1"/>
      <w:numFmt w:val="bullet"/>
      <w:lvlText w:val=""/>
      <w:lvlJc w:val="left"/>
      <w:pPr>
        <w:tabs>
          <w:tab w:val="num" w:pos="720"/>
        </w:tabs>
        <w:ind w:left="720" w:hanging="360"/>
      </w:pPr>
      <w:rPr>
        <w:rFonts w:ascii="Wingdings" w:hAnsi="Wingdings" w:hint="default"/>
      </w:rPr>
    </w:lvl>
    <w:lvl w:ilvl="1" w:tplc="FEE09C70" w:tentative="1">
      <w:start w:val="1"/>
      <w:numFmt w:val="bullet"/>
      <w:lvlText w:val=""/>
      <w:lvlJc w:val="left"/>
      <w:pPr>
        <w:tabs>
          <w:tab w:val="num" w:pos="1440"/>
        </w:tabs>
        <w:ind w:left="1440" w:hanging="360"/>
      </w:pPr>
      <w:rPr>
        <w:rFonts w:ascii="Wingdings" w:hAnsi="Wingdings" w:hint="default"/>
      </w:rPr>
    </w:lvl>
    <w:lvl w:ilvl="2" w:tplc="F4BA29CC" w:tentative="1">
      <w:start w:val="1"/>
      <w:numFmt w:val="bullet"/>
      <w:lvlText w:val=""/>
      <w:lvlJc w:val="left"/>
      <w:pPr>
        <w:tabs>
          <w:tab w:val="num" w:pos="2160"/>
        </w:tabs>
        <w:ind w:left="2160" w:hanging="360"/>
      </w:pPr>
      <w:rPr>
        <w:rFonts w:ascii="Wingdings" w:hAnsi="Wingdings" w:hint="default"/>
      </w:rPr>
    </w:lvl>
    <w:lvl w:ilvl="3" w:tplc="C1FC7952" w:tentative="1">
      <w:start w:val="1"/>
      <w:numFmt w:val="bullet"/>
      <w:lvlText w:val=""/>
      <w:lvlJc w:val="left"/>
      <w:pPr>
        <w:tabs>
          <w:tab w:val="num" w:pos="2880"/>
        </w:tabs>
        <w:ind w:left="2880" w:hanging="360"/>
      </w:pPr>
      <w:rPr>
        <w:rFonts w:ascii="Wingdings" w:hAnsi="Wingdings" w:hint="default"/>
      </w:rPr>
    </w:lvl>
    <w:lvl w:ilvl="4" w:tplc="E5C6A312" w:tentative="1">
      <w:start w:val="1"/>
      <w:numFmt w:val="bullet"/>
      <w:lvlText w:val=""/>
      <w:lvlJc w:val="left"/>
      <w:pPr>
        <w:tabs>
          <w:tab w:val="num" w:pos="3600"/>
        </w:tabs>
        <w:ind w:left="3600" w:hanging="360"/>
      </w:pPr>
      <w:rPr>
        <w:rFonts w:ascii="Wingdings" w:hAnsi="Wingdings" w:hint="default"/>
      </w:rPr>
    </w:lvl>
    <w:lvl w:ilvl="5" w:tplc="56964126" w:tentative="1">
      <w:start w:val="1"/>
      <w:numFmt w:val="bullet"/>
      <w:lvlText w:val=""/>
      <w:lvlJc w:val="left"/>
      <w:pPr>
        <w:tabs>
          <w:tab w:val="num" w:pos="4320"/>
        </w:tabs>
        <w:ind w:left="4320" w:hanging="360"/>
      </w:pPr>
      <w:rPr>
        <w:rFonts w:ascii="Wingdings" w:hAnsi="Wingdings" w:hint="default"/>
      </w:rPr>
    </w:lvl>
    <w:lvl w:ilvl="6" w:tplc="C4A0C132" w:tentative="1">
      <w:start w:val="1"/>
      <w:numFmt w:val="bullet"/>
      <w:lvlText w:val=""/>
      <w:lvlJc w:val="left"/>
      <w:pPr>
        <w:tabs>
          <w:tab w:val="num" w:pos="5040"/>
        </w:tabs>
        <w:ind w:left="5040" w:hanging="360"/>
      </w:pPr>
      <w:rPr>
        <w:rFonts w:ascii="Wingdings" w:hAnsi="Wingdings" w:hint="default"/>
      </w:rPr>
    </w:lvl>
    <w:lvl w:ilvl="7" w:tplc="22186822" w:tentative="1">
      <w:start w:val="1"/>
      <w:numFmt w:val="bullet"/>
      <w:lvlText w:val=""/>
      <w:lvlJc w:val="left"/>
      <w:pPr>
        <w:tabs>
          <w:tab w:val="num" w:pos="5760"/>
        </w:tabs>
        <w:ind w:left="5760" w:hanging="360"/>
      </w:pPr>
      <w:rPr>
        <w:rFonts w:ascii="Wingdings" w:hAnsi="Wingdings" w:hint="default"/>
      </w:rPr>
    </w:lvl>
    <w:lvl w:ilvl="8" w:tplc="3FF610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1E268D"/>
    <w:multiLevelType w:val="hybridMultilevel"/>
    <w:tmpl w:val="66D0A046"/>
    <w:lvl w:ilvl="0" w:tplc="356A7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9465DB"/>
    <w:multiLevelType w:val="hybridMultilevel"/>
    <w:tmpl w:val="97F63142"/>
    <w:lvl w:ilvl="0" w:tplc="C5946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ED1919"/>
    <w:multiLevelType w:val="hybridMultilevel"/>
    <w:tmpl w:val="14B4AF90"/>
    <w:lvl w:ilvl="0" w:tplc="D27C8290">
      <w:start w:val="1"/>
      <w:numFmt w:val="bullet"/>
      <w:lvlText w:val=""/>
      <w:lvlJc w:val="left"/>
      <w:pPr>
        <w:tabs>
          <w:tab w:val="num" w:pos="720"/>
        </w:tabs>
        <w:ind w:left="720" w:hanging="360"/>
      </w:pPr>
      <w:rPr>
        <w:rFonts w:ascii="Wingdings" w:hAnsi="Wingdings" w:hint="default"/>
      </w:rPr>
    </w:lvl>
    <w:lvl w:ilvl="1" w:tplc="4684B3E4" w:tentative="1">
      <w:start w:val="1"/>
      <w:numFmt w:val="bullet"/>
      <w:lvlText w:val=""/>
      <w:lvlJc w:val="left"/>
      <w:pPr>
        <w:tabs>
          <w:tab w:val="num" w:pos="1440"/>
        </w:tabs>
        <w:ind w:left="1440" w:hanging="360"/>
      </w:pPr>
      <w:rPr>
        <w:rFonts w:ascii="Wingdings" w:hAnsi="Wingdings" w:hint="default"/>
      </w:rPr>
    </w:lvl>
    <w:lvl w:ilvl="2" w:tplc="A92C6C1A" w:tentative="1">
      <w:start w:val="1"/>
      <w:numFmt w:val="bullet"/>
      <w:lvlText w:val=""/>
      <w:lvlJc w:val="left"/>
      <w:pPr>
        <w:tabs>
          <w:tab w:val="num" w:pos="2160"/>
        </w:tabs>
        <w:ind w:left="2160" w:hanging="360"/>
      </w:pPr>
      <w:rPr>
        <w:rFonts w:ascii="Wingdings" w:hAnsi="Wingdings" w:hint="default"/>
      </w:rPr>
    </w:lvl>
    <w:lvl w:ilvl="3" w:tplc="9468CDA0" w:tentative="1">
      <w:start w:val="1"/>
      <w:numFmt w:val="bullet"/>
      <w:lvlText w:val=""/>
      <w:lvlJc w:val="left"/>
      <w:pPr>
        <w:tabs>
          <w:tab w:val="num" w:pos="2880"/>
        </w:tabs>
        <w:ind w:left="2880" w:hanging="360"/>
      </w:pPr>
      <w:rPr>
        <w:rFonts w:ascii="Wingdings" w:hAnsi="Wingdings" w:hint="default"/>
      </w:rPr>
    </w:lvl>
    <w:lvl w:ilvl="4" w:tplc="2D3491D6" w:tentative="1">
      <w:start w:val="1"/>
      <w:numFmt w:val="bullet"/>
      <w:lvlText w:val=""/>
      <w:lvlJc w:val="left"/>
      <w:pPr>
        <w:tabs>
          <w:tab w:val="num" w:pos="3600"/>
        </w:tabs>
        <w:ind w:left="3600" w:hanging="360"/>
      </w:pPr>
      <w:rPr>
        <w:rFonts w:ascii="Wingdings" w:hAnsi="Wingdings" w:hint="default"/>
      </w:rPr>
    </w:lvl>
    <w:lvl w:ilvl="5" w:tplc="3768196C" w:tentative="1">
      <w:start w:val="1"/>
      <w:numFmt w:val="bullet"/>
      <w:lvlText w:val=""/>
      <w:lvlJc w:val="left"/>
      <w:pPr>
        <w:tabs>
          <w:tab w:val="num" w:pos="4320"/>
        </w:tabs>
        <w:ind w:left="4320" w:hanging="360"/>
      </w:pPr>
      <w:rPr>
        <w:rFonts w:ascii="Wingdings" w:hAnsi="Wingdings" w:hint="default"/>
      </w:rPr>
    </w:lvl>
    <w:lvl w:ilvl="6" w:tplc="B5DC4F8E" w:tentative="1">
      <w:start w:val="1"/>
      <w:numFmt w:val="bullet"/>
      <w:lvlText w:val=""/>
      <w:lvlJc w:val="left"/>
      <w:pPr>
        <w:tabs>
          <w:tab w:val="num" w:pos="5040"/>
        </w:tabs>
        <w:ind w:left="5040" w:hanging="360"/>
      </w:pPr>
      <w:rPr>
        <w:rFonts w:ascii="Wingdings" w:hAnsi="Wingdings" w:hint="default"/>
      </w:rPr>
    </w:lvl>
    <w:lvl w:ilvl="7" w:tplc="4A3C3D68" w:tentative="1">
      <w:start w:val="1"/>
      <w:numFmt w:val="bullet"/>
      <w:lvlText w:val=""/>
      <w:lvlJc w:val="left"/>
      <w:pPr>
        <w:tabs>
          <w:tab w:val="num" w:pos="5760"/>
        </w:tabs>
        <w:ind w:left="5760" w:hanging="360"/>
      </w:pPr>
      <w:rPr>
        <w:rFonts w:ascii="Wingdings" w:hAnsi="Wingdings" w:hint="default"/>
      </w:rPr>
    </w:lvl>
    <w:lvl w:ilvl="8" w:tplc="2C1215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5444C"/>
    <w:multiLevelType w:val="hybridMultilevel"/>
    <w:tmpl w:val="D54EB51E"/>
    <w:lvl w:ilvl="0" w:tplc="B77C9DB6">
      <w:start w:val="7"/>
      <w:numFmt w:val="decimal"/>
      <w:lvlText w:val="%1."/>
      <w:lvlJc w:val="left"/>
      <w:pPr>
        <w:tabs>
          <w:tab w:val="num" w:pos="720"/>
        </w:tabs>
        <w:ind w:left="720" w:hanging="360"/>
      </w:pPr>
    </w:lvl>
    <w:lvl w:ilvl="1" w:tplc="E3363B14" w:tentative="1">
      <w:start w:val="1"/>
      <w:numFmt w:val="decimal"/>
      <w:lvlText w:val="%2."/>
      <w:lvlJc w:val="left"/>
      <w:pPr>
        <w:tabs>
          <w:tab w:val="num" w:pos="1440"/>
        </w:tabs>
        <w:ind w:left="1440" w:hanging="360"/>
      </w:pPr>
    </w:lvl>
    <w:lvl w:ilvl="2" w:tplc="FAB6C852">
      <w:start w:val="1"/>
      <w:numFmt w:val="decimal"/>
      <w:lvlText w:val="%3."/>
      <w:lvlJc w:val="left"/>
      <w:pPr>
        <w:tabs>
          <w:tab w:val="num" w:pos="2160"/>
        </w:tabs>
        <w:ind w:left="2160" w:hanging="360"/>
      </w:pPr>
    </w:lvl>
    <w:lvl w:ilvl="3" w:tplc="948098E4" w:tentative="1">
      <w:start w:val="1"/>
      <w:numFmt w:val="decimal"/>
      <w:lvlText w:val="%4."/>
      <w:lvlJc w:val="left"/>
      <w:pPr>
        <w:tabs>
          <w:tab w:val="num" w:pos="2880"/>
        </w:tabs>
        <w:ind w:left="2880" w:hanging="360"/>
      </w:pPr>
    </w:lvl>
    <w:lvl w:ilvl="4" w:tplc="FCA6035E" w:tentative="1">
      <w:start w:val="1"/>
      <w:numFmt w:val="decimal"/>
      <w:lvlText w:val="%5."/>
      <w:lvlJc w:val="left"/>
      <w:pPr>
        <w:tabs>
          <w:tab w:val="num" w:pos="3600"/>
        </w:tabs>
        <w:ind w:left="3600" w:hanging="360"/>
      </w:pPr>
    </w:lvl>
    <w:lvl w:ilvl="5" w:tplc="8F8C56DC" w:tentative="1">
      <w:start w:val="1"/>
      <w:numFmt w:val="decimal"/>
      <w:lvlText w:val="%6."/>
      <w:lvlJc w:val="left"/>
      <w:pPr>
        <w:tabs>
          <w:tab w:val="num" w:pos="4320"/>
        </w:tabs>
        <w:ind w:left="4320" w:hanging="360"/>
      </w:pPr>
    </w:lvl>
    <w:lvl w:ilvl="6" w:tplc="9816050C" w:tentative="1">
      <w:start w:val="1"/>
      <w:numFmt w:val="decimal"/>
      <w:lvlText w:val="%7."/>
      <w:lvlJc w:val="left"/>
      <w:pPr>
        <w:tabs>
          <w:tab w:val="num" w:pos="5040"/>
        </w:tabs>
        <w:ind w:left="5040" w:hanging="360"/>
      </w:pPr>
    </w:lvl>
    <w:lvl w:ilvl="7" w:tplc="E1E4717C" w:tentative="1">
      <w:start w:val="1"/>
      <w:numFmt w:val="decimal"/>
      <w:lvlText w:val="%8."/>
      <w:lvlJc w:val="left"/>
      <w:pPr>
        <w:tabs>
          <w:tab w:val="num" w:pos="5760"/>
        </w:tabs>
        <w:ind w:left="5760" w:hanging="360"/>
      </w:pPr>
    </w:lvl>
    <w:lvl w:ilvl="8" w:tplc="FA46DEE8" w:tentative="1">
      <w:start w:val="1"/>
      <w:numFmt w:val="decimal"/>
      <w:lvlText w:val="%9."/>
      <w:lvlJc w:val="left"/>
      <w:pPr>
        <w:tabs>
          <w:tab w:val="num" w:pos="6480"/>
        </w:tabs>
        <w:ind w:left="6480" w:hanging="360"/>
      </w:pPr>
    </w:lvl>
  </w:abstractNum>
  <w:abstractNum w:abstractNumId="22" w15:restartNumberingAfterBreak="0">
    <w:nsid w:val="4624241F"/>
    <w:multiLevelType w:val="hybridMultilevel"/>
    <w:tmpl w:val="CD1C3AEA"/>
    <w:lvl w:ilvl="0" w:tplc="6DC21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8917FB"/>
    <w:multiLevelType w:val="hybridMultilevel"/>
    <w:tmpl w:val="5A8C1F7C"/>
    <w:lvl w:ilvl="0" w:tplc="FFD8B2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1087909"/>
    <w:multiLevelType w:val="hybridMultilevel"/>
    <w:tmpl w:val="3E8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F35DF"/>
    <w:multiLevelType w:val="hybridMultilevel"/>
    <w:tmpl w:val="371EC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CB3485"/>
    <w:multiLevelType w:val="hybridMultilevel"/>
    <w:tmpl w:val="1BEA4404"/>
    <w:lvl w:ilvl="0" w:tplc="47CE1E9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DB230F2"/>
    <w:multiLevelType w:val="hybridMultilevel"/>
    <w:tmpl w:val="3CFCE1EE"/>
    <w:lvl w:ilvl="0" w:tplc="0E7CF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551CF0"/>
    <w:multiLevelType w:val="hybridMultilevel"/>
    <w:tmpl w:val="5BF41C7A"/>
    <w:lvl w:ilvl="0" w:tplc="BFC0D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30" w15:restartNumberingAfterBreak="0">
    <w:nsid w:val="62C1567D"/>
    <w:multiLevelType w:val="hybridMultilevel"/>
    <w:tmpl w:val="9D8A478E"/>
    <w:lvl w:ilvl="0" w:tplc="973C645C">
      <w:start w:val="1"/>
      <w:numFmt w:val="bullet"/>
      <w:lvlText w:val="•"/>
      <w:lvlJc w:val="left"/>
      <w:pPr>
        <w:tabs>
          <w:tab w:val="num" w:pos="720"/>
        </w:tabs>
        <w:ind w:left="720" w:hanging="360"/>
      </w:pPr>
      <w:rPr>
        <w:rFonts w:ascii="Arial" w:hAnsi="Arial" w:hint="default"/>
      </w:rPr>
    </w:lvl>
    <w:lvl w:ilvl="1" w:tplc="8608689E" w:tentative="1">
      <w:start w:val="1"/>
      <w:numFmt w:val="bullet"/>
      <w:lvlText w:val="•"/>
      <w:lvlJc w:val="left"/>
      <w:pPr>
        <w:tabs>
          <w:tab w:val="num" w:pos="1440"/>
        </w:tabs>
        <w:ind w:left="1440" w:hanging="360"/>
      </w:pPr>
      <w:rPr>
        <w:rFonts w:ascii="Arial" w:hAnsi="Arial" w:hint="default"/>
      </w:rPr>
    </w:lvl>
    <w:lvl w:ilvl="2" w:tplc="FF483B3C" w:tentative="1">
      <w:start w:val="1"/>
      <w:numFmt w:val="bullet"/>
      <w:lvlText w:val="•"/>
      <w:lvlJc w:val="left"/>
      <w:pPr>
        <w:tabs>
          <w:tab w:val="num" w:pos="2160"/>
        </w:tabs>
        <w:ind w:left="2160" w:hanging="360"/>
      </w:pPr>
      <w:rPr>
        <w:rFonts w:ascii="Arial" w:hAnsi="Arial" w:hint="default"/>
      </w:rPr>
    </w:lvl>
    <w:lvl w:ilvl="3" w:tplc="B5B695AC" w:tentative="1">
      <w:start w:val="1"/>
      <w:numFmt w:val="bullet"/>
      <w:lvlText w:val="•"/>
      <w:lvlJc w:val="left"/>
      <w:pPr>
        <w:tabs>
          <w:tab w:val="num" w:pos="2880"/>
        </w:tabs>
        <w:ind w:left="2880" w:hanging="360"/>
      </w:pPr>
      <w:rPr>
        <w:rFonts w:ascii="Arial" w:hAnsi="Arial" w:hint="default"/>
      </w:rPr>
    </w:lvl>
    <w:lvl w:ilvl="4" w:tplc="5178CCDA" w:tentative="1">
      <w:start w:val="1"/>
      <w:numFmt w:val="bullet"/>
      <w:lvlText w:val="•"/>
      <w:lvlJc w:val="left"/>
      <w:pPr>
        <w:tabs>
          <w:tab w:val="num" w:pos="3600"/>
        </w:tabs>
        <w:ind w:left="3600" w:hanging="360"/>
      </w:pPr>
      <w:rPr>
        <w:rFonts w:ascii="Arial" w:hAnsi="Arial" w:hint="default"/>
      </w:rPr>
    </w:lvl>
    <w:lvl w:ilvl="5" w:tplc="5C64E4E0" w:tentative="1">
      <w:start w:val="1"/>
      <w:numFmt w:val="bullet"/>
      <w:lvlText w:val="•"/>
      <w:lvlJc w:val="left"/>
      <w:pPr>
        <w:tabs>
          <w:tab w:val="num" w:pos="4320"/>
        </w:tabs>
        <w:ind w:left="4320" w:hanging="360"/>
      </w:pPr>
      <w:rPr>
        <w:rFonts w:ascii="Arial" w:hAnsi="Arial" w:hint="default"/>
      </w:rPr>
    </w:lvl>
    <w:lvl w:ilvl="6" w:tplc="E55C7F3C" w:tentative="1">
      <w:start w:val="1"/>
      <w:numFmt w:val="bullet"/>
      <w:lvlText w:val="•"/>
      <w:lvlJc w:val="left"/>
      <w:pPr>
        <w:tabs>
          <w:tab w:val="num" w:pos="5040"/>
        </w:tabs>
        <w:ind w:left="5040" w:hanging="360"/>
      </w:pPr>
      <w:rPr>
        <w:rFonts w:ascii="Arial" w:hAnsi="Arial" w:hint="default"/>
      </w:rPr>
    </w:lvl>
    <w:lvl w:ilvl="7" w:tplc="854AF77C" w:tentative="1">
      <w:start w:val="1"/>
      <w:numFmt w:val="bullet"/>
      <w:lvlText w:val="•"/>
      <w:lvlJc w:val="left"/>
      <w:pPr>
        <w:tabs>
          <w:tab w:val="num" w:pos="5760"/>
        </w:tabs>
        <w:ind w:left="5760" w:hanging="360"/>
      </w:pPr>
      <w:rPr>
        <w:rFonts w:ascii="Arial" w:hAnsi="Arial" w:hint="default"/>
      </w:rPr>
    </w:lvl>
    <w:lvl w:ilvl="8" w:tplc="DD8AB4F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B42B01"/>
    <w:multiLevelType w:val="hybridMultilevel"/>
    <w:tmpl w:val="5A7CB1A6"/>
    <w:lvl w:ilvl="0" w:tplc="E5405E80">
      <w:start w:val="1"/>
      <w:numFmt w:val="upp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5C1D5A"/>
    <w:multiLevelType w:val="hybridMultilevel"/>
    <w:tmpl w:val="246CC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7A0FB2"/>
    <w:multiLevelType w:val="hybridMultilevel"/>
    <w:tmpl w:val="8BDCE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0C576D"/>
    <w:multiLevelType w:val="hybridMultilevel"/>
    <w:tmpl w:val="0D003910"/>
    <w:lvl w:ilvl="0" w:tplc="8D4C1FF2">
      <w:start w:val="1"/>
      <w:numFmt w:val="bullet"/>
      <w:lvlText w:val="–"/>
      <w:lvlJc w:val="left"/>
      <w:pPr>
        <w:tabs>
          <w:tab w:val="num" w:pos="720"/>
        </w:tabs>
        <w:ind w:left="720" w:hanging="360"/>
      </w:pPr>
      <w:rPr>
        <w:rFonts w:ascii="Arial" w:hAnsi="Arial" w:hint="default"/>
      </w:rPr>
    </w:lvl>
    <w:lvl w:ilvl="1" w:tplc="0C3C9AB8">
      <w:start w:val="1"/>
      <w:numFmt w:val="bullet"/>
      <w:lvlText w:val="–"/>
      <w:lvlJc w:val="left"/>
      <w:pPr>
        <w:tabs>
          <w:tab w:val="num" w:pos="1440"/>
        </w:tabs>
        <w:ind w:left="1440" w:hanging="360"/>
      </w:pPr>
      <w:rPr>
        <w:rFonts w:ascii="Arial" w:hAnsi="Arial" w:hint="default"/>
      </w:rPr>
    </w:lvl>
    <w:lvl w:ilvl="2" w:tplc="00228C0C" w:tentative="1">
      <w:start w:val="1"/>
      <w:numFmt w:val="bullet"/>
      <w:lvlText w:val="–"/>
      <w:lvlJc w:val="left"/>
      <w:pPr>
        <w:tabs>
          <w:tab w:val="num" w:pos="2160"/>
        </w:tabs>
        <w:ind w:left="2160" w:hanging="360"/>
      </w:pPr>
      <w:rPr>
        <w:rFonts w:ascii="Arial" w:hAnsi="Arial" w:hint="default"/>
      </w:rPr>
    </w:lvl>
    <w:lvl w:ilvl="3" w:tplc="1338B586" w:tentative="1">
      <w:start w:val="1"/>
      <w:numFmt w:val="bullet"/>
      <w:lvlText w:val="–"/>
      <w:lvlJc w:val="left"/>
      <w:pPr>
        <w:tabs>
          <w:tab w:val="num" w:pos="2880"/>
        </w:tabs>
        <w:ind w:left="2880" w:hanging="360"/>
      </w:pPr>
      <w:rPr>
        <w:rFonts w:ascii="Arial" w:hAnsi="Arial" w:hint="default"/>
      </w:rPr>
    </w:lvl>
    <w:lvl w:ilvl="4" w:tplc="7CCC0124" w:tentative="1">
      <w:start w:val="1"/>
      <w:numFmt w:val="bullet"/>
      <w:lvlText w:val="–"/>
      <w:lvlJc w:val="left"/>
      <w:pPr>
        <w:tabs>
          <w:tab w:val="num" w:pos="3600"/>
        </w:tabs>
        <w:ind w:left="3600" w:hanging="360"/>
      </w:pPr>
      <w:rPr>
        <w:rFonts w:ascii="Arial" w:hAnsi="Arial" w:hint="default"/>
      </w:rPr>
    </w:lvl>
    <w:lvl w:ilvl="5" w:tplc="43462EEE" w:tentative="1">
      <w:start w:val="1"/>
      <w:numFmt w:val="bullet"/>
      <w:lvlText w:val="–"/>
      <w:lvlJc w:val="left"/>
      <w:pPr>
        <w:tabs>
          <w:tab w:val="num" w:pos="4320"/>
        </w:tabs>
        <w:ind w:left="4320" w:hanging="360"/>
      </w:pPr>
      <w:rPr>
        <w:rFonts w:ascii="Arial" w:hAnsi="Arial" w:hint="default"/>
      </w:rPr>
    </w:lvl>
    <w:lvl w:ilvl="6" w:tplc="DBC232CA" w:tentative="1">
      <w:start w:val="1"/>
      <w:numFmt w:val="bullet"/>
      <w:lvlText w:val="–"/>
      <w:lvlJc w:val="left"/>
      <w:pPr>
        <w:tabs>
          <w:tab w:val="num" w:pos="5040"/>
        </w:tabs>
        <w:ind w:left="5040" w:hanging="360"/>
      </w:pPr>
      <w:rPr>
        <w:rFonts w:ascii="Arial" w:hAnsi="Arial" w:hint="default"/>
      </w:rPr>
    </w:lvl>
    <w:lvl w:ilvl="7" w:tplc="E74CF3F0" w:tentative="1">
      <w:start w:val="1"/>
      <w:numFmt w:val="bullet"/>
      <w:lvlText w:val="–"/>
      <w:lvlJc w:val="left"/>
      <w:pPr>
        <w:tabs>
          <w:tab w:val="num" w:pos="5760"/>
        </w:tabs>
        <w:ind w:left="5760" w:hanging="360"/>
      </w:pPr>
      <w:rPr>
        <w:rFonts w:ascii="Arial" w:hAnsi="Arial" w:hint="default"/>
      </w:rPr>
    </w:lvl>
    <w:lvl w:ilvl="8" w:tplc="DA06978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CA1389"/>
    <w:multiLevelType w:val="hybridMultilevel"/>
    <w:tmpl w:val="93C69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57706"/>
    <w:multiLevelType w:val="hybridMultilevel"/>
    <w:tmpl w:val="9A9E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063F8"/>
    <w:multiLevelType w:val="hybridMultilevel"/>
    <w:tmpl w:val="28E42C02"/>
    <w:lvl w:ilvl="0" w:tplc="BAE4654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7370404">
    <w:abstractNumId w:val="29"/>
  </w:num>
  <w:num w:numId="2" w16cid:durableId="1397558032">
    <w:abstractNumId w:val="31"/>
  </w:num>
  <w:num w:numId="3" w16cid:durableId="1652446582">
    <w:abstractNumId w:val="37"/>
  </w:num>
  <w:num w:numId="4" w16cid:durableId="1400980424">
    <w:abstractNumId w:val="23"/>
  </w:num>
  <w:num w:numId="5" w16cid:durableId="1832718299">
    <w:abstractNumId w:val="11"/>
  </w:num>
  <w:num w:numId="6" w16cid:durableId="285895840">
    <w:abstractNumId w:val="1"/>
  </w:num>
  <w:num w:numId="7" w16cid:durableId="1634945067">
    <w:abstractNumId w:val="2"/>
  </w:num>
  <w:num w:numId="8" w16cid:durableId="1782727849">
    <w:abstractNumId w:val="3"/>
  </w:num>
  <w:num w:numId="9" w16cid:durableId="489520049">
    <w:abstractNumId w:val="4"/>
  </w:num>
  <w:num w:numId="10" w16cid:durableId="1721510886">
    <w:abstractNumId w:val="17"/>
  </w:num>
  <w:num w:numId="11" w16cid:durableId="1517635">
    <w:abstractNumId w:val="9"/>
  </w:num>
  <w:num w:numId="12" w16cid:durableId="1781796512">
    <w:abstractNumId w:val="20"/>
  </w:num>
  <w:num w:numId="13" w16cid:durableId="491217794">
    <w:abstractNumId w:val="13"/>
  </w:num>
  <w:num w:numId="14" w16cid:durableId="1310473990">
    <w:abstractNumId w:val="24"/>
  </w:num>
  <w:num w:numId="15" w16cid:durableId="872688958">
    <w:abstractNumId w:val="33"/>
  </w:num>
  <w:num w:numId="16" w16cid:durableId="527331195">
    <w:abstractNumId w:val="34"/>
  </w:num>
  <w:num w:numId="17" w16cid:durableId="1902598988">
    <w:abstractNumId w:val="36"/>
  </w:num>
  <w:num w:numId="18" w16cid:durableId="1667903286">
    <w:abstractNumId w:val="5"/>
  </w:num>
  <w:num w:numId="19" w16cid:durableId="1880236210">
    <w:abstractNumId w:val="21"/>
  </w:num>
  <w:num w:numId="20" w16cid:durableId="179897729">
    <w:abstractNumId w:val="19"/>
  </w:num>
  <w:num w:numId="21" w16cid:durableId="559054525">
    <w:abstractNumId w:val="14"/>
  </w:num>
  <w:num w:numId="22" w16cid:durableId="604772007">
    <w:abstractNumId w:val="30"/>
  </w:num>
  <w:num w:numId="23" w16cid:durableId="1418794864">
    <w:abstractNumId w:val="8"/>
  </w:num>
  <w:num w:numId="24" w16cid:durableId="1786652555">
    <w:abstractNumId w:val="35"/>
  </w:num>
  <w:num w:numId="25" w16cid:durableId="1168668895">
    <w:abstractNumId w:val="25"/>
  </w:num>
  <w:num w:numId="26" w16cid:durableId="2084378199">
    <w:abstractNumId w:val="7"/>
  </w:num>
  <w:num w:numId="27" w16cid:durableId="986780092">
    <w:abstractNumId w:val="12"/>
  </w:num>
  <w:num w:numId="28" w16cid:durableId="48381603">
    <w:abstractNumId w:val="16"/>
  </w:num>
  <w:num w:numId="29" w16cid:durableId="1850749433">
    <w:abstractNumId w:val="15"/>
  </w:num>
  <w:num w:numId="30" w16cid:durableId="948896552">
    <w:abstractNumId w:val="22"/>
  </w:num>
  <w:num w:numId="31" w16cid:durableId="509956758">
    <w:abstractNumId w:val="27"/>
  </w:num>
  <w:num w:numId="32" w16cid:durableId="566721207">
    <w:abstractNumId w:val="28"/>
  </w:num>
  <w:num w:numId="33" w16cid:durableId="1741318910">
    <w:abstractNumId w:val="18"/>
  </w:num>
  <w:num w:numId="34" w16cid:durableId="779837592">
    <w:abstractNumId w:val="6"/>
  </w:num>
  <w:num w:numId="35" w16cid:durableId="111949547">
    <w:abstractNumId w:val="10"/>
  </w:num>
  <w:num w:numId="36" w16cid:durableId="1996181771">
    <w:abstractNumId w:val="32"/>
  </w:num>
  <w:num w:numId="37" w16cid:durableId="681660907">
    <w:abstractNumId w:val="0"/>
  </w:num>
  <w:num w:numId="38" w16cid:durableId="16405286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E93"/>
    <w:rsid w:val="00004CE5"/>
    <w:rsid w:val="00006F6C"/>
    <w:rsid w:val="000111BF"/>
    <w:rsid w:val="0002106B"/>
    <w:rsid w:val="00022E06"/>
    <w:rsid w:val="00031CC1"/>
    <w:rsid w:val="000344E9"/>
    <w:rsid w:val="0005756F"/>
    <w:rsid w:val="00057F34"/>
    <w:rsid w:val="000622F3"/>
    <w:rsid w:val="00064E55"/>
    <w:rsid w:val="00075A66"/>
    <w:rsid w:val="000A255E"/>
    <w:rsid w:val="000B1D4D"/>
    <w:rsid w:val="000B3A63"/>
    <w:rsid w:val="000B74F1"/>
    <w:rsid w:val="000D64D5"/>
    <w:rsid w:val="000E0BEE"/>
    <w:rsid w:val="000E2056"/>
    <w:rsid w:val="000E2B6B"/>
    <w:rsid w:val="000E5D86"/>
    <w:rsid w:val="000E69BE"/>
    <w:rsid w:val="000F1E66"/>
    <w:rsid w:val="000F43B2"/>
    <w:rsid w:val="00106DC8"/>
    <w:rsid w:val="001072EA"/>
    <w:rsid w:val="00112029"/>
    <w:rsid w:val="00112CE8"/>
    <w:rsid w:val="001132FF"/>
    <w:rsid w:val="00135D12"/>
    <w:rsid w:val="00150C60"/>
    <w:rsid w:val="00155E64"/>
    <w:rsid w:val="00156A21"/>
    <w:rsid w:val="00160D19"/>
    <w:rsid w:val="001610B1"/>
    <w:rsid w:val="001656D4"/>
    <w:rsid w:val="00177BFF"/>
    <w:rsid w:val="00180986"/>
    <w:rsid w:val="0018473E"/>
    <w:rsid w:val="00193F58"/>
    <w:rsid w:val="001A5FB0"/>
    <w:rsid w:val="001D1C8D"/>
    <w:rsid w:val="001D66E2"/>
    <w:rsid w:val="001E260F"/>
    <w:rsid w:val="001F6B6D"/>
    <w:rsid w:val="002000D7"/>
    <w:rsid w:val="00204C5A"/>
    <w:rsid w:val="00212C28"/>
    <w:rsid w:val="00231FA6"/>
    <w:rsid w:val="00237369"/>
    <w:rsid w:val="002418E0"/>
    <w:rsid w:val="00245FB8"/>
    <w:rsid w:val="002462A7"/>
    <w:rsid w:val="002615E1"/>
    <w:rsid w:val="0026577A"/>
    <w:rsid w:val="00283ACE"/>
    <w:rsid w:val="0029598B"/>
    <w:rsid w:val="002A1A5C"/>
    <w:rsid w:val="002A60FC"/>
    <w:rsid w:val="002A68F7"/>
    <w:rsid w:val="002D25BD"/>
    <w:rsid w:val="002D5185"/>
    <w:rsid w:val="002E2280"/>
    <w:rsid w:val="002F26A7"/>
    <w:rsid w:val="002F2E02"/>
    <w:rsid w:val="002F33AA"/>
    <w:rsid w:val="002F70ED"/>
    <w:rsid w:val="00300EA8"/>
    <w:rsid w:val="00304869"/>
    <w:rsid w:val="003506B3"/>
    <w:rsid w:val="00351562"/>
    <w:rsid w:val="00356D14"/>
    <w:rsid w:val="00377185"/>
    <w:rsid w:val="00377BEE"/>
    <w:rsid w:val="0038274B"/>
    <w:rsid w:val="00387EDB"/>
    <w:rsid w:val="00394ED3"/>
    <w:rsid w:val="00395FD9"/>
    <w:rsid w:val="003A7682"/>
    <w:rsid w:val="003B4295"/>
    <w:rsid w:val="003B6155"/>
    <w:rsid w:val="003D7FEA"/>
    <w:rsid w:val="003E103F"/>
    <w:rsid w:val="003E6E6F"/>
    <w:rsid w:val="003E70A4"/>
    <w:rsid w:val="003E7B62"/>
    <w:rsid w:val="003F1B9D"/>
    <w:rsid w:val="00402FFB"/>
    <w:rsid w:val="00412CCC"/>
    <w:rsid w:val="00426E93"/>
    <w:rsid w:val="00434AB7"/>
    <w:rsid w:val="00454BEF"/>
    <w:rsid w:val="004554AB"/>
    <w:rsid w:val="00457143"/>
    <w:rsid w:val="00465134"/>
    <w:rsid w:val="0046610B"/>
    <w:rsid w:val="00472B6C"/>
    <w:rsid w:val="00475BB3"/>
    <w:rsid w:val="004832C1"/>
    <w:rsid w:val="00487DFF"/>
    <w:rsid w:val="004902A1"/>
    <w:rsid w:val="00490746"/>
    <w:rsid w:val="004969BF"/>
    <w:rsid w:val="004A249F"/>
    <w:rsid w:val="004E3469"/>
    <w:rsid w:val="004F258E"/>
    <w:rsid w:val="004F5698"/>
    <w:rsid w:val="004F5B9F"/>
    <w:rsid w:val="0053576D"/>
    <w:rsid w:val="00553012"/>
    <w:rsid w:val="00553F9E"/>
    <w:rsid w:val="005553A0"/>
    <w:rsid w:val="0057589A"/>
    <w:rsid w:val="00580A1B"/>
    <w:rsid w:val="00585383"/>
    <w:rsid w:val="0058785D"/>
    <w:rsid w:val="005918A0"/>
    <w:rsid w:val="005A1192"/>
    <w:rsid w:val="005B11BD"/>
    <w:rsid w:val="005B633C"/>
    <w:rsid w:val="005D471B"/>
    <w:rsid w:val="005D6D71"/>
    <w:rsid w:val="005E6128"/>
    <w:rsid w:val="005F4F7E"/>
    <w:rsid w:val="00603E55"/>
    <w:rsid w:val="00621A9B"/>
    <w:rsid w:val="00630CDE"/>
    <w:rsid w:val="00637504"/>
    <w:rsid w:val="006433E7"/>
    <w:rsid w:val="0065108F"/>
    <w:rsid w:val="00656ED5"/>
    <w:rsid w:val="0065796C"/>
    <w:rsid w:val="00670027"/>
    <w:rsid w:val="0067650E"/>
    <w:rsid w:val="006A0A17"/>
    <w:rsid w:val="006A13F9"/>
    <w:rsid w:val="006B4680"/>
    <w:rsid w:val="006D142B"/>
    <w:rsid w:val="006E233E"/>
    <w:rsid w:val="00700AE6"/>
    <w:rsid w:val="00703A21"/>
    <w:rsid w:val="007100A0"/>
    <w:rsid w:val="00716353"/>
    <w:rsid w:val="007168E0"/>
    <w:rsid w:val="00720FB2"/>
    <w:rsid w:val="00727D84"/>
    <w:rsid w:val="00742A0C"/>
    <w:rsid w:val="00752860"/>
    <w:rsid w:val="00755C9F"/>
    <w:rsid w:val="0076004C"/>
    <w:rsid w:val="00762F72"/>
    <w:rsid w:val="00763121"/>
    <w:rsid w:val="00765A02"/>
    <w:rsid w:val="00786B9F"/>
    <w:rsid w:val="00796588"/>
    <w:rsid w:val="007A57B5"/>
    <w:rsid w:val="007A6A86"/>
    <w:rsid w:val="007B3F53"/>
    <w:rsid w:val="007C1815"/>
    <w:rsid w:val="007C1BB1"/>
    <w:rsid w:val="007C5CAE"/>
    <w:rsid w:val="007C6AD6"/>
    <w:rsid w:val="007E3FC2"/>
    <w:rsid w:val="007E49E2"/>
    <w:rsid w:val="007E7A13"/>
    <w:rsid w:val="00800E54"/>
    <w:rsid w:val="00802018"/>
    <w:rsid w:val="00807DB7"/>
    <w:rsid w:val="00811EF5"/>
    <w:rsid w:val="00817239"/>
    <w:rsid w:val="00821D14"/>
    <w:rsid w:val="00824C60"/>
    <w:rsid w:val="0082527B"/>
    <w:rsid w:val="00826D22"/>
    <w:rsid w:val="00831280"/>
    <w:rsid w:val="008451B1"/>
    <w:rsid w:val="008463CF"/>
    <w:rsid w:val="008571DB"/>
    <w:rsid w:val="008633B8"/>
    <w:rsid w:val="00863FEC"/>
    <w:rsid w:val="00867AF7"/>
    <w:rsid w:val="008749C9"/>
    <w:rsid w:val="00876A69"/>
    <w:rsid w:val="0088369D"/>
    <w:rsid w:val="008A0E3A"/>
    <w:rsid w:val="008A757F"/>
    <w:rsid w:val="008B0B67"/>
    <w:rsid w:val="008B4CBC"/>
    <w:rsid w:val="008D68A7"/>
    <w:rsid w:val="008D7A2C"/>
    <w:rsid w:val="008F43AF"/>
    <w:rsid w:val="008F5964"/>
    <w:rsid w:val="009007CD"/>
    <w:rsid w:val="00901B6F"/>
    <w:rsid w:val="009038B4"/>
    <w:rsid w:val="00903D86"/>
    <w:rsid w:val="009061E2"/>
    <w:rsid w:val="00930998"/>
    <w:rsid w:val="00931859"/>
    <w:rsid w:val="00937908"/>
    <w:rsid w:val="00940B4E"/>
    <w:rsid w:val="00946E9D"/>
    <w:rsid w:val="00954486"/>
    <w:rsid w:val="00972D00"/>
    <w:rsid w:val="009759A1"/>
    <w:rsid w:val="009A314A"/>
    <w:rsid w:val="009B2EFA"/>
    <w:rsid w:val="009B34C2"/>
    <w:rsid w:val="009B3AEC"/>
    <w:rsid w:val="009D2363"/>
    <w:rsid w:val="009D3C50"/>
    <w:rsid w:val="009F2B2F"/>
    <w:rsid w:val="009F418C"/>
    <w:rsid w:val="009F7763"/>
    <w:rsid w:val="00A02A02"/>
    <w:rsid w:val="00A05B18"/>
    <w:rsid w:val="00A25CD4"/>
    <w:rsid w:val="00A3341A"/>
    <w:rsid w:val="00A3603C"/>
    <w:rsid w:val="00A36BFB"/>
    <w:rsid w:val="00A50282"/>
    <w:rsid w:val="00A55EDE"/>
    <w:rsid w:val="00A56440"/>
    <w:rsid w:val="00A673AE"/>
    <w:rsid w:val="00A678FA"/>
    <w:rsid w:val="00A76E37"/>
    <w:rsid w:val="00A87887"/>
    <w:rsid w:val="00A90F9E"/>
    <w:rsid w:val="00A96513"/>
    <w:rsid w:val="00AA7033"/>
    <w:rsid w:val="00AC0083"/>
    <w:rsid w:val="00AC2310"/>
    <w:rsid w:val="00AC5216"/>
    <w:rsid w:val="00AD24F0"/>
    <w:rsid w:val="00AD4BC6"/>
    <w:rsid w:val="00AD5599"/>
    <w:rsid w:val="00AE479E"/>
    <w:rsid w:val="00AE5ED9"/>
    <w:rsid w:val="00B15D08"/>
    <w:rsid w:val="00B22665"/>
    <w:rsid w:val="00B24A87"/>
    <w:rsid w:val="00B263AB"/>
    <w:rsid w:val="00B361C3"/>
    <w:rsid w:val="00B411AE"/>
    <w:rsid w:val="00B449D2"/>
    <w:rsid w:val="00B51757"/>
    <w:rsid w:val="00B51A1D"/>
    <w:rsid w:val="00B56B53"/>
    <w:rsid w:val="00B56F1A"/>
    <w:rsid w:val="00B62115"/>
    <w:rsid w:val="00B7132B"/>
    <w:rsid w:val="00B80165"/>
    <w:rsid w:val="00B9523C"/>
    <w:rsid w:val="00BA0070"/>
    <w:rsid w:val="00BA515B"/>
    <w:rsid w:val="00BA66AB"/>
    <w:rsid w:val="00BB2DE5"/>
    <w:rsid w:val="00BC168B"/>
    <w:rsid w:val="00BC17A1"/>
    <w:rsid w:val="00BC2C1E"/>
    <w:rsid w:val="00BD0B19"/>
    <w:rsid w:val="00BE1FB8"/>
    <w:rsid w:val="00BE2E37"/>
    <w:rsid w:val="00BF2A13"/>
    <w:rsid w:val="00C00BAA"/>
    <w:rsid w:val="00C05287"/>
    <w:rsid w:val="00C1181D"/>
    <w:rsid w:val="00C16004"/>
    <w:rsid w:val="00C22AAA"/>
    <w:rsid w:val="00C271CD"/>
    <w:rsid w:val="00C310D1"/>
    <w:rsid w:val="00C3245F"/>
    <w:rsid w:val="00C50C2D"/>
    <w:rsid w:val="00C512B1"/>
    <w:rsid w:val="00C537FA"/>
    <w:rsid w:val="00C53C79"/>
    <w:rsid w:val="00C54307"/>
    <w:rsid w:val="00C82B91"/>
    <w:rsid w:val="00C957E3"/>
    <w:rsid w:val="00CA66C9"/>
    <w:rsid w:val="00CA6B6E"/>
    <w:rsid w:val="00CB3767"/>
    <w:rsid w:val="00CB3B3B"/>
    <w:rsid w:val="00CB5DA4"/>
    <w:rsid w:val="00CC306A"/>
    <w:rsid w:val="00CC68F2"/>
    <w:rsid w:val="00CE1032"/>
    <w:rsid w:val="00CE44DC"/>
    <w:rsid w:val="00CF4C60"/>
    <w:rsid w:val="00D257B5"/>
    <w:rsid w:val="00D377C4"/>
    <w:rsid w:val="00D37E50"/>
    <w:rsid w:val="00D40CB1"/>
    <w:rsid w:val="00D4169D"/>
    <w:rsid w:val="00D4579D"/>
    <w:rsid w:val="00D50DD2"/>
    <w:rsid w:val="00D5547B"/>
    <w:rsid w:val="00D6193F"/>
    <w:rsid w:val="00D61C76"/>
    <w:rsid w:val="00D642AE"/>
    <w:rsid w:val="00D664F8"/>
    <w:rsid w:val="00D73289"/>
    <w:rsid w:val="00D848CD"/>
    <w:rsid w:val="00D96DB4"/>
    <w:rsid w:val="00DA330C"/>
    <w:rsid w:val="00DA69B8"/>
    <w:rsid w:val="00DC02E0"/>
    <w:rsid w:val="00DD0691"/>
    <w:rsid w:val="00DD1C2A"/>
    <w:rsid w:val="00DD5209"/>
    <w:rsid w:val="00DE3CE4"/>
    <w:rsid w:val="00DF0748"/>
    <w:rsid w:val="00DF44A0"/>
    <w:rsid w:val="00E10AA7"/>
    <w:rsid w:val="00E11200"/>
    <w:rsid w:val="00E20104"/>
    <w:rsid w:val="00E2382F"/>
    <w:rsid w:val="00E310F0"/>
    <w:rsid w:val="00E36339"/>
    <w:rsid w:val="00E4717D"/>
    <w:rsid w:val="00E53FAF"/>
    <w:rsid w:val="00E63BF7"/>
    <w:rsid w:val="00E71BCD"/>
    <w:rsid w:val="00E73FB7"/>
    <w:rsid w:val="00E76F4E"/>
    <w:rsid w:val="00E802B9"/>
    <w:rsid w:val="00E8407C"/>
    <w:rsid w:val="00E90794"/>
    <w:rsid w:val="00E937F1"/>
    <w:rsid w:val="00E972F2"/>
    <w:rsid w:val="00EA0292"/>
    <w:rsid w:val="00EA54D7"/>
    <w:rsid w:val="00EB1C9B"/>
    <w:rsid w:val="00EC5EE6"/>
    <w:rsid w:val="00ED1071"/>
    <w:rsid w:val="00EE13B2"/>
    <w:rsid w:val="00EE676F"/>
    <w:rsid w:val="00F6265C"/>
    <w:rsid w:val="00F75482"/>
    <w:rsid w:val="00F81DD5"/>
    <w:rsid w:val="00F82E0C"/>
    <w:rsid w:val="00F87DC8"/>
    <w:rsid w:val="00F950D8"/>
    <w:rsid w:val="00FA1F8F"/>
    <w:rsid w:val="00FA31BC"/>
    <w:rsid w:val="00FA37AA"/>
    <w:rsid w:val="00FB5068"/>
    <w:rsid w:val="00FC135C"/>
    <w:rsid w:val="00FD137F"/>
    <w:rsid w:val="00FD4A0C"/>
    <w:rsid w:val="00FE040E"/>
    <w:rsid w:val="00FE229E"/>
    <w:rsid w:val="00FF3C49"/>
    <w:rsid w:val="00FF7BA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CBEB64"/>
  <w15:docId w15:val="{17E78555-9BA4-40A8-A52F-77D34178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NoSpacing">
    <w:name w:val="No Spacing"/>
    <w:uiPriority w:val="1"/>
    <w:qFormat/>
    <w:rsid w:val="009F418C"/>
    <w:rPr>
      <w:rFonts w:ascii="Calibri" w:eastAsia="Calibri" w:hAnsi="Calibri"/>
      <w:sz w:val="22"/>
      <w:szCs w:val="22"/>
    </w:rPr>
  </w:style>
  <w:style w:type="table" w:styleId="TableGrid">
    <w:name w:val="Table Grid"/>
    <w:basedOn w:val="TableNormal"/>
    <w:uiPriority w:val="59"/>
    <w:rsid w:val="009F418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720FB2"/>
    <w:rPr>
      <w:color w:val="0000FF"/>
      <w:u w:val="single"/>
    </w:rPr>
  </w:style>
  <w:style w:type="paragraph" w:styleId="ListParagraph">
    <w:name w:val="List Paragraph"/>
    <w:basedOn w:val="Normal"/>
    <w:uiPriority w:val="72"/>
    <w:rsid w:val="007168E0"/>
    <w:pPr>
      <w:ind w:left="720"/>
      <w:contextualSpacing/>
    </w:pPr>
  </w:style>
  <w:style w:type="paragraph" w:styleId="BalloonText">
    <w:name w:val="Balloon Text"/>
    <w:basedOn w:val="Normal"/>
    <w:link w:val="BalloonTextChar"/>
    <w:rsid w:val="00F6265C"/>
    <w:rPr>
      <w:rFonts w:ascii="Tahoma" w:hAnsi="Tahoma" w:cs="Tahoma"/>
      <w:sz w:val="16"/>
      <w:szCs w:val="16"/>
    </w:rPr>
  </w:style>
  <w:style w:type="character" w:customStyle="1" w:styleId="BalloonTextChar">
    <w:name w:val="Balloon Text Char"/>
    <w:basedOn w:val="DefaultParagraphFont"/>
    <w:link w:val="BalloonText"/>
    <w:rsid w:val="00F62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7839">
      <w:bodyDiv w:val="1"/>
      <w:marLeft w:val="0"/>
      <w:marRight w:val="0"/>
      <w:marTop w:val="0"/>
      <w:marBottom w:val="0"/>
      <w:divBdr>
        <w:top w:val="none" w:sz="0" w:space="0" w:color="auto"/>
        <w:left w:val="none" w:sz="0" w:space="0" w:color="auto"/>
        <w:bottom w:val="none" w:sz="0" w:space="0" w:color="auto"/>
        <w:right w:val="none" w:sz="0" w:space="0" w:color="auto"/>
      </w:divBdr>
      <w:divsChild>
        <w:div w:id="1445153537">
          <w:marLeft w:val="749"/>
          <w:marRight w:val="0"/>
          <w:marTop w:val="86"/>
          <w:marBottom w:val="0"/>
          <w:divBdr>
            <w:top w:val="none" w:sz="0" w:space="0" w:color="auto"/>
            <w:left w:val="none" w:sz="0" w:space="0" w:color="auto"/>
            <w:bottom w:val="none" w:sz="0" w:space="0" w:color="auto"/>
            <w:right w:val="none" w:sz="0" w:space="0" w:color="auto"/>
          </w:divBdr>
        </w:div>
      </w:divsChild>
    </w:div>
    <w:div w:id="435060518">
      <w:bodyDiv w:val="1"/>
      <w:marLeft w:val="0"/>
      <w:marRight w:val="0"/>
      <w:marTop w:val="0"/>
      <w:marBottom w:val="0"/>
      <w:divBdr>
        <w:top w:val="none" w:sz="0" w:space="0" w:color="auto"/>
        <w:left w:val="none" w:sz="0" w:space="0" w:color="auto"/>
        <w:bottom w:val="none" w:sz="0" w:space="0" w:color="auto"/>
        <w:right w:val="none" w:sz="0" w:space="0" w:color="auto"/>
      </w:divBdr>
      <w:divsChild>
        <w:div w:id="560215661">
          <w:marLeft w:val="749"/>
          <w:marRight w:val="0"/>
          <w:marTop w:val="86"/>
          <w:marBottom w:val="0"/>
          <w:divBdr>
            <w:top w:val="none" w:sz="0" w:space="0" w:color="auto"/>
            <w:left w:val="none" w:sz="0" w:space="0" w:color="auto"/>
            <w:bottom w:val="none" w:sz="0" w:space="0" w:color="auto"/>
            <w:right w:val="none" w:sz="0" w:space="0" w:color="auto"/>
          </w:divBdr>
        </w:div>
      </w:divsChild>
    </w:div>
    <w:div w:id="659357918">
      <w:bodyDiv w:val="1"/>
      <w:marLeft w:val="0"/>
      <w:marRight w:val="0"/>
      <w:marTop w:val="0"/>
      <w:marBottom w:val="0"/>
      <w:divBdr>
        <w:top w:val="none" w:sz="0" w:space="0" w:color="auto"/>
        <w:left w:val="none" w:sz="0" w:space="0" w:color="auto"/>
        <w:bottom w:val="none" w:sz="0" w:space="0" w:color="auto"/>
        <w:right w:val="none" w:sz="0" w:space="0" w:color="auto"/>
      </w:divBdr>
      <w:divsChild>
        <w:div w:id="1459295945">
          <w:marLeft w:val="0"/>
          <w:marRight w:val="0"/>
          <w:marTop w:val="0"/>
          <w:marBottom w:val="0"/>
          <w:divBdr>
            <w:top w:val="none" w:sz="0" w:space="0" w:color="auto"/>
            <w:left w:val="none" w:sz="0" w:space="0" w:color="auto"/>
            <w:bottom w:val="none" w:sz="0" w:space="0" w:color="auto"/>
            <w:right w:val="none" w:sz="0" w:space="0" w:color="auto"/>
          </w:divBdr>
          <w:divsChild>
            <w:div w:id="1759137258">
              <w:marLeft w:val="0"/>
              <w:marRight w:val="0"/>
              <w:marTop w:val="0"/>
              <w:marBottom w:val="0"/>
              <w:divBdr>
                <w:top w:val="none" w:sz="0" w:space="0" w:color="auto"/>
                <w:left w:val="none" w:sz="0" w:space="0" w:color="auto"/>
                <w:bottom w:val="none" w:sz="0" w:space="0" w:color="auto"/>
                <w:right w:val="none" w:sz="0" w:space="0" w:color="auto"/>
              </w:divBdr>
            </w:div>
            <w:div w:id="407076016">
              <w:marLeft w:val="0"/>
              <w:marRight w:val="0"/>
              <w:marTop w:val="0"/>
              <w:marBottom w:val="0"/>
              <w:divBdr>
                <w:top w:val="none" w:sz="0" w:space="0" w:color="auto"/>
                <w:left w:val="none" w:sz="0" w:space="0" w:color="auto"/>
                <w:bottom w:val="none" w:sz="0" w:space="0" w:color="auto"/>
                <w:right w:val="none" w:sz="0" w:space="0" w:color="auto"/>
              </w:divBdr>
            </w:div>
            <w:div w:id="320236427">
              <w:marLeft w:val="0"/>
              <w:marRight w:val="0"/>
              <w:marTop w:val="0"/>
              <w:marBottom w:val="0"/>
              <w:divBdr>
                <w:top w:val="none" w:sz="0" w:space="0" w:color="auto"/>
                <w:left w:val="none" w:sz="0" w:space="0" w:color="auto"/>
                <w:bottom w:val="none" w:sz="0" w:space="0" w:color="auto"/>
                <w:right w:val="none" w:sz="0" w:space="0" w:color="auto"/>
              </w:divBdr>
            </w:div>
            <w:div w:id="1561285425">
              <w:marLeft w:val="0"/>
              <w:marRight w:val="0"/>
              <w:marTop w:val="0"/>
              <w:marBottom w:val="0"/>
              <w:divBdr>
                <w:top w:val="none" w:sz="0" w:space="0" w:color="auto"/>
                <w:left w:val="none" w:sz="0" w:space="0" w:color="auto"/>
                <w:bottom w:val="none" w:sz="0" w:space="0" w:color="auto"/>
                <w:right w:val="none" w:sz="0" w:space="0" w:color="auto"/>
              </w:divBdr>
            </w:div>
            <w:div w:id="446699154">
              <w:marLeft w:val="0"/>
              <w:marRight w:val="0"/>
              <w:marTop w:val="0"/>
              <w:marBottom w:val="0"/>
              <w:divBdr>
                <w:top w:val="none" w:sz="0" w:space="0" w:color="auto"/>
                <w:left w:val="none" w:sz="0" w:space="0" w:color="auto"/>
                <w:bottom w:val="none" w:sz="0" w:space="0" w:color="auto"/>
                <w:right w:val="none" w:sz="0" w:space="0" w:color="auto"/>
              </w:divBdr>
            </w:div>
            <w:div w:id="1596666679">
              <w:marLeft w:val="0"/>
              <w:marRight w:val="0"/>
              <w:marTop w:val="0"/>
              <w:marBottom w:val="0"/>
              <w:divBdr>
                <w:top w:val="none" w:sz="0" w:space="0" w:color="auto"/>
                <w:left w:val="none" w:sz="0" w:space="0" w:color="auto"/>
                <w:bottom w:val="none" w:sz="0" w:space="0" w:color="auto"/>
                <w:right w:val="none" w:sz="0" w:space="0" w:color="auto"/>
              </w:divBdr>
            </w:div>
            <w:div w:id="1256204942">
              <w:marLeft w:val="0"/>
              <w:marRight w:val="0"/>
              <w:marTop w:val="0"/>
              <w:marBottom w:val="0"/>
              <w:divBdr>
                <w:top w:val="none" w:sz="0" w:space="0" w:color="auto"/>
                <w:left w:val="none" w:sz="0" w:space="0" w:color="auto"/>
                <w:bottom w:val="none" w:sz="0" w:space="0" w:color="auto"/>
                <w:right w:val="none" w:sz="0" w:space="0" w:color="auto"/>
              </w:divBdr>
            </w:div>
            <w:div w:id="590816394">
              <w:marLeft w:val="0"/>
              <w:marRight w:val="0"/>
              <w:marTop w:val="0"/>
              <w:marBottom w:val="0"/>
              <w:divBdr>
                <w:top w:val="none" w:sz="0" w:space="0" w:color="auto"/>
                <w:left w:val="none" w:sz="0" w:space="0" w:color="auto"/>
                <w:bottom w:val="none" w:sz="0" w:space="0" w:color="auto"/>
                <w:right w:val="none" w:sz="0" w:space="0" w:color="auto"/>
              </w:divBdr>
            </w:div>
            <w:div w:id="1130587809">
              <w:marLeft w:val="0"/>
              <w:marRight w:val="0"/>
              <w:marTop w:val="0"/>
              <w:marBottom w:val="0"/>
              <w:divBdr>
                <w:top w:val="none" w:sz="0" w:space="0" w:color="auto"/>
                <w:left w:val="none" w:sz="0" w:space="0" w:color="auto"/>
                <w:bottom w:val="none" w:sz="0" w:space="0" w:color="auto"/>
                <w:right w:val="none" w:sz="0" w:space="0" w:color="auto"/>
              </w:divBdr>
            </w:div>
            <w:div w:id="1126696118">
              <w:marLeft w:val="0"/>
              <w:marRight w:val="0"/>
              <w:marTop w:val="0"/>
              <w:marBottom w:val="0"/>
              <w:divBdr>
                <w:top w:val="none" w:sz="0" w:space="0" w:color="auto"/>
                <w:left w:val="none" w:sz="0" w:space="0" w:color="auto"/>
                <w:bottom w:val="none" w:sz="0" w:space="0" w:color="auto"/>
                <w:right w:val="none" w:sz="0" w:space="0" w:color="auto"/>
              </w:divBdr>
            </w:div>
            <w:div w:id="1337877985">
              <w:marLeft w:val="0"/>
              <w:marRight w:val="0"/>
              <w:marTop w:val="0"/>
              <w:marBottom w:val="0"/>
              <w:divBdr>
                <w:top w:val="none" w:sz="0" w:space="0" w:color="auto"/>
                <w:left w:val="none" w:sz="0" w:space="0" w:color="auto"/>
                <w:bottom w:val="none" w:sz="0" w:space="0" w:color="auto"/>
                <w:right w:val="none" w:sz="0" w:space="0" w:color="auto"/>
              </w:divBdr>
            </w:div>
            <w:div w:id="230507055">
              <w:marLeft w:val="0"/>
              <w:marRight w:val="0"/>
              <w:marTop w:val="0"/>
              <w:marBottom w:val="0"/>
              <w:divBdr>
                <w:top w:val="none" w:sz="0" w:space="0" w:color="auto"/>
                <w:left w:val="none" w:sz="0" w:space="0" w:color="auto"/>
                <w:bottom w:val="none" w:sz="0" w:space="0" w:color="auto"/>
                <w:right w:val="none" w:sz="0" w:space="0" w:color="auto"/>
              </w:divBdr>
            </w:div>
            <w:div w:id="308442002">
              <w:marLeft w:val="0"/>
              <w:marRight w:val="0"/>
              <w:marTop w:val="0"/>
              <w:marBottom w:val="0"/>
              <w:divBdr>
                <w:top w:val="none" w:sz="0" w:space="0" w:color="auto"/>
                <w:left w:val="none" w:sz="0" w:space="0" w:color="auto"/>
                <w:bottom w:val="none" w:sz="0" w:space="0" w:color="auto"/>
                <w:right w:val="none" w:sz="0" w:space="0" w:color="auto"/>
              </w:divBdr>
            </w:div>
            <w:div w:id="1381899927">
              <w:marLeft w:val="0"/>
              <w:marRight w:val="0"/>
              <w:marTop w:val="0"/>
              <w:marBottom w:val="0"/>
              <w:divBdr>
                <w:top w:val="none" w:sz="0" w:space="0" w:color="auto"/>
                <w:left w:val="none" w:sz="0" w:space="0" w:color="auto"/>
                <w:bottom w:val="none" w:sz="0" w:space="0" w:color="auto"/>
                <w:right w:val="none" w:sz="0" w:space="0" w:color="auto"/>
              </w:divBdr>
            </w:div>
            <w:div w:id="265044753">
              <w:marLeft w:val="0"/>
              <w:marRight w:val="0"/>
              <w:marTop w:val="0"/>
              <w:marBottom w:val="0"/>
              <w:divBdr>
                <w:top w:val="none" w:sz="0" w:space="0" w:color="auto"/>
                <w:left w:val="none" w:sz="0" w:space="0" w:color="auto"/>
                <w:bottom w:val="none" w:sz="0" w:space="0" w:color="auto"/>
                <w:right w:val="none" w:sz="0" w:space="0" w:color="auto"/>
              </w:divBdr>
            </w:div>
            <w:div w:id="215892930">
              <w:marLeft w:val="0"/>
              <w:marRight w:val="0"/>
              <w:marTop w:val="0"/>
              <w:marBottom w:val="0"/>
              <w:divBdr>
                <w:top w:val="none" w:sz="0" w:space="0" w:color="auto"/>
                <w:left w:val="none" w:sz="0" w:space="0" w:color="auto"/>
                <w:bottom w:val="none" w:sz="0" w:space="0" w:color="auto"/>
                <w:right w:val="none" w:sz="0" w:space="0" w:color="auto"/>
              </w:divBdr>
            </w:div>
            <w:div w:id="1962683436">
              <w:marLeft w:val="0"/>
              <w:marRight w:val="0"/>
              <w:marTop w:val="0"/>
              <w:marBottom w:val="0"/>
              <w:divBdr>
                <w:top w:val="none" w:sz="0" w:space="0" w:color="auto"/>
                <w:left w:val="none" w:sz="0" w:space="0" w:color="auto"/>
                <w:bottom w:val="none" w:sz="0" w:space="0" w:color="auto"/>
                <w:right w:val="none" w:sz="0" w:space="0" w:color="auto"/>
              </w:divBdr>
            </w:div>
            <w:div w:id="533466651">
              <w:marLeft w:val="0"/>
              <w:marRight w:val="0"/>
              <w:marTop w:val="0"/>
              <w:marBottom w:val="0"/>
              <w:divBdr>
                <w:top w:val="none" w:sz="0" w:space="0" w:color="auto"/>
                <w:left w:val="none" w:sz="0" w:space="0" w:color="auto"/>
                <w:bottom w:val="none" w:sz="0" w:space="0" w:color="auto"/>
                <w:right w:val="none" w:sz="0" w:space="0" w:color="auto"/>
              </w:divBdr>
            </w:div>
            <w:div w:id="456878243">
              <w:marLeft w:val="0"/>
              <w:marRight w:val="0"/>
              <w:marTop w:val="0"/>
              <w:marBottom w:val="0"/>
              <w:divBdr>
                <w:top w:val="none" w:sz="0" w:space="0" w:color="auto"/>
                <w:left w:val="none" w:sz="0" w:space="0" w:color="auto"/>
                <w:bottom w:val="none" w:sz="0" w:space="0" w:color="auto"/>
                <w:right w:val="none" w:sz="0" w:space="0" w:color="auto"/>
              </w:divBdr>
            </w:div>
            <w:div w:id="1632978822">
              <w:marLeft w:val="0"/>
              <w:marRight w:val="0"/>
              <w:marTop w:val="0"/>
              <w:marBottom w:val="0"/>
              <w:divBdr>
                <w:top w:val="none" w:sz="0" w:space="0" w:color="auto"/>
                <w:left w:val="none" w:sz="0" w:space="0" w:color="auto"/>
                <w:bottom w:val="none" w:sz="0" w:space="0" w:color="auto"/>
                <w:right w:val="none" w:sz="0" w:space="0" w:color="auto"/>
              </w:divBdr>
            </w:div>
            <w:div w:id="1874413943">
              <w:marLeft w:val="0"/>
              <w:marRight w:val="0"/>
              <w:marTop w:val="0"/>
              <w:marBottom w:val="0"/>
              <w:divBdr>
                <w:top w:val="none" w:sz="0" w:space="0" w:color="auto"/>
                <w:left w:val="none" w:sz="0" w:space="0" w:color="auto"/>
                <w:bottom w:val="none" w:sz="0" w:space="0" w:color="auto"/>
                <w:right w:val="none" w:sz="0" w:space="0" w:color="auto"/>
              </w:divBdr>
            </w:div>
            <w:div w:id="1921677574">
              <w:marLeft w:val="0"/>
              <w:marRight w:val="0"/>
              <w:marTop w:val="0"/>
              <w:marBottom w:val="0"/>
              <w:divBdr>
                <w:top w:val="none" w:sz="0" w:space="0" w:color="auto"/>
                <w:left w:val="none" w:sz="0" w:space="0" w:color="auto"/>
                <w:bottom w:val="none" w:sz="0" w:space="0" w:color="auto"/>
                <w:right w:val="none" w:sz="0" w:space="0" w:color="auto"/>
              </w:divBdr>
            </w:div>
            <w:div w:id="234706163">
              <w:marLeft w:val="0"/>
              <w:marRight w:val="0"/>
              <w:marTop w:val="0"/>
              <w:marBottom w:val="0"/>
              <w:divBdr>
                <w:top w:val="none" w:sz="0" w:space="0" w:color="auto"/>
                <w:left w:val="none" w:sz="0" w:space="0" w:color="auto"/>
                <w:bottom w:val="none" w:sz="0" w:space="0" w:color="auto"/>
                <w:right w:val="none" w:sz="0" w:space="0" w:color="auto"/>
              </w:divBdr>
            </w:div>
            <w:div w:id="205024918">
              <w:marLeft w:val="0"/>
              <w:marRight w:val="0"/>
              <w:marTop w:val="0"/>
              <w:marBottom w:val="0"/>
              <w:divBdr>
                <w:top w:val="none" w:sz="0" w:space="0" w:color="auto"/>
                <w:left w:val="none" w:sz="0" w:space="0" w:color="auto"/>
                <w:bottom w:val="none" w:sz="0" w:space="0" w:color="auto"/>
                <w:right w:val="none" w:sz="0" w:space="0" w:color="auto"/>
              </w:divBdr>
            </w:div>
            <w:div w:id="604119068">
              <w:marLeft w:val="0"/>
              <w:marRight w:val="0"/>
              <w:marTop w:val="0"/>
              <w:marBottom w:val="0"/>
              <w:divBdr>
                <w:top w:val="none" w:sz="0" w:space="0" w:color="auto"/>
                <w:left w:val="none" w:sz="0" w:space="0" w:color="auto"/>
                <w:bottom w:val="none" w:sz="0" w:space="0" w:color="auto"/>
                <w:right w:val="none" w:sz="0" w:space="0" w:color="auto"/>
              </w:divBdr>
            </w:div>
            <w:div w:id="1796751822">
              <w:marLeft w:val="0"/>
              <w:marRight w:val="0"/>
              <w:marTop w:val="0"/>
              <w:marBottom w:val="0"/>
              <w:divBdr>
                <w:top w:val="none" w:sz="0" w:space="0" w:color="auto"/>
                <w:left w:val="none" w:sz="0" w:space="0" w:color="auto"/>
                <w:bottom w:val="none" w:sz="0" w:space="0" w:color="auto"/>
                <w:right w:val="none" w:sz="0" w:space="0" w:color="auto"/>
              </w:divBdr>
            </w:div>
            <w:div w:id="248277552">
              <w:marLeft w:val="0"/>
              <w:marRight w:val="0"/>
              <w:marTop w:val="0"/>
              <w:marBottom w:val="0"/>
              <w:divBdr>
                <w:top w:val="none" w:sz="0" w:space="0" w:color="auto"/>
                <w:left w:val="none" w:sz="0" w:space="0" w:color="auto"/>
                <w:bottom w:val="none" w:sz="0" w:space="0" w:color="auto"/>
                <w:right w:val="none" w:sz="0" w:space="0" w:color="auto"/>
              </w:divBdr>
            </w:div>
            <w:div w:id="1730760631">
              <w:marLeft w:val="0"/>
              <w:marRight w:val="0"/>
              <w:marTop w:val="0"/>
              <w:marBottom w:val="0"/>
              <w:divBdr>
                <w:top w:val="none" w:sz="0" w:space="0" w:color="auto"/>
                <w:left w:val="none" w:sz="0" w:space="0" w:color="auto"/>
                <w:bottom w:val="none" w:sz="0" w:space="0" w:color="auto"/>
                <w:right w:val="none" w:sz="0" w:space="0" w:color="auto"/>
              </w:divBdr>
            </w:div>
            <w:div w:id="1350108387">
              <w:marLeft w:val="0"/>
              <w:marRight w:val="0"/>
              <w:marTop w:val="0"/>
              <w:marBottom w:val="0"/>
              <w:divBdr>
                <w:top w:val="none" w:sz="0" w:space="0" w:color="auto"/>
                <w:left w:val="none" w:sz="0" w:space="0" w:color="auto"/>
                <w:bottom w:val="none" w:sz="0" w:space="0" w:color="auto"/>
                <w:right w:val="none" w:sz="0" w:space="0" w:color="auto"/>
              </w:divBdr>
            </w:div>
            <w:div w:id="284389817">
              <w:marLeft w:val="0"/>
              <w:marRight w:val="0"/>
              <w:marTop w:val="0"/>
              <w:marBottom w:val="0"/>
              <w:divBdr>
                <w:top w:val="none" w:sz="0" w:space="0" w:color="auto"/>
                <w:left w:val="none" w:sz="0" w:space="0" w:color="auto"/>
                <w:bottom w:val="none" w:sz="0" w:space="0" w:color="auto"/>
                <w:right w:val="none" w:sz="0" w:space="0" w:color="auto"/>
              </w:divBdr>
            </w:div>
            <w:div w:id="8290204">
              <w:marLeft w:val="0"/>
              <w:marRight w:val="0"/>
              <w:marTop w:val="0"/>
              <w:marBottom w:val="0"/>
              <w:divBdr>
                <w:top w:val="none" w:sz="0" w:space="0" w:color="auto"/>
                <w:left w:val="none" w:sz="0" w:space="0" w:color="auto"/>
                <w:bottom w:val="none" w:sz="0" w:space="0" w:color="auto"/>
                <w:right w:val="none" w:sz="0" w:space="0" w:color="auto"/>
              </w:divBdr>
            </w:div>
            <w:div w:id="952588971">
              <w:marLeft w:val="0"/>
              <w:marRight w:val="0"/>
              <w:marTop w:val="0"/>
              <w:marBottom w:val="0"/>
              <w:divBdr>
                <w:top w:val="none" w:sz="0" w:space="0" w:color="auto"/>
                <w:left w:val="none" w:sz="0" w:space="0" w:color="auto"/>
                <w:bottom w:val="none" w:sz="0" w:space="0" w:color="auto"/>
                <w:right w:val="none" w:sz="0" w:space="0" w:color="auto"/>
              </w:divBdr>
            </w:div>
            <w:div w:id="124780768">
              <w:marLeft w:val="0"/>
              <w:marRight w:val="0"/>
              <w:marTop w:val="0"/>
              <w:marBottom w:val="0"/>
              <w:divBdr>
                <w:top w:val="none" w:sz="0" w:space="0" w:color="auto"/>
                <w:left w:val="none" w:sz="0" w:space="0" w:color="auto"/>
                <w:bottom w:val="none" w:sz="0" w:space="0" w:color="auto"/>
                <w:right w:val="none" w:sz="0" w:space="0" w:color="auto"/>
              </w:divBdr>
            </w:div>
            <w:div w:id="152913954">
              <w:marLeft w:val="0"/>
              <w:marRight w:val="0"/>
              <w:marTop w:val="0"/>
              <w:marBottom w:val="0"/>
              <w:divBdr>
                <w:top w:val="none" w:sz="0" w:space="0" w:color="auto"/>
                <w:left w:val="none" w:sz="0" w:space="0" w:color="auto"/>
                <w:bottom w:val="none" w:sz="0" w:space="0" w:color="auto"/>
                <w:right w:val="none" w:sz="0" w:space="0" w:color="auto"/>
              </w:divBdr>
            </w:div>
            <w:div w:id="1878422169">
              <w:marLeft w:val="0"/>
              <w:marRight w:val="0"/>
              <w:marTop w:val="0"/>
              <w:marBottom w:val="0"/>
              <w:divBdr>
                <w:top w:val="none" w:sz="0" w:space="0" w:color="auto"/>
                <w:left w:val="none" w:sz="0" w:space="0" w:color="auto"/>
                <w:bottom w:val="none" w:sz="0" w:space="0" w:color="auto"/>
                <w:right w:val="none" w:sz="0" w:space="0" w:color="auto"/>
              </w:divBdr>
            </w:div>
            <w:div w:id="177357236">
              <w:marLeft w:val="0"/>
              <w:marRight w:val="0"/>
              <w:marTop w:val="0"/>
              <w:marBottom w:val="0"/>
              <w:divBdr>
                <w:top w:val="none" w:sz="0" w:space="0" w:color="auto"/>
                <w:left w:val="none" w:sz="0" w:space="0" w:color="auto"/>
                <w:bottom w:val="none" w:sz="0" w:space="0" w:color="auto"/>
                <w:right w:val="none" w:sz="0" w:space="0" w:color="auto"/>
              </w:divBdr>
            </w:div>
            <w:div w:id="901256720">
              <w:marLeft w:val="0"/>
              <w:marRight w:val="0"/>
              <w:marTop w:val="0"/>
              <w:marBottom w:val="0"/>
              <w:divBdr>
                <w:top w:val="none" w:sz="0" w:space="0" w:color="auto"/>
                <w:left w:val="none" w:sz="0" w:space="0" w:color="auto"/>
                <w:bottom w:val="none" w:sz="0" w:space="0" w:color="auto"/>
                <w:right w:val="none" w:sz="0" w:space="0" w:color="auto"/>
              </w:divBdr>
            </w:div>
            <w:div w:id="2135321840">
              <w:marLeft w:val="0"/>
              <w:marRight w:val="0"/>
              <w:marTop w:val="0"/>
              <w:marBottom w:val="0"/>
              <w:divBdr>
                <w:top w:val="none" w:sz="0" w:space="0" w:color="auto"/>
                <w:left w:val="none" w:sz="0" w:space="0" w:color="auto"/>
                <w:bottom w:val="none" w:sz="0" w:space="0" w:color="auto"/>
                <w:right w:val="none" w:sz="0" w:space="0" w:color="auto"/>
              </w:divBdr>
            </w:div>
            <w:div w:id="1333988253">
              <w:marLeft w:val="0"/>
              <w:marRight w:val="0"/>
              <w:marTop w:val="0"/>
              <w:marBottom w:val="0"/>
              <w:divBdr>
                <w:top w:val="none" w:sz="0" w:space="0" w:color="auto"/>
                <w:left w:val="none" w:sz="0" w:space="0" w:color="auto"/>
                <w:bottom w:val="none" w:sz="0" w:space="0" w:color="auto"/>
                <w:right w:val="none" w:sz="0" w:space="0" w:color="auto"/>
              </w:divBdr>
            </w:div>
            <w:div w:id="27529818">
              <w:marLeft w:val="0"/>
              <w:marRight w:val="0"/>
              <w:marTop w:val="0"/>
              <w:marBottom w:val="0"/>
              <w:divBdr>
                <w:top w:val="none" w:sz="0" w:space="0" w:color="auto"/>
                <w:left w:val="none" w:sz="0" w:space="0" w:color="auto"/>
                <w:bottom w:val="none" w:sz="0" w:space="0" w:color="auto"/>
                <w:right w:val="none" w:sz="0" w:space="0" w:color="auto"/>
              </w:divBdr>
            </w:div>
            <w:div w:id="49885537">
              <w:marLeft w:val="0"/>
              <w:marRight w:val="0"/>
              <w:marTop w:val="0"/>
              <w:marBottom w:val="0"/>
              <w:divBdr>
                <w:top w:val="none" w:sz="0" w:space="0" w:color="auto"/>
                <w:left w:val="none" w:sz="0" w:space="0" w:color="auto"/>
                <w:bottom w:val="none" w:sz="0" w:space="0" w:color="auto"/>
                <w:right w:val="none" w:sz="0" w:space="0" w:color="auto"/>
              </w:divBdr>
            </w:div>
            <w:div w:id="1829709306">
              <w:marLeft w:val="0"/>
              <w:marRight w:val="0"/>
              <w:marTop w:val="0"/>
              <w:marBottom w:val="0"/>
              <w:divBdr>
                <w:top w:val="none" w:sz="0" w:space="0" w:color="auto"/>
                <w:left w:val="none" w:sz="0" w:space="0" w:color="auto"/>
                <w:bottom w:val="none" w:sz="0" w:space="0" w:color="auto"/>
                <w:right w:val="none" w:sz="0" w:space="0" w:color="auto"/>
              </w:divBdr>
            </w:div>
            <w:div w:id="2113353263">
              <w:marLeft w:val="0"/>
              <w:marRight w:val="0"/>
              <w:marTop w:val="0"/>
              <w:marBottom w:val="0"/>
              <w:divBdr>
                <w:top w:val="none" w:sz="0" w:space="0" w:color="auto"/>
                <w:left w:val="none" w:sz="0" w:space="0" w:color="auto"/>
                <w:bottom w:val="none" w:sz="0" w:space="0" w:color="auto"/>
                <w:right w:val="none" w:sz="0" w:space="0" w:color="auto"/>
              </w:divBdr>
            </w:div>
            <w:div w:id="1384408642">
              <w:marLeft w:val="0"/>
              <w:marRight w:val="0"/>
              <w:marTop w:val="0"/>
              <w:marBottom w:val="0"/>
              <w:divBdr>
                <w:top w:val="none" w:sz="0" w:space="0" w:color="auto"/>
                <w:left w:val="none" w:sz="0" w:space="0" w:color="auto"/>
                <w:bottom w:val="none" w:sz="0" w:space="0" w:color="auto"/>
                <w:right w:val="none" w:sz="0" w:space="0" w:color="auto"/>
              </w:divBdr>
            </w:div>
            <w:div w:id="199367105">
              <w:marLeft w:val="0"/>
              <w:marRight w:val="0"/>
              <w:marTop w:val="0"/>
              <w:marBottom w:val="0"/>
              <w:divBdr>
                <w:top w:val="none" w:sz="0" w:space="0" w:color="auto"/>
                <w:left w:val="none" w:sz="0" w:space="0" w:color="auto"/>
                <w:bottom w:val="none" w:sz="0" w:space="0" w:color="auto"/>
                <w:right w:val="none" w:sz="0" w:space="0" w:color="auto"/>
              </w:divBdr>
            </w:div>
            <w:div w:id="516114348">
              <w:marLeft w:val="0"/>
              <w:marRight w:val="0"/>
              <w:marTop w:val="0"/>
              <w:marBottom w:val="0"/>
              <w:divBdr>
                <w:top w:val="none" w:sz="0" w:space="0" w:color="auto"/>
                <w:left w:val="none" w:sz="0" w:space="0" w:color="auto"/>
                <w:bottom w:val="none" w:sz="0" w:space="0" w:color="auto"/>
                <w:right w:val="none" w:sz="0" w:space="0" w:color="auto"/>
              </w:divBdr>
            </w:div>
            <w:div w:id="879703879">
              <w:marLeft w:val="0"/>
              <w:marRight w:val="0"/>
              <w:marTop w:val="0"/>
              <w:marBottom w:val="0"/>
              <w:divBdr>
                <w:top w:val="none" w:sz="0" w:space="0" w:color="auto"/>
                <w:left w:val="none" w:sz="0" w:space="0" w:color="auto"/>
                <w:bottom w:val="none" w:sz="0" w:space="0" w:color="auto"/>
                <w:right w:val="none" w:sz="0" w:space="0" w:color="auto"/>
              </w:divBdr>
            </w:div>
            <w:div w:id="1237469737">
              <w:marLeft w:val="0"/>
              <w:marRight w:val="0"/>
              <w:marTop w:val="0"/>
              <w:marBottom w:val="0"/>
              <w:divBdr>
                <w:top w:val="none" w:sz="0" w:space="0" w:color="auto"/>
                <w:left w:val="none" w:sz="0" w:space="0" w:color="auto"/>
                <w:bottom w:val="none" w:sz="0" w:space="0" w:color="auto"/>
                <w:right w:val="none" w:sz="0" w:space="0" w:color="auto"/>
              </w:divBdr>
            </w:div>
            <w:div w:id="791288509">
              <w:marLeft w:val="0"/>
              <w:marRight w:val="0"/>
              <w:marTop w:val="0"/>
              <w:marBottom w:val="0"/>
              <w:divBdr>
                <w:top w:val="none" w:sz="0" w:space="0" w:color="auto"/>
                <w:left w:val="none" w:sz="0" w:space="0" w:color="auto"/>
                <w:bottom w:val="none" w:sz="0" w:space="0" w:color="auto"/>
                <w:right w:val="none" w:sz="0" w:space="0" w:color="auto"/>
              </w:divBdr>
            </w:div>
            <w:div w:id="1342317308">
              <w:marLeft w:val="0"/>
              <w:marRight w:val="0"/>
              <w:marTop w:val="0"/>
              <w:marBottom w:val="0"/>
              <w:divBdr>
                <w:top w:val="none" w:sz="0" w:space="0" w:color="auto"/>
                <w:left w:val="none" w:sz="0" w:space="0" w:color="auto"/>
                <w:bottom w:val="none" w:sz="0" w:space="0" w:color="auto"/>
                <w:right w:val="none" w:sz="0" w:space="0" w:color="auto"/>
              </w:divBdr>
            </w:div>
            <w:div w:id="1059012238">
              <w:marLeft w:val="0"/>
              <w:marRight w:val="0"/>
              <w:marTop w:val="0"/>
              <w:marBottom w:val="0"/>
              <w:divBdr>
                <w:top w:val="none" w:sz="0" w:space="0" w:color="auto"/>
                <w:left w:val="none" w:sz="0" w:space="0" w:color="auto"/>
                <w:bottom w:val="none" w:sz="0" w:space="0" w:color="auto"/>
                <w:right w:val="none" w:sz="0" w:space="0" w:color="auto"/>
              </w:divBdr>
            </w:div>
            <w:div w:id="1578516900">
              <w:marLeft w:val="0"/>
              <w:marRight w:val="0"/>
              <w:marTop w:val="0"/>
              <w:marBottom w:val="0"/>
              <w:divBdr>
                <w:top w:val="none" w:sz="0" w:space="0" w:color="auto"/>
                <w:left w:val="none" w:sz="0" w:space="0" w:color="auto"/>
                <w:bottom w:val="none" w:sz="0" w:space="0" w:color="auto"/>
                <w:right w:val="none" w:sz="0" w:space="0" w:color="auto"/>
              </w:divBdr>
            </w:div>
            <w:div w:id="1049914734">
              <w:marLeft w:val="0"/>
              <w:marRight w:val="0"/>
              <w:marTop w:val="0"/>
              <w:marBottom w:val="0"/>
              <w:divBdr>
                <w:top w:val="none" w:sz="0" w:space="0" w:color="auto"/>
                <w:left w:val="none" w:sz="0" w:space="0" w:color="auto"/>
                <w:bottom w:val="none" w:sz="0" w:space="0" w:color="auto"/>
                <w:right w:val="none" w:sz="0" w:space="0" w:color="auto"/>
              </w:divBdr>
            </w:div>
            <w:div w:id="828595386">
              <w:marLeft w:val="0"/>
              <w:marRight w:val="0"/>
              <w:marTop w:val="0"/>
              <w:marBottom w:val="0"/>
              <w:divBdr>
                <w:top w:val="none" w:sz="0" w:space="0" w:color="auto"/>
                <w:left w:val="none" w:sz="0" w:space="0" w:color="auto"/>
                <w:bottom w:val="none" w:sz="0" w:space="0" w:color="auto"/>
                <w:right w:val="none" w:sz="0" w:space="0" w:color="auto"/>
              </w:divBdr>
            </w:div>
            <w:div w:id="12533930">
              <w:marLeft w:val="0"/>
              <w:marRight w:val="0"/>
              <w:marTop w:val="0"/>
              <w:marBottom w:val="0"/>
              <w:divBdr>
                <w:top w:val="none" w:sz="0" w:space="0" w:color="auto"/>
                <w:left w:val="none" w:sz="0" w:space="0" w:color="auto"/>
                <w:bottom w:val="none" w:sz="0" w:space="0" w:color="auto"/>
                <w:right w:val="none" w:sz="0" w:space="0" w:color="auto"/>
              </w:divBdr>
            </w:div>
            <w:div w:id="1423457239">
              <w:marLeft w:val="0"/>
              <w:marRight w:val="0"/>
              <w:marTop w:val="0"/>
              <w:marBottom w:val="0"/>
              <w:divBdr>
                <w:top w:val="none" w:sz="0" w:space="0" w:color="auto"/>
                <w:left w:val="none" w:sz="0" w:space="0" w:color="auto"/>
                <w:bottom w:val="none" w:sz="0" w:space="0" w:color="auto"/>
                <w:right w:val="none" w:sz="0" w:space="0" w:color="auto"/>
              </w:divBdr>
            </w:div>
            <w:div w:id="1235310698">
              <w:marLeft w:val="0"/>
              <w:marRight w:val="0"/>
              <w:marTop w:val="0"/>
              <w:marBottom w:val="0"/>
              <w:divBdr>
                <w:top w:val="none" w:sz="0" w:space="0" w:color="auto"/>
                <w:left w:val="none" w:sz="0" w:space="0" w:color="auto"/>
                <w:bottom w:val="none" w:sz="0" w:space="0" w:color="auto"/>
                <w:right w:val="none" w:sz="0" w:space="0" w:color="auto"/>
              </w:divBdr>
            </w:div>
            <w:div w:id="1785421250">
              <w:marLeft w:val="0"/>
              <w:marRight w:val="0"/>
              <w:marTop w:val="0"/>
              <w:marBottom w:val="0"/>
              <w:divBdr>
                <w:top w:val="none" w:sz="0" w:space="0" w:color="auto"/>
                <w:left w:val="none" w:sz="0" w:space="0" w:color="auto"/>
                <w:bottom w:val="none" w:sz="0" w:space="0" w:color="auto"/>
                <w:right w:val="none" w:sz="0" w:space="0" w:color="auto"/>
              </w:divBdr>
            </w:div>
            <w:div w:id="91635439">
              <w:marLeft w:val="0"/>
              <w:marRight w:val="0"/>
              <w:marTop w:val="0"/>
              <w:marBottom w:val="0"/>
              <w:divBdr>
                <w:top w:val="none" w:sz="0" w:space="0" w:color="auto"/>
                <w:left w:val="none" w:sz="0" w:space="0" w:color="auto"/>
                <w:bottom w:val="none" w:sz="0" w:space="0" w:color="auto"/>
                <w:right w:val="none" w:sz="0" w:space="0" w:color="auto"/>
              </w:divBdr>
            </w:div>
            <w:div w:id="1918436165">
              <w:marLeft w:val="0"/>
              <w:marRight w:val="0"/>
              <w:marTop w:val="0"/>
              <w:marBottom w:val="0"/>
              <w:divBdr>
                <w:top w:val="none" w:sz="0" w:space="0" w:color="auto"/>
                <w:left w:val="none" w:sz="0" w:space="0" w:color="auto"/>
                <w:bottom w:val="none" w:sz="0" w:space="0" w:color="auto"/>
                <w:right w:val="none" w:sz="0" w:space="0" w:color="auto"/>
              </w:divBdr>
            </w:div>
            <w:div w:id="1800301375">
              <w:marLeft w:val="0"/>
              <w:marRight w:val="0"/>
              <w:marTop w:val="0"/>
              <w:marBottom w:val="0"/>
              <w:divBdr>
                <w:top w:val="none" w:sz="0" w:space="0" w:color="auto"/>
                <w:left w:val="none" w:sz="0" w:space="0" w:color="auto"/>
                <w:bottom w:val="none" w:sz="0" w:space="0" w:color="auto"/>
                <w:right w:val="none" w:sz="0" w:space="0" w:color="auto"/>
              </w:divBdr>
            </w:div>
            <w:div w:id="2110075409">
              <w:marLeft w:val="0"/>
              <w:marRight w:val="0"/>
              <w:marTop w:val="0"/>
              <w:marBottom w:val="0"/>
              <w:divBdr>
                <w:top w:val="none" w:sz="0" w:space="0" w:color="auto"/>
                <w:left w:val="none" w:sz="0" w:space="0" w:color="auto"/>
                <w:bottom w:val="none" w:sz="0" w:space="0" w:color="auto"/>
                <w:right w:val="none" w:sz="0" w:space="0" w:color="auto"/>
              </w:divBdr>
            </w:div>
            <w:div w:id="1375537868">
              <w:marLeft w:val="0"/>
              <w:marRight w:val="0"/>
              <w:marTop w:val="0"/>
              <w:marBottom w:val="0"/>
              <w:divBdr>
                <w:top w:val="none" w:sz="0" w:space="0" w:color="auto"/>
                <w:left w:val="none" w:sz="0" w:space="0" w:color="auto"/>
                <w:bottom w:val="none" w:sz="0" w:space="0" w:color="auto"/>
                <w:right w:val="none" w:sz="0" w:space="0" w:color="auto"/>
              </w:divBdr>
            </w:div>
            <w:div w:id="798036039">
              <w:marLeft w:val="0"/>
              <w:marRight w:val="0"/>
              <w:marTop w:val="0"/>
              <w:marBottom w:val="0"/>
              <w:divBdr>
                <w:top w:val="none" w:sz="0" w:space="0" w:color="auto"/>
                <w:left w:val="none" w:sz="0" w:space="0" w:color="auto"/>
                <w:bottom w:val="none" w:sz="0" w:space="0" w:color="auto"/>
                <w:right w:val="none" w:sz="0" w:space="0" w:color="auto"/>
              </w:divBdr>
            </w:div>
            <w:div w:id="45447148">
              <w:marLeft w:val="0"/>
              <w:marRight w:val="0"/>
              <w:marTop w:val="0"/>
              <w:marBottom w:val="0"/>
              <w:divBdr>
                <w:top w:val="none" w:sz="0" w:space="0" w:color="auto"/>
                <w:left w:val="none" w:sz="0" w:space="0" w:color="auto"/>
                <w:bottom w:val="none" w:sz="0" w:space="0" w:color="auto"/>
                <w:right w:val="none" w:sz="0" w:space="0" w:color="auto"/>
              </w:divBdr>
            </w:div>
            <w:div w:id="1441530951">
              <w:marLeft w:val="0"/>
              <w:marRight w:val="0"/>
              <w:marTop w:val="0"/>
              <w:marBottom w:val="0"/>
              <w:divBdr>
                <w:top w:val="none" w:sz="0" w:space="0" w:color="auto"/>
                <w:left w:val="none" w:sz="0" w:space="0" w:color="auto"/>
                <w:bottom w:val="none" w:sz="0" w:space="0" w:color="auto"/>
                <w:right w:val="none" w:sz="0" w:space="0" w:color="auto"/>
              </w:divBdr>
            </w:div>
            <w:div w:id="735788412">
              <w:marLeft w:val="0"/>
              <w:marRight w:val="0"/>
              <w:marTop w:val="0"/>
              <w:marBottom w:val="0"/>
              <w:divBdr>
                <w:top w:val="none" w:sz="0" w:space="0" w:color="auto"/>
                <w:left w:val="none" w:sz="0" w:space="0" w:color="auto"/>
                <w:bottom w:val="none" w:sz="0" w:space="0" w:color="auto"/>
                <w:right w:val="none" w:sz="0" w:space="0" w:color="auto"/>
              </w:divBdr>
            </w:div>
            <w:div w:id="1204907262">
              <w:marLeft w:val="0"/>
              <w:marRight w:val="0"/>
              <w:marTop w:val="0"/>
              <w:marBottom w:val="0"/>
              <w:divBdr>
                <w:top w:val="none" w:sz="0" w:space="0" w:color="auto"/>
                <w:left w:val="none" w:sz="0" w:space="0" w:color="auto"/>
                <w:bottom w:val="none" w:sz="0" w:space="0" w:color="auto"/>
                <w:right w:val="none" w:sz="0" w:space="0" w:color="auto"/>
              </w:divBdr>
            </w:div>
            <w:div w:id="1833792299">
              <w:marLeft w:val="0"/>
              <w:marRight w:val="0"/>
              <w:marTop w:val="0"/>
              <w:marBottom w:val="0"/>
              <w:divBdr>
                <w:top w:val="none" w:sz="0" w:space="0" w:color="auto"/>
                <w:left w:val="none" w:sz="0" w:space="0" w:color="auto"/>
                <w:bottom w:val="none" w:sz="0" w:space="0" w:color="auto"/>
                <w:right w:val="none" w:sz="0" w:space="0" w:color="auto"/>
              </w:divBdr>
            </w:div>
            <w:div w:id="1612274736">
              <w:marLeft w:val="0"/>
              <w:marRight w:val="0"/>
              <w:marTop w:val="0"/>
              <w:marBottom w:val="0"/>
              <w:divBdr>
                <w:top w:val="none" w:sz="0" w:space="0" w:color="auto"/>
                <w:left w:val="none" w:sz="0" w:space="0" w:color="auto"/>
                <w:bottom w:val="none" w:sz="0" w:space="0" w:color="auto"/>
                <w:right w:val="none" w:sz="0" w:space="0" w:color="auto"/>
              </w:divBdr>
            </w:div>
            <w:div w:id="1069886516">
              <w:marLeft w:val="0"/>
              <w:marRight w:val="0"/>
              <w:marTop w:val="0"/>
              <w:marBottom w:val="0"/>
              <w:divBdr>
                <w:top w:val="none" w:sz="0" w:space="0" w:color="auto"/>
                <w:left w:val="none" w:sz="0" w:space="0" w:color="auto"/>
                <w:bottom w:val="none" w:sz="0" w:space="0" w:color="auto"/>
                <w:right w:val="none" w:sz="0" w:space="0" w:color="auto"/>
              </w:divBdr>
            </w:div>
            <w:div w:id="1743941728">
              <w:marLeft w:val="0"/>
              <w:marRight w:val="0"/>
              <w:marTop w:val="0"/>
              <w:marBottom w:val="0"/>
              <w:divBdr>
                <w:top w:val="none" w:sz="0" w:space="0" w:color="auto"/>
                <w:left w:val="none" w:sz="0" w:space="0" w:color="auto"/>
                <w:bottom w:val="none" w:sz="0" w:space="0" w:color="auto"/>
                <w:right w:val="none" w:sz="0" w:space="0" w:color="auto"/>
              </w:divBdr>
            </w:div>
            <w:div w:id="1031104381">
              <w:marLeft w:val="0"/>
              <w:marRight w:val="0"/>
              <w:marTop w:val="0"/>
              <w:marBottom w:val="0"/>
              <w:divBdr>
                <w:top w:val="none" w:sz="0" w:space="0" w:color="auto"/>
                <w:left w:val="none" w:sz="0" w:space="0" w:color="auto"/>
                <w:bottom w:val="none" w:sz="0" w:space="0" w:color="auto"/>
                <w:right w:val="none" w:sz="0" w:space="0" w:color="auto"/>
              </w:divBdr>
            </w:div>
            <w:div w:id="1078479056">
              <w:marLeft w:val="0"/>
              <w:marRight w:val="0"/>
              <w:marTop w:val="0"/>
              <w:marBottom w:val="0"/>
              <w:divBdr>
                <w:top w:val="none" w:sz="0" w:space="0" w:color="auto"/>
                <w:left w:val="none" w:sz="0" w:space="0" w:color="auto"/>
                <w:bottom w:val="none" w:sz="0" w:space="0" w:color="auto"/>
                <w:right w:val="none" w:sz="0" w:space="0" w:color="auto"/>
              </w:divBdr>
            </w:div>
            <w:div w:id="1782721450">
              <w:marLeft w:val="0"/>
              <w:marRight w:val="0"/>
              <w:marTop w:val="0"/>
              <w:marBottom w:val="0"/>
              <w:divBdr>
                <w:top w:val="none" w:sz="0" w:space="0" w:color="auto"/>
                <w:left w:val="none" w:sz="0" w:space="0" w:color="auto"/>
                <w:bottom w:val="none" w:sz="0" w:space="0" w:color="auto"/>
                <w:right w:val="none" w:sz="0" w:space="0" w:color="auto"/>
              </w:divBdr>
            </w:div>
            <w:div w:id="582449714">
              <w:marLeft w:val="0"/>
              <w:marRight w:val="0"/>
              <w:marTop w:val="0"/>
              <w:marBottom w:val="0"/>
              <w:divBdr>
                <w:top w:val="none" w:sz="0" w:space="0" w:color="auto"/>
                <w:left w:val="none" w:sz="0" w:space="0" w:color="auto"/>
                <w:bottom w:val="none" w:sz="0" w:space="0" w:color="auto"/>
                <w:right w:val="none" w:sz="0" w:space="0" w:color="auto"/>
              </w:divBdr>
            </w:div>
            <w:div w:id="26881877">
              <w:marLeft w:val="0"/>
              <w:marRight w:val="0"/>
              <w:marTop w:val="0"/>
              <w:marBottom w:val="0"/>
              <w:divBdr>
                <w:top w:val="none" w:sz="0" w:space="0" w:color="auto"/>
                <w:left w:val="none" w:sz="0" w:space="0" w:color="auto"/>
                <w:bottom w:val="none" w:sz="0" w:space="0" w:color="auto"/>
                <w:right w:val="none" w:sz="0" w:space="0" w:color="auto"/>
              </w:divBdr>
            </w:div>
            <w:div w:id="1934783492">
              <w:marLeft w:val="0"/>
              <w:marRight w:val="0"/>
              <w:marTop w:val="0"/>
              <w:marBottom w:val="0"/>
              <w:divBdr>
                <w:top w:val="none" w:sz="0" w:space="0" w:color="auto"/>
                <w:left w:val="none" w:sz="0" w:space="0" w:color="auto"/>
                <w:bottom w:val="none" w:sz="0" w:space="0" w:color="auto"/>
                <w:right w:val="none" w:sz="0" w:space="0" w:color="auto"/>
              </w:divBdr>
            </w:div>
            <w:div w:id="1869370395">
              <w:marLeft w:val="0"/>
              <w:marRight w:val="0"/>
              <w:marTop w:val="0"/>
              <w:marBottom w:val="0"/>
              <w:divBdr>
                <w:top w:val="none" w:sz="0" w:space="0" w:color="auto"/>
                <w:left w:val="none" w:sz="0" w:space="0" w:color="auto"/>
                <w:bottom w:val="none" w:sz="0" w:space="0" w:color="auto"/>
                <w:right w:val="none" w:sz="0" w:space="0" w:color="auto"/>
              </w:divBdr>
            </w:div>
            <w:div w:id="1029338865">
              <w:marLeft w:val="0"/>
              <w:marRight w:val="0"/>
              <w:marTop w:val="0"/>
              <w:marBottom w:val="0"/>
              <w:divBdr>
                <w:top w:val="none" w:sz="0" w:space="0" w:color="auto"/>
                <w:left w:val="none" w:sz="0" w:space="0" w:color="auto"/>
                <w:bottom w:val="none" w:sz="0" w:space="0" w:color="auto"/>
                <w:right w:val="none" w:sz="0" w:space="0" w:color="auto"/>
              </w:divBdr>
            </w:div>
            <w:div w:id="419564778">
              <w:marLeft w:val="0"/>
              <w:marRight w:val="0"/>
              <w:marTop w:val="0"/>
              <w:marBottom w:val="0"/>
              <w:divBdr>
                <w:top w:val="none" w:sz="0" w:space="0" w:color="auto"/>
                <w:left w:val="none" w:sz="0" w:space="0" w:color="auto"/>
                <w:bottom w:val="none" w:sz="0" w:space="0" w:color="auto"/>
                <w:right w:val="none" w:sz="0" w:space="0" w:color="auto"/>
              </w:divBdr>
            </w:div>
            <w:div w:id="1751149166">
              <w:marLeft w:val="0"/>
              <w:marRight w:val="0"/>
              <w:marTop w:val="0"/>
              <w:marBottom w:val="0"/>
              <w:divBdr>
                <w:top w:val="none" w:sz="0" w:space="0" w:color="auto"/>
                <w:left w:val="none" w:sz="0" w:space="0" w:color="auto"/>
                <w:bottom w:val="none" w:sz="0" w:space="0" w:color="auto"/>
                <w:right w:val="none" w:sz="0" w:space="0" w:color="auto"/>
              </w:divBdr>
            </w:div>
            <w:div w:id="511992687">
              <w:marLeft w:val="0"/>
              <w:marRight w:val="0"/>
              <w:marTop w:val="0"/>
              <w:marBottom w:val="0"/>
              <w:divBdr>
                <w:top w:val="none" w:sz="0" w:space="0" w:color="auto"/>
                <w:left w:val="none" w:sz="0" w:space="0" w:color="auto"/>
                <w:bottom w:val="none" w:sz="0" w:space="0" w:color="auto"/>
                <w:right w:val="none" w:sz="0" w:space="0" w:color="auto"/>
              </w:divBdr>
            </w:div>
            <w:div w:id="795879094">
              <w:marLeft w:val="0"/>
              <w:marRight w:val="0"/>
              <w:marTop w:val="0"/>
              <w:marBottom w:val="0"/>
              <w:divBdr>
                <w:top w:val="none" w:sz="0" w:space="0" w:color="auto"/>
                <w:left w:val="none" w:sz="0" w:space="0" w:color="auto"/>
                <w:bottom w:val="none" w:sz="0" w:space="0" w:color="auto"/>
                <w:right w:val="none" w:sz="0" w:space="0" w:color="auto"/>
              </w:divBdr>
            </w:div>
            <w:div w:id="944263310">
              <w:marLeft w:val="0"/>
              <w:marRight w:val="0"/>
              <w:marTop w:val="0"/>
              <w:marBottom w:val="0"/>
              <w:divBdr>
                <w:top w:val="none" w:sz="0" w:space="0" w:color="auto"/>
                <w:left w:val="none" w:sz="0" w:space="0" w:color="auto"/>
                <w:bottom w:val="none" w:sz="0" w:space="0" w:color="auto"/>
                <w:right w:val="none" w:sz="0" w:space="0" w:color="auto"/>
              </w:divBdr>
            </w:div>
            <w:div w:id="1839803677">
              <w:marLeft w:val="0"/>
              <w:marRight w:val="0"/>
              <w:marTop w:val="0"/>
              <w:marBottom w:val="0"/>
              <w:divBdr>
                <w:top w:val="none" w:sz="0" w:space="0" w:color="auto"/>
                <w:left w:val="none" w:sz="0" w:space="0" w:color="auto"/>
                <w:bottom w:val="none" w:sz="0" w:space="0" w:color="auto"/>
                <w:right w:val="none" w:sz="0" w:space="0" w:color="auto"/>
              </w:divBdr>
            </w:div>
            <w:div w:id="938172768">
              <w:marLeft w:val="0"/>
              <w:marRight w:val="0"/>
              <w:marTop w:val="0"/>
              <w:marBottom w:val="0"/>
              <w:divBdr>
                <w:top w:val="none" w:sz="0" w:space="0" w:color="auto"/>
                <w:left w:val="none" w:sz="0" w:space="0" w:color="auto"/>
                <w:bottom w:val="none" w:sz="0" w:space="0" w:color="auto"/>
                <w:right w:val="none" w:sz="0" w:space="0" w:color="auto"/>
              </w:divBdr>
            </w:div>
            <w:div w:id="1121413590">
              <w:marLeft w:val="0"/>
              <w:marRight w:val="0"/>
              <w:marTop w:val="0"/>
              <w:marBottom w:val="0"/>
              <w:divBdr>
                <w:top w:val="none" w:sz="0" w:space="0" w:color="auto"/>
                <w:left w:val="none" w:sz="0" w:space="0" w:color="auto"/>
                <w:bottom w:val="none" w:sz="0" w:space="0" w:color="auto"/>
                <w:right w:val="none" w:sz="0" w:space="0" w:color="auto"/>
              </w:divBdr>
            </w:div>
            <w:div w:id="1665665532">
              <w:marLeft w:val="0"/>
              <w:marRight w:val="0"/>
              <w:marTop w:val="0"/>
              <w:marBottom w:val="0"/>
              <w:divBdr>
                <w:top w:val="none" w:sz="0" w:space="0" w:color="auto"/>
                <w:left w:val="none" w:sz="0" w:space="0" w:color="auto"/>
                <w:bottom w:val="none" w:sz="0" w:space="0" w:color="auto"/>
                <w:right w:val="none" w:sz="0" w:space="0" w:color="auto"/>
              </w:divBdr>
            </w:div>
            <w:div w:id="611520918">
              <w:marLeft w:val="0"/>
              <w:marRight w:val="0"/>
              <w:marTop w:val="0"/>
              <w:marBottom w:val="0"/>
              <w:divBdr>
                <w:top w:val="none" w:sz="0" w:space="0" w:color="auto"/>
                <w:left w:val="none" w:sz="0" w:space="0" w:color="auto"/>
                <w:bottom w:val="none" w:sz="0" w:space="0" w:color="auto"/>
                <w:right w:val="none" w:sz="0" w:space="0" w:color="auto"/>
              </w:divBdr>
            </w:div>
            <w:div w:id="1182089465">
              <w:marLeft w:val="0"/>
              <w:marRight w:val="0"/>
              <w:marTop w:val="0"/>
              <w:marBottom w:val="0"/>
              <w:divBdr>
                <w:top w:val="none" w:sz="0" w:space="0" w:color="auto"/>
                <w:left w:val="none" w:sz="0" w:space="0" w:color="auto"/>
                <w:bottom w:val="none" w:sz="0" w:space="0" w:color="auto"/>
                <w:right w:val="none" w:sz="0" w:space="0" w:color="auto"/>
              </w:divBdr>
            </w:div>
            <w:div w:id="911506289">
              <w:marLeft w:val="0"/>
              <w:marRight w:val="0"/>
              <w:marTop w:val="0"/>
              <w:marBottom w:val="0"/>
              <w:divBdr>
                <w:top w:val="none" w:sz="0" w:space="0" w:color="auto"/>
                <w:left w:val="none" w:sz="0" w:space="0" w:color="auto"/>
                <w:bottom w:val="none" w:sz="0" w:space="0" w:color="auto"/>
                <w:right w:val="none" w:sz="0" w:space="0" w:color="auto"/>
              </w:divBdr>
            </w:div>
            <w:div w:id="1364592834">
              <w:marLeft w:val="0"/>
              <w:marRight w:val="0"/>
              <w:marTop w:val="0"/>
              <w:marBottom w:val="0"/>
              <w:divBdr>
                <w:top w:val="none" w:sz="0" w:space="0" w:color="auto"/>
                <w:left w:val="none" w:sz="0" w:space="0" w:color="auto"/>
                <w:bottom w:val="none" w:sz="0" w:space="0" w:color="auto"/>
                <w:right w:val="none" w:sz="0" w:space="0" w:color="auto"/>
              </w:divBdr>
            </w:div>
            <w:div w:id="337079802">
              <w:marLeft w:val="0"/>
              <w:marRight w:val="0"/>
              <w:marTop w:val="0"/>
              <w:marBottom w:val="0"/>
              <w:divBdr>
                <w:top w:val="none" w:sz="0" w:space="0" w:color="auto"/>
                <w:left w:val="none" w:sz="0" w:space="0" w:color="auto"/>
                <w:bottom w:val="none" w:sz="0" w:space="0" w:color="auto"/>
                <w:right w:val="none" w:sz="0" w:space="0" w:color="auto"/>
              </w:divBdr>
            </w:div>
            <w:div w:id="956525388">
              <w:marLeft w:val="0"/>
              <w:marRight w:val="0"/>
              <w:marTop w:val="0"/>
              <w:marBottom w:val="0"/>
              <w:divBdr>
                <w:top w:val="none" w:sz="0" w:space="0" w:color="auto"/>
                <w:left w:val="none" w:sz="0" w:space="0" w:color="auto"/>
                <w:bottom w:val="none" w:sz="0" w:space="0" w:color="auto"/>
                <w:right w:val="none" w:sz="0" w:space="0" w:color="auto"/>
              </w:divBdr>
            </w:div>
            <w:div w:id="1782841383">
              <w:marLeft w:val="0"/>
              <w:marRight w:val="0"/>
              <w:marTop w:val="0"/>
              <w:marBottom w:val="0"/>
              <w:divBdr>
                <w:top w:val="none" w:sz="0" w:space="0" w:color="auto"/>
                <w:left w:val="none" w:sz="0" w:space="0" w:color="auto"/>
                <w:bottom w:val="none" w:sz="0" w:space="0" w:color="auto"/>
                <w:right w:val="none" w:sz="0" w:space="0" w:color="auto"/>
              </w:divBdr>
            </w:div>
            <w:div w:id="1729722765">
              <w:marLeft w:val="0"/>
              <w:marRight w:val="0"/>
              <w:marTop w:val="0"/>
              <w:marBottom w:val="0"/>
              <w:divBdr>
                <w:top w:val="none" w:sz="0" w:space="0" w:color="auto"/>
                <w:left w:val="none" w:sz="0" w:space="0" w:color="auto"/>
                <w:bottom w:val="none" w:sz="0" w:space="0" w:color="auto"/>
                <w:right w:val="none" w:sz="0" w:space="0" w:color="auto"/>
              </w:divBdr>
            </w:div>
            <w:div w:id="1240407572">
              <w:marLeft w:val="0"/>
              <w:marRight w:val="0"/>
              <w:marTop w:val="0"/>
              <w:marBottom w:val="0"/>
              <w:divBdr>
                <w:top w:val="none" w:sz="0" w:space="0" w:color="auto"/>
                <w:left w:val="none" w:sz="0" w:space="0" w:color="auto"/>
                <w:bottom w:val="none" w:sz="0" w:space="0" w:color="auto"/>
                <w:right w:val="none" w:sz="0" w:space="0" w:color="auto"/>
              </w:divBdr>
            </w:div>
            <w:div w:id="1989089836">
              <w:marLeft w:val="0"/>
              <w:marRight w:val="0"/>
              <w:marTop w:val="0"/>
              <w:marBottom w:val="0"/>
              <w:divBdr>
                <w:top w:val="none" w:sz="0" w:space="0" w:color="auto"/>
                <w:left w:val="none" w:sz="0" w:space="0" w:color="auto"/>
                <w:bottom w:val="none" w:sz="0" w:space="0" w:color="auto"/>
                <w:right w:val="none" w:sz="0" w:space="0" w:color="auto"/>
              </w:divBdr>
            </w:div>
            <w:div w:id="603264861">
              <w:marLeft w:val="0"/>
              <w:marRight w:val="0"/>
              <w:marTop w:val="0"/>
              <w:marBottom w:val="0"/>
              <w:divBdr>
                <w:top w:val="none" w:sz="0" w:space="0" w:color="auto"/>
                <w:left w:val="none" w:sz="0" w:space="0" w:color="auto"/>
                <w:bottom w:val="none" w:sz="0" w:space="0" w:color="auto"/>
                <w:right w:val="none" w:sz="0" w:space="0" w:color="auto"/>
              </w:divBdr>
            </w:div>
            <w:div w:id="1768846784">
              <w:marLeft w:val="0"/>
              <w:marRight w:val="0"/>
              <w:marTop w:val="0"/>
              <w:marBottom w:val="0"/>
              <w:divBdr>
                <w:top w:val="none" w:sz="0" w:space="0" w:color="auto"/>
                <w:left w:val="none" w:sz="0" w:space="0" w:color="auto"/>
                <w:bottom w:val="none" w:sz="0" w:space="0" w:color="auto"/>
                <w:right w:val="none" w:sz="0" w:space="0" w:color="auto"/>
              </w:divBdr>
            </w:div>
            <w:div w:id="2026519604">
              <w:marLeft w:val="0"/>
              <w:marRight w:val="0"/>
              <w:marTop w:val="0"/>
              <w:marBottom w:val="0"/>
              <w:divBdr>
                <w:top w:val="none" w:sz="0" w:space="0" w:color="auto"/>
                <w:left w:val="none" w:sz="0" w:space="0" w:color="auto"/>
                <w:bottom w:val="none" w:sz="0" w:space="0" w:color="auto"/>
                <w:right w:val="none" w:sz="0" w:space="0" w:color="auto"/>
              </w:divBdr>
            </w:div>
            <w:div w:id="1051340266">
              <w:marLeft w:val="0"/>
              <w:marRight w:val="0"/>
              <w:marTop w:val="0"/>
              <w:marBottom w:val="0"/>
              <w:divBdr>
                <w:top w:val="none" w:sz="0" w:space="0" w:color="auto"/>
                <w:left w:val="none" w:sz="0" w:space="0" w:color="auto"/>
                <w:bottom w:val="none" w:sz="0" w:space="0" w:color="auto"/>
                <w:right w:val="none" w:sz="0" w:space="0" w:color="auto"/>
              </w:divBdr>
            </w:div>
            <w:div w:id="1869683492">
              <w:marLeft w:val="0"/>
              <w:marRight w:val="0"/>
              <w:marTop w:val="0"/>
              <w:marBottom w:val="0"/>
              <w:divBdr>
                <w:top w:val="none" w:sz="0" w:space="0" w:color="auto"/>
                <w:left w:val="none" w:sz="0" w:space="0" w:color="auto"/>
                <w:bottom w:val="none" w:sz="0" w:space="0" w:color="auto"/>
                <w:right w:val="none" w:sz="0" w:space="0" w:color="auto"/>
              </w:divBdr>
            </w:div>
            <w:div w:id="992756670">
              <w:marLeft w:val="0"/>
              <w:marRight w:val="0"/>
              <w:marTop w:val="0"/>
              <w:marBottom w:val="0"/>
              <w:divBdr>
                <w:top w:val="none" w:sz="0" w:space="0" w:color="auto"/>
                <w:left w:val="none" w:sz="0" w:space="0" w:color="auto"/>
                <w:bottom w:val="none" w:sz="0" w:space="0" w:color="auto"/>
                <w:right w:val="none" w:sz="0" w:space="0" w:color="auto"/>
              </w:divBdr>
            </w:div>
            <w:div w:id="1607426513">
              <w:marLeft w:val="0"/>
              <w:marRight w:val="0"/>
              <w:marTop w:val="0"/>
              <w:marBottom w:val="0"/>
              <w:divBdr>
                <w:top w:val="none" w:sz="0" w:space="0" w:color="auto"/>
                <w:left w:val="none" w:sz="0" w:space="0" w:color="auto"/>
                <w:bottom w:val="none" w:sz="0" w:space="0" w:color="auto"/>
                <w:right w:val="none" w:sz="0" w:space="0" w:color="auto"/>
              </w:divBdr>
            </w:div>
            <w:div w:id="587422114">
              <w:marLeft w:val="0"/>
              <w:marRight w:val="0"/>
              <w:marTop w:val="0"/>
              <w:marBottom w:val="0"/>
              <w:divBdr>
                <w:top w:val="none" w:sz="0" w:space="0" w:color="auto"/>
                <w:left w:val="none" w:sz="0" w:space="0" w:color="auto"/>
                <w:bottom w:val="none" w:sz="0" w:space="0" w:color="auto"/>
                <w:right w:val="none" w:sz="0" w:space="0" w:color="auto"/>
              </w:divBdr>
            </w:div>
            <w:div w:id="1011496079">
              <w:marLeft w:val="0"/>
              <w:marRight w:val="0"/>
              <w:marTop w:val="0"/>
              <w:marBottom w:val="0"/>
              <w:divBdr>
                <w:top w:val="none" w:sz="0" w:space="0" w:color="auto"/>
                <w:left w:val="none" w:sz="0" w:space="0" w:color="auto"/>
                <w:bottom w:val="none" w:sz="0" w:space="0" w:color="auto"/>
                <w:right w:val="none" w:sz="0" w:space="0" w:color="auto"/>
              </w:divBdr>
            </w:div>
            <w:div w:id="1672754473">
              <w:marLeft w:val="0"/>
              <w:marRight w:val="0"/>
              <w:marTop w:val="0"/>
              <w:marBottom w:val="0"/>
              <w:divBdr>
                <w:top w:val="none" w:sz="0" w:space="0" w:color="auto"/>
                <w:left w:val="none" w:sz="0" w:space="0" w:color="auto"/>
                <w:bottom w:val="none" w:sz="0" w:space="0" w:color="auto"/>
                <w:right w:val="none" w:sz="0" w:space="0" w:color="auto"/>
              </w:divBdr>
            </w:div>
            <w:div w:id="83234812">
              <w:marLeft w:val="0"/>
              <w:marRight w:val="0"/>
              <w:marTop w:val="0"/>
              <w:marBottom w:val="0"/>
              <w:divBdr>
                <w:top w:val="none" w:sz="0" w:space="0" w:color="auto"/>
                <w:left w:val="none" w:sz="0" w:space="0" w:color="auto"/>
                <w:bottom w:val="none" w:sz="0" w:space="0" w:color="auto"/>
                <w:right w:val="none" w:sz="0" w:space="0" w:color="auto"/>
              </w:divBdr>
            </w:div>
            <w:div w:id="1329987937">
              <w:marLeft w:val="0"/>
              <w:marRight w:val="0"/>
              <w:marTop w:val="0"/>
              <w:marBottom w:val="0"/>
              <w:divBdr>
                <w:top w:val="none" w:sz="0" w:space="0" w:color="auto"/>
                <w:left w:val="none" w:sz="0" w:space="0" w:color="auto"/>
                <w:bottom w:val="none" w:sz="0" w:space="0" w:color="auto"/>
                <w:right w:val="none" w:sz="0" w:space="0" w:color="auto"/>
              </w:divBdr>
            </w:div>
            <w:div w:id="1625385209">
              <w:marLeft w:val="0"/>
              <w:marRight w:val="0"/>
              <w:marTop w:val="0"/>
              <w:marBottom w:val="0"/>
              <w:divBdr>
                <w:top w:val="none" w:sz="0" w:space="0" w:color="auto"/>
                <w:left w:val="none" w:sz="0" w:space="0" w:color="auto"/>
                <w:bottom w:val="none" w:sz="0" w:space="0" w:color="auto"/>
                <w:right w:val="none" w:sz="0" w:space="0" w:color="auto"/>
              </w:divBdr>
            </w:div>
            <w:div w:id="1191184282">
              <w:marLeft w:val="0"/>
              <w:marRight w:val="0"/>
              <w:marTop w:val="0"/>
              <w:marBottom w:val="0"/>
              <w:divBdr>
                <w:top w:val="none" w:sz="0" w:space="0" w:color="auto"/>
                <w:left w:val="none" w:sz="0" w:space="0" w:color="auto"/>
                <w:bottom w:val="none" w:sz="0" w:space="0" w:color="auto"/>
                <w:right w:val="none" w:sz="0" w:space="0" w:color="auto"/>
              </w:divBdr>
            </w:div>
            <w:div w:id="819659024">
              <w:marLeft w:val="0"/>
              <w:marRight w:val="0"/>
              <w:marTop w:val="0"/>
              <w:marBottom w:val="0"/>
              <w:divBdr>
                <w:top w:val="none" w:sz="0" w:space="0" w:color="auto"/>
                <w:left w:val="none" w:sz="0" w:space="0" w:color="auto"/>
                <w:bottom w:val="none" w:sz="0" w:space="0" w:color="auto"/>
                <w:right w:val="none" w:sz="0" w:space="0" w:color="auto"/>
              </w:divBdr>
            </w:div>
            <w:div w:id="1527671175">
              <w:marLeft w:val="0"/>
              <w:marRight w:val="0"/>
              <w:marTop w:val="0"/>
              <w:marBottom w:val="0"/>
              <w:divBdr>
                <w:top w:val="none" w:sz="0" w:space="0" w:color="auto"/>
                <w:left w:val="none" w:sz="0" w:space="0" w:color="auto"/>
                <w:bottom w:val="none" w:sz="0" w:space="0" w:color="auto"/>
                <w:right w:val="none" w:sz="0" w:space="0" w:color="auto"/>
              </w:divBdr>
            </w:div>
            <w:div w:id="401173352">
              <w:marLeft w:val="0"/>
              <w:marRight w:val="0"/>
              <w:marTop w:val="0"/>
              <w:marBottom w:val="0"/>
              <w:divBdr>
                <w:top w:val="none" w:sz="0" w:space="0" w:color="auto"/>
                <w:left w:val="none" w:sz="0" w:space="0" w:color="auto"/>
                <w:bottom w:val="none" w:sz="0" w:space="0" w:color="auto"/>
                <w:right w:val="none" w:sz="0" w:space="0" w:color="auto"/>
              </w:divBdr>
            </w:div>
            <w:div w:id="242178058">
              <w:marLeft w:val="0"/>
              <w:marRight w:val="0"/>
              <w:marTop w:val="0"/>
              <w:marBottom w:val="0"/>
              <w:divBdr>
                <w:top w:val="none" w:sz="0" w:space="0" w:color="auto"/>
                <w:left w:val="none" w:sz="0" w:space="0" w:color="auto"/>
                <w:bottom w:val="none" w:sz="0" w:space="0" w:color="auto"/>
                <w:right w:val="none" w:sz="0" w:space="0" w:color="auto"/>
              </w:divBdr>
            </w:div>
            <w:div w:id="673606217">
              <w:marLeft w:val="0"/>
              <w:marRight w:val="0"/>
              <w:marTop w:val="0"/>
              <w:marBottom w:val="0"/>
              <w:divBdr>
                <w:top w:val="none" w:sz="0" w:space="0" w:color="auto"/>
                <w:left w:val="none" w:sz="0" w:space="0" w:color="auto"/>
                <w:bottom w:val="none" w:sz="0" w:space="0" w:color="auto"/>
                <w:right w:val="none" w:sz="0" w:space="0" w:color="auto"/>
              </w:divBdr>
            </w:div>
            <w:div w:id="664867300">
              <w:marLeft w:val="0"/>
              <w:marRight w:val="0"/>
              <w:marTop w:val="0"/>
              <w:marBottom w:val="0"/>
              <w:divBdr>
                <w:top w:val="none" w:sz="0" w:space="0" w:color="auto"/>
                <w:left w:val="none" w:sz="0" w:space="0" w:color="auto"/>
                <w:bottom w:val="none" w:sz="0" w:space="0" w:color="auto"/>
                <w:right w:val="none" w:sz="0" w:space="0" w:color="auto"/>
              </w:divBdr>
            </w:div>
            <w:div w:id="1716659693">
              <w:marLeft w:val="0"/>
              <w:marRight w:val="0"/>
              <w:marTop w:val="0"/>
              <w:marBottom w:val="0"/>
              <w:divBdr>
                <w:top w:val="none" w:sz="0" w:space="0" w:color="auto"/>
                <w:left w:val="none" w:sz="0" w:space="0" w:color="auto"/>
                <w:bottom w:val="none" w:sz="0" w:space="0" w:color="auto"/>
                <w:right w:val="none" w:sz="0" w:space="0" w:color="auto"/>
              </w:divBdr>
            </w:div>
            <w:div w:id="441072272">
              <w:marLeft w:val="0"/>
              <w:marRight w:val="0"/>
              <w:marTop w:val="0"/>
              <w:marBottom w:val="0"/>
              <w:divBdr>
                <w:top w:val="none" w:sz="0" w:space="0" w:color="auto"/>
                <w:left w:val="none" w:sz="0" w:space="0" w:color="auto"/>
                <w:bottom w:val="none" w:sz="0" w:space="0" w:color="auto"/>
                <w:right w:val="none" w:sz="0" w:space="0" w:color="auto"/>
              </w:divBdr>
            </w:div>
            <w:div w:id="797987968">
              <w:marLeft w:val="0"/>
              <w:marRight w:val="0"/>
              <w:marTop w:val="0"/>
              <w:marBottom w:val="0"/>
              <w:divBdr>
                <w:top w:val="none" w:sz="0" w:space="0" w:color="auto"/>
                <w:left w:val="none" w:sz="0" w:space="0" w:color="auto"/>
                <w:bottom w:val="none" w:sz="0" w:space="0" w:color="auto"/>
                <w:right w:val="none" w:sz="0" w:space="0" w:color="auto"/>
              </w:divBdr>
            </w:div>
            <w:div w:id="1643732512">
              <w:marLeft w:val="0"/>
              <w:marRight w:val="0"/>
              <w:marTop w:val="0"/>
              <w:marBottom w:val="0"/>
              <w:divBdr>
                <w:top w:val="none" w:sz="0" w:space="0" w:color="auto"/>
                <w:left w:val="none" w:sz="0" w:space="0" w:color="auto"/>
                <w:bottom w:val="none" w:sz="0" w:space="0" w:color="auto"/>
                <w:right w:val="none" w:sz="0" w:space="0" w:color="auto"/>
              </w:divBdr>
            </w:div>
            <w:div w:id="98180433">
              <w:marLeft w:val="0"/>
              <w:marRight w:val="0"/>
              <w:marTop w:val="0"/>
              <w:marBottom w:val="0"/>
              <w:divBdr>
                <w:top w:val="none" w:sz="0" w:space="0" w:color="auto"/>
                <w:left w:val="none" w:sz="0" w:space="0" w:color="auto"/>
                <w:bottom w:val="none" w:sz="0" w:space="0" w:color="auto"/>
                <w:right w:val="none" w:sz="0" w:space="0" w:color="auto"/>
              </w:divBdr>
            </w:div>
            <w:div w:id="895747982">
              <w:marLeft w:val="0"/>
              <w:marRight w:val="0"/>
              <w:marTop w:val="0"/>
              <w:marBottom w:val="0"/>
              <w:divBdr>
                <w:top w:val="none" w:sz="0" w:space="0" w:color="auto"/>
                <w:left w:val="none" w:sz="0" w:space="0" w:color="auto"/>
                <w:bottom w:val="none" w:sz="0" w:space="0" w:color="auto"/>
                <w:right w:val="none" w:sz="0" w:space="0" w:color="auto"/>
              </w:divBdr>
            </w:div>
            <w:div w:id="1500658728">
              <w:marLeft w:val="0"/>
              <w:marRight w:val="0"/>
              <w:marTop w:val="0"/>
              <w:marBottom w:val="0"/>
              <w:divBdr>
                <w:top w:val="none" w:sz="0" w:space="0" w:color="auto"/>
                <w:left w:val="none" w:sz="0" w:space="0" w:color="auto"/>
                <w:bottom w:val="none" w:sz="0" w:space="0" w:color="auto"/>
                <w:right w:val="none" w:sz="0" w:space="0" w:color="auto"/>
              </w:divBdr>
            </w:div>
            <w:div w:id="1831017841">
              <w:marLeft w:val="0"/>
              <w:marRight w:val="0"/>
              <w:marTop w:val="0"/>
              <w:marBottom w:val="0"/>
              <w:divBdr>
                <w:top w:val="none" w:sz="0" w:space="0" w:color="auto"/>
                <w:left w:val="none" w:sz="0" w:space="0" w:color="auto"/>
                <w:bottom w:val="none" w:sz="0" w:space="0" w:color="auto"/>
                <w:right w:val="none" w:sz="0" w:space="0" w:color="auto"/>
              </w:divBdr>
            </w:div>
            <w:div w:id="155001653">
              <w:marLeft w:val="0"/>
              <w:marRight w:val="0"/>
              <w:marTop w:val="0"/>
              <w:marBottom w:val="0"/>
              <w:divBdr>
                <w:top w:val="none" w:sz="0" w:space="0" w:color="auto"/>
                <w:left w:val="none" w:sz="0" w:space="0" w:color="auto"/>
                <w:bottom w:val="none" w:sz="0" w:space="0" w:color="auto"/>
                <w:right w:val="none" w:sz="0" w:space="0" w:color="auto"/>
              </w:divBdr>
            </w:div>
            <w:div w:id="1197695891">
              <w:marLeft w:val="0"/>
              <w:marRight w:val="0"/>
              <w:marTop w:val="0"/>
              <w:marBottom w:val="0"/>
              <w:divBdr>
                <w:top w:val="none" w:sz="0" w:space="0" w:color="auto"/>
                <w:left w:val="none" w:sz="0" w:space="0" w:color="auto"/>
                <w:bottom w:val="none" w:sz="0" w:space="0" w:color="auto"/>
                <w:right w:val="none" w:sz="0" w:space="0" w:color="auto"/>
              </w:divBdr>
            </w:div>
            <w:div w:id="856886137">
              <w:marLeft w:val="0"/>
              <w:marRight w:val="0"/>
              <w:marTop w:val="0"/>
              <w:marBottom w:val="0"/>
              <w:divBdr>
                <w:top w:val="none" w:sz="0" w:space="0" w:color="auto"/>
                <w:left w:val="none" w:sz="0" w:space="0" w:color="auto"/>
                <w:bottom w:val="none" w:sz="0" w:space="0" w:color="auto"/>
                <w:right w:val="none" w:sz="0" w:space="0" w:color="auto"/>
              </w:divBdr>
            </w:div>
            <w:div w:id="566839218">
              <w:marLeft w:val="0"/>
              <w:marRight w:val="0"/>
              <w:marTop w:val="0"/>
              <w:marBottom w:val="0"/>
              <w:divBdr>
                <w:top w:val="none" w:sz="0" w:space="0" w:color="auto"/>
                <w:left w:val="none" w:sz="0" w:space="0" w:color="auto"/>
                <w:bottom w:val="none" w:sz="0" w:space="0" w:color="auto"/>
                <w:right w:val="none" w:sz="0" w:space="0" w:color="auto"/>
              </w:divBdr>
            </w:div>
            <w:div w:id="617371578">
              <w:marLeft w:val="0"/>
              <w:marRight w:val="0"/>
              <w:marTop w:val="0"/>
              <w:marBottom w:val="0"/>
              <w:divBdr>
                <w:top w:val="none" w:sz="0" w:space="0" w:color="auto"/>
                <w:left w:val="none" w:sz="0" w:space="0" w:color="auto"/>
                <w:bottom w:val="none" w:sz="0" w:space="0" w:color="auto"/>
                <w:right w:val="none" w:sz="0" w:space="0" w:color="auto"/>
              </w:divBdr>
            </w:div>
            <w:div w:id="179511191">
              <w:marLeft w:val="0"/>
              <w:marRight w:val="0"/>
              <w:marTop w:val="0"/>
              <w:marBottom w:val="0"/>
              <w:divBdr>
                <w:top w:val="none" w:sz="0" w:space="0" w:color="auto"/>
                <w:left w:val="none" w:sz="0" w:space="0" w:color="auto"/>
                <w:bottom w:val="none" w:sz="0" w:space="0" w:color="auto"/>
                <w:right w:val="none" w:sz="0" w:space="0" w:color="auto"/>
              </w:divBdr>
            </w:div>
            <w:div w:id="1677265336">
              <w:marLeft w:val="0"/>
              <w:marRight w:val="0"/>
              <w:marTop w:val="0"/>
              <w:marBottom w:val="0"/>
              <w:divBdr>
                <w:top w:val="none" w:sz="0" w:space="0" w:color="auto"/>
                <w:left w:val="none" w:sz="0" w:space="0" w:color="auto"/>
                <w:bottom w:val="none" w:sz="0" w:space="0" w:color="auto"/>
                <w:right w:val="none" w:sz="0" w:space="0" w:color="auto"/>
              </w:divBdr>
            </w:div>
            <w:div w:id="1822307226">
              <w:marLeft w:val="0"/>
              <w:marRight w:val="0"/>
              <w:marTop w:val="0"/>
              <w:marBottom w:val="0"/>
              <w:divBdr>
                <w:top w:val="none" w:sz="0" w:space="0" w:color="auto"/>
                <w:left w:val="none" w:sz="0" w:space="0" w:color="auto"/>
                <w:bottom w:val="none" w:sz="0" w:space="0" w:color="auto"/>
                <w:right w:val="none" w:sz="0" w:space="0" w:color="auto"/>
              </w:divBdr>
            </w:div>
            <w:div w:id="1012613689">
              <w:marLeft w:val="0"/>
              <w:marRight w:val="0"/>
              <w:marTop w:val="0"/>
              <w:marBottom w:val="0"/>
              <w:divBdr>
                <w:top w:val="none" w:sz="0" w:space="0" w:color="auto"/>
                <w:left w:val="none" w:sz="0" w:space="0" w:color="auto"/>
                <w:bottom w:val="none" w:sz="0" w:space="0" w:color="auto"/>
                <w:right w:val="none" w:sz="0" w:space="0" w:color="auto"/>
              </w:divBdr>
            </w:div>
            <w:div w:id="3191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3811">
      <w:bodyDiv w:val="1"/>
      <w:marLeft w:val="0"/>
      <w:marRight w:val="0"/>
      <w:marTop w:val="0"/>
      <w:marBottom w:val="0"/>
      <w:divBdr>
        <w:top w:val="none" w:sz="0" w:space="0" w:color="auto"/>
        <w:left w:val="none" w:sz="0" w:space="0" w:color="auto"/>
        <w:bottom w:val="none" w:sz="0" w:space="0" w:color="auto"/>
        <w:right w:val="none" w:sz="0" w:space="0" w:color="auto"/>
      </w:divBdr>
    </w:div>
    <w:div w:id="1285959784">
      <w:bodyDiv w:val="1"/>
      <w:marLeft w:val="0"/>
      <w:marRight w:val="0"/>
      <w:marTop w:val="0"/>
      <w:marBottom w:val="0"/>
      <w:divBdr>
        <w:top w:val="none" w:sz="0" w:space="0" w:color="auto"/>
        <w:left w:val="none" w:sz="0" w:space="0" w:color="auto"/>
        <w:bottom w:val="none" w:sz="0" w:space="0" w:color="auto"/>
        <w:right w:val="none" w:sz="0" w:space="0" w:color="auto"/>
      </w:divBdr>
      <w:divsChild>
        <w:div w:id="172039560">
          <w:marLeft w:val="1166"/>
          <w:marRight w:val="0"/>
          <w:marTop w:val="134"/>
          <w:marBottom w:val="0"/>
          <w:divBdr>
            <w:top w:val="none" w:sz="0" w:space="0" w:color="auto"/>
            <w:left w:val="none" w:sz="0" w:space="0" w:color="auto"/>
            <w:bottom w:val="none" w:sz="0" w:space="0" w:color="auto"/>
            <w:right w:val="none" w:sz="0" w:space="0" w:color="auto"/>
          </w:divBdr>
        </w:div>
        <w:div w:id="219634416">
          <w:marLeft w:val="1166"/>
          <w:marRight w:val="0"/>
          <w:marTop w:val="134"/>
          <w:marBottom w:val="0"/>
          <w:divBdr>
            <w:top w:val="none" w:sz="0" w:space="0" w:color="auto"/>
            <w:left w:val="none" w:sz="0" w:space="0" w:color="auto"/>
            <w:bottom w:val="none" w:sz="0" w:space="0" w:color="auto"/>
            <w:right w:val="none" w:sz="0" w:space="0" w:color="auto"/>
          </w:divBdr>
        </w:div>
        <w:div w:id="238909609">
          <w:marLeft w:val="1166"/>
          <w:marRight w:val="0"/>
          <w:marTop w:val="134"/>
          <w:marBottom w:val="0"/>
          <w:divBdr>
            <w:top w:val="none" w:sz="0" w:space="0" w:color="auto"/>
            <w:left w:val="none" w:sz="0" w:space="0" w:color="auto"/>
            <w:bottom w:val="none" w:sz="0" w:space="0" w:color="auto"/>
            <w:right w:val="none" w:sz="0" w:space="0" w:color="auto"/>
          </w:divBdr>
        </w:div>
        <w:div w:id="1534222860">
          <w:marLeft w:val="1166"/>
          <w:marRight w:val="0"/>
          <w:marTop w:val="134"/>
          <w:marBottom w:val="0"/>
          <w:divBdr>
            <w:top w:val="none" w:sz="0" w:space="0" w:color="auto"/>
            <w:left w:val="none" w:sz="0" w:space="0" w:color="auto"/>
            <w:bottom w:val="none" w:sz="0" w:space="0" w:color="auto"/>
            <w:right w:val="none" w:sz="0" w:space="0" w:color="auto"/>
          </w:divBdr>
        </w:div>
      </w:divsChild>
    </w:div>
    <w:div w:id="1481850974">
      <w:bodyDiv w:val="1"/>
      <w:marLeft w:val="0"/>
      <w:marRight w:val="0"/>
      <w:marTop w:val="0"/>
      <w:marBottom w:val="0"/>
      <w:divBdr>
        <w:top w:val="none" w:sz="0" w:space="0" w:color="auto"/>
        <w:left w:val="none" w:sz="0" w:space="0" w:color="auto"/>
        <w:bottom w:val="none" w:sz="0" w:space="0" w:color="auto"/>
        <w:right w:val="none" w:sz="0" w:space="0" w:color="auto"/>
      </w:divBdr>
      <w:divsChild>
        <w:div w:id="789398457">
          <w:marLeft w:val="734"/>
          <w:marRight w:val="0"/>
          <w:marTop w:val="0"/>
          <w:marBottom w:val="0"/>
          <w:divBdr>
            <w:top w:val="none" w:sz="0" w:space="0" w:color="auto"/>
            <w:left w:val="none" w:sz="0" w:space="0" w:color="auto"/>
            <w:bottom w:val="none" w:sz="0" w:space="0" w:color="auto"/>
            <w:right w:val="none" w:sz="0" w:space="0" w:color="auto"/>
          </w:divBdr>
        </w:div>
        <w:div w:id="819612073">
          <w:marLeft w:val="734"/>
          <w:marRight w:val="0"/>
          <w:marTop w:val="0"/>
          <w:marBottom w:val="0"/>
          <w:divBdr>
            <w:top w:val="none" w:sz="0" w:space="0" w:color="auto"/>
            <w:left w:val="none" w:sz="0" w:space="0" w:color="auto"/>
            <w:bottom w:val="none" w:sz="0" w:space="0" w:color="auto"/>
            <w:right w:val="none" w:sz="0" w:space="0" w:color="auto"/>
          </w:divBdr>
        </w:div>
        <w:div w:id="1745225083">
          <w:marLeft w:val="734"/>
          <w:marRight w:val="0"/>
          <w:marTop w:val="0"/>
          <w:marBottom w:val="0"/>
          <w:divBdr>
            <w:top w:val="none" w:sz="0" w:space="0" w:color="auto"/>
            <w:left w:val="none" w:sz="0" w:space="0" w:color="auto"/>
            <w:bottom w:val="none" w:sz="0" w:space="0" w:color="auto"/>
            <w:right w:val="none" w:sz="0" w:space="0" w:color="auto"/>
          </w:divBdr>
        </w:div>
        <w:div w:id="1849364437">
          <w:marLeft w:val="734"/>
          <w:marRight w:val="0"/>
          <w:marTop w:val="0"/>
          <w:marBottom w:val="0"/>
          <w:divBdr>
            <w:top w:val="none" w:sz="0" w:space="0" w:color="auto"/>
            <w:left w:val="none" w:sz="0" w:space="0" w:color="auto"/>
            <w:bottom w:val="none" w:sz="0" w:space="0" w:color="auto"/>
            <w:right w:val="none" w:sz="0" w:space="0" w:color="auto"/>
          </w:divBdr>
        </w:div>
      </w:divsChild>
    </w:div>
    <w:div w:id="1565411523">
      <w:bodyDiv w:val="1"/>
      <w:marLeft w:val="0"/>
      <w:marRight w:val="0"/>
      <w:marTop w:val="0"/>
      <w:marBottom w:val="0"/>
      <w:divBdr>
        <w:top w:val="none" w:sz="0" w:space="0" w:color="auto"/>
        <w:left w:val="none" w:sz="0" w:space="0" w:color="auto"/>
        <w:bottom w:val="none" w:sz="0" w:space="0" w:color="auto"/>
        <w:right w:val="none" w:sz="0" w:space="0" w:color="auto"/>
      </w:divBdr>
      <w:divsChild>
        <w:div w:id="134103917">
          <w:marLeft w:val="734"/>
          <w:marRight w:val="0"/>
          <w:marTop w:val="0"/>
          <w:marBottom w:val="0"/>
          <w:divBdr>
            <w:top w:val="none" w:sz="0" w:space="0" w:color="auto"/>
            <w:left w:val="none" w:sz="0" w:space="0" w:color="auto"/>
            <w:bottom w:val="none" w:sz="0" w:space="0" w:color="auto"/>
            <w:right w:val="none" w:sz="0" w:space="0" w:color="auto"/>
          </w:divBdr>
        </w:div>
        <w:div w:id="996497880">
          <w:marLeft w:val="734"/>
          <w:marRight w:val="0"/>
          <w:marTop w:val="0"/>
          <w:marBottom w:val="0"/>
          <w:divBdr>
            <w:top w:val="none" w:sz="0" w:space="0" w:color="auto"/>
            <w:left w:val="none" w:sz="0" w:space="0" w:color="auto"/>
            <w:bottom w:val="none" w:sz="0" w:space="0" w:color="auto"/>
            <w:right w:val="none" w:sz="0" w:space="0" w:color="auto"/>
          </w:divBdr>
        </w:div>
        <w:div w:id="1604996003">
          <w:marLeft w:val="734"/>
          <w:marRight w:val="0"/>
          <w:marTop w:val="0"/>
          <w:marBottom w:val="0"/>
          <w:divBdr>
            <w:top w:val="none" w:sz="0" w:space="0" w:color="auto"/>
            <w:left w:val="none" w:sz="0" w:space="0" w:color="auto"/>
            <w:bottom w:val="none" w:sz="0" w:space="0" w:color="auto"/>
            <w:right w:val="none" w:sz="0" w:space="0" w:color="auto"/>
          </w:divBdr>
        </w:div>
        <w:div w:id="1739471708">
          <w:marLeft w:val="734"/>
          <w:marRight w:val="0"/>
          <w:marTop w:val="0"/>
          <w:marBottom w:val="0"/>
          <w:divBdr>
            <w:top w:val="none" w:sz="0" w:space="0" w:color="auto"/>
            <w:left w:val="none" w:sz="0" w:space="0" w:color="auto"/>
            <w:bottom w:val="none" w:sz="0" w:space="0" w:color="auto"/>
            <w:right w:val="none" w:sz="0" w:space="0" w:color="auto"/>
          </w:divBdr>
        </w:div>
      </w:divsChild>
    </w:div>
    <w:div w:id="1729525874">
      <w:bodyDiv w:val="1"/>
      <w:marLeft w:val="0"/>
      <w:marRight w:val="0"/>
      <w:marTop w:val="0"/>
      <w:marBottom w:val="0"/>
      <w:divBdr>
        <w:top w:val="none" w:sz="0" w:space="0" w:color="auto"/>
        <w:left w:val="none" w:sz="0" w:space="0" w:color="auto"/>
        <w:bottom w:val="none" w:sz="0" w:space="0" w:color="auto"/>
        <w:right w:val="none" w:sz="0" w:space="0" w:color="auto"/>
      </w:divBdr>
    </w:div>
    <w:div w:id="1888637749">
      <w:bodyDiv w:val="1"/>
      <w:marLeft w:val="0"/>
      <w:marRight w:val="0"/>
      <w:marTop w:val="0"/>
      <w:marBottom w:val="0"/>
      <w:divBdr>
        <w:top w:val="none" w:sz="0" w:space="0" w:color="auto"/>
        <w:left w:val="none" w:sz="0" w:space="0" w:color="auto"/>
        <w:bottom w:val="none" w:sz="0" w:space="0" w:color="auto"/>
        <w:right w:val="none" w:sz="0" w:space="0" w:color="auto"/>
      </w:divBdr>
      <w:divsChild>
        <w:div w:id="1316954424">
          <w:marLeft w:val="547"/>
          <w:marRight w:val="0"/>
          <w:marTop w:val="154"/>
          <w:marBottom w:val="0"/>
          <w:divBdr>
            <w:top w:val="none" w:sz="0" w:space="0" w:color="auto"/>
            <w:left w:val="none" w:sz="0" w:space="0" w:color="auto"/>
            <w:bottom w:val="none" w:sz="0" w:space="0" w:color="auto"/>
            <w:right w:val="none" w:sz="0" w:space="0" w:color="auto"/>
          </w:divBdr>
        </w:div>
      </w:divsChild>
    </w:div>
    <w:div w:id="2034914781">
      <w:bodyDiv w:val="1"/>
      <w:marLeft w:val="0"/>
      <w:marRight w:val="0"/>
      <w:marTop w:val="0"/>
      <w:marBottom w:val="0"/>
      <w:divBdr>
        <w:top w:val="none" w:sz="0" w:space="0" w:color="auto"/>
        <w:left w:val="none" w:sz="0" w:space="0" w:color="auto"/>
        <w:bottom w:val="none" w:sz="0" w:space="0" w:color="auto"/>
        <w:right w:val="none" w:sz="0" w:space="0" w:color="auto"/>
      </w:divBdr>
      <w:divsChild>
        <w:div w:id="1175532878">
          <w:marLeft w:val="0"/>
          <w:marRight w:val="0"/>
          <w:marTop w:val="0"/>
          <w:marBottom w:val="0"/>
          <w:divBdr>
            <w:top w:val="none" w:sz="0" w:space="0" w:color="auto"/>
            <w:left w:val="none" w:sz="0" w:space="0" w:color="auto"/>
            <w:bottom w:val="none" w:sz="0" w:space="0" w:color="auto"/>
            <w:right w:val="none" w:sz="0" w:space="0" w:color="auto"/>
          </w:divBdr>
          <w:divsChild>
            <w:div w:id="285895820">
              <w:marLeft w:val="0"/>
              <w:marRight w:val="0"/>
              <w:marTop w:val="0"/>
              <w:marBottom w:val="0"/>
              <w:divBdr>
                <w:top w:val="none" w:sz="0" w:space="0" w:color="auto"/>
                <w:left w:val="none" w:sz="0" w:space="0" w:color="auto"/>
                <w:bottom w:val="none" w:sz="0" w:space="0" w:color="auto"/>
                <w:right w:val="none" w:sz="0" w:space="0" w:color="auto"/>
              </w:divBdr>
            </w:div>
            <w:div w:id="1776558633">
              <w:marLeft w:val="0"/>
              <w:marRight w:val="0"/>
              <w:marTop w:val="0"/>
              <w:marBottom w:val="0"/>
              <w:divBdr>
                <w:top w:val="none" w:sz="0" w:space="0" w:color="auto"/>
                <w:left w:val="none" w:sz="0" w:space="0" w:color="auto"/>
                <w:bottom w:val="none" w:sz="0" w:space="0" w:color="auto"/>
                <w:right w:val="none" w:sz="0" w:space="0" w:color="auto"/>
              </w:divBdr>
            </w:div>
            <w:div w:id="107555294">
              <w:marLeft w:val="0"/>
              <w:marRight w:val="0"/>
              <w:marTop w:val="0"/>
              <w:marBottom w:val="0"/>
              <w:divBdr>
                <w:top w:val="none" w:sz="0" w:space="0" w:color="auto"/>
                <w:left w:val="none" w:sz="0" w:space="0" w:color="auto"/>
                <w:bottom w:val="none" w:sz="0" w:space="0" w:color="auto"/>
                <w:right w:val="none" w:sz="0" w:space="0" w:color="auto"/>
              </w:divBdr>
            </w:div>
            <w:div w:id="1178621431">
              <w:marLeft w:val="0"/>
              <w:marRight w:val="0"/>
              <w:marTop w:val="0"/>
              <w:marBottom w:val="0"/>
              <w:divBdr>
                <w:top w:val="none" w:sz="0" w:space="0" w:color="auto"/>
                <w:left w:val="none" w:sz="0" w:space="0" w:color="auto"/>
                <w:bottom w:val="none" w:sz="0" w:space="0" w:color="auto"/>
                <w:right w:val="none" w:sz="0" w:space="0" w:color="auto"/>
              </w:divBdr>
            </w:div>
            <w:div w:id="62803952">
              <w:marLeft w:val="0"/>
              <w:marRight w:val="0"/>
              <w:marTop w:val="0"/>
              <w:marBottom w:val="0"/>
              <w:divBdr>
                <w:top w:val="none" w:sz="0" w:space="0" w:color="auto"/>
                <w:left w:val="none" w:sz="0" w:space="0" w:color="auto"/>
                <w:bottom w:val="none" w:sz="0" w:space="0" w:color="auto"/>
                <w:right w:val="none" w:sz="0" w:space="0" w:color="auto"/>
              </w:divBdr>
            </w:div>
            <w:div w:id="949316652">
              <w:marLeft w:val="0"/>
              <w:marRight w:val="0"/>
              <w:marTop w:val="0"/>
              <w:marBottom w:val="0"/>
              <w:divBdr>
                <w:top w:val="none" w:sz="0" w:space="0" w:color="auto"/>
                <w:left w:val="none" w:sz="0" w:space="0" w:color="auto"/>
                <w:bottom w:val="none" w:sz="0" w:space="0" w:color="auto"/>
                <w:right w:val="none" w:sz="0" w:space="0" w:color="auto"/>
              </w:divBdr>
            </w:div>
            <w:div w:id="229122083">
              <w:marLeft w:val="0"/>
              <w:marRight w:val="0"/>
              <w:marTop w:val="0"/>
              <w:marBottom w:val="0"/>
              <w:divBdr>
                <w:top w:val="none" w:sz="0" w:space="0" w:color="auto"/>
                <w:left w:val="none" w:sz="0" w:space="0" w:color="auto"/>
                <w:bottom w:val="none" w:sz="0" w:space="0" w:color="auto"/>
                <w:right w:val="none" w:sz="0" w:space="0" w:color="auto"/>
              </w:divBdr>
            </w:div>
            <w:div w:id="1729722013">
              <w:marLeft w:val="0"/>
              <w:marRight w:val="0"/>
              <w:marTop w:val="0"/>
              <w:marBottom w:val="0"/>
              <w:divBdr>
                <w:top w:val="none" w:sz="0" w:space="0" w:color="auto"/>
                <w:left w:val="none" w:sz="0" w:space="0" w:color="auto"/>
                <w:bottom w:val="none" w:sz="0" w:space="0" w:color="auto"/>
                <w:right w:val="none" w:sz="0" w:space="0" w:color="auto"/>
              </w:divBdr>
            </w:div>
            <w:div w:id="29306538">
              <w:marLeft w:val="0"/>
              <w:marRight w:val="0"/>
              <w:marTop w:val="0"/>
              <w:marBottom w:val="0"/>
              <w:divBdr>
                <w:top w:val="none" w:sz="0" w:space="0" w:color="auto"/>
                <w:left w:val="none" w:sz="0" w:space="0" w:color="auto"/>
                <w:bottom w:val="none" w:sz="0" w:space="0" w:color="auto"/>
                <w:right w:val="none" w:sz="0" w:space="0" w:color="auto"/>
              </w:divBdr>
            </w:div>
            <w:div w:id="1187404888">
              <w:marLeft w:val="0"/>
              <w:marRight w:val="0"/>
              <w:marTop w:val="0"/>
              <w:marBottom w:val="0"/>
              <w:divBdr>
                <w:top w:val="none" w:sz="0" w:space="0" w:color="auto"/>
                <w:left w:val="none" w:sz="0" w:space="0" w:color="auto"/>
                <w:bottom w:val="none" w:sz="0" w:space="0" w:color="auto"/>
                <w:right w:val="none" w:sz="0" w:space="0" w:color="auto"/>
              </w:divBdr>
            </w:div>
            <w:div w:id="1251161223">
              <w:marLeft w:val="0"/>
              <w:marRight w:val="0"/>
              <w:marTop w:val="0"/>
              <w:marBottom w:val="0"/>
              <w:divBdr>
                <w:top w:val="none" w:sz="0" w:space="0" w:color="auto"/>
                <w:left w:val="none" w:sz="0" w:space="0" w:color="auto"/>
                <w:bottom w:val="none" w:sz="0" w:space="0" w:color="auto"/>
                <w:right w:val="none" w:sz="0" w:space="0" w:color="auto"/>
              </w:divBdr>
            </w:div>
            <w:div w:id="728455406">
              <w:marLeft w:val="0"/>
              <w:marRight w:val="0"/>
              <w:marTop w:val="0"/>
              <w:marBottom w:val="0"/>
              <w:divBdr>
                <w:top w:val="none" w:sz="0" w:space="0" w:color="auto"/>
                <w:left w:val="none" w:sz="0" w:space="0" w:color="auto"/>
                <w:bottom w:val="none" w:sz="0" w:space="0" w:color="auto"/>
                <w:right w:val="none" w:sz="0" w:space="0" w:color="auto"/>
              </w:divBdr>
            </w:div>
            <w:div w:id="1313220378">
              <w:marLeft w:val="0"/>
              <w:marRight w:val="0"/>
              <w:marTop w:val="0"/>
              <w:marBottom w:val="0"/>
              <w:divBdr>
                <w:top w:val="none" w:sz="0" w:space="0" w:color="auto"/>
                <w:left w:val="none" w:sz="0" w:space="0" w:color="auto"/>
                <w:bottom w:val="none" w:sz="0" w:space="0" w:color="auto"/>
                <w:right w:val="none" w:sz="0" w:space="0" w:color="auto"/>
              </w:divBdr>
            </w:div>
            <w:div w:id="613564399">
              <w:marLeft w:val="0"/>
              <w:marRight w:val="0"/>
              <w:marTop w:val="0"/>
              <w:marBottom w:val="0"/>
              <w:divBdr>
                <w:top w:val="none" w:sz="0" w:space="0" w:color="auto"/>
                <w:left w:val="none" w:sz="0" w:space="0" w:color="auto"/>
                <w:bottom w:val="none" w:sz="0" w:space="0" w:color="auto"/>
                <w:right w:val="none" w:sz="0" w:space="0" w:color="auto"/>
              </w:divBdr>
            </w:div>
            <w:div w:id="1580675371">
              <w:marLeft w:val="0"/>
              <w:marRight w:val="0"/>
              <w:marTop w:val="0"/>
              <w:marBottom w:val="0"/>
              <w:divBdr>
                <w:top w:val="none" w:sz="0" w:space="0" w:color="auto"/>
                <w:left w:val="none" w:sz="0" w:space="0" w:color="auto"/>
                <w:bottom w:val="none" w:sz="0" w:space="0" w:color="auto"/>
                <w:right w:val="none" w:sz="0" w:space="0" w:color="auto"/>
              </w:divBdr>
            </w:div>
            <w:div w:id="1423062596">
              <w:marLeft w:val="0"/>
              <w:marRight w:val="0"/>
              <w:marTop w:val="0"/>
              <w:marBottom w:val="0"/>
              <w:divBdr>
                <w:top w:val="none" w:sz="0" w:space="0" w:color="auto"/>
                <w:left w:val="none" w:sz="0" w:space="0" w:color="auto"/>
                <w:bottom w:val="none" w:sz="0" w:space="0" w:color="auto"/>
                <w:right w:val="none" w:sz="0" w:space="0" w:color="auto"/>
              </w:divBdr>
            </w:div>
            <w:div w:id="1875655199">
              <w:marLeft w:val="0"/>
              <w:marRight w:val="0"/>
              <w:marTop w:val="0"/>
              <w:marBottom w:val="0"/>
              <w:divBdr>
                <w:top w:val="none" w:sz="0" w:space="0" w:color="auto"/>
                <w:left w:val="none" w:sz="0" w:space="0" w:color="auto"/>
                <w:bottom w:val="none" w:sz="0" w:space="0" w:color="auto"/>
                <w:right w:val="none" w:sz="0" w:space="0" w:color="auto"/>
              </w:divBdr>
            </w:div>
            <w:div w:id="1310402408">
              <w:marLeft w:val="0"/>
              <w:marRight w:val="0"/>
              <w:marTop w:val="0"/>
              <w:marBottom w:val="0"/>
              <w:divBdr>
                <w:top w:val="none" w:sz="0" w:space="0" w:color="auto"/>
                <w:left w:val="none" w:sz="0" w:space="0" w:color="auto"/>
                <w:bottom w:val="none" w:sz="0" w:space="0" w:color="auto"/>
                <w:right w:val="none" w:sz="0" w:space="0" w:color="auto"/>
              </w:divBdr>
            </w:div>
            <w:div w:id="1602178502">
              <w:marLeft w:val="0"/>
              <w:marRight w:val="0"/>
              <w:marTop w:val="0"/>
              <w:marBottom w:val="0"/>
              <w:divBdr>
                <w:top w:val="none" w:sz="0" w:space="0" w:color="auto"/>
                <w:left w:val="none" w:sz="0" w:space="0" w:color="auto"/>
                <w:bottom w:val="none" w:sz="0" w:space="0" w:color="auto"/>
                <w:right w:val="none" w:sz="0" w:space="0" w:color="auto"/>
              </w:divBdr>
            </w:div>
            <w:div w:id="1136605936">
              <w:marLeft w:val="0"/>
              <w:marRight w:val="0"/>
              <w:marTop w:val="0"/>
              <w:marBottom w:val="0"/>
              <w:divBdr>
                <w:top w:val="none" w:sz="0" w:space="0" w:color="auto"/>
                <w:left w:val="none" w:sz="0" w:space="0" w:color="auto"/>
                <w:bottom w:val="none" w:sz="0" w:space="0" w:color="auto"/>
                <w:right w:val="none" w:sz="0" w:space="0" w:color="auto"/>
              </w:divBdr>
            </w:div>
            <w:div w:id="534774034">
              <w:marLeft w:val="0"/>
              <w:marRight w:val="0"/>
              <w:marTop w:val="0"/>
              <w:marBottom w:val="0"/>
              <w:divBdr>
                <w:top w:val="none" w:sz="0" w:space="0" w:color="auto"/>
                <w:left w:val="none" w:sz="0" w:space="0" w:color="auto"/>
                <w:bottom w:val="none" w:sz="0" w:space="0" w:color="auto"/>
                <w:right w:val="none" w:sz="0" w:space="0" w:color="auto"/>
              </w:divBdr>
            </w:div>
            <w:div w:id="396513496">
              <w:marLeft w:val="0"/>
              <w:marRight w:val="0"/>
              <w:marTop w:val="0"/>
              <w:marBottom w:val="0"/>
              <w:divBdr>
                <w:top w:val="none" w:sz="0" w:space="0" w:color="auto"/>
                <w:left w:val="none" w:sz="0" w:space="0" w:color="auto"/>
                <w:bottom w:val="none" w:sz="0" w:space="0" w:color="auto"/>
                <w:right w:val="none" w:sz="0" w:space="0" w:color="auto"/>
              </w:divBdr>
            </w:div>
            <w:div w:id="462773117">
              <w:marLeft w:val="0"/>
              <w:marRight w:val="0"/>
              <w:marTop w:val="0"/>
              <w:marBottom w:val="0"/>
              <w:divBdr>
                <w:top w:val="none" w:sz="0" w:space="0" w:color="auto"/>
                <w:left w:val="none" w:sz="0" w:space="0" w:color="auto"/>
                <w:bottom w:val="none" w:sz="0" w:space="0" w:color="auto"/>
                <w:right w:val="none" w:sz="0" w:space="0" w:color="auto"/>
              </w:divBdr>
            </w:div>
            <w:div w:id="1608613845">
              <w:marLeft w:val="0"/>
              <w:marRight w:val="0"/>
              <w:marTop w:val="0"/>
              <w:marBottom w:val="0"/>
              <w:divBdr>
                <w:top w:val="none" w:sz="0" w:space="0" w:color="auto"/>
                <w:left w:val="none" w:sz="0" w:space="0" w:color="auto"/>
                <w:bottom w:val="none" w:sz="0" w:space="0" w:color="auto"/>
                <w:right w:val="none" w:sz="0" w:space="0" w:color="auto"/>
              </w:divBdr>
            </w:div>
            <w:div w:id="1125344683">
              <w:marLeft w:val="0"/>
              <w:marRight w:val="0"/>
              <w:marTop w:val="0"/>
              <w:marBottom w:val="0"/>
              <w:divBdr>
                <w:top w:val="none" w:sz="0" w:space="0" w:color="auto"/>
                <w:left w:val="none" w:sz="0" w:space="0" w:color="auto"/>
                <w:bottom w:val="none" w:sz="0" w:space="0" w:color="auto"/>
                <w:right w:val="none" w:sz="0" w:space="0" w:color="auto"/>
              </w:divBdr>
            </w:div>
            <w:div w:id="2137793422">
              <w:marLeft w:val="0"/>
              <w:marRight w:val="0"/>
              <w:marTop w:val="0"/>
              <w:marBottom w:val="0"/>
              <w:divBdr>
                <w:top w:val="none" w:sz="0" w:space="0" w:color="auto"/>
                <w:left w:val="none" w:sz="0" w:space="0" w:color="auto"/>
                <w:bottom w:val="none" w:sz="0" w:space="0" w:color="auto"/>
                <w:right w:val="none" w:sz="0" w:space="0" w:color="auto"/>
              </w:divBdr>
            </w:div>
            <w:div w:id="327952491">
              <w:marLeft w:val="0"/>
              <w:marRight w:val="0"/>
              <w:marTop w:val="0"/>
              <w:marBottom w:val="0"/>
              <w:divBdr>
                <w:top w:val="none" w:sz="0" w:space="0" w:color="auto"/>
                <w:left w:val="none" w:sz="0" w:space="0" w:color="auto"/>
                <w:bottom w:val="none" w:sz="0" w:space="0" w:color="auto"/>
                <w:right w:val="none" w:sz="0" w:space="0" w:color="auto"/>
              </w:divBdr>
            </w:div>
            <w:div w:id="403575382">
              <w:marLeft w:val="0"/>
              <w:marRight w:val="0"/>
              <w:marTop w:val="0"/>
              <w:marBottom w:val="0"/>
              <w:divBdr>
                <w:top w:val="none" w:sz="0" w:space="0" w:color="auto"/>
                <w:left w:val="none" w:sz="0" w:space="0" w:color="auto"/>
                <w:bottom w:val="none" w:sz="0" w:space="0" w:color="auto"/>
                <w:right w:val="none" w:sz="0" w:space="0" w:color="auto"/>
              </w:divBdr>
            </w:div>
            <w:div w:id="175461432">
              <w:marLeft w:val="0"/>
              <w:marRight w:val="0"/>
              <w:marTop w:val="0"/>
              <w:marBottom w:val="0"/>
              <w:divBdr>
                <w:top w:val="none" w:sz="0" w:space="0" w:color="auto"/>
                <w:left w:val="none" w:sz="0" w:space="0" w:color="auto"/>
                <w:bottom w:val="none" w:sz="0" w:space="0" w:color="auto"/>
                <w:right w:val="none" w:sz="0" w:space="0" w:color="auto"/>
              </w:divBdr>
            </w:div>
            <w:div w:id="218907543">
              <w:marLeft w:val="0"/>
              <w:marRight w:val="0"/>
              <w:marTop w:val="0"/>
              <w:marBottom w:val="0"/>
              <w:divBdr>
                <w:top w:val="none" w:sz="0" w:space="0" w:color="auto"/>
                <w:left w:val="none" w:sz="0" w:space="0" w:color="auto"/>
                <w:bottom w:val="none" w:sz="0" w:space="0" w:color="auto"/>
                <w:right w:val="none" w:sz="0" w:space="0" w:color="auto"/>
              </w:divBdr>
            </w:div>
            <w:div w:id="539630711">
              <w:marLeft w:val="0"/>
              <w:marRight w:val="0"/>
              <w:marTop w:val="0"/>
              <w:marBottom w:val="0"/>
              <w:divBdr>
                <w:top w:val="none" w:sz="0" w:space="0" w:color="auto"/>
                <w:left w:val="none" w:sz="0" w:space="0" w:color="auto"/>
                <w:bottom w:val="none" w:sz="0" w:space="0" w:color="auto"/>
                <w:right w:val="none" w:sz="0" w:space="0" w:color="auto"/>
              </w:divBdr>
            </w:div>
            <w:div w:id="209339224">
              <w:marLeft w:val="0"/>
              <w:marRight w:val="0"/>
              <w:marTop w:val="0"/>
              <w:marBottom w:val="0"/>
              <w:divBdr>
                <w:top w:val="none" w:sz="0" w:space="0" w:color="auto"/>
                <w:left w:val="none" w:sz="0" w:space="0" w:color="auto"/>
                <w:bottom w:val="none" w:sz="0" w:space="0" w:color="auto"/>
                <w:right w:val="none" w:sz="0" w:space="0" w:color="auto"/>
              </w:divBdr>
            </w:div>
            <w:div w:id="288360739">
              <w:marLeft w:val="0"/>
              <w:marRight w:val="0"/>
              <w:marTop w:val="0"/>
              <w:marBottom w:val="0"/>
              <w:divBdr>
                <w:top w:val="none" w:sz="0" w:space="0" w:color="auto"/>
                <w:left w:val="none" w:sz="0" w:space="0" w:color="auto"/>
                <w:bottom w:val="none" w:sz="0" w:space="0" w:color="auto"/>
                <w:right w:val="none" w:sz="0" w:space="0" w:color="auto"/>
              </w:divBdr>
            </w:div>
            <w:div w:id="337661032">
              <w:marLeft w:val="0"/>
              <w:marRight w:val="0"/>
              <w:marTop w:val="0"/>
              <w:marBottom w:val="0"/>
              <w:divBdr>
                <w:top w:val="none" w:sz="0" w:space="0" w:color="auto"/>
                <w:left w:val="none" w:sz="0" w:space="0" w:color="auto"/>
                <w:bottom w:val="none" w:sz="0" w:space="0" w:color="auto"/>
                <w:right w:val="none" w:sz="0" w:space="0" w:color="auto"/>
              </w:divBdr>
            </w:div>
            <w:div w:id="1261059090">
              <w:marLeft w:val="0"/>
              <w:marRight w:val="0"/>
              <w:marTop w:val="0"/>
              <w:marBottom w:val="0"/>
              <w:divBdr>
                <w:top w:val="none" w:sz="0" w:space="0" w:color="auto"/>
                <w:left w:val="none" w:sz="0" w:space="0" w:color="auto"/>
                <w:bottom w:val="none" w:sz="0" w:space="0" w:color="auto"/>
                <w:right w:val="none" w:sz="0" w:space="0" w:color="auto"/>
              </w:divBdr>
            </w:div>
            <w:div w:id="164710387">
              <w:marLeft w:val="0"/>
              <w:marRight w:val="0"/>
              <w:marTop w:val="0"/>
              <w:marBottom w:val="0"/>
              <w:divBdr>
                <w:top w:val="none" w:sz="0" w:space="0" w:color="auto"/>
                <w:left w:val="none" w:sz="0" w:space="0" w:color="auto"/>
                <w:bottom w:val="none" w:sz="0" w:space="0" w:color="auto"/>
                <w:right w:val="none" w:sz="0" w:space="0" w:color="auto"/>
              </w:divBdr>
            </w:div>
            <w:div w:id="1311210871">
              <w:marLeft w:val="0"/>
              <w:marRight w:val="0"/>
              <w:marTop w:val="0"/>
              <w:marBottom w:val="0"/>
              <w:divBdr>
                <w:top w:val="none" w:sz="0" w:space="0" w:color="auto"/>
                <w:left w:val="none" w:sz="0" w:space="0" w:color="auto"/>
                <w:bottom w:val="none" w:sz="0" w:space="0" w:color="auto"/>
                <w:right w:val="none" w:sz="0" w:space="0" w:color="auto"/>
              </w:divBdr>
            </w:div>
            <w:div w:id="1589000518">
              <w:marLeft w:val="0"/>
              <w:marRight w:val="0"/>
              <w:marTop w:val="0"/>
              <w:marBottom w:val="0"/>
              <w:divBdr>
                <w:top w:val="none" w:sz="0" w:space="0" w:color="auto"/>
                <w:left w:val="none" w:sz="0" w:space="0" w:color="auto"/>
                <w:bottom w:val="none" w:sz="0" w:space="0" w:color="auto"/>
                <w:right w:val="none" w:sz="0" w:space="0" w:color="auto"/>
              </w:divBdr>
            </w:div>
            <w:div w:id="962270885">
              <w:marLeft w:val="0"/>
              <w:marRight w:val="0"/>
              <w:marTop w:val="0"/>
              <w:marBottom w:val="0"/>
              <w:divBdr>
                <w:top w:val="none" w:sz="0" w:space="0" w:color="auto"/>
                <w:left w:val="none" w:sz="0" w:space="0" w:color="auto"/>
                <w:bottom w:val="none" w:sz="0" w:space="0" w:color="auto"/>
                <w:right w:val="none" w:sz="0" w:space="0" w:color="auto"/>
              </w:divBdr>
            </w:div>
            <w:div w:id="1210190407">
              <w:marLeft w:val="0"/>
              <w:marRight w:val="0"/>
              <w:marTop w:val="0"/>
              <w:marBottom w:val="0"/>
              <w:divBdr>
                <w:top w:val="none" w:sz="0" w:space="0" w:color="auto"/>
                <w:left w:val="none" w:sz="0" w:space="0" w:color="auto"/>
                <w:bottom w:val="none" w:sz="0" w:space="0" w:color="auto"/>
                <w:right w:val="none" w:sz="0" w:space="0" w:color="auto"/>
              </w:divBdr>
            </w:div>
            <w:div w:id="1557739016">
              <w:marLeft w:val="0"/>
              <w:marRight w:val="0"/>
              <w:marTop w:val="0"/>
              <w:marBottom w:val="0"/>
              <w:divBdr>
                <w:top w:val="none" w:sz="0" w:space="0" w:color="auto"/>
                <w:left w:val="none" w:sz="0" w:space="0" w:color="auto"/>
                <w:bottom w:val="none" w:sz="0" w:space="0" w:color="auto"/>
                <w:right w:val="none" w:sz="0" w:space="0" w:color="auto"/>
              </w:divBdr>
            </w:div>
            <w:div w:id="1994410248">
              <w:marLeft w:val="0"/>
              <w:marRight w:val="0"/>
              <w:marTop w:val="0"/>
              <w:marBottom w:val="0"/>
              <w:divBdr>
                <w:top w:val="none" w:sz="0" w:space="0" w:color="auto"/>
                <w:left w:val="none" w:sz="0" w:space="0" w:color="auto"/>
                <w:bottom w:val="none" w:sz="0" w:space="0" w:color="auto"/>
                <w:right w:val="none" w:sz="0" w:space="0" w:color="auto"/>
              </w:divBdr>
            </w:div>
            <w:div w:id="1561791323">
              <w:marLeft w:val="0"/>
              <w:marRight w:val="0"/>
              <w:marTop w:val="0"/>
              <w:marBottom w:val="0"/>
              <w:divBdr>
                <w:top w:val="none" w:sz="0" w:space="0" w:color="auto"/>
                <w:left w:val="none" w:sz="0" w:space="0" w:color="auto"/>
                <w:bottom w:val="none" w:sz="0" w:space="0" w:color="auto"/>
                <w:right w:val="none" w:sz="0" w:space="0" w:color="auto"/>
              </w:divBdr>
            </w:div>
            <w:div w:id="541793153">
              <w:marLeft w:val="0"/>
              <w:marRight w:val="0"/>
              <w:marTop w:val="0"/>
              <w:marBottom w:val="0"/>
              <w:divBdr>
                <w:top w:val="none" w:sz="0" w:space="0" w:color="auto"/>
                <w:left w:val="none" w:sz="0" w:space="0" w:color="auto"/>
                <w:bottom w:val="none" w:sz="0" w:space="0" w:color="auto"/>
                <w:right w:val="none" w:sz="0" w:space="0" w:color="auto"/>
              </w:divBdr>
            </w:div>
            <w:div w:id="860053708">
              <w:marLeft w:val="0"/>
              <w:marRight w:val="0"/>
              <w:marTop w:val="0"/>
              <w:marBottom w:val="0"/>
              <w:divBdr>
                <w:top w:val="none" w:sz="0" w:space="0" w:color="auto"/>
                <w:left w:val="none" w:sz="0" w:space="0" w:color="auto"/>
                <w:bottom w:val="none" w:sz="0" w:space="0" w:color="auto"/>
                <w:right w:val="none" w:sz="0" w:space="0" w:color="auto"/>
              </w:divBdr>
            </w:div>
            <w:div w:id="638461241">
              <w:marLeft w:val="0"/>
              <w:marRight w:val="0"/>
              <w:marTop w:val="0"/>
              <w:marBottom w:val="0"/>
              <w:divBdr>
                <w:top w:val="none" w:sz="0" w:space="0" w:color="auto"/>
                <w:left w:val="none" w:sz="0" w:space="0" w:color="auto"/>
                <w:bottom w:val="none" w:sz="0" w:space="0" w:color="auto"/>
                <w:right w:val="none" w:sz="0" w:space="0" w:color="auto"/>
              </w:divBdr>
            </w:div>
            <w:div w:id="231351061">
              <w:marLeft w:val="0"/>
              <w:marRight w:val="0"/>
              <w:marTop w:val="0"/>
              <w:marBottom w:val="0"/>
              <w:divBdr>
                <w:top w:val="none" w:sz="0" w:space="0" w:color="auto"/>
                <w:left w:val="none" w:sz="0" w:space="0" w:color="auto"/>
                <w:bottom w:val="none" w:sz="0" w:space="0" w:color="auto"/>
                <w:right w:val="none" w:sz="0" w:space="0" w:color="auto"/>
              </w:divBdr>
            </w:div>
            <w:div w:id="1566379001">
              <w:marLeft w:val="0"/>
              <w:marRight w:val="0"/>
              <w:marTop w:val="0"/>
              <w:marBottom w:val="0"/>
              <w:divBdr>
                <w:top w:val="none" w:sz="0" w:space="0" w:color="auto"/>
                <w:left w:val="none" w:sz="0" w:space="0" w:color="auto"/>
                <w:bottom w:val="none" w:sz="0" w:space="0" w:color="auto"/>
                <w:right w:val="none" w:sz="0" w:space="0" w:color="auto"/>
              </w:divBdr>
            </w:div>
            <w:div w:id="1219055434">
              <w:marLeft w:val="0"/>
              <w:marRight w:val="0"/>
              <w:marTop w:val="0"/>
              <w:marBottom w:val="0"/>
              <w:divBdr>
                <w:top w:val="none" w:sz="0" w:space="0" w:color="auto"/>
                <w:left w:val="none" w:sz="0" w:space="0" w:color="auto"/>
                <w:bottom w:val="none" w:sz="0" w:space="0" w:color="auto"/>
                <w:right w:val="none" w:sz="0" w:space="0" w:color="auto"/>
              </w:divBdr>
            </w:div>
            <w:div w:id="2050373715">
              <w:marLeft w:val="0"/>
              <w:marRight w:val="0"/>
              <w:marTop w:val="0"/>
              <w:marBottom w:val="0"/>
              <w:divBdr>
                <w:top w:val="none" w:sz="0" w:space="0" w:color="auto"/>
                <w:left w:val="none" w:sz="0" w:space="0" w:color="auto"/>
                <w:bottom w:val="none" w:sz="0" w:space="0" w:color="auto"/>
                <w:right w:val="none" w:sz="0" w:space="0" w:color="auto"/>
              </w:divBdr>
            </w:div>
            <w:div w:id="1852378454">
              <w:marLeft w:val="0"/>
              <w:marRight w:val="0"/>
              <w:marTop w:val="0"/>
              <w:marBottom w:val="0"/>
              <w:divBdr>
                <w:top w:val="none" w:sz="0" w:space="0" w:color="auto"/>
                <w:left w:val="none" w:sz="0" w:space="0" w:color="auto"/>
                <w:bottom w:val="none" w:sz="0" w:space="0" w:color="auto"/>
                <w:right w:val="none" w:sz="0" w:space="0" w:color="auto"/>
              </w:divBdr>
            </w:div>
            <w:div w:id="828905256">
              <w:marLeft w:val="0"/>
              <w:marRight w:val="0"/>
              <w:marTop w:val="0"/>
              <w:marBottom w:val="0"/>
              <w:divBdr>
                <w:top w:val="none" w:sz="0" w:space="0" w:color="auto"/>
                <w:left w:val="none" w:sz="0" w:space="0" w:color="auto"/>
                <w:bottom w:val="none" w:sz="0" w:space="0" w:color="auto"/>
                <w:right w:val="none" w:sz="0" w:space="0" w:color="auto"/>
              </w:divBdr>
            </w:div>
            <w:div w:id="1987078431">
              <w:marLeft w:val="0"/>
              <w:marRight w:val="0"/>
              <w:marTop w:val="0"/>
              <w:marBottom w:val="0"/>
              <w:divBdr>
                <w:top w:val="none" w:sz="0" w:space="0" w:color="auto"/>
                <w:left w:val="none" w:sz="0" w:space="0" w:color="auto"/>
                <w:bottom w:val="none" w:sz="0" w:space="0" w:color="auto"/>
                <w:right w:val="none" w:sz="0" w:space="0" w:color="auto"/>
              </w:divBdr>
            </w:div>
            <w:div w:id="1856191234">
              <w:marLeft w:val="0"/>
              <w:marRight w:val="0"/>
              <w:marTop w:val="0"/>
              <w:marBottom w:val="0"/>
              <w:divBdr>
                <w:top w:val="none" w:sz="0" w:space="0" w:color="auto"/>
                <w:left w:val="none" w:sz="0" w:space="0" w:color="auto"/>
                <w:bottom w:val="none" w:sz="0" w:space="0" w:color="auto"/>
                <w:right w:val="none" w:sz="0" w:space="0" w:color="auto"/>
              </w:divBdr>
            </w:div>
            <w:div w:id="1410271740">
              <w:marLeft w:val="0"/>
              <w:marRight w:val="0"/>
              <w:marTop w:val="0"/>
              <w:marBottom w:val="0"/>
              <w:divBdr>
                <w:top w:val="none" w:sz="0" w:space="0" w:color="auto"/>
                <w:left w:val="none" w:sz="0" w:space="0" w:color="auto"/>
                <w:bottom w:val="none" w:sz="0" w:space="0" w:color="auto"/>
                <w:right w:val="none" w:sz="0" w:space="0" w:color="auto"/>
              </w:divBdr>
            </w:div>
            <w:div w:id="242765695">
              <w:marLeft w:val="0"/>
              <w:marRight w:val="0"/>
              <w:marTop w:val="0"/>
              <w:marBottom w:val="0"/>
              <w:divBdr>
                <w:top w:val="none" w:sz="0" w:space="0" w:color="auto"/>
                <w:left w:val="none" w:sz="0" w:space="0" w:color="auto"/>
                <w:bottom w:val="none" w:sz="0" w:space="0" w:color="auto"/>
                <w:right w:val="none" w:sz="0" w:space="0" w:color="auto"/>
              </w:divBdr>
            </w:div>
            <w:div w:id="1576932163">
              <w:marLeft w:val="0"/>
              <w:marRight w:val="0"/>
              <w:marTop w:val="0"/>
              <w:marBottom w:val="0"/>
              <w:divBdr>
                <w:top w:val="none" w:sz="0" w:space="0" w:color="auto"/>
                <w:left w:val="none" w:sz="0" w:space="0" w:color="auto"/>
                <w:bottom w:val="none" w:sz="0" w:space="0" w:color="auto"/>
                <w:right w:val="none" w:sz="0" w:space="0" w:color="auto"/>
              </w:divBdr>
            </w:div>
            <w:div w:id="3410071">
              <w:marLeft w:val="0"/>
              <w:marRight w:val="0"/>
              <w:marTop w:val="0"/>
              <w:marBottom w:val="0"/>
              <w:divBdr>
                <w:top w:val="none" w:sz="0" w:space="0" w:color="auto"/>
                <w:left w:val="none" w:sz="0" w:space="0" w:color="auto"/>
                <w:bottom w:val="none" w:sz="0" w:space="0" w:color="auto"/>
                <w:right w:val="none" w:sz="0" w:space="0" w:color="auto"/>
              </w:divBdr>
            </w:div>
            <w:div w:id="544099511">
              <w:marLeft w:val="0"/>
              <w:marRight w:val="0"/>
              <w:marTop w:val="0"/>
              <w:marBottom w:val="0"/>
              <w:divBdr>
                <w:top w:val="none" w:sz="0" w:space="0" w:color="auto"/>
                <w:left w:val="none" w:sz="0" w:space="0" w:color="auto"/>
                <w:bottom w:val="none" w:sz="0" w:space="0" w:color="auto"/>
                <w:right w:val="none" w:sz="0" w:space="0" w:color="auto"/>
              </w:divBdr>
            </w:div>
            <w:div w:id="807404548">
              <w:marLeft w:val="0"/>
              <w:marRight w:val="0"/>
              <w:marTop w:val="0"/>
              <w:marBottom w:val="0"/>
              <w:divBdr>
                <w:top w:val="none" w:sz="0" w:space="0" w:color="auto"/>
                <w:left w:val="none" w:sz="0" w:space="0" w:color="auto"/>
                <w:bottom w:val="none" w:sz="0" w:space="0" w:color="auto"/>
                <w:right w:val="none" w:sz="0" w:space="0" w:color="auto"/>
              </w:divBdr>
            </w:div>
            <w:div w:id="133521386">
              <w:marLeft w:val="0"/>
              <w:marRight w:val="0"/>
              <w:marTop w:val="0"/>
              <w:marBottom w:val="0"/>
              <w:divBdr>
                <w:top w:val="none" w:sz="0" w:space="0" w:color="auto"/>
                <w:left w:val="none" w:sz="0" w:space="0" w:color="auto"/>
                <w:bottom w:val="none" w:sz="0" w:space="0" w:color="auto"/>
                <w:right w:val="none" w:sz="0" w:space="0" w:color="auto"/>
              </w:divBdr>
            </w:div>
            <w:div w:id="935676005">
              <w:marLeft w:val="0"/>
              <w:marRight w:val="0"/>
              <w:marTop w:val="0"/>
              <w:marBottom w:val="0"/>
              <w:divBdr>
                <w:top w:val="none" w:sz="0" w:space="0" w:color="auto"/>
                <w:left w:val="none" w:sz="0" w:space="0" w:color="auto"/>
                <w:bottom w:val="none" w:sz="0" w:space="0" w:color="auto"/>
                <w:right w:val="none" w:sz="0" w:space="0" w:color="auto"/>
              </w:divBdr>
            </w:div>
            <w:div w:id="1789739215">
              <w:marLeft w:val="0"/>
              <w:marRight w:val="0"/>
              <w:marTop w:val="0"/>
              <w:marBottom w:val="0"/>
              <w:divBdr>
                <w:top w:val="none" w:sz="0" w:space="0" w:color="auto"/>
                <w:left w:val="none" w:sz="0" w:space="0" w:color="auto"/>
                <w:bottom w:val="none" w:sz="0" w:space="0" w:color="auto"/>
                <w:right w:val="none" w:sz="0" w:space="0" w:color="auto"/>
              </w:divBdr>
            </w:div>
            <w:div w:id="1910995662">
              <w:marLeft w:val="0"/>
              <w:marRight w:val="0"/>
              <w:marTop w:val="0"/>
              <w:marBottom w:val="0"/>
              <w:divBdr>
                <w:top w:val="none" w:sz="0" w:space="0" w:color="auto"/>
                <w:left w:val="none" w:sz="0" w:space="0" w:color="auto"/>
                <w:bottom w:val="none" w:sz="0" w:space="0" w:color="auto"/>
                <w:right w:val="none" w:sz="0" w:space="0" w:color="auto"/>
              </w:divBdr>
            </w:div>
            <w:div w:id="1570967471">
              <w:marLeft w:val="0"/>
              <w:marRight w:val="0"/>
              <w:marTop w:val="0"/>
              <w:marBottom w:val="0"/>
              <w:divBdr>
                <w:top w:val="none" w:sz="0" w:space="0" w:color="auto"/>
                <w:left w:val="none" w:sz="0" w:space="0" w:color="auto"/>
                <w:bottom w:val="none" w:sz="0" w:space="0" w:color="auto"/>
                <w:right w:val="none" w:sz="0" w:space="0" w:color="auto"/>
              </w:divBdr>
            </w:div>
            <w:div w:id="804083841">
              <w:marLeft w:val="0"/>
              <w:marRight w:val="0"/>
              <w:marTop w:val="0"/>
              <w:marBottom w:val="0"/>
              <w:divBdr>
                <w:top w:val="none" w:sz="0" w:space="0" w:color="auto"/>
                <w:left w:val="none" w:sz="0" w:space="0" w:color="auto"/>
                <w:bottom w:val="none" w:sz="0" w:space="0" w:color="auto"/>
                <w:right w:val="none" w:sz="0" w:space="0" w:color="auto"/>
              </w:divBdr>
            </w:div>
            <w:div w:id="1824276644">
              <w:marLeft w:val="0"/>
              <w:marRight w:val="0"/>
              <w:marTop w:val="0"/>
              <w:marBottom w:val="0"/>
              <w:divBdr>
                <w:top w:val="none" w:sz="0" w:space="0" w:color="auto"/>
                <w:left w:val="none" w:sz="0" w:space="0" w:color="auto"/>
                <w:bottom w:val="none" w:sz="0" w:space="0" w:color="auto"/>
                <w:right w:val="none" w:sz="0" w:space="0" w:color="auto"/>
              </w:divBdr>
            </w:div>
            <w:div w:id="2082487314">
              <w:marLeft w:val="0"/>
              <w:marRight w:val="0"/>
              <w:marTop w:val="0"/>
              <w:marBottom w:val="0"/>
              <w:divBdr>
                <w:top w:val="none" w:sz="0" w:space="0" w:color="auto"/>
                <w:left w:val="none" w:sz="0" w:space="0" w:color="auto"/>
                <w:bottom w:val="none" w:sz="0" w:space="0" w:color="auto"/>
                <w:right w:val="none" w:sz="0" w:space="0" w:color="auto"/>
              </w:divBdr>
            </w:div>
            <w:div w:id="427386334">
              <w:marLeft w:val="0"/>
              <w:marRight w:val="0"/>
              <w:marTop w:val="0"/>
              <w:marBottom w:val="0"/>
              <w:divBdr>
                <w:top w:val="none" w:sz="0" w:space="0" w:color="auto"/>
                <w:left w:val="none" w:sz="0" w:space="0" w:color="auto"/>
                <w:bottom w:val="none" w:sz="0" w:space="0" w:color="auto"/>
                <w:right w:val="none" w:sz="0" w:space="0" w:color="auto"/>
              </w:divBdr>
            </w:div>
            <w:div w:id="279652623">
              <w:marLeft w:val="0"/>
              <w:marRight w:val="0"/>
              <w:marTop w:val="0"/>
              <w:marBottom w:val="0"/>
              <w:divBdr>
                <w:top w:val="none" w:sz="0" w:space="0" w:color="auto"/>
                <w:left w:val="none" w:sz="0" w:space="0" w:color="auto"/>
                <w:bottom w:val="none" w:sz="0" w:space="0" w:color="auto"/>
                <w:right w:val="none" w:sz="0" w:space="0" w:color="auto"/>
              </w:divBdr>
            </w:div>
            <w:div w:id="631716711">
              <w:marLeft w:val="0"/>
              <w:marRight w:val="0"/>
              <w:marTop w:val="0"/>
              <w:marBottom w:val="0"/>
              <w:divBdr>
                <w:top w:val="none" w:sz="0" w:space="0" w:color="auto"/>
                <w:left w:val="none" w:sz="0" w:space="0" w:color="auto"/>
                <w:bottom w:val="none" w:sz="0" w:space="0" w:color="auto"/>
                <w:right w:val="none" w:sz="0" w:space="0" w:color="auto"/>
              </w:divBdr>
            </w:div>
            <w:div w:id="1840582229">
              <w:marLeft w:val="0"/>
              <w:marRight w:val="0"/>
              <w:marTop w:val="0"/>
              <w:marBottom w:val="0"/>
              <w:divBdr>
                <w:top w:val="none" w:sz="0" w:space="0" w:color="auto"/>
                <w:left w:val="none" w:sz="0" w:space="0" w:color="auto"/>
                <w:bottom w:val="none" w:sz="0" w:space="0" w:color="auto"/>
                <w:right w:val="none" w:sz="0" w:space="0" w:color="auto"/>
              </w:divBdr>
            </w:div>
            <w:div w:id="1652246230">
              <w:marLeft w:val="0"/>
              <w:marRight w:val="0"/>
              <w:marTop w:val="0"/>
              <w:marBottom w:val="0"/>
              <w:divBdr>
                <w:top w:val="none" w:sz="0" w:space="0" w:color="auto"/>
                <w:left w:val="none" w:sz="0" w:space="0" w:color="auto"/>
                <w:bottom w:val="none" w:sz="0" w:space="0" w:color="auto"/>
                <w:right w:val="none" w:sz="0" w:space="0" w:color="auto"/>
              </w:divBdr>
            </w:div>
            <w:div w:id="723530766">
              <w:marLeft w:val="0"/>
              <w:marRight w:val="0"/>
              <w:marTop w:val="0"/>
              <w:marBottom w:val="0"/>
              <w:divBdr>
                <w:top w:val="none" w:sz="0" w:space="0" w:color="auto"/>
                <w:left w:val="none" w:sz="0" w:space="0" w:color="auto"/>
                <w:bottom w:val="none" w:sz="0" w:space="0" w:color="auto"/>
                <w:right w:val="none" w:sz="0" w:space="0" w:color="auto"/>
              </w:divBdr>
            </w:div>
            <w:div w:id="655768370">
              <w:marLeft w:val="0"/>
              <w:marRight w:val="0"/>
              <w:marTop w:val="0"/>
              <w:marBottom w:val="0"/>
              <w:divBdr>
                <w:top w:val="none" w:sz="0" w:space="0" w:color="auto"/>
                <w:left w:val="none" w:sz="0" w:space="0" w:color="auto"/>
                <w:bottom w:val="none" w:sz="0" w:space="0" w:color="auto"/>
                <w:right w:val="none" w:sz="0" w:space="0" w:color="auto"/>
              </w:divBdr>
            </w:div>
            <w:div w:id="380633514">
              <w:marLeft w:val="0"/>
              <w:marRight w:val="0"/>
              <w:marTop w:val="0"/>
              <w:marBottom w:val="0"/>
              <w:divBdr>
                <w:top w:val="none" w:sz="0" w:space="0" w:color="auto"/>
                <w:left w:val="none" w:sz="0" w:space="0" w:color="auto"/>
                <w:bottom w:val="none" w:sz="0" w:space="0" w:color="auto"/>
                <w:right w:val="none" w:sz="0" w:space="0" w:color="auto"/>
              </w:divBdr>
            </w:div>
            <w:div w:id="1368720031">
              <w:marLeft w:val="0"/>
              <w:marRight w:val="0"/>
              <w:marTop w:val="0"/>
              <w:marBottom w:val="0"/>
              <w:divBdr>
                <w:top w:val="none" w:sz="0" w:space="0" w:color="auto"/>
                <w:left w:val="none" w:sz="0" w:space="0" w:color="auto"/>
                <w:bottom w:val="none" w:sz="0" w:space="0" w:color="auto"/>
                <w:right w:val="none" w:sz="0" w:space="0" w:color="auto"/>
              </w:divBdr>
            </w:div>
            <w:div w:id="584801016">
              <w:marLeft w:val="0"/>
              <w:marRight w:val="0"/>
              <w:marTop w:val="0"/>
              <w:marBottom w:val="0"/>
              <w:divBdr>
                <w:top w:val="none" w:sz="0" w:space="0" w:color="auto"/>
                <w:left w:val="none" w:sz="0" w:space="0" w:color="auto"/>
                <w:bottom w:val="none" w:sz="0" w:space="0" w:color="auto"/>
                <w:right w:val="none" w:sz="0" w:space="0" w:color="auto"/>
              </w:divBdr>
            </w:div>
            <w:div w:id="1976175777">
              <w:marLeft w:val="0"/>
              <w:marRight w:val="0"/>
              <w:marTop w:val="0"/>
              <w:marBottom w:val="0"/>
              <w:divBdr>
                <w:top w:val="none" w:sz="0" w:space="0" w:color="auto"/>
                <w:left w:val="none" w:sz="0" w:space="0" w:color="auto"/>
                <w:bottom w:val="none" w:sz="0" w:space="0" w:color="auto"/>
                <w:right w:val="none" w:sz="0" w:space="0" w:color="auto"/>
              </w:divBdr>
            </w:div>
            <w:div w:id="452748498">
              <w:marLeft w:val="0"/>
              <w:marRight w:val="0"/>
              <w:marTop w:val="0"/>
              <w:marBottom w:val="0"/>
              <w:divBdr>
                <w:top w:val="none" w:sz="0" w:space="0" w:color="auto"/>
                <w:left w:val="none" w:sz="0" w:space="0" w:color="auto"/>
                <w:bottom w:val="none" w:sz="0" w:space="0" w:color="auto"/>
                <w:right w:val="none" w:sz="0" w:space="0" w:color="auto"/>
              </w:divBdr>
            </w:div>
            <w:div w:id="1975133775">
              <w:marLeft w:val="0"/>
              <w:marRight w:val="0"/>
              <w:marTop w:val="0"/>
              <w:marBottom w:val="0"/>
              <w:divBdr>
                <w:top w:val="none" w:sz="0" w:space="0" w:color="auto"/>
                <w:left w:val="none" w:sz="0" w:space="0" w:color="auto"/>
                <w:bottom w:val="none" w:sz="0" w:space="0" w:color="auto"/>
                <w:right w:val="none" w:sz="0" w:space="0" w:color="auto"/>
              </w:divBdr>
            </w:div>
            <w:div w:id="813106840">
              <w:marLeft w:val="0"/>
              <w:marRight w:val="0"/>
              <w:marTop w:val="0"/>
              <w:marBottom w:val="0"/>
              <w:divBdr>
                <w:top w:val="none" w:sz="0" w:space="0" w:color="auto"/>
                <w:left w:val="none" w:sz="0" w:space="0" w:color="auto"/>
                <w:bottom w:val="none" w:sz="0" w:space="0" w:color="auto"/>
                <w:right w:val="none" w:sz="0" w:space="0" w:color="auto"/>
              </w:divBdr>
            </w:div>
            <w:div w:id="1911233163">
              <w:marLeft w:val="0"/>
              <w:marRight w:val="0"/>
              <w:marTop w:val="0"/>
              <w:marBottom w:val="0"/>
              <w:divBdr>
                <w:top w:val="none" w:sz="0" w:space="0" w:color="auto"/>
                <w:left w:val="none" w:sz="0" w:space="0" w:color="auto"/>
                <w:bottom w:val="none" w:sz="0" w:space="0" w:color="auto"/>
                <w:right w:val="none" w:sz="0" w:space="0" w:color="auto"/>
              </w:divBdr>
            </w:div>
            <w:div w:id="1756587300">
              <w:marLeft w:val="0"/>
              <w:marRight w:val="0"/>
              <w:marTop w:val="0"/>
              <w:marBottom w:val="0"/>
              <w:divBdr>
                <w:top w:val="none" w:sz="0" w:space="0" w:color="auto"/>
                <w:left w:val="none" w:sz="0" w:space="0" w:color="auto"/>
                <w:bottom w:val="none" w:sz="0" w:space="0" w:color="auto"/>
                <w:right w:val="none" w:sz="0" w:space="0" w:color="auto"/>
              </w:divBdr>
            </w:div>
            <w:div w:id="951670433">
              <w:marLeft w:val="0"/>
              <w:marRight w:val="0"/>
              <w:marTop w:val="0"/>
              <w:marBottom w:val="0"/>
              <w:divBdr>
                <w:top w:val="none" w:sz="0" w:space="0" w:color="auto"/>
                <w:left w:val="none" w:sz="0" w:space="0" w:color="auto"/>
                <w:bottom w:val="none" w:sz="0" w:space="0" w:color="auto"/>
                <w:right w:val="none" w:sz="0" w:space="0" w:color="auto"/>
              </w:divBdr>
            </w:div>
            <w:div w:id="2117291706">
              <w:marLeft w:val="0"/>
              <w:marRight w:val="0"/>
              <w:marTop w:val="0"/>
              <w:marBottom w:val="0"/>
              <w:divBdr>
                <w:top w:val="none" w:sz="0" w:space="0" w:color="auto"/>
                <w:left w:val="none" w:sz="0" w:space="0" w:color="auto"/>
                <w:bottom w:val="none" w:sz="0" w:space="0" w:color="auto"/>
                <w:right w:val="none" w:sz="0" w:space="0" w:color="auto"/>
              </w:divBdr>
            </w:div>
            <w:div w:id="1165590021">
              <w:marLeft w:val="0"/>
              <w:marRight w:val="0"/>
              <w:marTop w:val="0"/>
              <w:marBottom w:val="0"/>
              <w:divBdr>
                <w:top w:val="none" w:sz="0" w:space="0" w:color="auto"/>
                <w:left w:val="none" w:sz="0" w:space="0" w:color="auto"/>
                <w:bottom w:val="none" w:sz="0" w:space="0" w:color="auto"/>
                <w:right w:val="none" w:sz="0" w:space="0" w:color="auto"/>
              </w:divBdr>
            </w:div>
            <w:div w:id="836699024">
              <w:marLeft w:val="0"/>
              <w:marRight w:val="0"/>
              <w:marTop w:val="0"/>
              <w:marBottom w:val="0"/>
              <w:divBdr>
                <w:top w:val="none" w:sz="0" w:space="0" w:color="auto"/>
                <w:left w:val="none" w:sz="0" w:space="0" w:color="auto"/>
                <w:bottom w:val="none" w:sz="0" w:space="0" w:color="auto"/>
                <w:right w:val="none" w:sz="0" w:space="0" w:color="auto"/>
              </w:divBdr>
            </w:div>
            <w:div w:id="1131245422">
              <w:marLeft w:val="0"/>
              <w:marRight w:val="0"/>
              <w:marTop w:val="0"/>
              <w:marBottom w:val="0"/>
              <w:divBdr>
                <w:top w:val="none" w:sz="0" w:space="0" w:color="auto"/>
                <w:left w:val="none" w:sz="0" w:space="0" w:color="auto"/>
                <w:bottom w:val="none" w:sz="0" w:space="0" w:color="auto"/>
                <w:right w:val="none" w:sz="0" w:space="0" w:color="auto"/>
              </w:divBdr>
            </w:div>
            <w:div w:id="47152923">
              <w:marLeft w:val="0"/>
              <w:marRight w:val="0"/>
              <w:marTop w:val="0"/>
              <w:marBottom w:val="0"/>
              <w:divBdr>
                <w:top w:val="none" w:sz="0" w:space="0" w:color="auto"/>
                <w:left w:val="none" w:sz="0" w:space="0" w:color="auto"/>
                <w:bottom w:val="none" w:sz="0" w:space="0" w:color="auto"/>
                <w:right w:val="none" w:sz="0" w:space="0" w:color="auto"/>
              </w:divBdr>
            </w:div>
            <w:div w:id="1858158049">
              <w:marLeft w:val="0"/>
              <w:marRight w:val="0"/>
              <w:marTop w:val="0"/>
              <w:marBottom w:val="0"/>
              <w:divBdr>
                <w:top w:val="none" w:sz="0" w:space="0" w:color="auto"/>
                <w:left w:val="none" w:sz="0" w:space="0" w:color="auto"/>
                <w:bottom w:val="none" w:sz="0" w:space="0" w:color="auto"/>
                <w:right w:val="none" w:sz="0" w:space="0" w:color="auto"/>
              </w:divBdr>
            </w:div>
            <w:div w:id="2006467366">
              <w:marLeft w:val="0"/>
              <w:marRight w:val="0"/>
              <w:marTop w:val="0"/>
              <w:marBottom w:val="0"/>
              <w:divBdr>
                <w:top w:val="none" w:sz="0" w:space="0" w:color="auto"/>
                <w:left w:val="none" w:sz="0" w:space="0" w:color="auto"/>
                <w:bottom w:val="none" w:sz="0" w:space="0" w:color="auto"/>
                <w:right w:val="none" w:sz="0" w:space="0" w:color="auto"/>
              </w:divBdr>
            </w:div>
            <w:div w:id="522788521">
              <w:marLeft w:val="0"/>
              <w:marRight w:val="0"/>
              <w:marTop w:val="0"/>
              <w:marBottom w:val="0"/>
              <w:divBdr>
                <w:top w:val="none" w:sz="0" w:space="0" w:color="auto"/>
                <w:left w:val="none" w:sz="0" w:space="0" w:color="auto"/>
                <w:bottom w:val="none" w:sz="0" w:space="0" w:color="auto"/>
                <w:right w:val="none" w:sz="0" w:space="0" w:color="auto"/>
              </w:divBdr>
            </w:div>
            <w:div w:id="1424646440">
              <w:marLeft w:val="0"/>
              <w:marRight w:val="0"/>
              <w:marTop w:val="0"/>
              <w:marBottom w:val="0"/>
              <w:divBdr>
                <w:top w:val="none" w:sz="0" w:space="0" w:color="auto"/>
                <w:left w:val="none" w:sz="0" w:space="0" w:color="auto"/>
                <w:bottom w:val="none" w:sz="0" w:space="0" w:color="auto"/>
                <w:right w:val="none" w:sz="0" w:space="0" w:color="auto"/>
              </w:divBdr>
            </w:div>
            <w:div w:id="1474786876">
              <w:marLeft w:val="0"/>
              <w:marRight w:val="0"/>
              <w:marTop w:val="0"/>
              <w:marBottom w:val="0"/>
              <w:divBdr>
                <w:top w:val="none" w:sz="0" w:space="0" w:color="auto"/>
                <w:left w:val="none" w:sz="0" w:space="0" w:color="auto"/>
                <w:bottom w:val="none" w:sz="0" w:space="0" w:color="auto"/>
                <w:right w:val="none" w:sz="0" w:space="0" w:color="auto"/>
              </w:divBdr>
            </w:div>
            <w:div w:id="2112846535">
              <w:marLeft w:val="0"/>
              <w:marRight w:val="0"/>
              <w:marTop w:val="0"/>
              <w:marBottom w:val="0"/>
              <w:divBdr>
                <w:top w:val="none" w:sz="0" w:space="0" w:color="auto"/>
                <w:left w:val="none" w:sz="0" w:space="0" w:color="auto"/>
                <w:bottom w:val="none" w:sz="0" w:space="0" w:color="auto"/>
                <w:right w:val="none" w:sz="0" w:space="0" w:color="auto"/>
              </w:divBdr>
            </w:div>
            <w:div w:id="1192954880">
              <w:marLeft w:val="0"/>
              <w:marRight w:val="0"/>
              <w:marTop w:val="0"/>
              <w:marBottom w:val="0"/>
              <w:divBdr>
                <w:top w:val="none" w:sz="0" w:space="0" w:color="auto"/>
                <w:left w:val="none" w:sz="0" w:space="0" w:color="auto"/>
                <w:bottom w:val="none" w:sz="0" w:space="0" w:color="auto"/>
                <w:right w:val="none" w:sz="0" w:space="0" w:color="auto"/>
              </w:divBdr>
            </w:div>
            <w:div w:id="1440224233">
              <w:marLeft w:val="0"/>
              <w:marRight w:val="0"/>
              <w:marTop w:val="0"/>
              <w:marBottom w:val="0"/>
              <w:divBdr>
                <w:top w:val="none" w:sz="0" w:space="0" w:color="auto"/>
                <w:left w:val="none" w:sz="0" w:space="0" w:color="auto"/>
                <w:bottom w:val="none" w:sz="0" w:space="0" w:color="auto"/>
                <w:right w:val="none" w:sz="0" w:space="0" w:color="auto"/>
              </w:divBdr>
            </w:div>
            <w:div w:id="1882746358">
              <w:marLeft w:val="0"/>
              <w:marRight w:val="0"/>
              <w:marTop w:val="0"/>
              <w:marBottom w:val="0"/>
              <w:divBdr>
                <w:top w:val="none" w:sz="0" w:space="0" w:color="auto"/>
                <w:left w:val="none" w:sz="0" w:space="0" w:color="auto"/>
                <w:bottom w:val="none" w:sz="0" w:space="0" w:color="auto"/>
                <w:right w:val="none" w:sz="0" w:space="0" w:color="auto"/>
              </w:divBdr>
            </w:div>
            <w:div w:id="340622058">
              <w:marLeft w:val="0"/>
              <w:marRight w:val="0"/>
              <w:marTop w:val="0"/>
              <w:marBottom w:val="0"/>
              <w:divBdr>
                <w:top w:val="none" w:sz="0" w:space="0" w:color="auto"/>
                <w:left w:val="none" w:sz="0" w:space="0" w:color="auto"/>
                <w:bottom w:val="none" w:sz="0" w:space="0" w:color="auto"/>
                <w:right w:val="none" w:sz="0" w:space="0" w:color="auto"/>
              </w:divBdr>
            </w:div>
            <w:div w:id="465315928">
              <w:marLeft w:val="0"/>
              <w:marRight w:val="0"/>
              <w:marTop w:val="0"/>
              <w:marBottom w:val="0"/>
              <w:divBdr>
                <w:top w:val="none" w:sz="0" w:space="0" w:color="auto"/>
                <w:left w:val="none" w:sz="0" w:space="0" w:color="auto"/>
                <w:bottom w:val="none" w:sz="0" w:space="0" w:color="auto"/>
                <w:right w:val="none" w:sz="0" w:space="0" w:color="auto"/>
              </w:divBdr>
            </w:div>
            <w:div w:id="1580558819">
              <w:marLeft w:val="0"/>
              <w:marRight w:val="0"/>
              <w:marTop w:val="0"/>
              <w:marBottom w:val="0"/>
              <w:divBdr>
                <w:top w:val="none" w:sz="0" w:space="0" w:color="auto"/>
                <w:left w:val="none" w:sz="0" w:space="0" w:color="auto"/>
                <w:bottom w:val="none" w:sz="0" w:space="0" w:color="auto"/>
                <w:right w:val="none" w:sz="0" w:space="0" w:color="auto"/>
              </w:divBdr>
            </w:div>
            <w:div w:id="1462577061">
              <w:marLeft w:val="0"/>
              <w:marRight w:val="0"/>
              <w:marTop w:val="0"/>
              <w:marBottom w:val="0"/>
              <w:divBdr>
                <w:top w:val="none" w:sz="0" w:space="0" w:color="auto"/>
                <w:left w:val="none" w:sz="0" w:space="0" w:color="auto"/>
                <w:bottom w:val="none" w:sz="0" w:space="0" w:color="auto"/>
                <w:right w:val="none" w:sz="0" w:space="0" w:color="auto"/>
              </w:divBdr>
            </w:div>
            <w:div w:id="1891574446">
              <w:marLeft w:val="0"/>
              <w:marRight w:val="0"/>
              <w:marTop w:val="0"/>
              <w:marBottom w:val="0"/>
              <w:divBdr>
                <w:top w:val="none" w:sz="0" w:space="0" w:color="auto"/>
                <w:left w:val="none" w:sz="0" w:space="0" w:color="auto"/>
                <w:bottom w:val="none" w:sz="0" w:space="0" w:color="auto"/>
                <w:right w:val="none" w:sz="0" w:space="0" w:color="auto"/>
              </w:divBdr>
            </w:div>
            <w:div w:id="2136213933">
              <w:marLeft w:val="0"/>
              <w:marRight w:val="0"/>
              <w:marTop w:val="0"/>
              <w:marBottom w:val="0"/>
              <w:divBdr>
                <w:top w:val="none" w:sz="0" w:space="0" w:color="auto"/>
                <w:left w:val="none" w:sz="0" w:space="0" w:color="auto"/>
                <w:bottom w:val="none" w:sz="0" w:space="0" w:color="auto"/>
                <w:right w:val="none" w:sz="0" w:space="0" w:color="auto"/>
              </w:divBdr>
            </w:div>
            <w:div w:id="855576492">
              <w:marLeft w:val="0"/>
              <w:marRight w:val="0"/>
              <w:marTop w:val="0"/>
              <w:marBottom w:val="0"/>
              <w:divBdr>
                <w:top w:val="none" w:sz="0" w:space="0" w:color="auto"/>
                <w:left w:val="none" w:sz="0" w:space="0" w:color="auto"/>
                <w:bottom w:val="none" w:sz="0" w:space="0" w:color="auto"/>
                <w:right w:val="none" w:sz="0" w:space="0" w:color="auto"/>
              </w:divBdr>
            </w:div>
            <w:div w:id="960496888">
              <w:marLeft w:val="0"/>
              <w:marRight w:val="0"/>
              <w:marTop w:val="0"/>
              <w:marBottom w:val="0"/>
              <w:divBdr>
                <w:top w:val="none" w:sz="0" w:space="0" w:color="auto"/>
                <w:left w:val="none" w:sz="0" w:space="0" w:color="auto"/>
                <w:bottom w:val="none" w:sz="0" w:space="0" w:color="auto"/>
                <w:right w:val="none" w:sz="0" w:space="0" w:color="auto"/>
              </w:divBdr>
            </w:div>
            <w:div w:id="704721606">
              <w:marLeft w:val="0"/>
              <w:marRight w:val="0"/>
              <w:marTop w:val="0"/>
              <w:marBottom w:val="0"/>
              <w:divBdr>
                <w:top w:val="none" w:sz="0" w:space="0" w:color="auto"/>
                <w:left w:val="none" w:sz="0" w:space="0" w:color="auto"/>
                <w:bottom w:val="none" w:sz="0" w:space="0" w:color="auto"/>
                <w:right w:val="none" w:sz="0" w:space="0" w:color="auto"/>
              </w:divBdr>
            </w:div>
            <w:div w:id="1535074725">
              <w:marLeft w:val="0"/>
              <w:marRight w:val="0"/>
              <w:marTop w:val="0"/>
              <w:marBottom w:val="0"/>
              <w:divBdr>
                <w:top w:val="none" w:sz="0" w:space="0" w:color="auto"/>
                <w:left w:val="none" w:sz="0" w:space="0" w:color="auto"/>
                <w:bottom w:val="none" w:sz="0" w:space="0" w:color="auto"/>
                <w:right w:val="none" w:sz="0" w:space="0" w:color="auto"/>
              </w:divBdr>
            </w:div>
            <w:div w:id="431822527">
              <w:marLeft w:val="0"/>
              <w:marRight w:val="0"/>
              <w:marTop w:val="0"/>
              <w:marBottom w:val="0"/>
              <w:divBdr>
                <w:top w:val="none" w:sz="0" w:space="0" w:color="auto"/>
                <w:left w:val="none" w:sz="0" w:space="0" w:color="auto"/>
                <w:bottom w:val="none" w:sz="0" w:space="0" w:color="auto"/>
                <w:right w:val="none" w:sz="0" w:space="0" w:color="auto"/>
              </w:divBdr>
            </w:div>
            <w:div w:id="665477349">
              <w:marLeft w:val="0"/>
              <w:marRight w:val="0"/>
              <w:marTop w:val="0"/>
              <w:marBottom w:val="0"/>
              <w:divBdr>
                <w:top w:val="none" w:sz="0" w:space="0" w:color="auto"/>
                <w:left w:val="none" w:sz="0" w:space="0" w:color="auto"/>
                <w:bottom w:val="none" w:sz="0" w:space="0" w:color="auto"/>
                <w:right w:val="none" w:sz="0" w:space="0" w:color="auto"/>
              </w:divBdr>
            </w:div>
            <w:div w:id="1149245110">
              <w:marLeft w:val="0"/>
              <w:marRight w:val="0"/>
              <w:marTop w:val="0"/>
              <w:marBottom w:val="0"/>
              <w:divBdr>
                <w:top w:val="none" w:sz="0" w:space="0" w:color="auto"/>
                <w:left w:val="none" w:sz="0" w:space="0" w:color="auto"/>
                <w:bottom w:val="none" w:sz="0" w:space="0" w:color="auto"/>
                <w:right w:val="none" w:sz="0" w:space="0" w:color="auto"/>
              </w:divBdr>
            </w:div>
            <w:div w:id="1212810581">
              <w:marLeft w:val="0"/>
              <w:marRight w:val="0"/>
              <w:marTop w:val="0"/>
              <w:marBottom w:val="0"/>
              <w:divBdr>
                <w:top w:val="none" w:sz="0" w:space="0" w:color="auto"/>
                <w:left w:val="none" w:sz="0" w:space="0" w:color="auto"/>
                <w:bottom w:val="none" w:sz="0" w:space="0" w:color="auto"/>
                <w:right w:val="none" w:sz="0" w:space="0" w:color="auto"/>
              </w:divBdr>
            </w:div>
            <w:div w:id="406657771">
              <w:marLeft w:val="0"/>
              <w:marRight w:val="0"/>
              <w:marTop w:val="0"/>
              <w:marBottom w:val="0"/>
              <w:divBdr>
                <w:top w:val="none" w:sz="0" w:space="0" w:color="auto"/>
                <w:left w:val="none" w:sz="0" w:space="0" w:color="auto"/>
                <w:bottom w:val="none" w:sz="0" w:space="0" w:color="auto"/>
                <w:right w:val="none" w:sz="0" w:space="0" w:color="auto"/>
              </w:divBdr>
            </w:div>
            <w:div w:id="944772331">
              <w:marLeft w:val="0"/>
              <w:marRight w:val="0"/>
              <w:marTop w:val="0"/>
              <w:marBottom w:val="0"/>
              <w:divBdr>
                <w:top w:val="none" w:sz="0" w:space="0" w:color="auto"/>
                <w:left w:val="none" w:sz="0" w:space="0" w:color="auto"/>
                <w:bottom w:val="none" w:sz="0" w:space="0" w:color="auto"/>
                <w:right w:val="none" w:sz="0" w:space="0" w:color="auto"/>
              </w:divBdr>
            </w:div>
            <w:div w:id="242643915">
              <w:marLeft w:val="0"/>
              <w:marRight w:val="0"/>
              <w:marTop w:val="0"/>
              <w:marBottom w:val="0"/>
              <w:divBdr>
                <w:top w:val="none" w:sz="0" w:space="0" w:color="auto"/>
                <w:left w:val="none" w:sz="0" w:space="0" w:color="auto"/>
                <w:bottom w:val="none" w:sz="0" w:space="0" w:color="auto"/>
                <w:right w:val="none" w:sz="0" w:space="0" w:color="auto"/>
              </w:divBdr>
            </w:div>
            <w:div w:id="1496410337">
              <w:marLeft w:val="0"/>
              <w:marRight w:val="0"/>
              <w:marTop w:val="0"/>
              <w:marBottom w:val="0"/>
              <w:divBdr>
                <w:top w:val="none" w:sz="0" w:space="0" w:color="auto"/>
                <w:left w:val="none" w:sz="0" w:space="0" w:color="auto"/>
                <w:bottom w:val="none" w:sz="0" w:space="0" w:color="auto"/>
                <w:right w:val="none" w:sz="0" w:space="0" w:color="auto"/>
              </w:divBdr>
            </w:div>
            <w:div w:id="545289639">
              <w:marLeft w:val="0"/>
              <w:marRight w:val="0"/>
              <w:marTop w:val="0"/>
              <w:marBottom w:val="0"/>
              <w:divBdr>
                <w:top w:val="none" w:sz="0" w:space="0" w:color="auto"/>
                <w:left w:val="none" w:sz="0" w:space="0" w:color="auto"/>
                <w:bottom w:val="none" w:sz="0" w:space="0" w:color="auto"/>
                <w:right w:val="none" w:sz="0" w:space="0" w:color="auto"/>
              </w:divBdr>
            </w:div>
            <w:div w:id="928848629">
              <w:marLeft w:val="0"/>
              <w:marRight w:val="0"/>
              <w:marTop w:val="0"/>
              <w:marBottom w:val="0"/>
              <w:divBdr>
                <w:top w:val="none" w:sz="0" w:space="0" w:color="auto"/>
                <w:left w:val="none" w:sz="0" w:space="0" w:color="auto"/>
                <w:bottom w:val="none" w:sz="0" w:space="0" w:color="auto"/>
                <w:right w:val="none" w:sz="0" w:space="0" w:color="auto"/>
              </w:divBdr>
            </w:div>
            <w:div w:id="757556878">
              <w:marLeft w:val="0"/>
              <w:marRight w:val="0"/>
              <w:marTop w:val="0"/>
              <w:marBottom w:val="0"/>
              <w:divBdr>
                <w:top w:val="none" w:sz="0" w:space="0" w:color="auto"/>
                <w:left w:val="none" w:sz="0" w:space="0" w:color="auto"/>
                <w:bottom w:val="none" w:sz="0" w:space="0" w:color="auto"/>
                <w:right w:val="none" w:sz="0" w:space="0" w:color="auto"/>
              </w:divBdr>
            </w:div>
            <w:div w:id="1930575491">
              <w:marLeft w:val="0"/>
              <w:marRight w:val="0"/>
              <w:marTop w:val="0"/>
              <w:marBottom w:val="0"/>
              <w:divBdr>
                <w:top w:val="none" w:sz="0" w:space="0" w:color="auto"/>
                <w:left w:val="none" w:sz="0" w:space="0" w:color="auto"/>
                <w:bottom w:val="none" w:sz="0" w:space="0" w:color="auto"/>
                <w:right w:val="none" w:sz="0" w:space="0" w:color="auto"/>
              </w:divBdr>
            </w:div>
            <w:div w:id="1315404647">
              <w:marLeft w:val="0"/>
              <w:marRight w:val="0"/>
              <w:marTop w:val="0"/>
              <w:marBottom w:val="0"/>
              <w:divBdr>
                <w:top w:val="none" w:sz="0" w:space="0" w:color="auto"/>
                <w:left w:val="none" w:sz="0" w:space="0" w:color="auto"/>
                <w:bottom w:val="none" w:sz="0" w:space="0" w:color="auto"/>
                <w:right w:val="none" w:sz="0" w:space="0" w:color="auto"/>
              </w:divBdr>
            </w:div>
            <w:div w:id="1562060144">
              <w:marLeft w:val="0"/>
              <w:marRight w:val="0"/>
              <w:marTop w:val="0"/>
              <w:marBottom w:val="0"/>
              <w:divBdr>
                <w:top w:val="none" w:sz="0" w:space="0" w:color="auto"/>
                <w:left w:val="none" w:sz="0" w:space="0" w:color="auto"/>
                <w:bottom w:val="none" w:sz="0" w:space="0" w:color="auto"/>
                <w:right w:val="none" w:sz="0" w:space="0" w:color="auto"/>
              </w:divBdr>
            </w:div>
            <w:div w:id="1548642336">
              <w:marLeft w:val="0"/>
              <w:marRight w:val="0"/>
              <w:marTop w:val="0"/>
              <w:marBottom w:val="0"/>
              <w:divBdr>
                <w:top w:val="none" w:sz="0" w:space="0" w:color="auto"/>
                <w:left w:val="none" w:sz="0" w:space="0" w:color="auto"/>
                <w:bottom w:val="none" w:sz="0" w:space="0" w:color="auto"/>
                <w:right w:val="none" w:sz="0" w:space="0" w:color="auto"/>
              </w:divBdr>
            </w:div>
            <w:div w:id="1131942263">
              <w:marLeft w:val="0"/>
              <w:marRight w:val="0"/>
              <w:marTop w:val="0"/>
              <w:marBottom w:val="0"/>
              <w:divBdr>
                <w:top w:val="none" w:sz="0" w:space="0" w:color="auto"/>
                <w:left w:val="none" w:sz="0" w:space="0" w:color="auto"/>
                <w:bottom w:val="none" w:sz="0" w:space="0" w:color="auto"/>
                <w:right w:val="none" w:sz="0" w:space="0" w:color="auto"/>
              </w:divBdr>
            </w:div>
            <w:div w:id="268054135">
              <w:marLeft w:val="0"/>
              <w:marRight w:val="0"/>
              <w:marTop w:val="0"/>
              <w:marBottom w:val="0"/>
              <w:divBdr>
                <w:top w:val="none" w:sz="0" w:space="0" w:color="auto"/>
                <w:left w:val="none" w:sz="0" w:space="0" w:color="auto"/>
                <w:bottom w:val="none" w:sz="0" w:space="0" w:color="auto"/>
                <w:right w:val="none" w:sz="0" w:space="0" w:color="auto"/>
              </w:divBdr>
            </w:div>
            <w:div w:id="871723020">
              <w:marLeft w:val="0"/>
              <w:marRight w:val="0"/>
              <w:marTop w:val="0"/>
              <w:marBottom w:val="0"/>
              <w:divBdr>
                <w:top w:val="none" w:sz="0" w:space="0" w:color="auto"/>
                <w:left w:val="none" w:sz="0" w:space="0" w:color="auto"/>
                <w:bottom w:val="none" w:sz="0" w:space="0" w:color="auto"/>
                <w:right w:val="none" w:sz="0" w:space="0" w:color="auto"/>
              </w:divBdr>
            </w:div>
            <w:div w:id="710501719">
              <w:marLeft w:val="0"/>
              <w:marRight w:val="0"/>
              <w:marTop w:val="0"/>
              <w:marBottom w:val="0"/>
              <w:divBdr>
                <w:top w:val="none" w:sz="0" w:space="0" w:color="auto"/>
                <w:left w:val="none" w:sz="0" w:space="0" w:color="auto"/>
                <w:bottom w:val="none" w:sz="0" w:space="0" w:color="auto"/>
                <w:right w:val="none" w:sz="0" w:space="0" w:color="auto"/>
              </w:divBdr>
            </w:div>
            <w:div w:id="1511022433">
              <w:marLeft w:val="0"/>
              <w:marRight w:val="0"/>
              <w:marTop w:val="0"/>
              <w:marBottom w:val="0"/>
              <w:divBdr>
                <w:top w:val="none" w:sz="0" w:space="0" w:color="auto"/>
                <w:left w:val="none" w:sz="0" w:space="0" w:color="auto"/>
                <w:bottom w:val="none" w:sz="0" w:space="0" w:color="auto"/>
                <w:right w:val="none" w:sz="0" w:space="0" w:color="auto"/>
              </w:divBdr>
            </w:div>
            <w:div w:id="538397171">
              <w:marLeft w:val="0"/>
              <w:marRight w:val="0"/>
              <w:marTop w:val="0"/>
              <w:marBottom w:val="0"/>
              <w:divBdr>
                <w:top w:val="none" w:sz="0" w:space="0" w:color="auto"/>
                <w:left w:val="none" w:sz="0" w:space="0" w:color="auto"/>
                <w:bottom w:val="none" w:sz="0" w:space="0" w:color="auto"/>
                <w:right w:val="none" w:sz="0" w:space="0" w:color="auto"/>
              </w:divBdr>
            </w:div>
            <w:div w:id="310403787">
              <w:marLeft w:val="0"/>
              <w:marRight w:val="0"/>
              <w:marTop w:val="0"/>
              <w:marBottom w:val="0"/>
              <w:divBdr>
                <w:top w:val="none" w:sz="0" w:space="0" w:color="auto"/>
                <w:left w:val="none" w:sz="0" w:space="0" w:color="auto"/>
                <w:bottom w:val="none" w:sz="0" w:space="0" w:color="auto"/>
                <w:right w:val="none" w:sz="0" w:space="0" w:color="auto"/>
              </w:divBdr>
            </w:div>
            <w:div w:id="1045643074">
              <w:marLeft w:val="0"/>
              <w:marRight w:val="0"/>
              <w:marTop w:val="0"/>
              <w:marBottom w:val="0"/>
              <w:divBdr>
                <w:top w:val="none" w:sz="0" w:space="0" w:color="auto"/>
                <w:left w:val="none" w:sz="0" w:space="0" w:color="auto"/>
                <w:bottom w:val="none" w:sz="0" w:space="0" w:color="auto"/>
                <w:right w:val="none" w:sz="0" w:space="0" w:color="auto"/>
              </w:divBdr>
            </w:div>
            <w:div w:id="1720012304">
              <w:marLeft w:val="0"/>
              <w:marRight w:val="0"/>
              <w:marTop w:val="0"/>
              <w:marBottom w:val="0"/>
              <w:divBdr>
                <w:top w:val="none" w:sz="0" w:space="0" w:color="auto"/>
                <w:left w:val="none" w:sz="0" w:space="0" w:color="auto"/>
                <w:bottom w:val="none" w:sz="0" w:space="0" w:color="auto"/>
                <w:right w:val="none" w:sz="0" w:space="0" w:color="auto"/>
              </w:divBdr>
            </w:div>
            <w:div w:id="1703431367">
              <w:marLeft w:val="0"/>
              <w:marRight w:val="0"/>
              <w:marTop w:val="0"/>
              <w:marBottom w:val="0"/>
              <w:divBdr>
                <w:top w:val="none" w:sz="0" w:space="0" w:color="auto"/>
                <w:left w:val="none" w:sz="0" w:space="0" w:color="auto"/>
                <w:bottom w:val="none" w:sz="0" w:space="0" w:color="auto"/>
                <w:right w:val="none" w:sz="0" w:space="0" w:color="auto"/>
              </w:divBdr>
            </w:div>
            <w:div w:id="135073369">
              <w:marLeft w:val="0"/>
              <w:marRight w:val="0"/>
              <w:marTop w:val="0"/>
              <w:marBottom w:val="0"/>
              <w:divBdr>
                <w:top w:val="none" w:sz="0" w:space="0" w:color="auto"/>
                <w:left w:val="none" w:sz="0" w:space="0" w:color="auto"/>
                <w:bottom w:val="none" w:sz="0" w:space="0" w:color="auto"/>
                <w:right w:val="none" w:sz="0" w:space="0" w:color="auto"/>
              </w:divBdr>
            </w:div>
            <w:div w:id="1908833822">
              <w:marLeft w:val="0"/>
              <w:marRight w:val="0"/>
              <w:marTop w:val="0"/>
              <w:marBottom w:val="0"/>
              <w:divBdr>
                <w:top w:val="none" w:sz="0" w:space="0" w:color="auto"/>
                <w:left w:val="none" w:sz="0" w:space="0" w:color="auto"/>
                <w:bottom w:val="none" w:sz="0" w:space="0" w:color="auto"/>
                <w:right w:val="none" w:sz="0" w:space="0" w:color="auto"/>
              </w:divBdr>
            </w:div>
            <w:div w:id="18016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673C-7B25-4A82-A878-F08B1BA3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122</TotalTime>
  <Pages>9</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12197</CharactersWithSpaces>
  <SharedDoc>false</SharedDoc>
  <HLinks>
    <vt:vector size="36" baseType="variant">
      <vt:variant>
        <vt:i4>2555925</vt:i4>
      </vt:variant>
      <vt:variant>
        <vt:i4>3851</vt:i4>
      </vt:variant>
      <vt:variant>
        <vt:i4>1032</vt:i4>
      </vt:variant>
      <vt:variant>
        <vt:i4>1</vt:i4>
      </vt:variant>
      <vt:variant>
        <vt:lpwstr>SNAGHTML2dcce16</vt:lpwstr>
      </vt:variant>
      <vt:variant>
        <vt:lpwstr/>
      </vt:variant>
      <vt:variant>
        <vt:i4>7536717</vt:i4>
      </vt:variant>
      <vt:variant>
        <vt:i4>3953</vt:i4>
      </vt:variant>
      <vt:variant>
        <vt:i4>1033</vt:i4>
      </vt:variant>
      <vt:variant>
        <vt:i4>1</vt:i4>
      </vt:variant>
      <vt:variant>
        <vt:lpwstr>SNAGHTML2dd4529</vt:lpwstr>
      </vt:variant>
      <vt:variant>
        <vt:lpwstr/>
      </vt:variant>
      <vt:variant>
        <vt:i4>7602244</vt:i4>
      </vt:variant>
      <vt:variant>
        <vt:i4>8017</vt:i4>
      </vt:variant>
      <vt:variant>
        <vt:i4>1036</vt:i4>
      </vt:variant>
      <vt:variant>
        <vt:i4>1</vt:i4>
      </vt:variant>
      <vt:variant>
        <vt:lpwstr>SNAGHTML37fa036</vt:lpwstr>
      </vt:variant>
      <vt:variant>
        <vt:lpwstr/>
      </vt:variant>
      <vt:variant>
        <vt:i4>2228241</vt:i4>
      </vt:variant>
      <vt:variant>
        <vt:i4>8118</vt:i4>
      </vt:variant>
      <vt:variant>
        <vt:i4>1037</vt:i4>
      </vt:variant>
      <vt:variant>
        <vt:i4>1</vt:i4>
      </vt:variant>
      <vt:variant>
        <vt:lpwstr>SNAGHTML3813286</vt:lpwstr>
      </vt:variant>
      <vt:variant>
        <vt:lpwstr/>
      </vt:variant>
      <vt:variant>
        <vt:i4>8323103</vt:i4>
      </vt:variant>
      <vt:variant>
        <vt:i4>8240</vt:i4>
      </vt:variant>
      <vt:variant>
        <vt:i4>1038</vt:i4>
      </vt:variant>
      <vt:variant>
        <vt:i4>1</vt:i4>
      </vt:variant>
      <vt:variant>
        <vt:lpwstr>SNAGHTML383d921</vt:lpwstr>
      </vt:variant>
      <vt:variant>
        <vt:lpwstr/>
      </vt:variant>
      <vt:variant>
        <vt:i4>7995468</vt:i4>
      </vt:variant>
      <vt:variant>
        <vt:i4>8364</vt:i4>
      </vt:variant>
      <vt:variant>
        <vt:i4>1040</vt:i4>
      </vt:variant>
      <vt:variant>
        <vt:i4>1</vt:i4>
      </vt:variant>
      <vt:variant>
        <vt:lpwstr>SNAGHTML386df78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John Paul Besagas</cp:lastModifiedBy>
  <cp:revision>7</cp:revision>
  <cp:lastPrinted>2010-08-20T05:17:00Z</cp:lastPrinted>
  <dcterms:created xsi:type="dcterms:W3CDTF">2016-06-21T06:06:00Z</dcterms:created>
  <dcterms:modified xsi:type="dcterms:W3CDTF">2024-10-07T08:56:00Z</dcterms:modified>
</cp:coreProperties>
</file>