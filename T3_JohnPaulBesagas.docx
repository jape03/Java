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F3B5" w14:textId="77777777" w:rsidR="00177BFF" w:rsidRDefault="00901B6F">
      <w:r>
        <w:rPr>
          <w:noProof/>
        </w:rPr>
        <w:drawing>
          <wp:anchor distT="0" distB="0" distL="114300" distR="114300" simplePos="0" relativeHeight="251658752" behindDoc="1" locked="0" layoutInCell="1" allowOverlap="1" wp14:anchorId="3C5AC301" wp14:editId="00F7C1C7">
            <wp:simplePos x="0" y="0"/>
            <wp:positionH relativeFrom="column">
              <wp:posOffset>342900</wp:posOffset>
            </wp:positionH>
            <wp:positionV relativeFrom="paragraph">
              <wp:posOffset>-447675</wp:posOffset>
            </wp:positionV>
            <wp:extent cx="5200650" cy="923925"/>
            <wp:effectExtent l="0" t="0" r="6350" b="0"/>
            <wp:wrapNone/>
            <wp:docPr id="51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7345FC" w14:textId="77777777" w:rsidR="00177BFF" w:rsidRDefault="00177BFF"/>
    <w:p w14:paraId="0650CF95" w14:textId="77777777" w:rsidR="00177BFF" w:rsidRDefault="00177BFF">
      <w:pPr>
        <w:pStyle w:val="Heading2"/>
        <w:rPr>
          <w:sz w:val="28"/>
          <w:szCs w:val="28"/>
        </w:rPr>
      </w:pPr>
    </w:p>
    <w:p w14:paraId="65384458" w14:textId="77777777" w:rsidR="003B6155" w:rsidRPr="003B6155" w:rsidRDefault="003B6155" w:rsidP="003B6155"/>
    <w:p w14:paraId="3AA2CD2B" w14:textId="77777777" w:rsidR="00177BFF" w:rsidRDefault="0002106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COMPUTER SCIENCE</w:t>
      </w:r>
      <w:r w:rsidR="00177BFF">
        <w:rPr>
          <w:sz w:val="28"/>
          <w:szCs w:val="28"/>
        </w:rPr>
        <w:t xml:space="preserve"> DEPARTMENT</w:t>
      </w:r>
    </w:p>
    <w:p w14:paraId="12A5C55D" w14:textId="77777777" w:rsidR="00177BFF" w:rsidRDefault="00177BFF"/>
    <w:p w14:paraId="7C9132FC" w14:textId="77777777" w:rsidR="00177BFF" w:rsidRDefault="00177BFF"/>
    <w:p w14:paraId="695DE235" w14:textId="77777777" w:rsidR="00177BFF" w:rsidRDefault="00177BFF"/>
    <w:p w14:paraId="51BC046A" w14:textId="77777777" w:rsidR="00177BFF" w:rsidRDefault="00177BFF">
      <w:pPr>
        <w:jc w:val="center"/>
      </w:pPr>
    </w:p>
    <w:p w14:paraId="7C322E37" w14:textId="40646A2F" w:rsidR="00FA580D" w:rsidRDefault="00FA580D" w:rsidP="00FA580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CS0053</w:t>
      </w:r>
    </w:p>
    <w:p w14:paraId="2E5F0B04" w14:textId="77777777" w:rsidR="00D848CD" w:rsidRDefault="00D848CD">
      <w:pPr>
        <w:jc w:val="center"/>
        <w:rPr>
          <w:b/>
          <w:sz w:val="40"/>
          <w:szCs w:val="40"/>
        </w:rPr>
      </w:pPr>
    </w:p>
    <w:p w14:paraId="0F3669D4" w14:textId="77777777" w:rsidR="00177BFF" w:rsidRDefault="00177BFF">
      <w:pPr>
        <w:jc w:val="center"/>
      </w:pPr>
      <w:r>
        <w:rPr>
          <w:sz w:val="40"/>
          <w:szCs w:val="40"/>
        </w:rPr>
        <w:t>(</w:t>
      </w:r>
      <w:r w:rsidR="008451B1">
        <w:rPr>
          <w:noProof/>
          <w:sz w:val="40"/>
          <w:szCs w:val="40"/>
        </w:rPr>
        <w:t>PROGRAMMING TOOLS AND TECHNIQUES</w:t>
      </w:r>
      <w:r>
        <w:rPr>
          <w:sz w:val="40"/>
          <w:szCs w:val="40"/>
        </w:rPr>
        <w:t>)</w:t>
      </w:r>
    </w:p>
    <w:p w14:paraId="3586A788" w14:textId="77777777" w:rsidR="00177BFF" w:rsidRDefault="00177BFF">
      <w:pPr>
        <w:jc w:val="center"/>
      </w:pPr>
    </w:p>
    <w:p w14:paraId="09D5EB1F" w14:textId="77777777" w:rsidR="00177BFF" w:rsidRDefault="00177BFF">
      <w:pPr>
        <w:jc w:val="center"/>
      </w:pPr>
    </w:p>
    <w:p w14:paraId="6EA9A826" w14:textId="77777777" w:rsidR="00177BFF" w:rsidRDefault="00177BFF">
      <w:pPr>
        <w:jc w:val="center"/>
      </w:pPr>
    </w:p>
    <w:p w14:paraId="7DA4BA3A" w14:textId="77777777" w:rsidR="00177BFF" w:rsidRDefault="00177BFF">
      <w:pPr>
        <w:jc w:val="center"/>
      </w:pPr>
    </w:p>
    <w:p w14:paraId="33895029" w14:textId="77777777" w:rsidR="00177BFF" w:rsidRDefault="00177BFF">
      <w:pPr>
        <w:jc w:val="center"/>
      </w:pPr>
    </w:p>
    <w:p w14:paraId="35D50FEF" w14:textId="77777777" w:rsidR="00177BFF" w:rsidRDefault="00D848CD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</w:t>
      </w:r>
    </w:p>
    <w:p w14:paraId="49D111E6" w14:textId="77777777" w:rsidR="00177BFF" w:rsidRDefault="00000000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pict w14:anchorId="3BD19C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6" o:spid="_x0000_s2050" type="#_x0000_t32" style="position:absolute;left:0;text-align:left;margin-left:168.75pt;margin-top:76.55pt;width:127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" strokeweight="1.5pt"/>
        </w:pict>
      </w:r>
      <w:r>
        <w:rPr>
          <w:noProof/>
          <w:sz w:val="144"/>
          <w:szCs w:val="144"/>
        </w:rPr>
        <w:pict w14:anchorId="736F9BF8">
          <v:shape id="AutoShape 25" o:spid="_x0000_s2051" type="#_x0000_t32" style="position:absolute;left:0;text-align:left;margin-left:168.75pt;margin-top:.8pt;width:127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" strokeweight="1.5pt"/>
        </w:pict>
      </w:r>
      <w:r w:rsidR="00A673AE">
        <w:rPr>
          <w:noProof/>
          <w:sz w:val="144"/>
          <w:szCs w:val="144"/>
        </w:rPr>
        <w:t>3</w:t>
      </w:r>
    </w:p>
    <w:p w14:paraId="74A888BB" w14:textId="77777777" w:rsidR="00177BFF" w:rsidRDefault="00177BFF">
      <w:pPr>
        <w:jc w:val="center"/>
        <w:rPr>
          <w:sz w:val="40"/>
          <w:szCs w:val="40"/>
        </w:rPr>
      </w:pPr>
    </w:p>
    <w:p w14:paraId="00926885" w14:textId="77777777" w:rsidR="00177BFF" w:rsidRDefault="00177BFF">
      <w:pPr>
        <w:jc w:val="center"/>
        <w:rPr>
          <w:sz w:val="40"/>
          <w:szCs w:val="40"/>
        </w:rPr>
      </w:pPr>
    </w:p>
    <w:p w14:paraId="0BC07017" w14:textId="77777777" w:rsidR="00177BFF" w:rsidRDefault="00177BFF">
      <w:pPr>
        <w:jc w:val="center"/>
        <w:rPr>
          <w:sz w:val="40"/>
          <w:szCs w:val="40"/>
        </w:rPr>
      </w:pPr>
    </w:p>
    <w:p w14:paraId="7098D78E" w14:textId="77777777" w:rsidR="00D257B5" w:rsidRDefault="007168E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GUI-Based </w:t>
      </w:r>
      <w:r w:rsidR="00553012">
        <w:rPr>
          <w:sz w:val="40"/>
          <w:szCs w:val="40"/>
        </w:rPr>
        <w:t>Login Module</w:t>
      </w:r>
    </w:p>
    <w:p w14:paraId="32924694" w14:textId="77777777" w:rsidR="00177BFF" w:rsidRDefault="00177BFF">
      <w:pPr>
        <w:jc w:val="center"/>
        <w:rPr>
          <w:sz w:val="40"/>
          <w:szCs w:val="40"/>
        </w:rPr>
      </w:pPr>
    </w:p>
    <w:p w14:paraId="30AA71DC" w14:textId="77777777" w:rsidR="00177BFF" w:rsidRDefault="00177BFF">
      <w:pPr>
        <w:jc w:val="center"/>
        <w:rPr>
          <w:sz w:val="40"/>
          <w:szCs w:val="40"/>
        </w:rPr>
      </w:pPr>
    </w:p>
    <w:p w14:paraId="15DED373" w14:textId="77777777" w:rsidR="00D848CD" w:rsidRDefault="00D848CD">
      <w:pPr>
        <w:jc w:val="center"/>
        <w:rPr>
          <w:sz w:val="40"/>
          <w:szCs w:val="40"/>
        </w:rPr>
      </w:pPr>
    </w:p>
    <w:p w14:paraId="2062A40B" w14:textId="77777777" w:rsidR="00D848CD" w:rsidRDefault="00D848CD">
      <w:pPr>
        <w:jc w:val="center"/>
        <w:rPr>
          <w:sz w:val="40"/>
          <w:szCs w:val="40"/>
        </w:rPr>
      </w:pPr>
    </w:p>
    <w:p w14:paraId="033BF57E" w14:textId="77777777" w:rsidR="007168E0" w:rsidRDefault="007168E0" w:rsidP="00D848CD">
      <w:pPr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68E0" w:rsidRPr="00C942BD" w14:paraId="7F8003A9" w14:textId="77777777" w:rsidTr="00F70183">
        <w:tc>
          <w:tcPr>
            <w:tcW w:w="4788" w:type="dxa"/>
            <w:shd w:val="clear" w:color="auto" w:fill="auto"/>
          </w:tcPr>
          <w:p w14:paraId="2E459ECB" w14:textId="29FADFDC" w:rsidR="007168E0" w:rsidRPr="002469A1" w:rsidRDefault="007168E0" w:rsidP="00F70183">
            <w:pPr>
              <w:rPr>
                <w:b/>
                <w:bCs/>
                <w:sz w:val="40"/>
                <w:szCs w:val="40"/>
              </w:rPr>
            </w:pPr>
            <w:r w:rsidRPr="002469A1">
              <w:rPr>
                <w:b/>
                <w:bCs/>
                <w:sz w:val="40"/>
                <w:szCs w:val="40"/>
              </w:rPr>
              <w:t xml:space="preserve">Name: </w:t>
            </w:r>
            <w:r w:rsidR="002469A1" w:rsidRPr="002469A1">
              <w:rPr>
                <w:b/>
                <w:bCs/>
                <w:sz w:val="40"/>
                <w:szCs w:val="40"/>
              </w:rPr>
              <w:t>John Paul L. Besagas</w:t>
            </w:r>
          </w:p>
        </w:tc>
        <w:tc>
          <w:tcPr>
            <w:tcW w:w="4788" w:type="dxa"/>
            <w:shd w:val="clear" w:color="auto" w:fill="auto"/>
          </w:tcPr>
          <w:p w14:paraId="3FE9982E" w14:textId="134922AF" w:rsidR="007168E0" w:rsidRPr="002469A1" w:rsidRDefault="007168E0" w:rsidP="00F70183">
            <w:pPr>
              <w:rPr>
                <w:b/>
                <w:bCs/>
                <w:sz w:val="40"/>
                <w:szCs w:val="40"/>
              </w:rPr>
            </w:pPr>
            <w:r w:rsidRPr="002469A1">
              <w:rPr>
                <w:b/>
                <w:bCs/>
                <w:sz w:val="40"/>
                <w:szCs w:val="40"/>
              </w:rPr>
              <w:t>Professor:</w:t>
            </w:r>
            <w:r w:rsidR="002469A1" w:rsidRPr="002469A1">
              <w:rPr>
                <w:b/>
                <w:bCs/>
                <w:sz w:val="40"/>
                <w:szCs w:val="40"/>
              </w:rPr>
              <w:t xml:space="preserve"> Dr. Beau Habal</w:t>
            </w:r>
          </w:p>
        </w:tc>
      </w:tr>
      <w:tr w:rsidR="007168E0" w:rsidRPr="00C942BD" w14:paraId="5FAFE7C8" w14:textId="77777777" w:rsidTr="00F70183">
        <w:tc>
          <w:tcPr>
            <w:tcW w:w="4788" w:type="dxa"/>
            <w:shd w:val="clear" w:color="auto" w:fill="auto"/>
          </w:tcPr>
          <w:p w14:paraId="6D195A43" w14:textId="103BD466" w:rsidR="007168E0" w:rsidRPr="002469A1" w:rsidRDefault="007168E0" w:rsidP="00F70183">
            <w:pPr>
              <w:rPr>
                <w:b/>
                <w:bCs/>
                <w:sz w:val="40"/>
                <w:szCs w:val="40"/>
              </w:rPr>
            </w:pPr>
            <w:r w:rsidRPr="002469A1">
              <w:rPr>
                <w:b/>
                <w:bCs/>
                <w:sz w:val="40"/>
                <w:szCs w:val="40"/>
              </w:rPr>
              <w:lastRenderedPageBreak/>
              <w:t>Date Performed :</w:t>
            </w:r>
            <w:r w:rsidR="002469A1" w:rsidRPr="002469A1">
              <w:rPr>
                <w:b/>
                <w:bCs/>
                <w:sz w:val="40"/>
                <w:szCs w:val="40"/>
              </w:rPr>
              <w:t xml:space="preserve"> 10/1/2024</w:t>
            </w:r>
          </w:p>
        </w:tc>
        <w:tc>
          <w:tcPr>
            <w:tcW w:w="4788" w:type="dxa"/>
            <w:shd w:val="clear" w:color="auto" w:fill="auto"/>
          </w:tcPr>
          <w:p w14:paraId="00A89D87" w14:textId="3D7262F8" w:rsidR="007168E0" w:rsidRPr="002469A1" w:rsidRDefault="007168E0" w:rsidP="00F70183">
            <w:pPr>
              <w:rPr>
                <w:b/>
                <w:bCs/>
                <w:sz w:val="40"/>
                <w:szCs w:val="40"/>
              </w:rPr>
            </w:pPr>
            <w:r w:rsidRPr="002469A1">
              <w:rPr>
                <w:b/>
                <w:bCs/>
                <w:sz w:val="40"/>
                <w:szCs w:val="40"/>
              </w:rPr>
              <w:t>Date Submitted:</w:t>
            </w:r>
            <w:r w:rsidR="002469A1" w:rsidRPr="002469A1">
              <w:rPr>
                <w:b/>
                <w:bCs/>
                <w:sz w:val="40"/>
                <w:szCs w:val="40"/>
              </w:rPr>
              <w:t>10/</w:t>
            </w:r>
            <w:r w:rsidR="007E0269">
              <w:rPr>
                <w:b/>
                <w:bCs/>
                <w:sz w:val="40"/>
                <w:szCs w:val="40"/>
              </w:rPr>
              <w:t>2</w:t>
            </w:r>
            <w:r w:rsidR="002469A1" w:rsidRPr="002469A1">
              <w:rPr>
                <w:b/>
                <w:bCs/>
                <w:sz w:val="40"/>
                <w:szCs w:val="40"/>
              </w:rPr>
              <w:t>/2024</w:t>
            </w:r>
          </w:p>
        </w:tc>
      </w:tr>
    </w:tbl>
    <w:p w14:paraId="7A5BD625" w14:textId="77777777" w:rsidR="007168E0" w:rsidRDefault="007168E0" w:rsidP="007168E0">
      <w:pPr>
        <w:suppressAutoHyphens/>
        <w:ind w:left="360"/>
        <w:jc w:val="both"/>
        <w:rPr>
          <w:b/>
          <w:lang w:eastAsia="ar-SA"/>
        </w:rPr>
      </w:pPr>
    </w:p>
    <w:p w14:paraId="303343BA" w14:textId="77777777" w:rsidR="00177BFF" w:rsidRPr="00A25CD4" w:rsidRDefault="001D66E2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t>OBJECTIVES</w:t>
      </w:r>
    </w:p>
    <w:p w14:paraId="39B9FAD5" w14:textId="77777777" w:rsidR="007E7A13" w:rsidRDefault="007E7A13">
      <w:pPr>
        <w:ind w:left="360"/>
        <w:jc w:val="both"/>
        <w:rPr>
          <w:lang w:eastAsia="ar-SA"/>
        </w:rPr>
      </w:pPr>
    </w:p>
    <w:p w14:paraId="2ED88310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At the end of th</w:t>
      </w:r>
      <w:r w:rsidR="00BC17A1">
        <w:rPr>
          <w:lang w:eastAsia="ar-SA"/>
        </w:rPr>
        <w:t>is</w:t>
      </w:r>
      <w:r>
        <w:rPr>
          <w:lang w:eastAsia="ar-SA"/>
        </w:rPr>
        <w:t xml:space="preserve"> ex</w:t>
      </w:r>
      <w:r w:rsidR="00BC17A1">
        <w:rPr>
          <w:lang w:eastAsia="ar-SA"/>
        </w:rPr>
        <w:t>ercise,</w:t>
      </w:r>
      <w:r>
        <w:rPr>
          <w:lang w:eastAsia="ar-SA"/>
        </w:rPr>
        <w:t xml:space="preserve"> students must be able to:</w:t>
      </w:r>
    </w:p>
    <w:p w14:paraId="4328D3CE" w14:textId="77777777" w:rsidR="00AC0083" w:rsidRDefault="00AC0083">
      <w:pPr>
        <w:ind w:left="360"/>
        <w:jc w:val="both"/>
        <w:rPr>
          <w:lang w:eastAsia="ar-SA"/>
        </w:rPr>
      </w:pPr>
    </w:p>
    <w:p w14:paraId="10525B42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Cognitive</w:t>
      </w:r>
    </w:p>
    <w:p w14:paraId="4283A926" w14:textId="77777777" w:rsidR="00177BFF" w:rsidRDefault="002615E1" w:rsidP="00402FFB">
      <w:pPr>
        <w:numPr>
          <w:ilvl w:val="0"/>
          <w:numId w:val="8"/>
        </w:numPr>
        <w:tabs>
          <w:tab w:val="clear" w:pos="78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U</w:t>
      </w:r>
      <w:r w:rsidR="00177BFF">
        <w:rPr>
          <w:lang w:eastAsia="ar-SA"/>
        </w:rPr>
        <w:t xml:space="preserve">nderstand the </w:t>
      </w:r>
      <w:r w:rsidR="004969BF">
        <w:rPr>
          <w:lang w:eastAsia="ar-SA"/>
        </w:rPr>
        <w:t>topics</w:t>
      </w:r>
      <w:r w:rsidR="009F418C">
        <w:rPr>
          <w:lang w:eastAsia="ar-SA"/>
        </w:rPr>
        <w:t xml:space="preserve"> they have learned from lesson</w:t>
      </w:r>
      <w:r w:rsidR="00553012">
        <w:rPr>
          <w:lang w:eastAsia="ar-SA"/>
        </w:rPr>
        <w:t xml:space="preserve"> 3</w:t>
      </w:r>
      <w:r w:rsidR="00177BFF">
        <w:rPr>
          <w:lang w:eastAsia="ar-SA"/>
        </w:rPr>
        <w:t>.</w:t>
      </w:r>
    </w:p>
    <w:p w14:paraId="4FFCFD28" w14:textId="77777777" w:rsidR="00177BFF" w:rsidRDefault="00177BFF">
      <w:pPr>
        <w:jc w:val="both"/>
        <w:rPr>
          <w:lang w:eastAsia="ar-SA"/>
        </w:rPr>
      </w:pPr>
      <w:r>
        <w:rPr>
          <w:lang w:eastAsia="ar-SA"/>
        </w:rPr>
        <w:t>.</w:t>
      </w:r>
    </w:p>
    <w:p w14:paraId="3788C604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Psychomotor:</w:t>
      </w:r>
    </w:p>
    <w:p w14:paraId="1521632B" w14:textId="77777777" w:rsidR="00457143" w:rsidRDefault="00553012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Apply functions and recursive functions</w:t>
      </w:r>
      <w:r w:rsidR="008451B1">
        <w:rPr>
          <w:lang w:eastAsia="ar-SA"/>
        </w:rPr>
        <w:t>.</w:t>
      </w:r>
    </w:p>
    <w:p w14:paraId="3CE628AF" w14:textId="77777777" w:rsidR="00585383" w:rsidRDefault="008451B1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Create a </w:t>
      </w:r>
      <w:r w:rsidR="00553012">
        <w:rPr>
          <w:lang w:eastAsia="ar-SA"/>
        </w:rPr>
        <w:t xml:space="preserve">GUI-based Java </w:t>
      </w:r>
      <w:r>
        <w:rPr>
          <w:lang w:eastAsia="ar-SA"/>
        </w:rPr>
        <w:t>program</w:t>
      </w:r>
      <w:r w:rsidR="00553012">
        <w:rPr>
          <w:lang w:eastAsia="ar-SA"/>
        </w:rPr>
        <w:t xml:space="preserve"> using functions and recursive functions</w:t>
      </w:r>
      <w:r w:rsidR="00585383">
        <w:rPr>
          <w:lang w:eastAsia="ar-SA"/>
        </w:rPr>
        <w:t>.</w:t>
      </w:r>
    </w:p>
    <w:p w14:paraId="64B3A706" w14:textId="77777777" w:rsidR="00603E55" w:rsidRDefault="00603E55" w:rsidP="00CE44DC">
      <w:pPr>
        <w:tabs>
          <w:tab w:val="left" w:pos="1080"/>
        </w:tabs>
        <w:suppressAutoHyphens/>
        <w:ind w:left="1080"/>
        <w:jc w:val="both"/>
        <w:rPr>
          <w:lang w:eastAsia="ar-SA"/>
        </w:rPr>
      </w:pPr>
    </w:p>
    <w:p w14:paraId="5B1B8F22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Affective</w:t>
      </w:r>
    </w:p>
    <w:p w14:paraId="4B4EF227" w14:textId="77777777" w:rsidR="00177BFF" w:rsidRDefault="00A36BFB" w:rsidP="00402FFB">
      <w:pPr>
        <w:numPr>
          <w:ilvl w:val="0"/>
          <w:numId w:val="6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A</w:t>
      </w:r>
      <w:r w:rsidR="00177BFF">
        <w:rPr>
          <w:lang w:eastAsia="ar-SA"/>
        </w:rPr>
        <w:t>ppreciate the concept behind this ex</w:t>
      </w:r>
      <w:r w:rsidR="000622F3">
        <w:rPr>
          <w:lang w:eastAsia="ar-SA"/>
        </w:rPr>
        <w:t>ercise.</w:t>
      </w:r>
    </w:p>
    <w:p w14:paraId="2EACA41A" w14:textId="77777777" w:rsidR="00177BFF" w:rsidRDefault="00177BFF">
      <w:pPr>
        <w:jc w:val="both"/>
        <w:rPr>
          <w:lang w:eastAsia="ar-SA"/>
        </w:rPr>
      </w:pPr>
    </w:p>
    <w:p w14:paraId="30203C6F" w14:textId="77777777" w:rsidR="00B80165" w:rsidRDefault="00B80165" w:rsidP="00B80165">
      <w:pPr>
        <w:suppressAutoHyphens/>
        <w:ind w:left="360"/>
        <w:jc w:val="both"/>
        <w:rPr>
          <w:lang w:eastAsia="ar-SA"/>
        </w:rPr>
      </w:pPr>
    </w:p>
    <w:p w14:paraId="5FBB30A2" w14:textId="77777777" w:rsidR="00177BFF" w:rsidRPr="00A25CD4" w:rsidRDefault="00177BFF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t>BACKGROUND INFORMATION</w:t>
      </w:r>
    </w:p>
    <w:p w14:paraId="2B45AD8A" w14:textId="77777777" w:rsidR="00177BFF" w:rsidRDefault="00177BFF">
      <w:pPr>
        <w:suppressAutoHyphens/>
        <w:ind w:left="360"/>
        <w:jc w:val="both"/>
        <w:rPr>
          <w:lang w:eastAsia="ar-SA"/>
        </w:rPr>
      </w:pPr>
    </w:p>
    <w:p w14:paraId="2B1F562F" w14:textId="77777777" w:rsidR="00177BFF" w:rsidRDefault="009F418C">
      <w:pPr>
        <w:ind w:left="360"/>
        <w:jc w:val="both"/>
        <w:rPr>
          <w:lang w:eastAsia="ar-SA"/>
        </w:rPr>
      </w:pPr>
      <w:r>
        <w:rPr>
          <w:lang w:eastAsia="ar-SA"/>
        </w:rPr>
        <w:t xml:space="preserve">In order to accomplish this </w:t>
      </w:r>
      <w:r w:rsidR="008D68A7">
        <w:rPr>
          <w:lang w:eastAsia="ar-SA"/>
        </w:rPr>
        <w:t>exercise</w:t>
      </w:r>
      <w:r>
        <w:rPr>
          <w:lang w:eastAsia="ar-SA"/>
        </w:rPr>
        <w:t>, the student must have a clear understa</w:t>
      </w:r>
      <w:r w:rsidR="0067650E">
        <w:rPr>
          <w:lang w:eastAsia="ar-SA"/>
        </w:rPr>
        <w:t>nd</w:t>
      </w:r>
      <w:r>
        <w:rPr>
          <w:lang w:eastAsia="ar-SA"/>
        </w:rPr>
        <w:t>ing of the following topics:</w:t>
      </w:r>
    </w:p>
    <w:p w14:paraId="6C3A14C0" w14:textId="77777777" w:rsidR="008B4CBC" w:rsidRDefault="00553012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Java method signatures</w:t>
      </w:r>
    </w:p>
    <w:p w14:paraId="0B3AF520" w14:textId="77777777" w:rsidR="008B4CBC" w:rsidRDefault="00553012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Recursion</w:t>
      </w:r>
    </w:p>
    <w:p w14:paraId="6FDA8B56" w14:textId="77777777" w:rsidR="009F418C" w:rsidRDefault="008451B1" w:rsidP="00377185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Import packages or libraries</w:t>
      </w:r>
    </w:p>
    <w:p w14:paraId="2E2063B8" w14:textId="77777777" w:rsidR="009F418C" w:rsidRDefault="009F418C">
      <w:pPr>
        <w:ind w:left="360"/>
        <w:jc w:val="both"/>
        <w:rPr>
          <w:lang w:eastAsia="ar-SA"/>
        </w:rPr>
      </w:pPr>
    </w:p>
    <w:p w14:paraId="2B9E5EE4" w14:textId="77777777" w:rsidR="008451B1" w:rsidRPr="008451B1" w:rsidRDefault="00D40CB1" w:rsidP="008451B1">
      <w:pPr>
        <w:numPr>
          <w:ilvl w:val="0"/>
          <w:numId w:val="9"/>
        </w:numPr>
        <w:tabs>
          <w:tab w:val="left" w:pos="360"/>
        </w:tabs>
        <w:suppressAutoHyphens/>
        <w:ind w:right="5532"/>
        <w:jc w:val="both"/>
        <w:rPr>
          <w:b/>
          <w:lang w:eastAsia="ar-SA"/>
        </w:rPr>
      </w:pPr>
      <w:r w:rsidRPr="00A25CD4">
        <w:rPr>
          <w:b/>
          <w:lang w:eastAsia="ar-SA"/>
        </w:rPr>
        <w:t>LABORATORY</w:t>
      </w:r>
      <w:r w:rsidR="008451B1">
        <w:rPr>
          <w:b/>
          <w:lang w:eastAsia="ar-SA"/>
        </w:rPr>
        <w:t xml:space="preserve"> PROCEDURE</w:t>
      </w:r>
    </w:p>
    <w:p w14:paraId="75AB0A85" w14:textId="77777777" w:rsidR="009F2B2F" w:rsidRDefault="009F2B2F" w:rsidP="008451B1">
      <w:pPr>
        <w:suppressAutoHyphens/>
        <w:ind w:left="360"/>
        <w:jc w:val="both"/>
        <w:rPr>
          <w:lang w:eastAsia="ar-SA"/>
        </w:rPr>
      </w:pPr>
    </w:p>
    <w:p w14:paraId="3DBF8B46" w14:textId="77777777" w:rsidR="00457143" w:rsidRDefault="008451B1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1. </w:t>
      </w:r>
      <w:r w:rsidR="00457143">
        <w:rPr>
          <w:lang w:eastAsia="ar-SA"/>
        </w:rPr>
        <w:t>Cre</w:t>
      </w:r>
      <w:r>
        <w:rPr>
          <w:lang w:eastAsia="ar-SA"/>
        </w:rPr>
        <w:t xml:space="preserve">ate a new </w:t>
      </w:r>
      <w:r w:rsidR="00BB2DE5">
        <w:rPr>
          <w:lang w:eastAsia="ar-SA"/>
        </w:rPr>
        <w:t>program</w:t>
      </w:r>
      <w:r w:rsidR="00457143">
        <w:rPr>
          <w:lang w:eastAsia="ar-SA"/>
        </w:rPr>
        <w:t>.</w:t>
      </w:r>
    </w:p>
    <w:p w14:paraId="784ED91D" w14:textId="77777777" w:rsidR="00457143" w:rsidRDefault="00457143" w:rsidP="008451B1">
      <w:pPr>
        <w:suppressAutoHyphens/>
        <w:ind w:left="360"/>
        <w:jc w:val="both"/>
        <w:rPr>
          <w:lang w:eastAsia="ar-SA"/>
        </w:rPr>
      </w:pPr>
    </w:p>
    <w:p w14:paraId="03EC21D4" w14:textId="77777777" w:rsidR="00457143" w:rsidRDefault="008451B1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Program</w:t>
      </w:r>
      <w:r w:rsidR="00457143">
        <w:rPr>
          <w:lang w:eastAsia="ar-SA"/>
        </w:rPr>
        <w:t xml:space="preserve"> Name: </w:t>
      </w:r>
      <w:r w:rsidR="00553012">
        <w:rPr>
          <w:lang w:eastAsia="ar-SA"/>
        </w:rPr>
        <w:t>Login</w:t>
      </w:r>
      <w:r w:rsidR="007168E0">
        <w:rPr>
          <w:lang w:eastAsia="ar-SA"/>
        </w:rPr>
        <w:t>.java</w:t>
      </w:r>
    </w:p>
    <w:p w14:paraId="14DA71E6" w14:textId="77777777" w:rsidR="00457143" w:rsidRDefault="00457143" w:rsidP="008451B1">
      <w:pPr>
        <w:suppressAutoHyphens/>
        <w:ind w:left="360"/>
        <w:jc w:val="both"/>
        <w:rPr>
          <w:lang w:eastAsia="ar-SA"/>
        </w:rPr>
      </w:pPr>
    </w:p>
    <w:p w14:paraId="1B503AA8" w14:textId="77777777" w:rsidR="008F43AF" w:rsidRDefault="007100A0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2. </w:t>
      </w:r>
      <w:r w:rsidR="00BE1FB8">
        <w:rPr>
          <w:lang w:eastAsia="ar-SA"/>
        </w:rPr>
        <w:t>Design your layout as shown below</w:t>
      </w:r>
    </w:p>
    <w:p w14:paraId="6FE6F80D" w14:textId="77777777" w:rsidR="00BE1FB8" w:rsidRDefault="00BE1FB8" w:rsidP="00BE1FB8">
      <w:pPr>
        <w:suppressAutoHyphens/>
        <w:ind w:left="720"/>
        <w:jc w:val="both"/>
        <w:rPr>
          <w:lang w:eastAsia="ar-SA"/>
        </w:rPr>
      </w:pPr>
    </w:p>
    <w:p w14:paraId="0AC6ED55" w14:textId="77777777" w:rsidR="00E8407C" w:rsidRDefault="00F6265C" w:rsidP="00553012">
      <w:pPr>
        <w:suppressAutoHyphens/>
        <w:ind w:left="720"/>
        <w:jc w:val="bot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1BBF8117" wp14:editId="1CC81CE9">
            <wp:extent cx="2657475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FB8">
        <w:rPr>
          <w:lang w:eastAsia="ar-SA"/>
        </w:rPr>
        <w:tab/>
      </w:r>
    </w:p>
    <w:p w14:paraId="0C8B8ADB" w14:textId="77777777" w:rsidR="00E8407C" w:rsidRDefault="00E8407C" w:rsidP="00BE1FB8">
      <w:pPr>
        <w:suppressAutoHyphens/>
        <w:ind w:left="720"/>
        <w:jc w:val="both"/>
        <w:rPr>
          <w:lang w:eastAsia="ar-SA"/>
        </w:rPr>
      </w:pPr>
    </w:p>
    <w:p w14:paraId="605AB724" w14:textId="77777777" w:rsidR="007168E0" w:rsidRDefault="007168E0" w:rsidP="00BE1FB8">
      <w:pPr>
        <w:suppressAutoHyphens/>
        <w:ind w:left="720"/>
        <w:jc w:val="both"/>
        <w:rPr>
          <w:lang w:eastAsia="ar-SA"/>
        </w:rPr>
      </w:pPr>
    </w:p>
    <w:p w14:paraId="1330DA24" w14:textId="77777777" w:rsidR="007168E0" w:rsidRDefault="007168E0" w:rsidP="00BE1FB8">
      <w:pPr>
        <w:suppressAutoHyphens/>
        <w:ind w:left="720"/>
        <w:jc w:val="both"/>
        <w:rPr>
          <w:lang w:eastAsia="ar-SA"/>
        </w:rPr>
      </w:pPr>
    </w:p>
    <w:p w14:paraId="542D466F" w14:textId="77777777" w:rsidR="00553012" w:rsidRDefault="00553012" w:rsidP="00BE1FB8">
      <w:pPr>
        <w:suppressAutoHyphens/>
        <w:ind w:left="720"/>
        <w:jc w:val="both"/>
        <w:rPr>
          <w:lang w:eastAsia="ar-SA"/>
        </w:rPr>
      </w:pPr>
    </w:p>
    <w:p w14:paraId="67F3E25E" w14:textId="77777777" w:rsidR="00E8407C" w:rsidRDefault="00E8407C" w:rsidP="00E8407C">
      <w:pPr>
        <w:suppressAutoHyphens/>
        <w:ind w:firstLine="360"/>
        <w:jc w:val="both"/>
        <w:rPr>
          <w:lang w:eastAsia="ar-SA"/>
        </w:rPr>
      </w:pPr>
      <w:r>
        <w:rPr>
          <w:lang w:eastAsia="ar-SA"/>
        </w:rPr>
        <w:t>3. Requirements</w:t>
      </w:r>
    </w:p>
    <w:p w14:paraId="12402C62" w14:textId="77777777" w:rsidR="00E8407C" w:rsidRDefault="00E8407C" w:rsidP="00E8407C">
      <w:pPr>
        <w:suppressAutoHyphens/>
        <w:ind w:left="1080" w:firstLine="360"/>
        <w:jc w:val="both"/>
        <w:rPr>
          <w:lang w:eastAsia="ar-SA"/>
        </w:rPr>
      </w:pPr>
      <w:r>
        <w:rPr>
          <w:lang w:eastAsia="ar-SA"/>
        </w:rPr>
        <w:t>-</w:t>
      </w:r>
      <w:r>
        <w:rPr>
          <w:lang w:eastAsia="ar-SA"/>
        </w:rPr>
        <w:tab/>
      </w:r>
      <w:r w:rsidR="00F6265C">
        <w:rPr>
          <w:lang w:eastAsia="ar-SA"/>
        </w:rPr>
        <w:t>Username format: Initial of First Name, Initial of Middle Name and complete Last Name ex. ADAquino</w:t>
      </w:r>
    </w:p>
    <w:p w14:paraId="42F36539" w14:textId="77777777" w:rsidR="00E8407C" w:rsidRDefault="00E8407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The program will force the user to input correct value.</w:t>
      </w:r>
    </w:p>
    <w:p w14:paraId="0E7F0956" w14:textId="77777777" w:rsidR="00E8407C" w:rsidRDefault="00E8407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 xml:space="preserve">The program will display </w:t>
      </w:r>
      <w:r w:rsidR="00F6265C">
        <w:rPr>
          <w:lang w:eastAsia="ar-SA"/>
        </w:rPr>
        <w:t>notification for successful and unsuccessful attempt.</w:t>
      </w:r>
    </w:p>
    <w:p w14:paraId="3A95E29D" w14:textId="77777777" w:rsidR="00F6265C" w:rsidRDefault="00F6265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 xml:space="preserve">The program must apply the password criteria: </w:t>
      </w:r>
    </w:p>
    <w:p w14:paraId="2323679F" w14:textId="77777777" w:rsidR="00F6265C" w:rsidRDefault="00F6265C" w:rsidP="00F6265C">
      <w:pPr>
        <w:suppressAutoHyphens/>
        <w:ind w:left="1440" w:firstLine="360"/>
        <w:jc w:val="both"/>
        <w:rPr>
          <w:lang w:eastAsia="ar-SA"/>
        </w:rPr>
      </w:pPr>
      <w:r>
        <w:rPr>
          <w:lang w:eastAsia="ar-SA"/>
        </w:rPr>
        <w:t>- must be at least 8 characters</w:t>
      </w:r>
    </w:p>
    <w:p w14:paraId="204AF649" w14:textId="77777777" w:rsidR="00F6265C" w:rsidRDefault="00F6265C" w:rsidP="00F6265C">
      <w:pPr>
        <w:suppressAutoHyphens/>
        <w:ind w:left="1440" w:firstLine="360"/>
        <w:jc w:val="both"/>
        <w:rPr>
          <w:lang w:eastAsia="ar-SA"/>
        </w:rPr>
      </w:pPr>
      <w:r>
        <w:rPr>
          <w:lang w:eastAsia="ar-SA"/>
        </w:rPr>
        <w:t>- must have at least one char both lower and uppercase, one number and one special character.</w:t>
      </w:r>
    </w:p>
    <w:p w14:paraId="76D718D8" w14:textId="77777777" w:rsidR="00E8407C" w:rsidRDefault="00E8407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Apply coding conventions.</w:t>
      </w:r>
    </w:p>
    <w:p w14:paraId="34E11DDD" w14:textId="77777777" w:rsidR="00E8407C" w:rsidRDefault="00E8407C" w:rsidP="00E8407C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The program must be free from any errors.</w:t>
      </w:r>
    </w:p>
    <w:p w14:paraId="55156DA2" w14:textId="77777777" w:rsidR="004E702C" w:rsidRDefault="004E702C" w:rsidP="004E702C">
      <w:pPr>
        <w:suppressAutoHyphens/>
        <w:jc w:val="both"/>
        <w:rPr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702C" w14:paraId="64F9405B" w14:textId="77777777" w:rsidTr="004E702C">
        <w:tc>
          <w:tcPr>
            <w:tcW w:w="9576" w:type="dxa"/>
          </w:tcPr>
          <w:p w14:paraId="6BCEF40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import javax.swing.*;</w:t>
            </w:r>
          </w:p>
          <w:p w14:paraId="7D73D0C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import java.awt.*;</w:t>
            </w:r>
          </w:p>
          <w:p w14:paraId="5F1D83C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import java.awt.event.ActionEvent;</w:t>
            </w:r>
          </w:p>
          <w:p w14:paraId="0A54BA7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import java.awt.event.ActionListener;</w:t>
            </w:r>
          </w:p>
          <w:p w14:paraId="6F822CE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import java.util.prefs.Preferences;</w:t>
            </w:r>
          </w:p>
          <w:p w14:paraId="7001E3F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394A97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public class Login {</w:t>
            </w:r>
          </w:p>
          <w:p w14:paraId="49372A5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6460A7E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JFrame frameLogin;</w:t>
            </w:r>
          </w:p>
          <w:p w14:paraId="6B15D6E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JTextField fieldDisplayUsername;</w:t>
            </w:r>
          </w:p>
          <w:p w14:paraId="3FE3410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JPasswordField fieldDisplayPassword;</w:t>
            </w:r>
          </w:p>
          <w:p w14:paraId="0C4277F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JCheckBox checkSignedIn;</w:t>
            </w:r>
          </w:p>
          <w:p w14:paraId="6D022BE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JButton buttonLogin, buttonClear, buttonCloseButton, buttonLogout;</w:t>
            </w:r>
          </w:p>
          <w:p w14:paraId="075C2F7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Font fontDisplay = new Font("Arial", Font.PLAIN, 16);</w:t>
            </w:r>
          </w:p>
          <w:p w14:paraId="7694BDC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Preferences preferences = Preferences.userRoot().node(this.getClass().getName());</w:t>
            </w:r>
          </w:p>
          <w:p w14:paraId="4340FF7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2F963ED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public Login() {</w:t>
            </w:r>
          </w:p>
          <w:p w14:paraId="31F5B58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// user is already logged in</w:t>
            </w:r>
          </w:p>
          <w:p w14:paraId="3A425D8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if (isUserLoggedIn()) {</w:t>
            </w:r>
          </w:p>
          <w:p w14:paraId="1F09E6B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59E4036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 = new JFrame("Welcome");</w:t>
            </w:r>
          </w:p>
          <w:p w14:paraId="1B64080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frameLogin.setDefaultCloseOperation(JFrame.EXIT_ON_CLOSE);</w:t>
            </w:r>
          </w:p>
          <w:p w14:paraId="6794941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frameLogin.setSize(400, 200);</w:t>
            </w:r>
          </w:p>
          <w:p w14:paraId="4A01FBE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frameLogin.getContentPane().setBackground(new Color(60, 63, 65));</w:t>
            </w:r>
          </w:p>
          <w:p w14:paraId="492922E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frameLogin.setLayout(new BorderLayout());</w:t>
            </w:r>
          </w:p>
          <w:p w14:paraId="4A2C15C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84BB5A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JLabel welcome = new JLabel("Welcome back, " + preferences.get("username", "") + "!", JLabel.CENTER);</w:t>
            </w:r>
          </w:p>
          <w:p w14:paraId="2B83A88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welcome.setFont(new Font("Arial", Font.BOLD, 16));</w:t>
            </w:r>
          </w:p>
          <w:p w14:paraId="74E4D7A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welcome.setForeground(Color.WHITE);</w:t>
            </w:r>
          </w:p>
          <w:p w14:paraId="0A31D34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3482E17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buttonLogout = new JButton("LOGOUT");</w:t>
            </w:r>
          </w:p>
          <w:p w14:paraId="1C11A06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buttonLogout.setPreferredSize(new Dimension(110, 30));</w:t>
            </w:r>
          </w:p>
          <w:p w14:paraId="6B434C0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buttonLogout.setBackground(new Color(220, 20, 60));</w:t>
            </w:r>
          </w:p>
          <w:p w14:paraId="0FC8CD1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buttonLogout.setForeground(Color.WHITE);</w:t>
            </w:r>
          </w:p>
          <w:p w14:paraId="25709A5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buttonLogout.setFocusPainted(false);</w:t>
            </w:r>
          </w:p>
          <w:p w14:paraId="6BDDAAC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31EEB1A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buttonLogout.addActionListener(new ActionListener() {</w:t>
            </w:r>
          </w:p>
          <w:p w14:paraId="2D22F1A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public void actionPerformed(ActionEvent e) {</w:t>
            </w:r>
          </w:p>
          <w:p w14:paraId="309E135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clearLogin();</w:t>
            </w:r>
          </w:p>
          <w:p w14:paraId="3B5827B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JOptionPane.showMessageDialog(frameLogin, "Logged out.");</w:t>
            </w:r>
          </w:p>
          <w:p w14:paraId="3FF7E1F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frameLogin.dispose();</w:t>
            </w:r>
          </w:p>
          <w:p w14:paraId="23A53FD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new Login();</w:t>
            </w:r>
          </w:p>
          <w:p w14:paraId="158FC76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}</w:t>
            </w:r>
          </w:p>
          <w:p w14:paraId="47E22E4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});</w:t>
            </w:r>
          </w:p>
          <w:p w14:paraId="4B176FC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5D271DE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JPanel buttonPanel = new JPanel();</w:t>
            </w:r>
          </w:p>
          <w:p w14:paraId="40B2D1C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buttonPanel.setBackground(new Color(60, 63, 65));</w:t>
            </w:r>
          </w:p>
          <w:p w14:paraId="2726953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buttonPanel.add(buttonLogout);</w:t>
            </w:r>
          </w:p>
          <w:p w14:paraId="0E3805C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641604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frameLogin.add(welcome, BorderLayout.CENTER);</w:t>
            </w:r>
          </w:p>
          <w:p w14:paraId="65167EB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frameLogin.add(buttonPanel, BorderLayout.SOUTH);</w:t>
            </w:r>
          </w:p>
          <w:p w14:paraId="2B08424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76E31A5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frameLogin.setLocationRelativeTo(null);</w:t>
            </w:r>
          </w:p>
          <w:p w14:paraId="0176948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frameLogin.setVisible(true);</w:t>
            </w:r>
          </w:p>
          <w:p w14:paraId="3D2D1B4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067BF53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return;</w:t>
            </w:r>
          </w:p>
          <w:p w14:paraId="5C7A36E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}</w:t>
            </w:r>
          </w:p>
          <w:p w14:paraId="579967E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3332F76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frameLogin = new JFrame("Login");</w:t>
            </w:r>
          </w:p>
          <w:p w14:paraId="454A345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frameLogin.setDefaultCloseOperation(JFrame.EXIT_ON_CLOSE);</w:t>
            </w:r>
          </w:p>
          <w:p w14:paraId="4AC7969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frameLogin.setSize(400, 300);</w:t>
            </w:r>
          </w:p>
          <w:p w14:paraId="65EA2C7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frameLogin.getContentPane().setBackground(new Color(60, 63, 65));</w:t>
            </w:r>
          </w:p>
          <w:p w14:paraId="63BA031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frameLogin.setLayout(new BorderLayout());</w:t>
            </w:r>
          </w:p>
          <w:p w14:paraId="7214717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552280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JPanel mainPanel = new JPanel();</w:t>
            </w:r>
          </w:p>
          <w:p w14:paraId="0BD6F5D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mainPanel.setBackground(new Color(60, 63, 65));</w:t>
            </w:r>
          </w:p>
          <w:p w14:paraId="50A28D7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lastRenderedPageBreak/>
              <w:t>        mainPanel.setLayout(new BoxLayout(mainPanel, BoxLayout.Y_AXIS));</w:t>
            </w:r>
          </w:p>
          <w:p w14:paraId="07196C2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7556621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fieldDisplayUsername = new JTextField();</w:t>
            </w:r>
          </w:p>
          <w:p w14:paraId="0DFEE5D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fieldDisplayPassword = new JPasswordField();</w:t>
            </w:r>
          </w:p>
          <w:p w14:paraId="06C4A4A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checkSignedIn = new JCheckBox("Stay signed in");</w:t>
            </w:r>
          </w:p>
          <w:p w14:paraId="40ED66F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checkSignedIn.setForeground(Color.WHITE);</w:t>
            </w:r>
          </w:p>
          <w:p w14:paraId="6E93284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checkSignedIn.setBackground(new Color(60, 63, 65));</w:t>
            </w:r>
          </w:p>
          <w:p w14:paraId="1E7E22B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68075D7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JPanel formPanel = new JPanel(new GridLayout(3, 2, 10, 10));</w:t>
            </w:r>
          </w:p>
          <w:p w14:paraId="7D98750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formPanel.setBackground(new Color(60, 63, 65));</w:t>
            </w:r>
          </w:p>
          <w:p w14:paraId="5CCEFB4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formPanel.setBorder(BorderFactory.createEmptyBorder(10, 10, 10, 10));</w:t>
            </w:r>
          </w:p>
          <w:p w14:paraId="0B8B2D1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754C76D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JLabel userLabel = new JLabel("Username:");</w:t>
            </w:r>
          </w:p>
          <w:p w14:paraId="1178AAA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userLabel.setForeground(Color.WHITE);</w:t>
            </w:r>
          </w:p>
          <w:p w14:paraId="5D38266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JLabel passLabel = new JLabel("Password:");</w:t>
            </w:r>
          </w:p>
          <w:p w14:paraId="4E25434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passLabel.setForeground(Color.WHITE);</w:t>
            </w:r>
          </w:p>
          <w:p w14:paraId="06931E8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55065D0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formPanel.add(userLabel);</w:t>
            </w:r>
          </w:p>
          <w:p w14:paraId="702AF24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formPanel.add(fieldDisplayUsername);</w:t>
            </w:r>
          </w:p>
          <w:p w14:paraId="3A9CDAB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formPanel.add(passLabel);</w:t>
            </w:r>
          </w:p>
          <w:p w14:paraId="2E7E96F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formPanel.add(fieldDisplayPassword);</w:t>
            </w:r>
          </w:p>
          <w:p w14:paraId="4971387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formPanel.add(checkSignedIn);</w:t>
            </w:r>
          </w:p>
          <w:p w14:paraId="1790582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792434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JPanel buttonPanel = new JPanel(new FlowLayout(FlowLayout.CENTER, 10, 10));</w:t>
            </w:r>
          </w:p>
          <w:p w14:paraId="612BF1B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buttonPanel.setBackground(new Color(60, 63, 65));</w:t>
            </w:r>
          </w:p>
          <w:p w14:paraId="6DE46A5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6ED097A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buttonLogin = new JButton("LOGIN");</w:t>
            </w:r>
          </w:p>
          <w:p w14:paraId="5356818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buttonLogin.setPreferredSize(new Dimension(110, 30));</w:t>
            </w:r>
          </w:p>
          <w:p w14:paraId="38B3601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buttonLogin.setBackground(new Color(30, 144, 255));</w:t>
            </w:r>
          </w:p>
          <w:p w14:paraId="5479787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buttonLogin.setForeground(Color.WHITE);</w:t>
            </w:r>
          </w:p>
          <w:p w14:paraId="530E621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buttonLogin.setFocusPainted(false);</w:t>
            </w:r>
          </w:p>
          <w:p w14:paraId="69D5DA6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4C29922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buttonClear = new JButton("CLEAR");</w:t>
            </w:r>
          </w:p>
          <w:p w14:paraId="71D8434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buttonClear.setPreferredSize(new Dimension(110, 30));</w:t>
            </w:r>
          </w:p>
          <w:p w14:paraId="109A9AB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buttonClear.setBackground(new Color(30, 144, 255));</w:t>
            </w:r>
          </w:p>
          <w:p w14:paraId="162F46A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buttonClear.setForeground(Color.WHITE);</w:t>
            </w:r>
          </w:p>
          <w:p w14:paraId="2EB6A0D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buttonClear.setFocusPainted(false);</w:t>
            </w:r>
          </w:p>
          <w:p w14:paraId="2F45B4C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2034C0C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buttonCloseButton = new JButton("CLOSE");</w:t>
            </w:r>
          </w:p>
          <w:p w14:paraId="22D4A2F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buttonCloseButton.setPreferredSize(new Dimension(110, 30));</w:t>
            </w:r>
          </w:p>
          <w:p w14:paraId="527D475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buttonCloseButton.setBackground(new Color(220, 20, 60));</w:t>
            </w:r>
          </w:p>
          <w:p w14:paraId="2B27558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buttonCloseButton.setForeground(Color.WHITE);</w:t>
            </w:r>
          </w:p>
          <w:p w14:paraId="1F093CB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buttonCloseButton.setFocusPainted(false);</w:t>
            </w:r>
          </w:p>
          <w:p w14:paraId="406A169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40F057F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buttonPanel.add(buttonLogin);</w:t>
            </w:r>
          </w:p>
          <w:p w14:paraId="5F6CA8A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buttonPanel.add(buttonClear);</w:t>
            </w:r>
          </w:p>
          <w:p w14:paraId="668DFDE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buttonPanel.add(buttonCloseButton);</w:t>
            </w:r>
          </w:p>
          <w:p w14:paraId="705289D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297DFD4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lastRenderedPageBreak/>
              <w:t>        buttonLogin.addActionListener(new ActionListener() {</w:t>
            </w:r>
          </w:p>
          <w:p w14:paraId="616A6B6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public void actionPerformed(ActionEvent e) {</w:t>
            </w:r>
          </w:p>
          <w:p w14:paraId="4AA81E3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2E9D351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String username = fieldDisplayUsername.getText();</w:t>
            </w:r>
          </w:p>
          <w:p w14:paraId="6009D9B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String password = new String(fieldDisplayPassword.getPassword());</w:t>
            </w:r>
          </w:p>
          <w:p w14:paraId="74F31E9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2DE8AAF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if (checkUser(username) &amp;&amp; checkPassword(password)) {</w:t>
            </w:r>
          </w:p>
          <w:p w14:paraId="51F4B81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JOptionPane.showMessageDialog(frameLogin, "Login successful");</w:t>
            </w:r>
          </w:p>
          <w:p w14:paraId="3447918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38A6472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if (checkSignedIn.isSelected()) {</w:t>
            </w:r>
          </w:p>
          <w:p w14:paraId="5E04609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    checkedLogin(username);</w:t>
            </w:r>
          </w:p>
          <w:p w14:paraId="68FB186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}</w:t>
            </w:r>
          </w:p>
          <w:p w14:paraId="03E468E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6C987FC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frameLogin.dispose();</w:t>
            </w:r>
          </w:p>
          <w:p w14:paraId="316B527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} else if (!checkUser(username)) {</w:t>
            </w:r>
          </w:p>
          <w:p w14:paraId="7D481A5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JOptionPane.showMessageDialog(frameLogin,</w:t>
            </w:r>
          </w:p>
          <w:p w14:paraId="522662E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        "Invalid username format. Username format: Initial of First Name, Initial of Middle Name and complete Last Name ex. ADAquino");</w:t>
            </w:r>
          </w:p>
          <w:p w14:paraId="25AD0AD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} else if (!checkPassword(password)) {</w:t>
            </w:r>
          </w:p>
          <w:p w14:paraId="7A869D0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JOptionPane.showMessageDialog(frameLogin,</w:t>
            </w:r>
          </w:p>
          <w:p w14:paraId="1943AA41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            "Invalid password. The password must have at least 8 characters, must have at least one char both lower and uppercase, one number and one special character.");</w:t>
            </w:r>
          </w:p>
          <w:p w14:paraId="53E751C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}</w:t>
            </w:r>
          </w:p>
          <w:p w14:paraId="6C3A5600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}</w:t>
            </w:r>
          </w:p>
          <w:p w14:paraId="15023C1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});</w:t>
            </w:r>
          </w:p>
          <w:p w14:paraId="11C8A64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599F12A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buttonClear.addActionListener(new ActionListener() {</w:t>
            </w:r>
          </w:p>
          <w:p w14:paraId="469AB6D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public void actionPerformed(ActionEvent e) {</w:t>
            </w:r>
          </w:p>
          <w:p w14:paraId="3864C50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0CE7412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fieldDisplayUsername.setText("");</w:t>
            </w:r>
          </w:p>
          <w:p w14:paraId="1EBA99E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fieldDisplayPassword.setText("");</w:t>
            </w:r>
          </w:p>
          <w:p w14:paraId="77AF29F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checkSignedIn.setSelected(false);</w:t>
            </w:r>
          </w:p>
          <w:p w14:paraId="15EA4DB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58B41C8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clearLogin();</w:t>
            </w:r>
          </w:p>
          <w:p w14:paraId="10B83A7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}</w:t>
            </w:r>
          </w:p>
          <w:p w14:paraId="06A7E0F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});</w:t>
            </w:r>
          </w:p>
          <w:p w14:paraId="716F2A1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50AFA36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buttonCloseButton.addActionListener(new ActionListener() {</w:t>
            </w:r>
          </w:p>
          <w:p w14:paraId="7D1D8767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public void actionPerformed(ActionEvent e) {</w:t>
            </w:r>
          </w:p>
          <w:p w14:paraId="70E06F7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frameLogin.dispose();</w:t>
            </w:r>
          </w:p>
          <w:p w14:paraId="6D20AAD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}</w:t>
            </w:r>
          </w:p>
          <w:p w14:paraId="194754D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});</w:t>
            </w:r>
          </w:p>
          <w:p w14:paraId="608DDE38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3D92F3B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mainPanel.add(formPanel);</w:t>
            </w:r>
          </w:p>
          <w:p w14:paraId="499BB5F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mainPanel.add(buttonPanel);</w:t>
            </w:r>
          </w:p>
          <w:p w14:paraId="75A1082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3DC2427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frameLogin.add(mainPanel, BorderLayout.CENTER);</w:t>
            </w:r>
          </w:p>
          <w:p w14:paraId="607DA78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4F90B205" w14:textId="0B3F50AE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lastRenderedPageBreak/>
              <w:t>        frameLogin.setLocationRelativeTo(null);</w:t>
            </w:r>
          </w:p>
          <w:p w14:paraId="7D0A4AB2" w14:textId="6E55DA72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frameLogin.setVisible(true);</w:t>
            </w:r>
          </w:p>
          <w:p w14:paraId="0EE0898D" w14:textId="2742FB1A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}</w:t>
            </w:r>
          </w:p>
          <w:p w14:paraId="57099580" w14:textId="07151F0B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25B940F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// Validate username</w:t>
            </w:r>
          </w:p>
          <w:p w14:paraId="4EFD378A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public boolean checkUser(String username) {</w:t>
            </w:r>
          </w:p>
          <w:p w14:paraId="634888BD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return username.matches("[A-Z]{2}[A-Z][a-zA-Z]+");</w:t>
            </w:r>
          </w:p>
          <w:p w14:paraId="70B2B22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}</w:t>
            </w:r>
          </w:p>
          <w:p w14:paraId="126A10F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0A19723B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// Validate password</w:t>
            </w:r>
          </w:p>
          <w:p w14:paraId="0D3FF224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public boolean checkPassword(String password) {</w:t>
            </w:r>
          </w:p>
          <w:p w14:paraId="6939051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return password.length() &gt;= 8 &amp;&amp;</w:t>
            </w:r>
          </w:p>
          <w:p w14:paraId="4B858ED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password.matches(".*[a-z].*") &amp;&amp;</w:t>
            </w:r>
          </w:p>
          <w:p w14:paraId="5DC674A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password.matches(".*[A-Z].*") &amp;&amp;</w:t>
            </w:r>
          </w:p>
          <w:p w14:paraId="2175DF45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password.matches(".*[0-9].*") &amp;&amp;</w:t>
            </w:r>
          </w:p>
          <w:p w14:paraId="4203212C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        password.matches(".*[!@#$%^&amp;*(),.?\":{}|&lt;&gt;].*");</w:t>
            </w:r>
          </w:p>
          <w:p w14:paraId="0D1C7D4A" w14:textId="0AB24432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}</w:t>
            </w:r>
          </w:p>
          <w:p w14:paraId="18FF2D5E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07C2C71" w14:textId="0C70061D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// Preferences</w:t>
            </w:r>
          </w:p>
          <w:p w14:paraId="06C1B4DC" w14:textId="397500E5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public void checkedLogin(String username) {</w:t>
            </w:r>
          </w:p>
          <w:p w14:paraId="50440C2D" w14:textId="63F95151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preferences.putBoolean("loggedIn", true);</w:t>
            </w:r>
          </w:p>
          <w:p w14:paraId="5D93F349" w14:textId="65E78D26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preferences.put("username", username);</w:t>
            </w:r>
          </w:p>
          <w:p w14:paraId="0FE928AA" w14:textId="1B5648BA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}</w:t>
            </w:r>
          </w:p>
          <w:p w14:paraId="7EC9BFD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CD2BE1B" w14:textId="37537249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// Check if the user is logged in</w:t>
            </w:r>
          </w:p>
          <w:p w14:paraId="5BD3E175" w14:textId="71FC8A05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public boolean isUserLoggedIn() {</w:t>
            </w:r>
          </w:p>
          <w:p w14:paraId="6A7D2290" w14:textId="2831902E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return preferences.getBoolean("loggedIn", false);</w:t>
            </w:r>
          </w:p>
          <w:p w14:paraId="5DA3DF14" w14:textId="2A4DB5E2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}</w:t>
            </w:r>
          </w:p>
          <w:p w14:paraId="72B1EA43" w14:textId="7EC59613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2E75110A" w14:textId="00B84759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// Clear login</w:t>
            </w:r>
          </w:p>
          <w:p w14:paraId="5C1B7A7B" w14:textId="3895DB6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eastAsia="ar-SA"/>
              </w:rPr>
              <w:drawing>
                <wp:anchor distT="0" distB="0" distL="114300" distR="114300" simplePos="0" relativeHeight="251661312" behindDoc="0" locked="0" layoutInCell="1" allowOverlap="1" wp14:anchorId="455AA740" wp14:editId="1B1675B1">
                  <wp:simplePos x="0" y="0"/>
                  <wp:positionH relativeFrom="column">
                    <wp:posOffset>2775754</wp:posOffset>
                  </wp:positionH>
                  <wp:positionV relativeFrom="paragraph">
                    <wp:posOffset>35263</wp:posOffset>
                  </wp:positionV>
                  <wp:extent cx="3418094" cy="2555110"/>
                  <wp:effectExtent l="0" t="0" r="0" b="0"/>
                  <wp:wrapNone/>
                  <wp:docPr id="915698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698932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5901" r="3043" b="4152"/>
                          <a:stretch/>
                        </pic:blipFill>
                        <pic:spPr bwMode="auto">
                          <a:xfrm>
                            <a:off x="0" y="0"/>
                            <a:ext cx="3418094" cy="2555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702C">
              <w:rPr>
                <w:lang w:val="en-PH" w:eastAsia="ar-SA"/>
              </w:rPr>
              <w:t>    public void clearLogin() {</w:t>
            </w:r>
          </w:p>
          <w:p w14:paraId="2536B65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preferences.putBoolean("loggedIn", false);</w:t>
            </w:r>
          </w:p>
          <w:p w14:paraId="3EFD485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preferences.remove("username");</w:t>
            </w:r>
          </w:p>
          <w:p w14:paraId="15CE4386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}</w:t>
            </w:r>
          </w:p>
          <w:p w14:paraId="25012B7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38EC7DF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public static void main(String[] args) {</w:t>
            </w:r>
          </w:p>
          <w:p w14:paraId="63AA6159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    new Login();</w:t>
            </w:r>
          </w:p>
          <w:p w14:paraId="1A6578A3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    }</w:t>
            </w:r>
          </w:p>
          <w:p w14:paraId="41D1CEDF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  <w:r w:rsidRPr="004E702C">
              <w:rPr>
                <w:lang w:val="en-PH" w:eastAsia="ar-SA"/>
              </w:rPr>
              <w:t>}</w:t>
            </w:r>
          </w:p>
          <w:p w14:paraId="28FA09B2" w14:textId="77777777" w:rsidR="004E702C" w:rsidRPr="004E702C" w:rsidRDefault="004E702C" w:rsidP="004E702C">
            <w:pPr>
              <w:suppressAutoHyphens/>
              <w:jc w:val="both"/>
              <w:rPr>
                <w:lang w:val="en-PH" w:eastAsia="ar-SA"/>
              </w:rPr>
            </w:pPr>
          </w:p>
          <w:p w14:paraId="11FAFE44" w14:textId="77777777" w:rsidR="004E702C" w:rsidRDefault="004E702C" w:rsidP="004E702C">
            <w:pPr>
              <w:suppressAutoHyphens/>
              <w:jc w:val="both"/>
              <w:rPr>
                <w:lang w:eastAsia="ar-SA"/>
              </w:rPr>
            </w:pPr>
          </w:p>
        </w:tc>
      </w:tr>
    </w:tbl>
    <w:p w14:paraId="35CF56D1" w14:textId="77777777" w:rsidR="004E702C" w:rsidRDefault="004E702C" w:rsidP="004E702C">
      <w:pPr>
        <w:suppressAutoHyphens/>
        <w:jc w:val="both"/>
        <w:rPr>
          <w:lang w:eastAsia="ar-SA"/>
        </w:rPr>
      </w:pPr>
    </w:p>
    <w:p w14:paraId="3B4389D1" w14:textId="77777777" w:rsidR="00F81DD5" w:rsidRDefault="00931859" w:rsidP="007100A0">
      <w:pPr>
        <w:tabs>
          <w:tab w:val="left" w:pos="3611"/>
          <w:tab w:val="left" w:pos="4567"/>
        </w:tabs>
        <w:suppressAutoHyphens/>
        <w:jc w:val="both"/>
        <w:rPr>
          <w:lang w:eastAsia="ar-SA"/>
        </w:rPr>
      </w:pPr>
      <w:r>
        <w:rPr>
          <w:lang w:eastAsia="ar-SA"/>
        </w:rPr>
        <w:tab/>
      </w:r>
    </w:p>
    <w:p w14:paraId="290AEB4C" w14:textId="77777777" w:rsidR="00F81DD5" w:rsidRDefault="00F81DD5" w:rsidP="00B62115">
      <w:pPr>
        <w:suppressAutoHyphens/>
        <w:rPr>
          <w:lang w:eastAsia="ar-SA"/>
        </w:rPr>
      </w:pPr>
    </w:p>
    <w:p w14:paraId="2C2A3D58" w14:textId="77777777" w:rsidR="004E702C" w:rsidRDefault="004E702C" w:rsidP="00B62115">
      <w:pPr>
        <w:suppressAutoHyphens/>
        <w:rPr>
          <w:lang w:eastAsia="ar-SA"/>
        </w:rPr>
      </w:pPr>
    </w:p>
    <w:p w14:paraId="2FAE666F" w14:textId="77777777" w:rsidR="004E702C" w:rsidRDefault="004E702C" w:rsidP="00B62115">
      <w:pPr>
        <w:suppressAutoHyphens/>
        <w:rPr>
          <w:lang w:eastAsia="ar-SA"/>
        </w:rPr>
      </w:pPr>
    </w:p>
    <w:p w14:paraId="1E2E58CC" w14:textId="6E9D0777" w:rsidR="004E702C" w:rsidRDefault="004E702C" w:rsidP="00B62115">
      <w:pPr>
        <w:suppressAutoHyphens/>
        <w:rPr>
          <w:lang w:eastAsia="ar-SA"/>
        </w:rPr>
      </w:pPr>
    </w:p>
    <w:p w14:paraId="22F18A51" w14:textId="77777777" w:rsidR="0057589A" w:rsidRPr="00637504" w:rsidRDefault="0057589A" w:rsidP="00E63BF7">
      <w:pPr>
        <w:numPr>
          <w:ilvl w:val="0"/>
          <w:numId w:val="9"/>
        </w:numPr>
        <w:suppressAutoHyphens/>
        <w:rPr>
          <w:b/>
          <w:lang w:eastAsia="ar-SA"/>
        </w:rPr>
      </w:pPr>
      <w:r w:rsidRPr="00637504">
        <w:rPr>
          <w:b/>
          <w:lang w:eastAsia="ar-SA"/>
        </w:rPr>
        <w:lastRenderedPageBreak/>
        <w:t>QUESTION AND ANSWER</w:t>
      </w:r>
    </w:p>
    <w:p w14:paraId="275418BF" w14:textId="77777777" w:rsidR="0057589A" w:rsidRDefault="0057589A" w:rsidP="0057589A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p w14:paraId="604630A0" w14:textId="77777777" w:rsidR="00300EA8" w:rsidRDefault="008451B1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What </w:t>
      </w:r>
      <w:r w:rsidR="00BB2DE5">
        <w:rPr>
          <w:lang w:eastAsia="ar-SA"/>
        </w:rPr>
        <w:t xml:space="preserve">are the </w:t>
      </w:r>
      <w:r w:rsidR="00F6265C">
        <w:rPr>
          <w:lang w:eastAsia="ar-SA"/>
        </w:rPr>
        <w:t>methods you used in the program</w:t>
      </w:r>
      <w:r w:rsidR="00BB2DE5">
        <w:rPr>
          <w:lang w:eastAsia="ar-SA"/>
        </w:rPr>
        <w:t>?</w:t>
      </w:r>
    </w:p>
    <w:p w14:paraId="7FC450C6" w14:textId="1B3AE83F" w:rsidR="00E4717D" w:rsidRDefault="00E4717D" w:rsidP="00E4717D">
      <w:pPr>
        <w:tabs>
          <w:tab w:val="left" w:pos="360"/>
        </w:tabs>
        <w:suppressAutoHyphens/>
        <w:jc w:val="both"/>
        <w:rPr>
          <w:lang w:eastAsia="ar-SA"/>
        </w:rPr>
      </w:pPr>
    </w:p>
    <w:p w14:paraId="64FE7256" w14:textId="5BE7F14E" w:rsidR="00E4717D" w:rsidRPr="006D4C04" w:rsidRDefault="006D4C04" w:rsidP="00BC3D75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 w:rsidRPr="006D4C04">
        <w:rPr>
          <w:b/>
          <w:bCs/>
          <w:lang w:eastAsia="ar-SA"/>
        </w:rPr>
        <w:t xml:space="preserve">In my program, I </w:t>
      </w:r>
      <w:r w:rsidR="004E702C">
        <w:rPr>
          <w:b/>
          <w:bCs/>
          <w:lang w:eastAsia="ar-SA"/>
        </w:rPr>
        <w:t>used</w:t>
      </w:r>
      <w:r w:rsidRPr="006D4C04">
        <w:rPr>
          <w:b/>
          <w:bCs/>
          <w:lang w:eastAsia="ar-SA"/>
        </w:rPr>
        <w:t xml:space="preserve"> several methods to handle different functionalities. One key method is checkUser, which validates the username format. I also used checkPassword to ensure the password meets specific criteria. Additionally, I used checkedLogin to store login state and the username in the preferences. To check if the user is logged in when the program starts, I used the isUserLoggedIn method. Lastly, the clearLogin method logs the user out and removes their information from the preferences.</w:t>
      </w:r>
    </w:p>
    <w:p w14:paraId="107545F4" w14:textId="77777777" w:rsidR="00E4717D" w:rsidRDefault="00E4717D" w:rsidP="00E4717D">
      <w:pPr>
        <w:suppressAutoHyphens/>
        <w:ind w:left="360"/>
        <w:jc w:val="both"/>
        <w:rPr>
          <w:lang w:eastAsia="ar-SA"/>
        </w:rPr>
      </w:pPr>
    </w:p>
    <w:p w14:paraId="199F7923" w14:textId="49E7A80F" w:rsidR="00351562" w:rsidRDefault="00035282" w:rsidP="00BC3D75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When you use standard methods in OOP</w:t>
      </w:r>
      <w:r w:rsidR="008451B1">
        <w:rPr>
          <w:lang w:eastAsia="ar-SA"/>
        </w:rPr>
        <w:t>?</w:t>
      </w:r>
      <w:r>
        <w:rPr>
          <w:lang w:eastAsia="ar-SA"/>
        </w:rPr>
        <w:t xml:space="preserve"> Cite an example and explain.</w:t>
      </w:r>
    </w:p>
    <w:p w14:paraId="15F700F8" w14:textId="77777777" w:rsidR="0076004C" w:rsidRDefault="0076004C" w:rsidP="0076004C">
      <w:pPr>
        <w:suppressAutoHyphens/>
        <w:ind w:left="360"/>
        <w:jc w:val="both"/>
        <w:rPr>
          <w:lang w:eastAsia="ar-SA"/>
        </w:rPr>
      </w:pPr>
    </w:p>
    <w:p w14:paraId="38267059" w14:textId="5582E7D3" w:rsidR="00BC3D75" w:rsidRPr="006D4C04" w:rsidRDefault="006D4C04" w:rsidP="006D4C04">
      <w:pPr>
        <w:tabs>
          <w:tab w:val="left" w:pos="360"/>
          <w:tab w:val="left" w:pos="2114"/>
        </w:tabs>
        <w:suppressAutoHyphens/>
        <w:jc w:val="both"/>
        <w:rPr>
          <w:b/>
          <w:bCs/>
          <w:lang w:eastAsia="ar-SA"/>
        </w:rPr>
      </w:pPr>
      <w:r w:rsidRPr="006D4C04">
        <w:rPr>
          <w:b/>
          <w:bCs/>
          <w:lang w:eastAsia="ar-SA"/>
        </w:rPr>
        <w:t xml:space="preserve">In my program, </w:t>
      </w:r>
      <w:r w:rsidRPr="006D4C04">
        <w:rPr>
          <w:b/>
          <w:bCs/>
          <w:lang w:eastAsia="ar-SA"/>
        </w:rPr>
        <w:t xml:space="preserve">I apply standard OOP methods to encapsulate reusable functionality in my programs. For </w:t>
      </w:r>
      <w:r w:rsidRPr="006D4C04">
        <w:rPr>
          <w:b/>
          <w:bCs/>
          <w:lang w:eastAsia="ar-SA"/>
        </w:rPr>
        <w:t>example</w:t>
      </w:r>
      <w:r w:rsidRPr="006D4C04">
        <w:rPr>
          <w:b/>
          <w:bCs/>
          <w:lang w:eastAsia="ar-SA"/>
        </w:rPr>
        <w:t xml:space="preserve">, the checkUser method validates username formats, eliminating the need to rewrite validation logic. This aligns with the core OOP principle of encapsulation, simplifying future code maintenance and modifications. </w:t>
      </w:r>
    </w:p>
    <w:p w14:paraId="34CE716E" w14:textId="77777777" w:rsidR="006D4C04" w:rsidRPr="006D4C04" w:rsidRDefault="006D4C04" w:rsidP="006D4C04">
      <w:pPr>
        <w:tabs>
          <w:tab w:val="left" w:pos="360"/>
          <w:tab w:val="left" w:pos="2114"/>
        </w:tabs>
        <w:suppressAutoHyphens/>
        <w:jc w:val="both"/>
        <w:rPr>
          <w:b/>
          <w:bCs/>
          <w:lang w:eastAsia="ar-SA"/>
        </w:rPr>
      </w:pPr>
    </w:p>
    <w:p w14:paraId="7E8C89BB" w14:textId="77777777" w:rsidR="00E4717D" w:rsidRDefault="00035282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What are the methods you use to compare literal value</w:t>
      </w:r>
      <w:r w:rsidR="008451B1">
        <w:rPr>
          <w:lang w:eastAsia="ar-SA"/>
        </w:rPr>
        <w:t>?</w:t>
      </w:r>
    </w:p>
    <w:p w14:paraId="15600ADE" w14:textId="44832C86" w:rsidR="00954486" w:rsidRDefault="00954486" w:rsidP="006D4C04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p w14:paraId="6390C930" w14:textId="55F31A2B" w:rsidR="006D4C04" w:rsidRPr="006D4C04" w:rsidRDefault="006D4C04" w:rsidP="00BC3D75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 w:rsidRPr="006D4C04">
        <w:rPr>
          <w:b/>
          <w:bCs/>
          <w:lang w:eastAsia="ar-SA"/>
        </w:rPr>
        <w:t xml:space="preserve">In my program, </w:t>
      </w:r>
      <w:r w:rsidRPr="006D4C04">
        <w:rPr>
          <w:b/>
          <w:bCs/>
          <w:lang w:eastAsia="ar-SA"/>
        </w:rPr>
        <w:t>I use</w:t>
      </w:r>
      <w:r w:rsidRPr="006D4C04">
        <w:rPr>
          <w:b/>
          <w:bCs/>
          <w:lang w:eastAsia="ar-SA"/>
        </w:rPr>
        <w:t>d</w:t>
      </w:r>
      <w:r w:rsidRPr="006D4C04">
        <w:rPr>
          <w:b/>
          <w:bCs/>
          <w:lang w:eastAsia="ar-SA"/>
        </w:rPr>
        <w:t xml:space="preserve"> String.matches to compare input values of usernames and passwords against specific regular expressions. This ensures that the username follows a required pattern and that the password includes various character types</w:t>
      </w:r>
      <w:r>
        <w:rPr>
          <w:b/>
          <w:bCs/>
          <w:lang w:eastAsia="ar-SA"/>
        </w:rPr>
        <w:t xml:space="preserve"> that followed and meets the criteria</w:t>
      </w:r>
      <w:r w:rsidRPr="006D4C04">
        <w:rPr>
          <w:b/>
          <w:bCs/>
          <w:lang w:eastAsia="ar-SA"/>
        </w:rPr>
        <w:t xml:space="preserve">. </w:t>
      </w:r>
    </w:p>
    <w:p w14:paraId="208D9CF9" w14:textId="77777777" w:rsidR="003E103F" w:rsidRDefault="003E103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73CBCA61" w14:textId="77777777" w:rsidR="003E103F" w:rsidRDefault="003E103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6C1FE7D7" w14:textId="77777777" w:rsidR="003E103F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1F0E2602" w14:textId="77777777" w:rsidR="003E103F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7CD4DAC9" w14:textId="77777777" w:rsidR="003E103F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0CDA5CD7" w14:textId="77777777" w:rsidR="007168E0" w:rsidRDefault="007168E0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3028557C" w14:textId="77777777" w:rsidR="00035282" w:rsidRDefault="00035282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1664446D" w14:textId="77777777" w:rsidR="00035282" w:rsidRDefault="00035282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1FA1BCED" w14:textId="77777777" w:rsidR="007168E0" w:rsidRDefault="007168E0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1AD993D6" w14:textId="77777777" w:rsidR="007168E0" w:rsidRDefault="007168E0" w:rsidP="007168E0">
      <w:pPr>
        <w:numPr>
          <w:ilvl w:val="0"/>
          <w:numId w:val="9"/>
        </w:numPr>
        <w:suppressAutoHyphens/>
        <w:rPr>
          <w:b/>
          <w:lang w:eastAsia="ar-SA"/>
        </w:rPr>
      </w:pPr>
      <w:r w:rsidRPr="00637504">
        <w:rPr>
          <w:b/>
          <w:lang w:eastAsia="ar-SA"/>
        </w:rPr>
        <w:t>QUESTION AND ANSWER</w:t>
      </w:r>
    </w:p>
    <w:p w14:paraId="28093403" w14:textId="77777777" w:rsidR="007168E0" w:rsidRPr="00637504" w:rsidRDefault="007168E0" w:rsidP="007168E0">
      <w:pPr>
        <w:suppressAutoHyphens/>
        <w:ind w:left="360"/>
        <w:rPr>
          <w:b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68E0" w:rsidRPr="00C942BD" w14:paraId="320F6DC8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D2492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0A178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Computer Science</w:t>
            </w:r>
          </w:p>
        </w:tc>
      </w:tr>
      <w:tr w:rsidR="007168E0" w:rsidRPr="00C942BD" w14:paraId="222BE9C8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36ECC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331E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CSSSPEC2</w:t>
            </w:r>
          </w:p>
        </w:tc>
      </w:tr>
      <w:tr w:rsidR="007168E0" w:rsidRPr="00C942BD" w14:paraId="468D3D76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5602" w14:textId="77777777" w:rsidR="007168E0" w:rsidRPr="00C942BD" w:rsidRDefault="007168E0" w:rsidP="00F70183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42E9D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Programming Tools and Techniques</w:t>
            </w:r>
          </w:p>
        </w:tc>
      </w:tr>
      <w:tr w:rsidR="007168E0" w:rsidRPr="00C942BD" w14:paraId="6DF30666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BBE72" w14:textId="77777777" w:rsidR="007168E0" w:rsidRPr="00C942BD" w:rsidRDefault="007168E0" w:rsidP="00F70183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5E871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1st Term SY 2016-2017</w:t>
            </w:r>
          </w:p>
        </w:tc>
      </w:tr>
    </w:tbl>
    <w:p w14:paraId="1F495E9C" w14:textId="77777777" w:rsidR="007168E0" w:rsidRPr="007168E0" w:rsidRDefault="007168E0" w:rsidP="003E70A1">
      <w:pPr>
        <w:pStyle w:val="ListParagraph"/>
        <w:ind w:left="360"/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114"/>
      </w:tblGrid>
      <w:tr w:rsidR="007168E0" w:rsidRPr="00C942BD" w14:paraId="5AA7E0F6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F3B58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Topic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49369" w14:textId="77777777" w:rsidR="007168E0" w:rsidRPr="00C942BD" w:rsidRDefault="00035282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Functions and Recursive Functions</w:t>
            </w:r>
          </w:p>
        </w:tc>
      </w:tr>
      <w:tr w:rsidR="007168E0" w:rsidRPr="00C942BD" w14:paraId="5B50E0C3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E1195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Lab Activity  No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587A1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3</w:t>
            </w:r>
          </w:p>
        </w:tc>
      </w:tr>
      <w:tr w:rsidR="007168E0" w:rsidRPr="00C942BD" w14:paraId="75AF134A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B784C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Lab Activity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E52F" w14:textId="77777777" w:rsidR="007168E0" w:rsidRPr="00C942BD" w:rsidRDefault="007168E0" w:rsidP="00035282">
            <w:pPr>
              <w:rPr>
                <w:b/>
                <w:sz w:val="22"/>
                <w:szCs w:val="22"/>
              </w:rPr>
            </w:pPr>
            <w:r w:rsidRPr="007168E0">
              <w:rPr>
                <w:b/>
              </w:rPr>
              <w:t xml:space="preserve">GUI-Based </w:t>
            </w:r>
            <w:r w:rsidR="00035282">
              <w:rPr>
                <w:b/>
              </w:rPr>
              <w:t>Login Module</w:t>
            </w:r>
          </w:p>
        </w:tc>
      </w:tr>
      <w:tr w:rsidR="007168E0" w:rsidRPr="00C942BD" w14:paraId="002961F3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E834" w14:textId="77777777" w:rsidR="007168E0" w:rsidRPr="00C942BD" w:rsidRDefault="007168E0" w:rsidP="00F70183">
            <w:pPr>
              <w:rPr>
                <w:sz w:val="22"/>
                <w:szCs w:val="22"/>
              </w:rPr>
            </w:pPr>
            <w:r>
              <w:t>CLO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00980" w14:textId="77777777" w:rsidR="007168E0" w:rsidRPr="00C942BD" w:rsidRDefault="007168E0" w:rsidP="00F70183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1, </w:t>
            </w:r>
            <w:r w:rsidRPr="00C942BD">
              <w:rPr>
                <w:b/>
              </w:rPr>
              <w:t>2</w:t>
            </w:r>
          </w:p>
        </w:tc>
      </w:tr>
    </w:tbl>
    <w:p w14:paraId="4E9F50B6" w14:textId="77777777" w:rsidR="007168E0" w:rsidRPr="007168E0" w:rsidRDefault="007168E0" w:rsidP="007168E0">
      <w:pPr>
        <w:rPr>
          <w:b/>
        </w:rPr>
      </w:pPr>
      <w:r w:rsidRPr="007168E0">
        <w:rPr>
          <w:b/>
        </w:rPr>
        <w:lastRenderedPageBreak/>
        <w:t>Note: The following rubrics/metrics will be used to grade studen</w:t>
      </w:r>
      <w:r>
        <w:rPr>
          <w:b/>
        </w:rPr>
        <w:t>ts’ output in the lab exercise 3</w:t>
      </w:r>
      <w:r w:rsidRPr="007168E0">
        <w:rPr>
          <w:b/>
        </w:rPr>
        <w:t xml:space="preserve">. </w:t>
      </w:r>
    </w:p>
    <w:p w14:paraId="50E8411E" w14:textId="77777777" w:rsidR="007168E0" w:rsidRDefault="007168E0" w:rsidP="003E70A1">
      <w:pPr>
        <w:pStyle w:val="ListParagraph"/>
        <w:ind w:left="360"/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160"/>
        <w:gridCol w:w="2250"/>
        <w:gridCol w:w="1890"/>
        <w:gridCol w:w="1908"/>
      </w:tblGrid>
      <w:tr w:rsidR="007168E0" w:rsidRPr="00BA37CC" w14:paraId="3AE3C2D2" w14:textId="77777777" w:rsidTr="00F70183">
        <w:tc>
          <w:tcPr>
            <w:tcW w:w="1368" w:type="dxa"/>
            <w:vAlign w:val="bottom"/>
          </w:tcPr>
          <w:p w14:paraId="7916EC71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2160" w:type="dxa"/>
            <w:vAlign w:val="bottom"/>
          </w:tcPr>
          <w:p w14:paraId="7F79B55D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Exceptional</w:t>
            </w:r>
          </w:p>
        </w:tc>
        <w:tc>
          <w:tcPr>
            <w:tcW w:w="2250" w:type="dxa"/>
            <w:vAlign w:val="bottom"/>
          </w:tcPr>
          <w:p w14:paraId="7B2FBCF9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890" w:type="dxa"/>
            <w:vAlign w:val="bottom"/>
          </w:tcPr>
          <w:p w14:paraId="717196F6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Amateur</w:t>
            </w:r>
          </w:p>
        </w:tc>
        <w:tc>
          <w:tcPr>
            <w:tcW w:w="1908" w:type="dxa"/>
            <w:vAlign w:val="bottom"/>
          </w:tcPr>
          <w:p w14:paraId="2DB95AF9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Unsatisfactory</w:t>
            </w:r>
          </w:p>
        </w:tc>
      </w:tr>
      <w:tr w:rsidR="007168E0" w:rsidRPr="00BA37CC" w14:paraId="20CB09CA" w14:textId="77777777" w:rsidTr="00F70183">
        <w:tc>
          <w:tcPr>
            <w:tcW w:w="1368" w:type="dxa"/>
            <w:vAlign w:val="center"/>
          </w:tcPr>
          <w:p w14:paraId="4EB5CD40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Specifications</w:t>
            </w:r>
          </w:p>
          <w:p w14:paraId="2F8FFDB9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(40%)</w:t>
            </w:r>
          </w:p>
        </w:tc>
        <w:tc>
          <w:tcPr>
            <w:tcW w:w="2160" w:type="dxa"/>
          </w:tcPr>
          <w:p w14:paraId="4205642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meets all of the specifications. (40)</w:t>
            </w:r>
          </w:p>
        </w:tc>
        <w:tc>
          <w:tcPr>
            <w:tcW w:w="2250" w:type="dxa"/>
          </w:tcPr>
          <w:p w14:paraId="63DFB349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produces the correct results and displays them correctly. It also meets most of the other specifications. (35-39)</w:t>
            </w:r>
          </w:p>
        </w:tc>
        <w:tc>
          <w:tcPr>
            <w:tcW w:w="1890" w:type="dxa"/>
          </w:tcPr>
          <w:p w14:paraId="17EDDB2D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produces correct results but does not display them correctly. (30-34)</w:t>
            </w:r>
          </w:p>
        </w:tc>
        <w:tc>
          <w:tcPr>
            <w:tcW w:w="1908" w:type="dxa"/>
          </w:tcPr>
          <w:p w14:paraId="1AFE1728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is producing incorrect results. (20-29)</w:t>
            </w:r>
          </w:p>
        </w:tc>
      </w:tr>
      <w:tr w:rsidR="007168E0" w:rsidRPr="00BA37CC" w14:paraId="6AF9D0E0" w14:textId="77777777" w:rsidTr="00F70183">
        <w:tc>
          <w:tcPr>
            <w:tcW w:w="1368" w:type="dxa"/>
            <w:vAlign w:val="center"/>
          </w:tcPr>
          <w:p w14:paraId="28433CF6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Design</w:t>
            </w:r>
          </w:p>
          <w:p w14:paraId="36867426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(15 %)</w:t>
            </w:r>
          </w:p>
        </w:tc>
        <w:tc>
          <w:tcPr>
            <w:tcW w:w="2160" w:type="dxa"/>
          </w:tcPr>
          <w:p w14:paraId="5F2293EB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exceptionally attractive. Program is "user-friendly" with informative and consistent prompts and messages. (15)</w:t>
            </w:r>
          </w:p>
        </w:tc>
        <w:tc>
          <w:tcPr>
            <w:tcW w:w="2250" w:type="dxa"/>
          </w:tcPr>
          <w:p w14:paraId="4C918E77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"user-friendly" with informative and consistent prompts and messages. (13-14)</w:t>
            </w:r>
          </w:p>
        </w:tc>
        <w:tc>
          <w:tcPr>
            <w:tcW w:w="1890" w:type="dxa"/>
          </w:tcPr>
          <w:p w14:paraId="07133AE2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not "user-friendly" but still provide informative and consistent prompts and messages. (10-12)</w:t>
            </w:r>
          </w:p>
        </w:tc>
        <w:tc>
          <w:tcPr>
            <w:tcW w:w="1908" w:type="dxa"/>
          </w:tcPr>
          <w:p w14:paraId="07C6A6CE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unattractive and not user-friendly (8-9)</w:t>
            </w:r>
          </w:p>
        </w:tc>
      </w:tr>
      <w:tr w:rsidR="007168E0" w:rsidRPr="00BA37CC" w14:paraId="3FE52406" w14:textId="77777777" w:rsidTr="00F70183">
        <w:tc>
          <w:tcPr>
            <w:tcW w:w="1368" w:type="dxa"/>
            <w:vAlign w:val="center"/>
          </w:tcPr>
          <w:p w14:paraId="0CCF0961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Efficiency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60" w:type="dxa"/>
          </w:tcPr>
          <w:p w14:paraId="7DA7863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extremely efficient without 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1ED4936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fairly efficient without 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(17-19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5C27522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brute forc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 and unnecessarily long. (14-16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6B874814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huge and ap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pears to be patched together. (10-13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168E0" w:rsidRPr="00BA37CC" w14:paraId="412E1FF1" w14:textId="77777777" w:rsidTr="00F70183">
        <w:tc>
          <w:tcPr>
            <w:tcW w:w="1368" w:type="dxa"/>
            <w:vAlign w:val="center"/>
          </w:tcPr>
          <w:p w14:paraId="54A3BE4A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Readability</w:t>
            </w:r>
          </w:p>
          <w:p w14:paraId="28C7FAFF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%)</w:t>
            </w:r>
          </w:p>
        </w:tc>
        <w:tc>
          <w:tcPr>
            <w:tcW w:w="2160" w:type="dxa"/>
          </w:tcPr>
          <w:p w14:paraId="1AF4C183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code is exceptionally well organized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very easy to follow. 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3AB06CE5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code is fairly easy to read. (8-9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1D4E70C6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readable only by someone who knows what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it is supposed to be doing. (6-7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65491EC4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poorly organize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 and very difficult to read. (4-5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168E0" w:rsidRPr="00BA37CC" w14:paraId="3B893963" w14:textId="77777777" w:rsidTr="00F70183">
        <w:tc>
          <w:tcPr>
            <w:tcW w:w="1368" w:type="dxa"/>
            <w:vAlign w:val="center"/>
          </w:tcPr>
          <w:p w14:paraId="218C391E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Delivery</w:t>
            </w:r>
          </w:p>
          <w:p w14:paraId="1B780233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(15%)</w:t>
            </w:r>
          </w:p>
        </w:tc>
        <w:tc>
          <w:tcPr>
            <w:tcW w:w="2160" w:type="dxa"/>
          </w:tcPr>
          <w:p w14:paraId="65F9313F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on time. (15)</w:t>
            </w:r>
          </w:p>
        </w:tc>
        <w:tc>
          <w:tcPr>
            <w:tcW w:w="2250" w:type="dxa"/>
          </w:tcPr>
          <w:p w14:paraId="23E32C1C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within a day of the due date. (13-14)</w:t>
            </w:r>
          </w:p>
        </w:tc>
        <w:tc>
          <w:tcPr>
            <w:tcW w:w="1890" w:type="dxa"/>
          </w:tcPr>
          <w:p w14:paraId="5D1FE910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2 days of the due date. (10-12)</w:t>
            </w:r>
          </w:p>
        </w:tc>
        <w:tc>
          <w:tcPr>
            <w:tcW w:w="1908" w:type="dxa"/>
          </w:tcPr>
          <w:p w14:paraId="2C3D022D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a week of the due date. (8-9)</w:t>
            </w:r>
          </w:p>
        </w:tc>
      </w:tr>
      <w:tr w:rsidR="007168E0" w:rsidRPr="00BA37CC" w14:paraId="5E1EB2CF" w14:textId="77777777" w:rsidTr="00F70183">
        <w:tc>
          <w:tcPr>
            <w:tcW w:w="1368" w:type="dxa"/>
            <w:vAlign w:val="center"/>
          </w:tcPr>
          <w:p w14:paraId="1A6B57EB" w14:textId="77777777" w:rsidR="007168E0" w:rsidRPr="00BA37CC" w:rsidRDefault="007168E0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Total: 100%</w:t>
            </w:r>
          </w:p>
        </w:tc>
        <w:tc>
          <w:tcPr>
            <w:tcW w:w="2160" w:type="dxa"/>
            <w:vAlign w:val="bottom"/>
          </w:tcPr>
          <w:p w14:paraId="23189AC1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vAlign w:val="bottom"/>
          </w:tcPr>
          <w:p w14:paraId="01F5A36D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vAlign w:val="bottom"/>
          </w:tcPr>
          <w:p w14:paraId="478B40BF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8" w:type="dxa"/>
            <w:vAlign w:val="bottom"/>
          </w:tcPr>
          <w:p w14:paraId="443FC96A" w14:textId="77777777" w:rsidR="007168E0" w:rsidRPr="00BA37CC" w:rsidRDefault="007168E0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ABE9E17" w14:textId="77777777" w:rsidR="007168E0" w:rsidRDefault="007168E0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p w14:paraId="5DC3D1F6" w14:textId="77777777" w:rsidR="003E103F" w:rsidRPr="00AD4BC6" w:rsidRDefault="003E103F" w:rsidP="00A76E37">
      <w:pPr>
        <w:tabs>
          <w:tab w:val="left" w:pos="360"/>
        </w:tabs>
        <w:suppressAutoHyphens/>
        <w:ind w:left="360"/>
        <w:rPr>
          <w:lang w:eastAsia="ar-SA"/>
        </w:rPr>
      </w:pPr>
    </w:p>
    <w:sectPr w:rsidR="003E103F" w:rsidRPr="00AD4BC6" w:rsidSect="003E7B62"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156AB" w14:textId="77777777" w:rsidR="00743732" w:rsidRDefault="00743732">
      <w:r>
        <w:separator/>
      </w:r>
    </w:p>
  </w:endnote>
  <w:endnote w:type="continuationSeparator" w:id="0">
    <w:p w14:paraId="10A81FC1" w14:textId="77777777" w:rsidR="00743732" w:rsidRDefault="0074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F4FA9" w14:textId="77777777" w:rsidR="00743732" w:rsidRDefault="00743732">
      <w:r>
        <w:separator/>
      </w:r>
    </w:p>
  </w:footnote>
  <w:footnote w:type="continuationSeparator" w:id="0">
    <w:p w14:paraId="5690DD90" w14:textId="77777777" w:rsidR="00743732" w:rsidRDefault="00743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F4267BE"/>
    <w:lvl w:ilvl="0">
      <w:start w:val="1"/>
      <w:numFmt w:val="bullet"/>
      <w:lvlText w:val=""/>
      <w:lvlJc w:val="left"/>
      <w:pPr>
        <w:tabs>
          <w:tab w:val="num" w:pos="2700"/>
        </w:tabs>
        <w:ind w:left="270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420"/>
        </w:tabs>
        <w:ind w:left="37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140"/>
        </w:tabs>
        <w:ind w:left="45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5580"/>
        </w:tabs>
        <w:ind w:left="59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6300"/>
        </w:tabs>
        <w:ind w:left="66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7020"/>
        </w:tabs>
        <w:ind w:left="73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7740"/>
        </w:tabs>
        <w:ind w:left="81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846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5F35B5"/>
    <w:multiLevelType w:val="hybridMultilevel"/>
    <w:tmpl w:val="3F8C55EE"/>
    <w:lvl w:ilvl="0" w:tplc="DE9EFED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A4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C9C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2A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0D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84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602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6B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B42FC"/>
    <w:multiLevelType w:val="hybridMultilevel"/>
    <w:tmpl w:val="43CE9226"/>
    <w:lvl w:ilvl="0" w:tplc="3A148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BC07C8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A25D81"/>
    <w:multiLevelType w:val="hybridMultilevel"/>
    <w:tmpl w:val="9008F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04147"/>
    <w:multiLevelType w:val="hybridMultilevel"/>
    <w:tmpl w:val="F97807EC"/>
    <w:lvl w:ilvl="0" w:tplc="5BD45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2B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A64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04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23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86D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6CE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EC8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A1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13F35"/>
    <w:multiLevelType w:val="hybridMultilevel"/>
    <w:tmpl w:val="CDF235E0"/>
    <w:lvl w:ilvl="0" w:tplc="30406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A65EA7"/>
    <w:multiLevelType w:val="hybridMultilevel"/>
    <w:tmpl w:val="A1E0B416"/>
    <w:lvl w:ilvl="0" w:tplc="29C4BB0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E37E65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882967"/>
    <w:multiLevelType w:val="hybridMultilevel"/>
    <w:tmpl w:val="118C84C0"/>
    <w:lvl w:ilvl="0" w:tplc="3BFE12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477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2D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00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8F0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23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212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84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4360A"/>
    <w:multiLevelType w:val="hybridMultilevel"/>
    <w:tmpl w:val="4D7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87020"/>
    <w:multiLevelType w:val="hybridMultilevel"/>
    <w:tmpl w:val="7D98C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A6593D"/>
    <w:multiLevelType w:val="hybridMultilevel"/>
    <w:tmpl w:val="6694AE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0058DB"/>
    <w:multiLevelType w:val="hybridMultilevel"/>
    <w:tmpl w:val="1616AFC0"/>
    <w:lvl w:ilvl="0" w:tplc="C8F88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09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A2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C79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A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64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C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1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E268D"/>
    <w:multiLevelType w:val="hybridMultilevel"/>
    <w:tmpl w:val="66D0A046"/>
    <w:lvl w:ilvl="0" w:tplc="356A7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465DB"/>
    <w:multiLevelType w:val="hybridMultilevel"/>
    <w:tmpl w:val="97F63142"/>
    <w:lvl w:ilvl="0" w:tplc="C5946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ED1919"/>
    <w:multiLevelType w:val="hybridMultilevel"/>
    <w:tmpl w:val="14B4AF90"/>
    <w:lvl w:ilvl="0" w:tplc="D27C82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4B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C6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C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491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C4F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C3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21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5444C"/>
    <w:multiLevelType w:val="hybridMultilevel"/>
    <w:tmpl w:val="D54EB51E"/>
    <w:lvl w:ilvl="0" w:tplc="B77C9D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63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6C8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9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60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C5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60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47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6DE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4241F"/>
    <w:multiLevelType w:val="hybridMultilevel"/>
    <w:tmpl w:val="CD1C3AEA"/>
    <w:lvl w:ilvl="0" w:tplc="6DC21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8917FB"/>
    <w:multiLevelType w:val="hybridMultilevel"/>
    <w:tmpl w:val="5A8C1F7C"/>
    <w:lvl w:ilvl="0" w:tplc="FFD8B2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1087909"/>
    <w:multiLevelType w:val="hybridMultilevel"/>
    <w:tmpl w:val="3E8A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DF"/>
    <w:multiLevelType w:val="hybridMultilevel"/>
    <w:tmpl w:val="371EC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CB3485"/>
    <w:multiLevelType w:val="hybridMultilevel"/>
    <w:tmpl w:val="1BEA4404"/>
    <w:lvl w:ilvl="0" w:tplc="47CE1E9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B230F2"/>
    <w:multiLevelType w:val="hybridMultilevel"/>
    <w:tmpl w:val="3CFCE1EE"/>
    <w:lvl w:ilvl="0" w:tplc="0E7CF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551CF0"/>
    <w:multiLevelType w:val="hybridMultilevel"/>
    <w:tmpl w:val="5BF41C7A"/>
    <w:lvl w:ilvl="0" w:tplc="BFC0D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30" w15:restartNumberingAfterBreak="0">
    <w:nsid w:val="62C1567D"/>
    <w:multiLevelType w:val="hybridMultilevel"/>
    <w:tmpl w:val="9D8A478E"/>
    <w:lvl w:ilvl="0" w:tplc="973C6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86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83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9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8C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4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C7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AF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B42B01"/>
    <w:multiLevelType w:val="hybridMultilevel"/>
    <w:tmpl w:val="5A7CB1A6"/>
    <w:lvl w:ilvl="0" w:tplc="E5405E80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5C1D5A"/>
    <w:multiLevelType w:val="hybridMultilevel"/>
    <w:tmpl w:val="246C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A0FB2"/>
    <w:multiLevelType w:val="hybridMultilevel"/>
    <w:tmpl w:val="8BDCE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C576D"/>
    <w:multiLevelType w:val="hybridMultilevel"/>
    <w:tmpl w:val="0D003910"/>
    <w:lvl w:ilvl="0" w:tplc="8D4C1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C9A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28C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8B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01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2E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232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F3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97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CA1389"/>
    <w:multiLevelType w:val="hybridMultilevel"/>
    <w:tmpl w:val="93C69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057706"/>
    <w:multiLevelType w:val="hybridMultilevel"/>
    <w:tmpl w:val="9A9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063F8"/>
    <w:multiLevelType w:val="hybridMultilevel"/>
    <w:tmpl w:val="28E42C02"/>
    <w:lvl w:ilvl="0" w:tplc="BAE4654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3663183">
    <w:abstractNumId w:val="29"/>
  </w:num>
  <w:num w:numId="2" w16cid:durableId="1255551080">
    <w:abstractNumId w:val="31"/>
  </w:num>
  <w:num w:numId="3" w16cid:durableId="1261647090">
    <w:abstractNumId w:val="37"/>
  </w:num>
  <w:num w:numId="4" w16cid:durableId="19476960">
    <w:abstractNumId w:val="23"/>
  </w:num>
  <w:num w:numId="5" w16cid:durableId="2003730078">
    <w:abstractNumId w:val="11"/>
  </w:num>
  <w:num w:numId="6" w16cid:durableId="201599648">
    <w:abstractNumId w:val="1"/>
  </w:num>
  <w:num w:numId="7" w16cid:durableId="2141878186">
    <w:abstractNumId w:val="2"/>
  </w:num>
  <w:num w:numId="8" w16cid:durableId="175309668">
    <w:abstractNumId w:val="3"/>
  </w:num>
  <w:num w:numId="9" w16cid:durableId="2040354606">
    <w:abstractNumId w:val="4"/>
  </w:num>
  <w:num w:numId="10" w16cid:durableId="1404137775">
    <w:abstractNumId w:val="17"/>
  </w:num>
  <w:num w:numId="11" w16cid:durableId="852649267">
    <w:abstractNumId w:val="9"/>
  </w:num>
  <w:num w:numId="12" w16cid:durableId="1773815686">
    <w:abstractNumId w:val="20"/>
  </w:num>
  <w:num w:numId="13" w16cid:durableId="558713415">
    <w:abstractNumId w:val="13"/>
  </w:num>
  <w:num w:numId="14" w16cid:durableId="1372879805">
    <w:abstractNumId w:val="24"/>
  </w:num>
  <w:num w:numId="15" w16cid:durableId="1422221286">
    <w:abstractNumId w:val="33"/>
  </w:num>
  <w:num w:numId="16" w16cid:durableId="1156603959">
    <w:abstractNumId w:val="34"/>
  </w:num>
  <w:num w:numId="17" w16cid:durableId="2071489528">
    <w:abstractNumId w:val="36"/>
  </w:num>
  <w:num w:numId="18" w16cid:durableId="266811930">
    <w:abstractNumId w:val="5"/>
  </w:num>
  <w:num w:numId="19" w16cid:durableId="483668444">
    <w:abstractNumId w:val="21"/>
  </w:num>
  <w:num w:numId="20" w16cid:durableId="1401055881">
    <w:abstractNumId w:val="19"/>
  </w:num>
  <w:num w:numId="21" w16cid:durableId="909194471">
    <w:abstractNumId w:val="14"/>
  </w:num>
  <w:num w:numId="22" w16cid:durableId="219630745">
    <w:abstractNumId w:val="30"/>
  </w:num>
  <w:num w:numId="23" w16cid:durableId="314770816">
    <w:abstractNumId w:val="8"/>
  </w:num>
  <w:num w:numId="24" w16cid:durableId="1029141902">
    <w:abstractNumId w:val="35"/>
  </w:num>
  <w:num w:numId="25" w16cid:durableId="1190684423">
    <w:abstractNumId w:val="25"/>
  </w:num>
  <w:num w:numId="26" w16cid:durableId="55057660">
    <w:abstractNumId w:val="7"/>
  </w:num>
  <w:num w:numId="27" w16cid:durableId="831411458">
    <w:abstractNumId w:val="12"/>
  </w:num>
  <w:num w:numId="28" w16cid:durableId="1213424491">
    <w:abstractNumId w:val="16"/>
  </w:num>
  <w:num w:numId="29" w16cid:durableId="836306291">
    <w:abstractNumId w:val="15"/>
  </w:num>
  <w:num w:numId="30" w16cid:durableId="2063089642">
    <w:abstractNumId w:val="22"/>
  </w:num>
  <w:num w:numId="31" w16cid:durableId="1483038159">
    <w:abstractNumId w:val="27"/>
  </w:num>
  <w:num w:numId="32" w16cid:durableId="582178586">
    <w:abstractNumId w:val="28"/>
  </w:num>
  <w:num w:numId="33" w16cid:durableId="567691492">
    <w:abstractNumId w:val="18"/>
  </w:num>
  <w:num w:numId="34" w16cid:durableId="876044241">
    <w:abstractNumId w:val="6"/>
  </w:num>
  <w:num w:numId="35" w16cid:durableId="1745184648">
    <w:abstractNumId w:val="10"/>
  </w:num>
  <w:num w:numId="36" w16cid:durableId="773327586">
    <w:abstractNumId w:val="32"/>
  </w:num>
  <w:num w:numId="37" w16cid:durableId="1970166440">
    <w:abstractNumId w:val="0"/>
  </w:num>
  <w:num w:numId="38" w16cid:durableId="7468096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E93"/>
    <w:rsid w:val="00004CE5"/>
    <w:rsid w:val="00006F6C"/>
    <w:rsid w:val="000111BF"/>
    <w:rsid w:val="0002106B"/>
    <w:rsid w:val="00022E06"/>
    <w:rsid w:val="00031CC1"/>
    <w:rsid w:val="000344E9"/>
    <w:rsid w:val="00035282"/>
    <w:rsid w:val="0005756F"/>
    <w:rsid w:val="00057F34"/>
    <w:rsid w:val="000622F3"/>
    <w:rsid w:val="00064E55"/>
    <w:rsid w:val="00075A66"/>
    <w:rsid w:val="000A255E"/>
    <w:rsid w:val="000B1D4D"/>
    <w:rsid w:val="000B3A63"/>
    <w:rsid w:val="000B74F1"/>
    <w:rsid w:val="000D64D5"/>
    <w:rsid w:val="000E0BEE"/>
    <w:rsid w:val="000E2056"/>
    <w:rsid w:val="000E2B6B"/>
    <w:rsid w:val="000E5D86"/>
    <w:rsid w:val="000E69BE"/>
    <w:rsid w:val="000F1E66"/>
    <w:rsid w:val="000F43B2"/>
    <w:rsid w:val="00106DC8"/>
    <w:rsid w:val="001072EA"/>
    <w:rsid w:val="00112029"/>
    <w:rsid w:val="00112CE8"/>
    <w:rsid w:val="001132FF"/>
    <w:rsid w:val="00135D12"/>
    <w:rsid w:val="00144521"/>
    <w:rsid w:val="00150C60"/>
    <w:rsid w:val="00155E64"/>
    <w:rsid w:val="00156A21"/>
    <w:rsid w:val="00160D19"/>
    <w:rsid w:val="001610B1"/>
    <w:rsid w:val="001656D4"/>
    <w:rsid w:val="00177BFF"/>
    <w:rsid w:val="00180986"/>
    <w:rsid w:val="0018473E"/>
    <w:rsid w:val="00193F58"/>
    <w:rsid w:val="001A5FB0"/>
    <w:rsid w:val="001D1C8D"/>
    <w:rsid w:val="001D66E2"/>
    <w:rsid w:val="001E260F"/>
    <w:rsid w:val="001F6B6D"/>
    <w:rsid w:val="002000D7"/>
    <w:rsid w:val="00204C5A"/>
    <w:rsid w:val="00212C28"/>
    <w:rsid w:val="00231FA6"/>
    <w:rsid w:val="00237369"/>
    <w:rsid w:val="002418E0"/>
    <w:rsid w:val="00245FB8"/>
    <w:rsid w:val="002462A7"/>
    <w:rsid w:val="002469A1"/>
    <w:rsid w:val="002615E1"/>
    <w:rsid w:val="0026577A"/>
    <w:rsid w:val="00283ACE"/>
    <w:rsid w:val="0029598B"/>
    <w:rsid w:val="002A1A5C"/>
    <w:rsid w:val="002A60FC"/>
    <w:rsid w:val="002A68F7"/>
    <w:rsid w:val="002D25BD"/>
    <w:rsid w:val="002D5185"/>
    <w:rsid w:val="002F26A7"/>
    <w:rsid w:val="002F2E02"/>
    <w:rsid w:val="002F33AA"/>
    <w:rsid w:val="002F70ED"/>
    <w:rsid w:val="00300EA8"/>
    <w:rsid w:val="00304869"/>
    <w:rsid w:val="003506B3"/>
    <w:rsid w:val="00351562"/>
    <w:rsid w:val="00356D14"/>
    <w:rsid w:val="00377185"/>
    <w:rsid w:val="00377BEE"/>
    <w:rsid w:val="0038274B"/>
    <w:rsid w:val="00387EDB"/>
    <w:rsid w:val="00394ED3"/>
    <w:rsid w:val="00395FD9"/>
    <w:rsid w:val="003A7682"/>
    <w:rsid w:val="003B6155"/>
    <w:rsid w:val="003D7FEA"/>
    <w:rsid w:val="003E103F"/>
    <w:rsid w:val="003E6E6F"/>
    <w:rsid w:val="003E70A1"/>
    <w:rsid w:val="003E70A4"/>
    <w:rsid w:val="003E7B62"/>
    <w:rsid w:val="003F1B9D"/>
    <w:rsid w:val="003F6158"/>
    <w:rsid w:val="00402FFB"/>
    <w:rsid w:val="00412CCC"/>
    <w:rsid w:val="00426E93"/>
    <w:rsid w:val="00434AB7"/>
    <w:rsid w:val="00454BEF"/>
    <w:rsid w:val="004554AB"/>
    <w:rsid w:val="00457143"/>
    <w:rsid w:val="00465134"/>
    <w:rsid w:val="0046610B"/>
    <w:rsid w:val="00472B6C"/>
    <w:rsid w:val="00475BB3"/>
    <w:rsid w:val="004832C1"/>
    <w:rsid w:val="00487DFF"/>
    <w:rsid w:val="004902A1"/>
    <w:rsid w:val="00490746"/>
    <w:rsid w:val="004969BF"/>
    <w:rsid w:val="004A249F"/>
    <w:rsid w:val="004E3469"/>
    <w:rsid w:val="004E702C"/>
    <w:rsid w:val="004F258E"/>
    <w:rsid w:val="004F5698"/>
    <w:rsid w:val="004F5B9F"/>
    <w:rsid w:val="0053576D"/>
    <w:rsid w:val="00553012"/>
    <w:rsid w:val="00553F9E"/>
    <w:rsid w:val="00554388"/>
    <w:rsid w:val="005553A0"/>
    <w:rsid w:val="0057589A"/>
    <w:rsid w:val="00580A1B"/>
    <w:rsid w:val="00585383"/>
    <w:rsid w:val="0058785D"/>
    <w:rsid w:val="005918A0"/>
    <w:rsid w:val="005A1192"/>
    <w:rsid w:val="005B633C"/>
    <w:rsid w:val="005D471B"/>
    <w:rsid w:val="005D6D71"/>
    <w:rsid w:val="005E6128"/>
    <w:rsid w:val="005F4F7E"/>
    <w:rsid w:val="00603E55"/>
    <w:rsid w:val="00621A9B"/>
    <w:rsid w:val="00630CDE"/>
    <w:rsid w:val="00637504"/>
    <w:rsid w:val="006433E7"/>
    <w:rsid w:val="0065108F"/>
    <w:rsid w:val="00656ED5"/>
    <w:rsid w:val="0065796C"/>
    <w:rsid w:val="00670027"/>
    <w:rsid w:val="0067650E"/>
    <w:rsid w:val="006A0A17"/>
    <w:rsid w:val="006A13F9"/>
    <w:rsid w:val="006A3F26"/>
    <w:rsid w:val="006B4680"/>
    <w:rsid w:val="006D4C04"/>
    <w:rsid w:val="006E233E"/>
    <w:rsid w:val="00700AE6"/>
    <w:rsid w:val="00703A21"/>
    <w:rsid w:val="007100A0"/>
    <w:rsid w:val="00716353"/>
    <w:rsid w:val="007168E0"/>
    <w:rsid w:val="00720FB2"/>
    <w:rsid w:val="00727D84"/>
    <w:rsid w:val="00742A0C"/>
    <w:rsid w:val="00743732"/>
    <w:rsid w:val="00752860"/>
    <w:rsid w:val="00755C9F"/>
    <w:rsid w:val="0076004C"/>
    <w:rsid w:val="00762F72"/>
    <w:rsid w:val="00763121"/>
    <w:rsid w:val="00765A02"/>
    <w:rsid w:val="00786B9F"/>
    <w:rsid w:val="00796588"/>
    <w:rsid w:val="007A57B5"/>
    <w:rsid w:val="007A6A86"/>
    <w:rsid w:val="007B3F53"/>
    <w:rsid w:val="007C1815"/>
    <w:rsid w:val="007C1BB1"/>
    <w:rsid w:val="007C5CAE"/>
    <w:rsid w:val="007C6AD6"/>
    <w:rsid w:val="007E0269"/>
    <w:rsid w:val="007E3FC2"/>
    <w:rsid w:val="007E49E2"/>
    <w:rsid w:val="007E7A13"/>
    <w:rsid w:val="00800E54"/>
    <w:rsid w:val="00802018"/>
    <w:rsid w:val="00807DB7"/>
    <w:rsid w:val="00811EF5"/>
    <w:rsid w:val="00817239"/>
    <w:rsid w:val="00824C60"/>
    <w:rsid w:val="0082527B"/>
    <w:rsid w:val="00826D22"/>
    <w:rsid w:val="00831280"/>
    <w:rsid w:val="008451B1"/>
    <w:rsid w:val="008463CF"/>
    <w:rsid w:val="008571DB"/>
    <w:rsid w:val="008633B8"/>
    <w:rsid w:val="00863FEC"/>
    <w:rsid w:val="00867AF7"/>
    <w:rsid w:val="008749C9"/>
    <w:rsid w:val="00876A69"/>
    <w:rsid w:val="0088369D"/>
    <w:rsid w:val="008A0E3A"/>
    <w:rsid w:val="008A757F"/>
    <w:rsid w:val="008B0B67"/>
    <w:rsid w:val="008B4CBC"/>
    <w:rsid w:val="008D68A7"/>
    <w:rsid w:val="008F43AF"/>
    <w:rsid w:val="008F5964"/>
    <w:rsid w:val="009007CD"/>
    <w:rsid w:val="00901B6F"/>
    <w:rsid w:val="009038B4"/>
    <w:rsid w:val="00903D86"/>
    <w:rsid w:val="009061E2"/>
    <w:rsid w:val="00930998"/>
    <w:rsid w:val="00931859"/>
    <w:rsid w:val="00937908"/>
    <w:rsid w:val="00940B4E"/>
    <w:rsid w:val="00946E9D"/>
    <w:rsid w:val="00954486"/>
    <w:rsid w:val="00972D00"/>
    <w:rsid w:val="009759A1"/>
    <w:rsid w:val="009A314A"/>
    <w:rsid w:val="009B2EFA"/>
    <w:rsid w:val="009B34C2"/>
    <w:rsid w:val="009B3AEC"/>
    <w:rsid w:val="009D2363"/>
    <w:rsid w:val="009D3C50"/>
    <w:rsid w:val="009F2B2F"/>
    <w:rsid w:val="009F418C"/>
    <w:rsid w:val="009F7763"/>
    <w:rsid w:val="00A02A02"/>
    <w:rsid w:val="00A05B18"/>
    <w:rsid w:val="00A25CD4"/>
    <w:rsid w:val="00A3603C"/>
    <w:rsid w:val="00A36BFB"/>
    <w:rsid w:val="00A50282"/>
    <w:rsid w:val="00A55EDE"/>
    <w:rsid w:val="00A56440"/>
    <w:rsid w:val="00A673AE"/>
    <w:rsid w:val="00A678FA"/>
    <w:rsid w:val="00A76E37"/>
    <w:rsid w:val="00A87887"/>
    <w:rsid w:val="00A90F9E"/>
    <w:rsid w:val="00AA7033"/>
    <w:rsid w:val="00AC0083"/>
    <w:rsid w:val="00AC2310"/>
    <w:rsid w:val="00AC5216"/>
    <w:rsid w:val="00AD24F0"/>
    <w:rsid w:val="00AD4BC6"/>
    <w:rsid w:val="00AD5599"/>
    <w:rsid w:val="00AE479E"/>
    <w:rsid w:val="00AE5ED9"/>
    <w:rsid w:val="00B15D08"/>
    <w:rsid w:val="00B22665"/>
    <w:rsid w:val="00B263AB"/>
    <w:rsid w:val="00B361C3"/>
    <w:rsid w:val="00B411AE"/>
    <w:rsid w:val="00B449D2"/>
    <w:rsid w:val="00B51757"/>
    <w:rsid w:val="00B51A1D"/>
    <w:rsid w:val="00B56B53"/>
    <w:rsid w:val="00B56F1A"/>
    <w:rsid w:val="00B62115"/>
    <w:rsid w:val="00B7132B"/>
    <w:rsid w:val="00B80165"/>
    <w:rsid w:val="00B9523C"/>
    <w:rsid w:val="00BA0070"/>
    <w:rsid w:val="00BA515B"/>
    <w:rsid w:val="00BB2DE5"/>
    <w:rsid w:val="00BC168B"/>
    <w:rsid w:val="00BC17A1"/>
    <w:rsid w:val="00BC2C1E"/>
    <w:rsid w:val="00BC3D75"/>
    <w:rsid w:val="00BD0B19"/>
    <w:rsid w:val="00BE1FB8"/>
    <w:rsid w:val="00BE2E37"/>
    <w:rsid w:val="00BF2A13"/>
    <w:rsid w:val="00BF5E47"/>
    <w:rsid w:val="00C00BAA"/>
    <w:rsid w:val="00C05287"/>
    <w:rsid w:val="00C22AAA"/>
    <w:rsid w:val="00C271CD"/>
    <w:rsid w:val="00C310D1"/>
    <w:rsid w:val="00C3245F"/>
    <w:rsid w:val="00C50C2D"/>
    <w:rsid w:val="00C537FA"/>
    <w:rsid w:val="00C53C79"/>
    <w:rsid w:val="00C54307"/>
    <w:rsid w:val="00C82B91"/>
    <w:rsid w:val="00C919F9"/>
    <w:rsid w:val="00C957E3"/>
    <w:rsid w:val="00CA66C9"/>
    <w:rsid w:val="00CA6B6E"/>
    <w:rsid w:val="00CB3767"/>
    <w:rsid w:val="00CB3B3B"/>
    <w:rsid w:val="00CB5DA4"/>
    <w:rsid w:val="00CC306A"/>
    <w:rsid w:val="00CC68F2"/>
    <w:rsid w:val="00CE1032"/>
    <w:rsid w:val="00CE44DC"/>
    <w:rsid w:val="00CF4C60"/>
    <w:rsid w:val="00D257B5"/>
    <w:rsid w:val="00D377C4"/>
    <w:rsid w:val="00D37E50"/>
    <w:rsid w:val="00D40CB1"/>
    <w:rsid w:val="00D4169D"/>
    <w:rsid w:val="00D4579D"/>
    <w:rsid w:val="00D50DD2"/>
    <w:rsid w:val="00D5547B"/>
    <w:rsid w:val="00D6193F"/>
    <w:rsid w:val="00D61C76"/>
    <w:rsid w:val="00D642AE"/>
    <w:rsid w:val="00D664F8"/>
    <w:rsid w:val="00D73289"/>
    <w:rsid w:val="00D848CD"/>
    <w:rsid w:val="00D96DB4"/>
    <w:rsid w:val="00DA330C"/>
    <w:rsid w:val="00DA69B8"/>
    <w:rsid w:val="00DC02E0"/>
    <w:rsid w:val="00DD1C2A"/>
    <w:rsid w:val="00DD5209"/>
    <w:rsid w:val="00DE3CE4"/>
    <w:rsid w:val="00DF0748"/>
    <w:rsid w:val="00DF44A0"/>
    <w:rsid w:val="00E10AA7"/>
    <w:rsid w:val="00E11200"/>
    <w:rsid w:val="00E20104"/>
    <w:rsid w:val="00E2382F"/>
    <w:rsid w:val="00E310F0"/>
    <w:rsid w:val="00E36339"/>
    <w:rsid w:val="00E4717D"/>
    <w:rsid w:val="00E63BF7"/>
    <w:rsid w:val="00E71BCD"/>
    <w:rsid w:val="00E73FB7"/>
    <w:rsid w:val="00E76F4E"/>
    <w:rsid w:val="00E802B9"/>
    <w:rsid w:val="00E8407C"/>
    <w:rsid w:val="00E90794"/>
    <w:rsid w:val="00E937F1"/>
    <w:rsid w:val="00E972F2"/>
    <w:rsid w:val="00EA0292"/>
    <w:rsid w:val="00EA54D7"/>
    <w:rsid w:val="00EB1C9B"/>
    <w:rsid w:val="00EC5EE6"/>
    <w:rsid w:val="00ED1071"/>
    <w:rsid w:val="00EE13B2"/>
    <w:rsid w:val="00EE676F"/>
    <w:rsid w:val="00F6265C"/>
    <w:rsid w:val="00F75482"/>
    <w:rsid w:val="00F81DD5"/>
    <w:rsid w:val="00F82E0C"/>
    <w:rsid w:val="00F87DC8"/>
    <w:rsid w:val="00F950D8"/>
    <w:rsid w:val="00FA1F8F"/>
    <w:rsid w:val="00FA31BC"/>
    <w:rsid w:val="00FA37AA"/>
    <w:rsid w:val="00FA580D"/>
    <w:rsid w:val="00FB5068"/>
    <w:rsid w:val="00FC135C"/>
    <w:rsid w:val="00FD137F"/>
    <w:rsid w:val="00FD4A0C"/>
    <w:rsid w:val="00FE040E"/>
    <w:rsid w:val="00FE229E"/>
    <w:rsid w:val="00FF3C49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AutoShape 26"/>
        <o:r id="V:Rule2" type="connector" idref="#AutoShape 25"/>
      </o:rules>
    </o:shapelayout>
  </w:shapeDefaults>
  <w:decimalSymbol w:val="."/>
  <w:listSeparator w:val=","/>
  <w14:docId w14:val="3B836C2D"/>
  <w15:docId w15:val="{A3179F3F-8C28-4A23-9D3C-3878824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B62"/>
    <w:rPr>
      <w:sz w:val="24"/>
      <w:szCs w:val="24"/>
    </w:rPr>
  </w:style>
  <w:style w:type="paragraph" w:styleId="Heading1">
    <w:name w:val="heading 1"/>
    <w:basedOn w:val="Normal"/>
    <w:next w:val="Normal"/>
    <w:qFormat/>
    <w:rsid w:val="003E7B6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E7B62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E7B62"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3E7B62"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rsid w:val="003E7B62"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rsid w:val="003E7B62"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B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7B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7B62"/>
  </w:style>
  <w:style w:type="paragraph" w:styleId="TOAHeading">
    <w:name w:val="toa heading"/>
    <w:basedOn w:val="Normal"/>
    <w:next w:val="Normal"/>
    <w:semiHidden/>
    <w:rsid w:val="003E7B62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rsid w:val="003E7B62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3E7B62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3E7B62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sid w:val="003E7B62"/>
    <w:rPr>
      <w:b/>
      <w:sz w:val="24"/>
      <w:szCs w:val="24"/>
    </w:rPr>
  </w:style>
  <w:style w:type="character" w:customStyle="1" w:styleId="Heading2Char">
    <w:name w:val="Heading 2 Char"/>
    <w:rsid w:val="003E7B62"/>
    <w:rPr>
      <w:b/>
      <w:sz w:val="22"/>
      <w:szCs w:val="24"/>
    </w:rPr>
  </w:style>
  <w:style w:type="paragraph" w:styleId="NoSpacing">
    <w:name w:val="No Spacing"/>
    <w:uiPriority w:val="1"/>
    <w:qFormat/>
    <w:rsid w:val="009F418C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9F418C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720FB2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7168E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62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265C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rsid w:val="004E702C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537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661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4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0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8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43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9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8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00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CFFB-C7D7-4F5C-A374-D70E2A0E0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2.dot</Template>
  <TotalTime>379</TotalTime>
  <Pages>9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12222</CharactersWithSpaces>
  <SharedDoc>false</SharedDoc>
  <HLinks>
    <vt:vector size="36" baseType="variant">
      <vt:variant>
        <vt:i4>2555925</vt:i4>
      </vt:variant>
      <vt:variant>
        <vt:i4>3851</vt:i4>
      </vt:variant>
      <vt:variant>
        <vt:i4>1032</vt:i4>
      </vt:variant>
      <vt:variant>
        <vt:i4>1</vt:i4>
      </vt:variant>
      <vt:variant>
        <vt:lpwstr>SNAGHTML2dcce16</vt:lpwstr>
      </vt:variant>
      <vt:variant>
        <vt:lpwstr/>
      </vt:variant>
      <vt:variant>
        <vt:i4>7536717</vt:i4>
      </vt:variant>
      <vt:variant>
        <vt:i4>3953</vt:i4>
      </vt:variant>
      <vt:variant>
        <vt:i4>1033</vt:i4>
      </vt:variant>
      <vt:variant>
        <vt:i4>1</vt:i4>
      </vt:variant>
      <vt:variant>
        <vt:lpwstr>SNAGHTML2dd4529</vt:lpwstr>
      </vt:variant>
      <vt:variant>
        <vt:lpwstr/>
      </vt:variant>
      <vt:variant>
        <vt:i4>7602244</vt:i4>
      </vt:variant>
      <vt:variant>
        <vt:i4>8017</vt:i4>
      </vt:variant>
      <vt:variant>
        <vt:i4>1036</vt:i4>
      </vt:variant>
      <vt:variant>
        <vt:i4>1</vt:i4>
      </vt:variant>
      <vt:variant>
        <vt:lpwstr>SNAGHTML37fa036</vt:lpwstr>
      </vt:variant>
      <vt:variant>
        <vt:lpwstr/>
      </vt:variant>
      <vt:variant>
        <vt:i4>2228241</vt:i4>
      </vt:variant>
      <vt:variant>
        <vt:i4>8118</vt:i4>
      </vt:variant>
      <vt:variant>
        <vt:i4>1037</vt:i4>
      </vt:variant>
      <vt:variant>
        <vt:i4>1</vt:i4>
      </vt:variant>
      <vt:variant>
        <vt:lpwstr>SNAGHTML3813286</vt:lpwstr>
      </vt:variant>
      <vt:variant>
        <vt:lpwstr/>
      </vt:variant>
      <vt:variant>
        <vt:i4>8323103</vt:i4>
      </vt:variant>
      <vt:variant>
        <vt:i4>8240</vt:i4>
      </vt:variant>
      <vt:variant>
        <vt:i4>1038</vt:i4>
      </vt:variant>
      <vt:variant>
        <vt:i4>1</vt:i4>
      </vt:variant>
      <vt:variant>
        <vt:lpwstr>SNAGHTML383d921</vt:lpwstr>
      </vt:variant>
      <vt:variant>
        <vt:lpwstr/>
      </vt:variant>
      <vt:variant>
        <vt:i4>7995468</vt:i4>
      </vt:variant>
      <vt:variant>
        <vt:i4>8364</vt:i4>
      </vt:variant>
      <vt:variant>
        <vt:i4>1040</vt:i4>
      </vt:variant>
      <vt:variant>
        <vt:i4>1</vt:i4>
      </vt:variant>
      <vt:variant>
        <vt:lpwstr>SNAGHTML386df78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John Paul Besagas</cp:lastModifiedBy>
  <cp:revision>16</cp:revision>
  <cp:lastPrinted>2010-08-20T05:17:00Z</cp:lastPrinted>
  <dcterms:created xsi:type="dcterms:W3CDTF">2015-11-16T19:44:00Z</dcterms:created>
  <dcterms:modified xsi:type="dcterms:W3CDTF">2024-10-01T17:18:00Z</dcterms:modified>
</cp:coreProperties>
</file>