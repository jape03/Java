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2E58" w14:textId="77777777" w:rsidR="00177BFF" w:rsidRDefault="00901B6F">
      <w:r>
        <w:rPr>
          <w:noProof/>
        </w:rPr>
        <w:drawing>
          <wp:anchor distT="0" distB="0" distL="114300" distR="114300" simplePos="0" relativeHeight="251658752" behindDoc="1" locked="0" layoutInCell="1" allowOverlap="1" wp14:anchorId="24BE8FDD" wp14:editId="3DA1D8D8">
            <wp:simplePos x="0" y="0"/>
            <wp:positionH relativeFrom="column">
              <wp:posOffset>342900</wp:posOffset>
            </wp:positionH>
            <wp:positionV relativeFrom="paragraph">
              <wp:posOffset>-447675</wp:posOffset>
            </wp:positionV>
            <wp:extent cx="5200650" cy="923925"/>
            <wp:effectExtent l="0" t="0" r="6350" b="0"/>
            <wp:wrapNone/>
            <wp:docPr id="51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B7BC37" w14:textId="77777777" w:rsidR="00177BFF" w:rsidRDefault="00177BFF"/>
    <w:p w14:paraId="39BC4014" w14:textId="77777777" w:rsidR="00177BFF" w:rsidRDefault="00177BFF">
      <w:pPr>
        <w:pStyle w:val="Heading2"/>
        <w:rPr>
          <w:sz w:val="28"/>
          <w:szCs w:val="28"/>
        </w:rPr>
      </w:pPr>
    </w:p>
    <w:p w14:paraId="05F31EA7" w14:textId="77777777" w:rsidR="003B6155" w:rsidRPr="003B6155" w:rsidRDefault="003B6155" w:rsidP="003B6155"/>
    <w:p w14:paraId="5AEBA8E9" w14:textId="77777777" w:rsidR="00177BFF" w:rsidRDefault="0002106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COMPUTER SCIENCE</w:t>
      </w:r>
      <w:r w:rsidR="00177BFF">
        <w:rPr>
          <w:sz w:val="28"/>
          <w:szCs w:val="28"/>
        </w:rPr>
        <w:t xml:space="preserve"> DEPARTMENT</w:t>
      </w:r>
    </w:p>
    <w:p w14:paraId="1DBBCDFC" w14:textId="77777777" w:rsidR="00177BFF" w:rsidRDefault="00177BFF"/>
    <w:p w14:paraId="48DA0022" w14:textId="77777777" w:rsidR="00177BFF" w:rsidRDefault="00177BFF"/>
    <w:p w14:paraId="6E43EC0B" w14:textId="77777777" w:rsidR="00177BFF" w:rsidRDefault="00177BFF"/>
    <w:p w14:paraId="3EC35E14" w14:textId="77777777" w:rsidR="00177BFF" w:rsidRDefault="00177BFF">
      <w:pPr>
        <w:jc w:val="center"/>
      </w:pPr>
    </w:p>
    <w:p w14:paraId="67FCF74F" w14:textId="6B83F178" w:rsidR="00177BFF" w:rsidRDefault="008451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</w:t>
      </w:r>
      <w:r w:rsidR="00767D7B">
        <w:rPr>
          <w:b/>
          <w:sz w:val="40"/>
          <w:szCs w:val="40"/>
        </w:rPr>
        <w:t>0053</w:t>
      </w:r>
    </w:p>
    <w:p w14:paraId="6EA88DEE" w14:textId="77777777" w:rsidR="00D848CD" w:rsidRDefault="00D848CD">
      <w:pPr>
        <w:jc w:val="center"/>
        <w:rPr>
          <w:b/>
          <w:sz w:val="40"/>
          <w:szCs w:val="40"/>
        </w:rPr>
      </w:pPr>
    </w:p>
    <w:p w14:paraId="5359C371" w14:textId="77777777" w:rsidR="00177BFF" w:rsidRDefault="00177BFF">
      <w:pPr>
        <w:jc w:val="center"/>
      </w:pPr>
      <w:r>
        <w:rPr>
          <w:sz w:val="40"/>
          <w:szCs w:val="40"/>
        </w:rPr>
        <w:t>(</w:t>
      </w:r>
      <w:r w:rsidR="008451B1">
        <w:rPr>
          <w:noProof/>
          <w:sz w:val="40"/>
          <w:szCs w:val="40"/>
        </w:rPr>
        <w:t>PROGRAMMING TOOLS AND TECHNIQUES</w:t>
      </w:r>
      <w:r>
        <w:rPr>
          <w:sz w:val="40"/>
          <w:szCs w:val="40"/>
        </w:rPr>
        <w:t>)</w:t>
      </w:r>
    </w:p>
    <w:p w14:paraId="35ABBA1E" w14:textId="77777777" w:rsidR="00177BFF" w:rsidRDefault="00177BFF">
      <w:pPr>
        <w:jc w:val="center"/>
      </w:pPr>
    </w:p>
    <w:p w14:paraId="180FD23D" w14:textId="77777777" w:rsidR="00177BFF" w:rsidRDefault="00177BFF">
      <w:pPr>
        <w:jc w:val="center"/>
      </w:pPr>
    </w:p>
    <w:p w14:paraId="3201309F" w14:textId="77777777" w:rsidR="00177BFF" w:rsidRDefault="00177BFF">
      <w:pPr>
        <w:jc w:val="center"/>
      </w:pPr>
    </w:p>
    <w:p w14:paraId="72B32205" w14:textId="77777777" w:rsidR="00177BFF" w:rsidRDefault="00177BFF">
      <w:pPr>
        <w:jc w:val="center"/>
      </w:pPr>
    </w:p>
    <w:p w14:paraId="5D2D06FC" w14:textId="77777777" w:rsidR="00177BFF" w:rsidRDefault="00177BFF">
      <w:pPr>
        <w:jc w:val="center"/>
      </w:pPr>
    </w:p>
    <w:p w14:paraId="2371E46A" w14:textId="77777777" w:rsidR="00177BFF" w:rsidRDefault="00D848CD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</w:t>
      </w:r>
    </w:p>
    <w:p w14:paraId="63547B71" w14:textId="77777777" w:rsidR="00177BFF" w:rsidRDefault="00000000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pict w14:anchorId="05089B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6" o:spid="_x0000_s2050" type="#_x0000_t32" style="position:absolute;left:0;text-align:left;margin-left:168.75pt;margin-top:76.55pt;width:127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" strokeweight="1.5pt"/>
        </w:pict>
      </w:r>
      <w:r>
        <w:rPr>
          <w:noProof/>
          <w:sz w:val="144"/>
          <w:szCs w:val="144"/>
        </w:rPr>
        <w:pict w14:anchorId="364FDBAE">
          <v:shape id="AutoShape 25" o:spid="_x0000_s2051" type="#_x0000_t32" style="position:absolute;left:0;text-align:left;margin-left:168.75pt;margin-top:.8pt;width:127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" strokeweight="1.5pt"/>
        </w:pict>
      </w:r>
      <w:r w:rsidR="00D24D80">
        <w:rPr>
          <w:noProof/>
          <w:sz w:val="144"/>
          <w:szCs w:val="144"/>
        </w:rPr>
        <w:t>1</w:t>
      </w:r>
    </w:p>
    <w:p w14:paraId="3B107C16" w14:textId="77777777" w:rsidR="00177BFF" w:rsidRDefault="00177BFF">
      <w:pPr>
        <w:jc w:val="center"/>
        <w:rPr>
          <w:sz w:val="40"/>
          <w:szCs w:val="40"/>
        </w:rPr>
      </w:pPr>
    </w:p>
    <w:p w14:paraId="02753043" w14:textId="77777777" w:rsidR="00177BFF" w:rsidRDefault="00177BFF">
      <w:pPr>
        <w:jc w:val="center"/>
        <w:rPr>
          <w:sz w:val="40"/>
          <w:szCs w:val="40"/>
        </w:rPr>
      </w:pPr>
    </w:p>
    <w:p w14:paraId="64C92CC4" w14:textId="77777777" w:rsidR="00177BFF" w:rsidRDefault="00177BFF">
      <w:pPr>
        <w:jc w:val="center"/>
        <w:rPr>
          <w:sz w:val="40"/>
          <w:szCs w:val="40"/>
        </w:rPr>
      </w:pPr>
    </w:p>
    <w:p w14:paraId="14C73E6A" w14:textId="77777777" w:rsidR="009B34C2" w:rsidRDefault="00D24D80">
      <w:pPr>
        <w:jc w:val="center"/>
        <w:rPr>
          <w:sz w:val="40"/>
          <w:szCs w:val="40"/>
        </w:rPr>
      </w:pPr>
      <w:r>
        <w:rPr>
          <w:sz w:val="40"/>
          <w:szCs w:val="40"/>
        </w:rPr>
        <w:t>GUI-Based Calculator</w:t>
      </w:r>
    </w:p>
    <w:p w14:paraId="3AB21F81" w14:textId="77777777" w:rsidR="00D257B5" w:rsidRDefault="00D257B5">
      <w:pPr>
        <w:jc w:val="center"/>
        <w:rPr>
          <w:sz w:val="40"/>
          <w:szCs w:val="40"/>
        </w:rPr>
      </w:pPr>
    </w:p>
    <w:p w14:paraId="5E6F7E24" w14:textId="77777777" w:rsidR="00177BFF" w:rsidRDefault="00177BFF">
      <w:pPr>
        <w:jc w:val="center"/>
        <w:rPr>
          <w:sz w:val="40"/>
          <w:szCs w:val="40"/>
        </w:rPr>
      </w:pPr>
    </w:p>
    <w:p w14:paraId="76470297" w14:textId="77777777" w:rsidR="00A87B11" w:rsidRDefault="00A87B11">
      <w:pPr>
        <w:jc w:val="center"/>
        <w:rPr>
          <w:sz w:val="40"/>
          <w:szCs w:val="40"/>
        </w:rPr>
      </w:pPr>
    </w:p>
    <w:p w14:paraId="1D3B610E" w14:textId="77777777" w:rsidR="00A87B11" w:rsidRDefault="00A87B11">
      <w:pPr>
        <w:jc w:val="center"/>
        <w:rPr>
          <w:sz w:val="40"/>
          <w:szCs w:val="40"/>
        </w:rPr>
      </w:pP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3"/>
        <w:gridCol w:w="5063"/>
      </w:tblGrid>
      <w:tr w:rsidR="00A87B11" w:rsidRPr="00C942BD" w14:paraId="7EF63500" w14:textId="77777777" w:rsidTr="00E82ACF">
        <w:trPr>
          <w:trHeight w:val="841"/>
        </w:trPr>
        <w:tc>
          <w:tcPr>
            <w:tcW w:w="5063" w:type="dxa"/>
            <w:shd w:val="clear" w:color="auto" w:fill="auto"/>
          </w:tcPr>
          <w:p w14:paraId="0A0715DB" w14:textId="716C8E4E" w:rsidR="00A87B11" w:rsidRPr="00C942BD" w:rsidRDefault="00A87B11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</w:t>
            </w:r>
            <w:r w:rsidRPr="00C942BD">
              <w:rPr>
                <w:sz w:val="40"/>
                <w:szCs w:val="40"/>
              </w:rPr>
              <w:t xml:space="preserve"> </w:t>
            </w:r>
            <w:r w:rsidR="00E82ACF" w:rsidRPr="00E82ACF">
              <w:rPr>
                <w:b/>
                <w:bCs/>
                <w:sz w:val="40"/>
                <w:szCs w:val="40"/>
              </w:rPr>
              <w:t>John Paul L. Besagas</w:t>
            </w:r>
          </w:p>
        </w:tc>
        <w:tc>
          <w:tcPr>
            <w:tcW w:w="5063" w:type="dxa"/>
            <w:shd w:val="clear" w:color="auto" w:fill="auto"/>
          </w:tcPr>
          <w:p w14:paraId="4CDE15C6" w14:textId="4ED516F8" w:rsidR="00A87B11" w:rsidRPr="00C942BD" w:rsidRDefault="00A87B11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Professor:</w:t>
            </w:r>
            <w:r w:rsidR="00E82ACF">
              <w:rPr>
                <w:sz w:val="40"/>
                <w:szCs w:val="40"/>
              </w:rPr>
              <w:t xml:space="preserve"> </w:t>
            </w:r>
            <w:r w:rsidR="00E82ACF" w:rsidRPr="00E82ACF">
              <w:rPr>
                <w:b/>
                <w:bCs/>
                <w:sz w:val="40"/>
                <w:szCs w:val="40"/>
              </w:rPr>
              <w:t>Dr. Beau Habal</w:t>
            </w:r>
          </w:p>
        </w:tc>
      </w:tr>
      <w:tr w:rsidR="00A87B11" w:rsidRPr="00C942BD" w14:paraId="42486BF9" w14:textId="77777777" w:rsidTr="00E82ACF">
        <w:trPr>
          <w:trHeight w:val="420"/>
        </w:trPr>
        <w:tc>
          <w:tcPr>
            <w:tcW w:w="5063" w:type="dxa"/>
            <w:shd w:val="clear" w:color="auto" w:fill="auto"/>
          </w:tcPr>
          <w:p w14:paraId="465C4CAB" w14:textId="1A0EA1BB" w:rsidR="00A87B11" w:rsidRPr="00C942BD" w:rsidRDefault="00A87B11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  <w:r w:rsidRPr="00C942BD">
              <w:rPr>
                <w:sz w:val="40"/>
                <w:szCs w:val="40"/>
              </w:rPr>
              <w:t xml:space="preserve"> </w:t>
            </w:r>
            <w:proofErr w:type="gramStart"/>
            <w:r w:rsidRPr="00C942BD">
              <w:rPr>
                <w:sz w:val="40"/>
                <w:szCs w:val="40"/>
              </w:rPr>
              <w:t xml:space="preserve">Performed </w:t>
            </w:r>
            <w:r>
              <w:rPr>
                <w:sz w:val="40"/>
                <w:szCs w:val="40"/>
              </w:rPr>
              <w:t>:</w:t>
            </w:r>
            <w:proofErr w:type="gramEnd"/>
            <w:r w:rsidR="00E82ACF">
              <w:rPr>
                <w:sz w:val="40"/>
                <w:szCs w:val="40"/>
              </w:rPr>
              <w:t xml:space="preserve"> </w:t>
            </w:r>
            <w:r w:rsidR="00E82ACF" w:rsidRPr="00E82ACF">
              <w:rPr>
                <w:b/>
                <w:bCs/>
                <w:sz w:val="40"/>
                <w:szCs w:val="40"/>
              </w:rPr>
              <w:t>9/17/2024</w:t>
            </w:r>
          </w:p>
        </w:tc>
        <w:tc>
          <w:tcPr>
            <w:tcW w:w="5063" w:type="dxa"/>
            <w:shd w:val="clear" w:color="auto" w:fill="auto"/>
          </w:tcPr>
          <w:p w14:paraId="5DF605C6" w14:textId="2F54F4AF" w:rsidR="00A87B11" w:rsidRPr="00C942BD" w:rsidRDefault="00A87B11" w:rsidP="00F70183">
            <w:pPr>
              <w:rPr>
                <w:sz w:val="40"/>
                <w:szCs w:val="40"/>
              </w:rPr>
            </w:pPr>
            <w:r w:rsidRPr="00C942BD">
              <w:rPr>
                <w:sz w:val="40"/>
                <w:szCs w:val="40"/>
              </w:rPr>
              <w:t>Date Submitte</w:t>
            </w:r>
            <w:r>
              <w:rPr>
                <w:sz w:val="40"/>
                <w:szCs w:val="40"/>
              </w:rPr>
              <w:t>d:</w:t>
            </w:r>
            <w:r w:rsidR="00172F53">
              <w:rPr>
                <w:sz w:val="40"/>
                <w:szCs w:val="40"/>
              </w:rPr>
              <w:t xml:space="preserve"> </w:t>
            </w:r>
            <w:r w:rsidR="00172F53" w:rsidRPr="00172F53">
              <w:rPr>
                <w:b/>
                <w:bCs/>
                <w:sz w:val="40"/>
                <w:szCs w:val="40"/>
              </w:rPr>
              <w:t>9/18/2024</w:t>
            </w:r>
          </w:p>
        </w:tc>
      </w:tr>
    </w:tbl>
    <w:p w14:paraId="6F6310A3" w14:textId="77777777" w:rsidR="00A87B11" w:rsidRDefault="00A87B11" w:rsidP="00A87B11">
      <w:pPr>
        <w:suppressAutoHyphens/>
        <w:ind w:left="360"/>
        <w:jc w:val="both"/>
        <w:rPr>
          <w:b/>
          <w:lang w:eastAsia="ar-SA"/>
        </w:rPr>
      </w:pPr>
    </w:p>
    <w:p w14:paraId="46822D9B" w14:textId="77777777" w:rsidR="004F50EF" w:rsidRDefault="004F50EF" w:rsidP="00A87B11">
      <w:pPr>
        <w:suppressAutoHyphens/>
        <w:ind w:left="360"/>
        <w:jc w:val="both"/>
        <w:rPr>
          <w:b/>
          <w:lang w:eastAsia="ar-SA"/>
        </w:rPr>
      </w:pPr>
    </w:p>
    <w:p w14:paraId="0B1C7ED6" w14:textId="77777777" w:rsidR="004F50EF" w:rsidRDefault="004F50EF" w:rsidP="00A87B11">
      <w:pPr>
        <w:suppressAutoHyphens/>
        <w:ind w:left="360"/>
        <w:jc w:val="both"/>
        <w:rPr>
          <w:b/>
          <w:lang w:eastAsia="ar-SA"/>
        </w:rPr>
      </w:pPr>
    </w:p>
    <w:p w14:paraId="5F3A7DF4" w14:textId="77777777" w:rsidR="00177BFF" w:rsidRPr="00A25CD4" w:rsidRDefault="001D66E2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OBJECTIVES</w:t>
      </w:r>
    </w:p>
    <w:p w14:paraId="61FEEBE8" w14:textId="77777777" w:rsidR="007E7A13" w:rsidRDefault="007E7A13">
      <w:pPr>
        <w:ind w:left="360"/>
        <w:jc w:val="both"/>
        <w:rPr>
          <w:lang w:eastAsia="ar-SA"/>
        </w:rPr>
      </w:pPr>
    </w:p>
    <w:p w14:paraId="0BACFD33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At the end of th</w:t>
      </w:r>
      <w:r w:rsidR="00BC17A1">
        <w:rPr>
          <w:lang w:eastAsia="ar-SA"/>
        </w:rPr>
        <w:t>is</w:t>
      </w:r>
      <w:r>
        <w:rPr>
          <w:lang w:eastAsia="ar-SA"/>
        </w:rPr>
        <w:t xml:space="preserve"> ex</w:t>
      </w:r>
      <w:r w:rsidR="00BC17A1">
        <w:rPr>
          <w:lang w:eastAsia="ar-SA"/>
        </w:rPr>
        <w:t>ercise,</w:t>
      </w:r>
      <w:r>
        <w:rPr>
          <w:lang w:eastAsia="ar-SA"/>
        </w:rPr>
        <w:t xml:space="preserve"> students must be able to:</w:t>
      </w:r>
    </w:p>
    <w:p w14:paraId="067A3FCF" w14:textId="77777777" w:rsidR="00AC0083" w:rsidRDefault="00AC0083">
      <w:pPr>
        <w:ind w:left="360"/>
        <w:jc w:val="both"/>
        <w:rPr>
          <w:lang w:eastAsia="ar-SA"/>
        </w:rPr>
      </w:pPr>
    </w:p>
    <w:p w14:paraId="1AEE971B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Cognitive</w:t>
      </w:r>
    </w:p>
    <w:p w14:paraId="4E27B568" w14:textId="77777777" w:rsidR="00177BFF" w:rsidRDefault="002615E1" w:rsidP="00402FFB">
      <w:pPr>
        <w:numPr>
          <w:ilvl w:val="0"/>
          <w:numId w:val="8"/>
        </w:numPr>
        <w:tabs>
          <w:tab w:val="clear" w:pos="78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U</w:t>
      </w:r>
      <w:r w:rsidR="00177BFF">
        <w:rPr>
          <w:lang w:eastAsia="ar-SA"/>
        </w:rPr>
        <w:t xml:space="preserve">nderstand the </w:t>
      </w:r>
      <w:r w:rsidR="004969BF">
        <w:rPr>
          <w:lang w:eastAsia="ar-SA"/>
        </w:rPr>
        <w:t>topics</w:t>
      </w:r>
      <w:r w:rsidR="009F418C">
        <w:rPr>
          <w:lang w:eastAsia="ar-SA"/>
        </w:rPr>
        <w:t xml:space="preserve"> they have learned from lesson</w:t>
      </w:r>
      <w:r w:rsidR="002C4107">
        <w:rPr>
          <w:lang w:eastAsia="ar-SA"/>
        </w:rPr>
        <w:t xml:space="preserve"> 1</w:t>
      </w:r>
      <w:r w:rsidR="00177BFF">
        <w:rPr>
          <w:lang w:eastAsia="ar-SA"/>
        </w:rPr>
        <w:t>.</w:t>
      </w:r>
    </w:p>
    <w:p w14:paraId="64674560" w14:textId="77777777" w:rsidR="00177BFF" w:rsidRDefault="00177BFF">
      <w:pPr>
        <w:jc w:val="both"/>
        <w:rPr>
          <w:lang w:eastAsia="ar-SA"/>
        </w:rPr>
      </w:pPr>
      <w:r>
        <w:rPr>
          <w:lang w:eastAsia="ar-SA"/>
        </w:rPr>
        <w:t>.</w:t>
      </w:r>
    </w:p>
    <w:p w14:paraId="68DD519C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Psychomotor:</w:t>
      </w:r>
    </w:p>
    <w:p w14:paraId="0D90B06E" w14:textId="77777777" w:rsidR="00457143" w:rsidRDefault="008451B1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Apply </w:t>
      </w:r>
      <w:r w:rsidR="002C4107">
        <w:rPr>
          <w:lang w:eastAsia="ar-SA"/>
        </w:rPr>
        <w:t>single and multidimensional array</w:t>
      </w:r>
      <w:r>
        <w:rPr>
          <w:lang w:eastAsia="ar-SA"/>
        </w:rPr>
        <w:t>.</w:t>
      </w:r>
    </w:p>
    <w:p w14:paraId="02CD2EE0" w14:textId="77777777" w:rsidR="00585383" w:rsidRDefault="002C4107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Construct a modular Java program</w:t>
      </w:r>
      <w:r w:rsidR="008451B1">
        <w:rPr>
          <w:lang w:eastAsia="ar-SA"/>
        </w:rPr>
        <w:t>.</w:t>
      </w:r>
    </w:p>
    <w:p w14:paraId="148C02B9" w14:textId="77777777" w:rsidR="00585383" w:rsidRDefault="008451B1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Create </w:t>
      </w:r>
      <w:r w:rsidR="002C4107">
        <w:rPr>
          <w:lang w:eastAsia="ar-SA"/>
        </w:rPr>
        <w:t>Java GUI-based program</w:t>
      </w:r>
      <w:r w:rsidR="00585383">
        <w:rPr>
          <w:lang w:eastAsia="ar-SA"/>
        </w:rPr>
        <w:t>.</w:t>
      </w:r>
    </w:p>
    <w:p w14:paraId="5A51214A" w14:textId="77777777" w:rsidR="00603E55" w:rsidRDefault="00603E55" w:rsidP="00CE44DC">
      <w:pPr>
        <w:tabs>
          <w:tab w:val="left" w:pos="1080"/>
        </w:tabs>
        <w:suppressAutoHyphens/>
        <w:ind w:left="1080"/>
        <w:jc w:val="both"/>
        <w:rPr>
          <w:lang w:eastAsia="ar-SA"/>
        </w:rPr>
      </w:pPr>
    </w:p>
    <w:p w14:paraId="7576F98F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Affective</w:t>
      </w:r>
    </w:p>
    <w:p w14:paraId="7050CF71" w14:textId="77777777" w:rsidR="00177BFF" w:rsidRDefault="00A36BFB" w:rsidP="00402FFB">
      <w:pPr>
        <w:numPr>
          <w:ilvl w:val="0"/>
          <w:numId w:val="6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A</w:t>
      </w:r>
      <w:r w:rsidR="00177BFF">
        <w:rPr>
          <w:lang w:eastAsia="ar-SA"/>
        </w:rPr>
        <w:t>ppreciate the concept behind this ex</w:t>
      </w:r>
      <w:r w:rsidR="000622F3">
        <w:rPr>
          <w:lang w:eastAsia="ar-SA"/>
        </w:rPr>
        <w:t>ercise.</w:t>
      </w:r>
    </w:p>
    <w:p w14:paraId="673322DA" w14:textId="77777777" w:rsidR="00177BFF" w:rsidRDefault="00177BFF">
      <w:pPr>
        <w:jc w:val="both"/>
        <w:rPr>
          <w:lang w:eastAsia="ar-SA"/>
        </w:rPr>
      </w:pPr>
    </w:p>
    <w:p w14:paraId="2FCCE854" w14:textId="77777777" w:rsidR="00B80165" w:rsidRDefault="00B80165" w:rsidP="00B80165">
      <w:pPr>
        <w:suppressAutoHyphens/>
        <w:ind w:left="360"/>
        <w:jc w:val="both"/>
        <w:rPr>
          <w:lang w:eastAsia="ar-SA"/>
        </w:rPr>
      </w:pPr>
    </w:p>
    <w:p w14:paraId="62F99DE7" w14:textId="77777777" w:rsidR="00177BFF" w:rsidRPr="00A25CD4" w:rsidRDefault="00177BFF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BACKGROUND INFORMATION</w:t>
      </w:r>
    </w:p>
    <w:p w14:paraId="1D2B9A63" w14:textId="77777777" w:rsidR="00177BFF" w:rsidRDefault="00177BFF">
      <w:pPr>
        <w:suppressAutoHyphens/>
        <w:ind w:left="360"/>
        <w:jc w:val="both"/>
        <w:rPr>
          <w:lang w:eastAsia="ar-SA"/>
        </w:rPr>
      </w:pPr>
    </w:p>
    <w:p w14:paraId="2CCE77EC" w14:textId="77777777" w:rsidR="00177BFF" w:rsidRDefault="009F418C">
      <w:pPr>
        <w:ind w:left="360"/>
        <w:jc w:val="both"/>
        <w:rPr>
          <w:lang w:eastAsia="ar-SA"/>
        </w:rPr>
      </w:pPr>
      <w:r>
        <w:rPr>
          <w:lang w:eastAsia="ar-SA"/>
        </w:rPr>
        <w:t xml:space="preserve">In order to accomplish this </w:t>
      </w:r>
      <w:r w:rsidR="008D68A7">
        <w:rPr>
          <w:lang w:eastAsia="ar-SA"/>
        </w:rPr>
        <w:t>exercise</w:t>
      </w:r>
      <w:r>
        <w:rPr>
          <w:lang w:eastAsia="ar-SA"/>
        </w:rPr>
        <w:t>, the student must have a clear understa</w:t>
      </w:r>
      <w:r w:rsidR="0067650E">
        <w:rPr>
          <w:lang w:eastAsia="ar-SA"/>
        </w:rPr>
        <w:t>nd</w:t>
      </w:r>
      <w:r>
        <w:rPr>
          <w:lang w:eastAsia="ar-SA"/>
        </w:rPr>
        <w:t>ing of the following topics:</w:t>
      </w:r>
    </w:p>
    <w:p w14:paraId="07DB55CE" w14:textId="77777777" w:rsidR="008B4CBC" w:rsidRDefault="002C4107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Arrays</w:t>
      </w:r>
    </w:p>
    <w:p w14:paraId="047774BD" w14:textId="77777777" w:rsidR="008B4CBC" w:rsidRDefault="002C4107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Java Swing Components</w:t>
      </w:r>
    </w:p>
    <w:p w14:paraId="75C63346" w14:textId="77777777" w:rsidR="009F418C" w:rsidRDefault="008451B1" w:rsidP="00377185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Import packages or libraries</w:t>
      </w:r>
    </w:p>
    <w:p w14:paraId="4FAA029C" w14:textId="77777777" w:rsidR="009F418C" w:rsidRDefault="009F418C">
      <w:pPr>
        <w:ind w:left="360"/>
        <w:jc w:val="both"/>
        <w:rPr>
          <w:lang w:eastAsia="ar-SA"/>
        </w:rPr>
      </w:pPr>
    </w:p>
    <w:p w14:paraId="4832F004" w14:textId="77777777" w:rsidR="008451B1" w:rsidRPr="008451B1" w:rsidRDefault="00D40CB1" w:rsidP="008451B1">
      <w:pPr>
        <w:numPr>
          <w:ilvl w:val="0"/>
          <w:numId w:val="9"/>
        </w:numPr>
        <w:tabs>
          <w:tab w:val="left" w:pos="360"/>
        </w:tabs>
        <w:suppressAutoHyphens/>
        <w:ind w:right="5532"/>
        <w:jc w:val="both"/>
        <w:rPr>
          <w:b/>
          <w:lang w:eastAsia="ar-SA"/>
        </w:rPr>
      </w:pPr>
      <w:r w:rsidRPr="00A25CD4">
        <w:rPr>
          <w:b/>
          <w:lang w:eastAsia="ar-SA"/>
        </w:rPr>
        <w:t>LABORATORY</w:t>
      </w:r>
      <w:r w:rsidR="008451B1">
        <w:rPr>
          <w:b/>
          <w:lang w:eastAsia="ar-SA"/>
        </w:rPr>
        <w:t xml:space="preserve"> PROCEDURE</w:t>
      </w:r>
    </w:p>
    <w:p w14:paraId="652E9F05" w14:textId="77777777" w:rsidR="009F2B2F" w:rsidRDefault="009F2B2F" w:rsidP="008451B1">
      <w:pPr>
        <w:suppressAutoHyphens/>
        <w:ind w:left="360"/>
        <w:jc w:val="both"/>
        <w:rPr>
          <w:lang w:eastAsia="ar-SA"/>
        </w:rPr>
      </w:pPr>
    </w:p>
    <w:p w14:paraId="48976D4A" w14:textId="77777777" w:rsidR="00457143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1. </w:t>
      </w:r>
      <w:r w:rsidR="00457143">
        <w:rPr>
          <w:lang w:eastAsia="ar-SA"/>
        </w:rPr>
        <w:t>Cre</w:t>
      </w:r>
      <w:r>
        <w:rPr>
          <w:lang w:eastAsia="ar-SA"/>
        </w:rPr>
        <w:t xml:space="preserve">ate a new </w:t>
      </w:r>
      <w:r w:rsidR="00212F51">
        <w:rPr>
          <w:lang w:eastAsia="ar-SA"/>
        </w:rPr>
        <w:t>Java class file</w:t>
      </w:r>
      <w:r w:rsidR="00457143">
        <w:rPr>
          <w:lang w:eastAsia="ar-SA"/>
        </w:rPr>
        <w:t>.</w:t>
      </w:r>
    </w:p>
    <w:p w14:paraId="74488DFD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1E7C2882" w14:textId="77777777" w:rsidR="008451B1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Project Name: SUBJECTCO</w:t>
      </w:r>
      <w:r w:rsidR="00212F51">
        <w:rPr>
          <w:lang w:eastAsia="ar-SA"/>
        </w:rPr>
        <w:t>DE-SECTION (</w:t>
      </w:r>
      <w:proofErr w:type="spellStart"/>
      <w:r w:rsidR="00212F51">
        <w:rPr>
          <w:lang w:eastAsia="ar-SA"/>
        </w:rPr>
        <w:t>i.e</w:t>
      </w:r>
      <w:proofErr w:type="spellEnd"/>
      <w:r w:rsidR="00212F51">
        <w:rPr>
          <w:lang w:eastAsia="ar-SA"/>
        </w:rPr>
        <w:t xml:space="preserve"> CSSSPEC2-N21</w:t>
      </w:r>
      <w:r>
        <w:rPr>
          <w:lang w:eastAsia="ar-SA"/>
        </w:rPr>
        <w:t>)</w:t>
      </w:r>
    </w:p>
    <w:p w14:paraId="1C2AD7F9" w14:textId="77777777" w:rsidR="00457143" w:rsidRDefault="008451B1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Program</w:t>
      </w:r>
      <w:r w:rsidR="00457143">
        <w:rPr>
          <w:lang w:eastAsia="ar-SA"/>
        </w:rPr>
        <w:t xml:space="preserve"> Name: </w:t>
      </w:r>
      <w:r w:rsidR="00C87E6E">
        <w:rPr>
          <w:lang w:eastAsia="ar-SA"/>
        </w:rPr>
        <w:t>Calculator</w:t>
      </w:r>
      <w:r w:rsidR="00D24D80">
        <w:rPr>
          <w:lang w:eastAsia="ar-SA"/>
        </w:rPr>
        <w:t>.java</w:t>
      </w:r>
    </w:p>
    <w:p w14:paraId="32AC2FA5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12AC8BA9" w14:textId="77777777" w:rsidR="008F43AF" w:rsidRDefault="007100A0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2. </w:t>
      </w:r>
      <w:r w:rsidR="00BE1FB8">
        <w:rPr>
          <w:lang w:eastAsia="ar-SA"/>
        </w:rPr>
        <w:t>Design your layout as shown below</w:t>
      </w:r>
    </w:p>
    <w:p w14:paraId="00768726" w14:textId="77777777" w:rsidR="00BE1FB8" w:rsidRDefault="00BE1FB8" w:rsidP="00BE1FB8">
      <w:pPr>
        <w:suppressAutoHyphens/>
        <w:ind w:left="720"/>
        <w:jc w:val="both"/>
        <w:rPr>
          <w:lang w:eastAsia="ar-SA"/>
        </w:rPr>
      </w:pPr>
    </w:p>
    <w:p w14:paraId="5E2B6B7C" w14:textId="77777777" w:rsidR="008451B1" w:rsidRDefault="00C87E6E" w:rsidP="00D24D80">
      <w:pPr>
        <w:suppressAutoHyphens/>
        <w:ind w:left="720"/>
        <w:jc w:val="both"/>
        <w:rPr>
          <w:lang w:eastAsia="ar-SA"/>
        </w:rPr>
      </w:pPr>
      <w:r>
        <w:rPr>
          <w:noProof/>
        </w:rPr>
        <w:drawing>
          <wp:inline distT="0" distB="0" distL="0" distR="0" wp14:anchorId="30AB61C0" wp14:editId="39D1DDCA">
            <wp:extent cx="1562100" cy="2054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B8">
        <w:rPr>
          <w:lang w:eastAsia="ar-SA"/>
        </w:rPr>
        <w:tab/>
      </w:r>
      <w:r w:rsidR="00BE1FB8">
        <w:rPr>
          <w:lang w:eastAsia="ar-SA"/>
        </w:rPr>
        <w:tab/>
      </w:r>
    </w:p>
    <w:p w14:paraId="42C7541B" w14:textId="77777777" w:rsidR="00D24D80" w:rsidRDefault="00D24D80" w:rsidP="00D24D80">
      <w:pPr>
        <w:suppressAutoHyphens/>
        <w:ind w:left="720"/>
        <w:jc w:val="both"/>
        <w:rPr>
          <w:lang w:eastAsia="ar-SA"/>
        </w:rPr>
      </w:pPr>
    </w:p>
    <w:p w14:paraId="73F26FDD" w14:textId="77777777" w:rsidR="00D24D80" w:rsidRDefault="00D24D80" w:rsidP="00D24D80">
      <w:pPr>
        <w:suppressAutoHyphens/>
        <w:ind w:left="720"/>
        <w:jc w:val="both"/>
        <w:rPr>
          <w:lang w:eastAsia="ar-SA"/>
        </w:rPr>
      </w:pPr>
    </w:p>
    <w:p w14:paraId="36BA6C3E" w14:textId="77777777" w:rsidR="007100A0" w:rsidRDefault="007100A0" w:rsidP="007100A0">
      <w:pPr>
        <w:suppressAutoHyphens/>
        <w:ind w:firstLine="360"/>
        <w:jc w:val="both"/>
        <w:rPr>
          <w:lang w:eastAsia="ar-SA"/>
        </w:rPr>
      </w:pPr>
      <w:r>
        <w:rPr>
          <w:lang w:eastAsia="ar-SA"/>
        </w:rPr>
        <w:t>3. Requirements</w:t>
      </w:r>
    </w:p>
    <w:p w14:paraId="28D76336" w14:textId="77777777" w:rsidR="008451B1" w:rsidRDefault="007100A0" w:rsidP="00C87E6E">
      <w:pPr>
        <w:suppressAutoHyphens/>
        <w:ind w:left="1080" w:firstLine="360"/>
        <w:jc w:val="both"/>
        <w:rPr>
          <w:lang w:eastAsia="ar-SA"/>
        </w:rPr>
      </w:pPr>
      <w:r>
        <w:rPr>
          <w:lang w:eastAsia="ar-SA"/>
        </w:rPr>
        <w:t>-</w:t>
      </w:r>
      <w:r>
        <w:rPr>
          <w:lang w:eastAsia="ar-SA"/>
        </w:rPr>
        <w:tab/>
      </w:r>
      <w:r w:rsidR="008451B1">
        <w:rPr>
          <w:lang w:eastAsia="ar-SA"/>
        </w:rPr>
        <w:t xml:space="preserve"> </w:t>
      </w:r>
      <w:r w:rsidR="00C87E6E">
        <w:rPr>
          <w:lang w:eastAsia="ar-SA"/>
        </w:rPr>
        <w:t>Must validate input.</w:t>
      </w:r>
      <w:r w:rsidR="008451B1">
        <w:rPr>
          <w:lang w:eastAsia="ar-SA"/>
        </w:rPr>
        <w:tab/>
      </w:r>
    </w:p>
    <w:p w14:paraId="6A05DC8A" w14:textId="77777777" w:rsidR="008451B1" w:rsidRDefault="008451B1" w:rsidP="008451B1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Apply coding conventions.</w:t>
      </w:r>
    </w:p>
    <w:p w14:paraId="7DEA96BC" w14:textId="77777777" w:rsidR="007100A0" w:rsidRDefault="007100A0" w:rsidP="008451B1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must be free from any errors.</w:t>
      </w:r>
    </w:p>
    <w:p w14:paraId="2BA5AD20" w14:textId="77777777" w:rsidR="00F81DD5" w:rsidRDefault="00931859" w:rsidP="007100A0">
      <w:pPr>
        <w:tabs>
          <w:tab w:val="left" w:pos="3611"/>
          <w:tab w:val="left" w:pos="4567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</w:p>
    <w:p w14:paraId="0DEF5DCC" w14:textId="77777777" w:rsidR="00F81DD5" w:rsidRDefault="00F81DD5" w:rsidP="00B62115">
      <w:pPr>
        <w:suppressAutoHyphens/>
        <w:rPr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3E5E" w14:paraId="325F4B58" w14:textId="77777777" w:rsidTr="00A93E5E">
        <w:tc>
          <w:tcPr>
            <w:tcW w:w="9576" w:type="dxa"/>
          </w:tcPr>
          <w:p w14:paraId="52F4D1D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import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javax.swing</w:t>
            </w:r>
            <w:proofErr w:type="spellEnd"/>
            <w:proofErr w:type="gramEnd"/>
            <w:r w:rsidRPr="00172F53">
              <w:rPr>
                <w:lang w:val="en-PH" w:eastAsia="ar-SA"/>
              </w:rPr>
              <w:t>.*;</w:t>
            </w:r>
          </w:p>
          <w:p w14:paraId="1522A68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import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java.awt</w:t>
            </w:r>
            <w:proofErr w:type="spellEnd"/>
            <w:r w:rsidRPr="00172F53">
              <w:rPr>
                <w:lang w:val="en-PH" w:eastAsia="ar-SA"/>
              </w:rPr>
              <w:t>.*</w:t>
            </w:r>
            <w:proofErr w:type="gramEnd"/>
            <w:r w:rsidRPr="00172F53">
              <w:rPr>
                <w:lang w:val="en-PH" w:eastAsia="ar-SA"/>
              </w:rPr>
              <w:t>;</w:t>
            </w:r>
          </w:p>
          <w:p w14:paraId="6D5B743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import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java.awt.event</w:t>
            </w:r>
            <w:proofErr w:type="gramEnd"/>
            <w:r w:rsidRPr="00172F53">
              <w:rPr>
                <w:lang w:val="en-PH" w:eastAsia="ar-SA"/>
              </w:rPr>
              <w:t>.ActionEvent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68854BE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import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java.awt.event</w:t>
            </w:r>
            <w:proofErr w:type="gramEnd"/>
            <w:r w:rsidRPr="00172F53">
              <w:rPr>
                <w:lang w:val="en-PH" w:eastAsia="ar-SA"/>
              </w:rPr>
              <w:t>.ActionListener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5CBD972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705BF8B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public class Calculator implements ActionListener {</w:t>
            </w:r>
          </w:p>
          <w:p w14:paraId="1361B75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26C327E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GUI</w:t>
            </w:r>
          </w:p>
          <w:p w14:paraId="27DE6B3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</w:t>
            </w:r>
            <w:proofErr w:type="spellStart"/>
            <w:r w:rsidRPr="00172F53">
              <w:rPr>
                <w:lang w:val="en-PH" w:eastAsia="ar-SA"/>
              </w:rPr>
              <w:t>JFrame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spellStart"/>
            <w:r w:rsidRPr="00172F53">
              <w:rPr>
                <w:lang w:val="en-PH" w:eastAsia="ar-SA"/>
              </w:rPr>
              <w:t>frameCalculator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1AC4BDF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</w:t>
            </w:r>
            <w:proofErr w:type="spellStart"/>
            <w:r w:rsidRPr="00172F53">
              <w:rPr>
                <w:lang w:val="en-PH" w:eastAsia="ar-SA"/>
              </w:rPr>
              <w:t>JTextField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spellStart"/>
            <w:r w:rsidRPr="00172F53">
              <w:rPr>
                <w:lang w:val="en-PH" w:eastAsia="ar-SA"/>
              </w:rPr>
              <w:t>fieldDisplay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08B9103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JButton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 xml:space="preserve">] </w:t>
            </w:r>
            <w:proofErr w:type="spell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spellStart"/>
            <w:r w:rsidRPr="00172F53">
              <w:rPr>
                <w:lang w:val="en-PH" w:eastAsia="ar-SA"/>
              </w:rPr>
              <w:t>JButton</w:t>
            </w:r>
            <w:proofErr w:type="spellEnd"/>
            <w:r w:rsidRPr="00172F53">
              <w:rPr>
                <w:lang w:val="en-PH" w:eastAsia="ar-SA"/>
              </w:rPr>
              <w:t>[10];</w:t>
            </w:r>
          </w:p>
          <w:p w14:paraId="3EAFD32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</w:t>
            </w:r>
            <w:proofErr w:type="spellStart"/>
            <w:r w:rsidRPr="00172F53">
              <w:rPr>
                <w:lang w:val="en-PH" w:eastAsia="ar-SA"/>
              </w:rPr>
              <w:t>JButton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spellStart"/>
            <w:r w:rsidRPr="00172F53">
              <w:rPr>
                <w:lang w:val="en-PH" w:eastAsia="ar-SA"/>
              </w:rPr>
              <w:t>buttonAdd</w:t>
            </w:r>
            <w:proofErr w:type="spellEnd"/>
            <w:r w:rsidRPr="00172F53">
              <w:rPr>
                <w:lang w:val="en-PH" w:eastAsia="ar-SA"/>
              </w:rPr>
              <w:t xml:space="preserve">, </w:t>
            </w:r>
            <w:proofErr w:type="spellStart"/>
            <w:r w:rsidRPr="00172F53">
              <w:rPr>
                <w:lang w:val="en-PH" w:eastAsia="ar-SA"/>
              </w:rPr>
              <w:t>buttonSubtract</w:t>
            </w:r>
            <w:proofErr w:type="spellEnd"/>
            <w:r w:rsidRPr="00172F53">
              <w:rPr>
                <w:lang w:val="en-PH" w:eastAsia="ar-SA"/>
              </w:rPr>
              <w:t xml:space="preserve">, </w:t>
            </w:r>
            <w:proofErr w:type="spellStart"/>
            <w:r w:rsidRPr="00172F53">
              <w:rPr>
                <w:lang w:val="en-PH" w:eastAsia="ar-SA"/>
              </w:rPr>
              <w:t>buttonMultiply</w:t>
            </w:r>
            <w:proofErr w:type="spellEnd"/>
            <w:r w:rsidRPr="00172F53">
              <w:rPr>
                <w:lang w:val="en-PH" w:eastAsia="ar-SA"/>
              </w:rPr>
              <w:t xml:space="preserve">, </w:t>
            </w:r>
            <w:proofErr w:type="spellStart"/>
            <w:r w:rsidRPr="00172F53">
              <w:rPr>
                <w:lang w:val="en-PH" w:eastAsia="ar-SA"/>
              </w:rPr>
              <w:t>buttonDivide</w:t>
            </w:r>
            <w:proofErr w:type="spellEnd"/>
            <w:r w:rsidRPr="00172F53">
              <w:rPr>
                <w:lang w:val="en-PH" w:eastAsia="ar-SA"/>
              </w:rPr>
              <w:t xml:space="preserve">, </w:t>
            </w:r>
            <w:proofErr w:type="spellStart"/>
            <w:r w:rsidRPr="00172F53">
              <w:rPr>
                <w:lang w:val="en-PH" w:eastAsia="ar-SA"/>
              </w:rPr>
              <w:t>buttonEquals</w:t>
            </w:r>
            <w:proofErr w:type="spellEnd"/>
            <w:r w:rsidRPr="00172F53">
              <w:rPr>
                <w:lang w:val="en-PH" w:eastAsia="ar-SA"/>
              </w:rPr>
              <w:t xml:space="preserve">, </w:t>
            </w:r>
            <w:proofErr w:type="spellStart"/>
            <w:r w:rsidRPr="00172F53">
              <w:rPr>
                <w:lang w:val="en-PH" w:eastAsia="ar-SA"/>
              </w:rPr>
              <w:t>buttonClear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7A43D8A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</w:t>
            </w:r>
            <w:proofErr w:type="spellStart"/>
            <w:r w:rsidRPr="00172F53">
              <w:rPr>
                <w:lang w:val="en-PH" w:eastAsia="ar-SA"/>
              </w:rPr>
              <w:t>JPanel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spellStart"/>
            <w:r w:rsidRPr="00172F53">
              <w:rPr>
                <w:lang w:val="en-PH" w:eastAsia="ar-SA"/>
              </w:rPr>
              <w:t>panelButtons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17DB70F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Font </w:t>
            </w:r>
            <w:proofErr w:type="spellStart"/>
            <w:r w:rsidRPr="00172F53">
              <w:rPr>
                <w:lang w:val="en-PH" w:eastAsia="ar-SA"/>
              </w:rPr>
              <w:t>fontDisplay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gramStart"/>
            <w:r w:rsidRPr="00172F53">
              <w:rPr>
                <w:lang w:val="en-PH" w:eastAsia="ar-SA"/>
              </w:rPr>
              <w:t>Font(</w:t>
            </w:r>
            <w:proofErr w:type="gramEnd"/>
            <w:r w:rsidRPr="00172F53">
              <w:rPr>
                <w:lang w:val="en-PH" w:eastAsia="ar-SA"/>
              </w:rPr>
              <w:t xml:space="preserve">"Arial", </w:t>
            </w:r>
            <w:proofErr w:type="spellStart"/>
            <w:r w:rsidRPr="00172F53">
              <w:rPr>
                <w:lang w:val="en-PH" w:eastAsia="ar-SA"/>
              </w:rPr>
              <w:t>Font.BOLD</w:t>
            </w:r>
            <w:proofErr w:type="spellEnd"/>
            <w:r w:rsidRPr="00172F53">
              <w:rPr>
                <w:lang w:val="en-PH" w:eastAsia="ar-SA"/>
              </w:rPr>
              <w:t>, 24);</w:t>
            </w:r>
          </w:p>
          <w:p w14:paraId="58885AD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Color </w:t>
            </w:r>
            <w:proofErr w:type="spellStart"/>
            <w:r w:rsidRPr="00172F53">
              <w:rPr>
                <w:lang w:val="en-PH" w:eastAsia="ar-SA"/>
              </w:rPr>
              <w:t>backgroundColor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gramStart"/>
            <w:r w:rsidRPr="00172F53">
              <w:rPr>
                <w:lang w:val="en-PH" w:eastAsia="ar-SA"/>
              </w:rPr>
              <w:t>Color(</w:t>
            </w:r>
            <w:proofErr w:type="gramEnd"/>
            <w:r w:rsidRPr="00172F53">
              <w:rPr>
                <w:lang w:val="en-PH" w:eastAsia="ar-SA"/>
              </w:rPr>
              <w:t>30, 30, 30);</w:t>
            </w:r>
          </w:p>
          <w:p w14:paraId="0210BD2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Color </w:t>
            </w:r>
            <w:proofErr w:type="spellStart"/>
            <w:r w:rsidRPr="00172F53">
              <w:rPr>
                <w:lang w:val="en-PH" w:eastAsia="ar-SA"/>
              </w:rPr>
              <w:t>buttonColor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gramStart"/>
            <w:r w:rsidRPr="00172F53">
              <w:rPr>
                <w:lang w:val="en-PH" w:eastAsia="ar-SA"/>
              </w:rPr>
              <w:t>Color(</w:t>
            </w:r>
            <w:proofErr w:type="gramEnd"/>
            <w:r w:rsidRPr="00172F53">
              <w:rPr>
                <w:lang w:val="en-PH" w:eastAsia="ar-SA"/>
              </w:rPr>
              <w:t>60, 60, 60);</w:t>
            </w:r>
          </w:p>
          <w:p w14:paraId="5736122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Color </w:t>
            </w:r>
            <w:proofErr w:type="spellStart"/>
            <w:r w:rsidRPr="00172F53">
              <w:rPr>
                <w:lang w:val="en-PH" w:eastAsia="ar-SA"/>
              </w:rPr>
              <w:t>equalsButtonColor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gramStart"/>
            <w:r w:rsidRPr="00172F53">
              <w:rPr>
                <w:lang w:val="en-PH" w:eastAsia="ar-SA"/>
              </w:rPr>
              <w:t>Color(</w:t>
            </w:r>
            <w:proofErr w:type="gramEnd"/>
            <w:r w:rsidRPr="00172F53">
              <w:rPr>
                <w:lang w:val="en-PH" w:eastAsia="ar-SA"/>
              </w:rPr>
              <w:t>0, 122, 204);</w:t>
            </w:r>
          </w:p>
          <w:p w14:paraId="5062715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Color </w:t>
            </w:r>
            <w:proofErr w:type="spellStart"/>
            <w:r w:rsidRPr="00172F53">
              <w:rPr>
                <w:lang w:val="en-PH" w:eastAsia="ar-SA"/>
              </w:rPr>
              <w:t>textColor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r w:rsidRPr="00172F53">
              <w:rPr>
                <w:lang w:val="en-PH" w:eastAsia="ar-SA"/>
              </w:rPr>
              <w:t>Color.WHITE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6BA27F3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53F7BA7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StringBuilder </w:t>
            </w:r>
            <w:proofErr w:type="spellStart"/>
            <w:r w:rsidRPr="00172F53">
              <w:rPr>
                <w:lang w:val="en-PH" w:eastAsia="ar-SA"/>
              </w:rPr>
              <w:t>expressionInput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gramStart"/>
            <w:r w:rsidRPr="00172F53">
              <w:rPr>
                <w:lang w:val="en-PH" w:eastAsia="ar-SA"/>
              </w:rPr>
              <w:t>StringBuilder(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1BA7FA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4AC07B5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</w:t>
            </w:r>
            <w:proofErr w:type="gramStart"/>
            <w:r w:rsidRPr="00172F53">
              <w:rPr>
                <w:lang w:val="en-PH" w:eastAsia="ar-SA"/>
              </w:rPr>
              <w:t>Calculator(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5547B51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// Initialize components and show the frame</w:t>
            </w:r>
          </w:p>
          <w:p w14:paraId="3AFBAF1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initializeFrame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479D15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initializeDisplay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3061B0D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initializeButtons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2ECA93C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initializePanel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2C9336E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26AEAD1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frameCalculator.setVisible</w:t>
            </w:r>
            <w:proofErr w:type="spellEnd"/>
            <w:r w:rsidRPr="00172F53">
              <w:rPr>
                <w:lang w:val="en-PH" w:eastAsia="ar-SA"/>
              </w:rPr>
              <w:t>(true);</w:t>
            </w:r>
          </w:p>
          <w:p w14:paraId="1633FFE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63ED675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25A211F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Initialize the main frame</w:t>
            </w:r>
          </w:p>
          <w:p w14:paraId="5598857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initializeFrame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5744809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spellStart"/>
            <w:r w:rsidRPr="00172F53">
              <w:rPr>
                <w:lang w:val="en-PH" w:eastAsia="ar-SA"/>
              </w:rPr>
              <w:t>JFrame</w:t>
            </w:r>
            <w:proofErr w:type="spellEnd"/>
            <w:r w:rsidRPr="00172F53">
              <w:rPr>
                <w:lang w:val="en-PH" w:eastAsia="ar-SA"/>
              </w:rPr>
              <w:t>("Calculator");</w:t>
            </w:r>
          </w:p>
          <w:p w14:paraId="7A07003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frameCalculator.setDefaultCloseOperation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JFrame.EXIT_ON_CLOSE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799F4CF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frameCalculator.setSize</w:t>
            </w:r>
            <w:proofErr w:type="spellEnd"/>
            <w:r w:rsidRPr="00172F53">
              <w:rPr>
                <w:lang w:val="en-PH" w:eastAsia="ar-SA"/>
              </w:rPr>
              <w:t>(400, 550);</w:t>
            </w:r>
          </w:p>
          <w:p w14:paraId="6F59630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frameCalculator.setLayout</w:t>
            </w:r>
            <w:proofErr w:type="spellEnd"/>
            <w:r w:rsidRPr="00172F53">
              <w:rPr>
                <w:lang w:val="en-PH" w:eastAsia="ar-SA"/>
              </w:rPr>
              <w:t>(null);</w:t>
            </w:r>
          </w:p>
          <w:p w14:paraId="533994C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frameCalculator.getContentPane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Start"/>
            <w:r w:rsidRPr="00172F53">
              <w:rPr>
                <w:lang w:val="en-PH" w:eastAsia="ar-SA"/>
              </w:rPr>
              <w:t>).</w:t>
            </w:r>
            <w:proofErr w:type="spellStart"/>
            <w:r w:rsidRPr="00172F53">
              <w:rPr>
                <w:lang w:val="en-PH" w:eastAsia="ar-SA"/>
              </w:rPr>
              <w:t>setBackground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backgroundColor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630E8DC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40612D0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6B0978C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Initialize the display field</w:t>
            </w:r>
          </w:p>
          <w:p w14:paraId="656B413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initializeDisplay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5EB1831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JTextField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"0");</w:t>
            </w:r>
          </w:p>
          <w:p w14:paraId="5AFE03D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fieldDisplay.setBounds</w:t>
            </w:r>
            <w:proofErr w:type="spellEnd"/>
            <w:r w:rsidRPr="00172F53">
              <w:rPr>
                <w:lang w:val="en-PH" w:eastAsia="ar-SA"/>
              </w:rPr>
              <w:t>(30, 25, 340, 50);</w:t>
            </w:r>
          </w:p>
          <w:p w14:paraId="5DE5E85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fieldDisplay.setFont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fontDisplay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580FCD1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fieldDisplay.setEditable</w:t>
            </w:r>
            <w:proofErr w:type="spellEnd"/>
            <w:r w:rsidRPr="00172F53">
              <w:rPr>
                <w:lang w:val="en-PH" w:eastAsia="ar-SA"/>
              </w:rPr>
              <w:t>(false);</w:t>
            </w:r>
          </w:p>
          <w:p w14:paraId="713ACF2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fieldDisplay.setHorizontalAlignment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JTextField.RIGHT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7829098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fieldDisplay.setBackground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Color.WHITE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595FEA5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fieldDisplay.setForeground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Color.BLACK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4FAE0B8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fieldDisplay.setBorder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BorderFactory.createEmptyBorder</w:t>
            </w:r>
            <w:proofErr w:type="spellEnd"/>
            <w:r w:rsidRPr="00172F53">
              <w:rPr>
                <w:lang w:val="en-PH" w:eastAsia="ar-SA"/>
              </w:rPr>
              <w:t>());</w:t>
            </w:r>
          </w:p>
          <w:p w14:paraId="62FC566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fieldDisplay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058AFDD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4038EDD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6308DE3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Initialize all buttons</w:t>
            </w:r>
          </w:p>
          <w:p w14:paraId="6641DC0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initializeButtons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07A25ED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7B1D52B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buttonAdd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"+");</w:t>
            </w:r>
          </w:p>
          <w:p w14:paraId="2EFA426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buttonSubtract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"-");</w:t>
            </w:r>
          </w:p>
          <w:p w14:paraId="51D2CEE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buttonMultiply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"*");</w:t>
            </w:r>
          </w:p>
          <w:p w14:paraId="1F591B9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buttonDivide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"/");</w:t>
            </w:r>
          </w:p>
          <w:p w14:paraId="388419E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buttonEquals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"=");</w:t>
            </w:r>
          </w:p>
          <w:p w14:paraId="3EE215D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buttonClear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("C");</w:t>
            </w:r>
          </w:p>
          <w:p w14:paraId="026CED6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buttonEquals.setBackground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equalsButtonColor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27DBDAB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3862599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// Create digit buttons (0-9)</w:t>
            </w:r>
          </w:p>
          <w:p w14:paraId="30143F7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for (int 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 xml:space="preserve"> = 0; 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 xml:space="preserve"> &lt; 10; 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>++) {</w:t>
            </w:r>
          </w:p>
          <w:p w14:paraId="13D4706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 xml:space="preserve">]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End"/>
            <w:r w:rsidRPr="00172F53">
              <w:rPr>
                <w:lang w:val="en-PH" w:eastAsia="ar-SA"/>
              </w:rPr>
              <w:t>String.valueOf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>));</w:t>
            </w:r>
          </w:p>
          <w:p w14:paraId="57E82E8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014CC89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79B8AF8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3D33E53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Initialize the panel to hold all buttons</w:t>
            </w:r>
          </w:p>
          <w:p w14:paraId="0AECE29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initializePanel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3CBEA25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</w:t>
            </w:r>
            <w:proofErr w:type="spellEnd"/>
            <w:r w:rsidRPr="00172F53">
              <w:rPr>
                <w:lang w:val="en-PH" w:eastAsia="ar-SA"/>
              </w:rPr>
              <w:t xml:space="preserve"> = new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JPanel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786790E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panelButtons.setBounds</w:t>
            </w:r>
            <w:proofErr w:type="spellEnd"/>
            <w:r w:rsidRPr="00172F53">
              <w:rPr>
                <w:lang w:val="en-PH" w:eastAsia="ar-SA"/>
              </w:rPr>
              <w:t>(30, 100, 340, 340);</w:t>
            </w:r>
          </w:p>
          <w:p w14:paraId="382E632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panelButtons.setLayout</w:t>
            </w:r>
            <w:proofErr w:type="spellEnd"/>
            <w:r w:rsidRPr="00172F53">
              <w:rPr>
                <w:lang w:val="en-PH" w:eastAsia="ar-SA"/>
              </w:rPr>
              <w:t xml:space="preserve">(new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GridLayout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4, 4, 10, 10));</w:t>
            </w:r>
          </w:p>
          <w:p w14:paraId="669DBCD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panelButtons.setBackground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backgroundColor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4C621B0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6AB3F21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// Add buttons to the panel in order</w:t>
            </w:r>
          </w:p>
          <w:p w14:paraId="145A998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1]);</w:t>
            </w:r>
          </w:p>
          <w:p w14:paraId="72C05C4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2]);</w:t>
            </w:r>
          </w:p>
          <w:p w14:paraId="58A01AC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3]);</w:t>
            </w:r>
          </w:p>
          <w:p w14:paraId="112F42B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buttonAdd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5D204AB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4]);</w:t>
            </w:r>
          </w:p>
          <w:p w14:paraId="3ADE2FB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5]);</w:t>
            </w:r>
          </w:p>
          <w:p w14:paraId="78D9109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6]);</w:t>
            </w:r>
          </w:p>
          <w:p w14:paraId="3A5D4E0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buttonSubtract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2887948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7]);</w:t>
            </w:r>
          </w:p>
          <w:p w14:paraId="7458B52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lastRenderedPageBreak/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8]);</w:t>
            </w:r>
          </w:p>
          <w:p w14:paraId="0A2BBF3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9]);</w:t>
            </w:r>
          </w:p>
          <w:p w14:paraId="4B54680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buttonMultiply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0028428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gramEnd"/>
            <w:r w:rsidRPr="00172F53">
              <w:rPr>
                <w:lang w:val="en-PH" w:eastAsia="ar-SA"/>
              </w:rPr>
              <w:t>0]);</w:t>
            </w:r>
          </w:p>
          <w:p w14:paraId="238C979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buttonEquals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63A093A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buttonClear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224DA2C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panelButtons.add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buttonDivide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176A3A6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614E7AC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frameCalculator.add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panelButtons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1AC8C81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23B1AD4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7250F46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Method to create a button with specified text and styling</w:t>
            </w:r>
          </w:p>
          <w:p w14:paraId="26BCE01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</w:t>
            </w:r>
            <w:proofErr w:type="spellStart"/>
            <w:r w:rsidRPr="00172F53">
              <w:rPr>
                <w:lang w:val="en-PH" w:eastAsia="ar-SA"/>
              </w:rPr>
              <w:t>JButton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createButton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String text) {</w:t>
            </w:r>
          </w:p>
          <w:p w14:paraId="36ECE57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JButton</w:t>
            </w:r>
            <w:proofErr w:type="spellEnd"/>
            <w:r w:rsidRPr="00172F53">
              <w:rPr>
                <w:lang w:val="en-PH" w:eastAsia="ar-SA"/>
              </w:rPr>
              <w:t xml:space="preserve"> button = new </w:t>
            </w:r>
            <w:proofErr w:type="spellStart"/>
            <w:r w:rsidRPr="00172F53">
              <w:rPr>
                <w:lang w:val="en-PH" w:eastAsia="ar-SA"/>
              </w:rPr>
              <w:t>JButton</w:t>
            </w:r>
            <w:proofErr w:type="spellEnd"/>
            <w:r w:rsidRPr="00172F53">
              <w:rPr>
                <w:lang w:val="en-PH" w:eastAsia="ar-SA"/>
              </w:rPr>
              <w:t>(text);</w:t>
            </w:r>
          </w:p>
          <w:p w14:paraId="392CA2C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button.setFont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fontDisplay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006EB41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button.setFocusable</w:t>
            </w:r>
            <w:proofErr w:type="spellEnd"/>
            <w:proofErr w:type="gramEnd"/>
            <w:r w:rsidRPr="00172F53">
              <w:rPr>
                <w:lang w:val="en-PH" w:eastAsia="ar-SA"/>
              </w:rPr>
              <w:t>(false);</w:t>
            </w:r>
          </w:p>
          <w:p w14:paraId="31FFCED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button.setBackground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buttonColor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3DAEEAF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button.setForeground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textColor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7A7806E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button.setBorder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BorderFactory.createLineBorder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buttonColor</w:t>
            </w:r>
            <w:proofErr w:type="spellEnd"/>
            <w:r w:rsidRPr="00172F53">
              <w:rPr>
                <w:lang w:val="en-PH" w:eastAsia="ar-SA"/>
              </w:rPr>
              <w:t>));</w:t>
            </w:r>
          </w:p>
          <w:p w14:paraId="69AE1B9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button.addActionListener</w:t>
            </w:r>
            <w:proofErr w:type="spellEnd"/>
            <w:proofErr w:type="gramEnd"/>
            <w:r w:rsidRPr="00172F53">
              <w:rPr>
                <w:lang w:val="en-PH" w:eastAsia="ar-SA"/>
              </w:rPr>
              <w:t>(this);</w:t>
            </w:r>
          </w:p>
          <w:p w14:paraId="576669B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return button;</w:t>
            </w:r>
          </w:p>
          <w:p w14:paraId="0EF2923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0ADFD75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4855078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Handle button click events</w:t>
            </w:r>
          </w:p>
          <w:p w14:paraId="010DFD7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@Override</w:t>
            </w:r>
          </w:p>
          <w:p w14:paraId="10C08B2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actionPerformed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End"/>
            <w:r w:rsidRPr="00172F53">
              <w:rPr>
                <w:lang w:val="en-PH" w:eastAsia="ar-SA"/>
              </w:rPr>
              <w:t>ActionEvent</w:t>
            </w:r>
            <w:proofErr w:type="spellEnd"/>
            <w:r w:rsidRPr="00172F53">
              <w:rPr>
                <w:lang w:val="en-PH" w:eastAsia="ar-SA"/>
              </w:rPr>
              <w:t xml:space="preserve"> e) {</w:t>
            </w:r>
          </w:p>
          <w:p w14:paraId="45A72C5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// Check if a digit button was clicked</w:t>
            </w:r>
          </w:p>
          <w:p w14:paraId="395DBEE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for (int 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 xml:space="preserve"> = 0; 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 xml:space="preserve"> &lt; 10; 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>++) {</w:t>
            </w:r>
          </w:p>
          <w:p w14:paraId="5C72185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buttonsDigits</w:t>
            </w:r>
            <w:proofErr w:type="spellEnd"/>
            <w:r w:rsidRPr="00172F53">
              <w:rPr>
                <w:lang w:val="en-PH" w:eastAsia="ar-SA"/>
              </w:rPr>
              <w:t>[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>]) {</w:t>
            </w:r>
          </w:p>
          <w:p w14:paraId="201C625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</w:t>
            </w:r>
            <w:proofErr w:type="spellStart"/>
            <w:r w:rsidRPr="00172F53">
              <w:rPr>
                <w:lang w:val="en-PH" w:eastAsia="ar-SA"/>
              </w:rPr>
              <w:t>appendDigit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i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7BF5D8A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return;</w:t>
            </w:r>
          </w:p>
          <w:p w14:paraId="218492B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75FC9A6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76BBE57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215ED8E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// Check if an operator button was clicked</w:t>
            </w:r>
          </w:p>
          <w:p w14:paraId="4EB2F0B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buttonAdd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41C8EF6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appendOperator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'+');</w:t>
            </w:r>
          </w:p>
          <w:p w14:paraId="5494026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else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buttonSubtract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4D2C082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appendOperator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'-');</w:t>
            </w:r>
          </w:p>
          <w:p w14:paraId="2D425E0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else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buttonMultiply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661DBE1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appendOperator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'*');</w:t>
            </w:r>
          </w:p>
          <w:p w14:paraId="1E12046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else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buttonDivide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3440601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appendOperator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'/');</w:t>
            </w:r>
          </w:p>
          <w:p w14:paraId="24B2A5A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else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buttonEquals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7488B41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calculateResult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3B72468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else if 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e.getSource</w:t>
            </w:r>
            <w:proofErr w:type="spellEnd"/>
            <w:proofErr w:type="gramEnd"/>
            <w:r w:rsidRPr="00172F53">
              <w:rPr>
                <w:lang w:val="en-PH" w:eastAsia="ar-SA"/>
              </w:rPr>
              <w:t xml:space="preserve">() == </w:t>
            </w:r>
            <w:proofErr w:type="spellStart"/>
            <w:r w:rsidRPr="00172F53">
              <w:rPr>
                <w:lang w:val="en-PH" w:eastAsia="ar-SA"/>
              </w:rPr>
              <w:t>buttonClear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2A077C7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gramStart"/>
            <w:r w:rsidRPr="00172F53">
              <w:rPr>
                <w:lang w:val="en-PH" w:eastAsia="ar-SA"/>
              </w:rPr>
              <w:t>clear(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7C3F6EA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28859D3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lastRenderedPageBreak/>
              <w:t>    }</w:t>
            </w:r>
          </w:p>
          <w:p w14:paraId="28ED340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2EF0C8D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Append a digit to the current input</w:t>
            </w:r>
          </w:p>
          <w:p w14:paraId="66563FC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appendDigit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int digit) {</w:t>
            </w:r>
          </w:p>
          <w:p w14:paraId="15D9239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if (</w:t>
            </w:r>
            <w:proofErr w:type="spellStart"/>
            <w:r w:rsidRPr="00172F53">
              <w:rPr>
                <w:lang w:val="en-PH" w:eastAsia="ar-SA"/>
              </w:rPr>
              <w:t>fieldDisplay.getText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Start"/>
            <w:r w:rsidRPr="00172F53">
              <w:rPr>
                <w:lang w:val="en-PH" w:eastAsia="ar-SA"/>
              </w:rPr>
              <w:t>).equals</w:t>
            </w:r>
            <w:proofErr w:type="gramEnd"/>
            <w:r w:rsidRPr="00172F53">
              <w:rPr>
                <w:lang w:val="en-PH" w:eastAsia="ar-SA"/>
              </w:rPr>
              <w:t>("0")) {</w:t>
            </w:r>
          </w:p>
          <w:p w14:paraId="4637F69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fieldDisplay.setText</w:t>
            </w:r>
            <w:proofErr w:type="spellEnd"/>
            <w:r w:rsidRPr="00172F53">
              <w:rPr>
                <w:lang w:val="en-PH" w:eastAsia="ar-SA"/>
              </w:rPr>
              <w:t>("");</w:t>
            </w:r>
          </w:p>
          <w:p w14:paraId="6BFC777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expressionInput.setLength</w:t>
            </w:r>
            <w:proofErr w:type="spellEnd"/>
            <w:r w:rsidRPr="00172F53">
              <w:rPr>
                <w:lang w:val="en-PH" w:eastAsia="ar-SA"/>
              </w:rPr>
              <w:t>(0);</w:t>
            </w:r>
          </w:p>
          <w:p w14:paraId="4F80044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7D31990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fieldDisplay.setText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fieldDisplay.getText</w:t>
            </w:r>
            <w:proofErr w:type="spellEnd"/>
            <w:r w:rsidRPr="00172F53">
              <w:rPr>
                <w:lang w:val="en-PH" w:eastAsia="ar-SA"/>
              </w:rPr>
              <w:t>() + digit);</w:t>
            </w:r>
          </w:p>
          <w:p w14:paraId="72C8449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expressionInput.append</w:t>
            </w:r>
            <w:proofErr w:type="spellEnd"/>
            <w:r w:rsidRPr="00172F53">
              <w:rPr>
                <w:lang w:val="en-PH" w:eastAsia="ar-SA"/>
              </w:rPr>
              <w:t>(digit);</w:t>
            </w:r>
          </w:p>
          <w:p w14:paraId="07FCEED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0D6268D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135C102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Append an operator to the current input</w:t>
            </w:r>
          </w:p>
          <w:p w14:paraId="4DE4E6D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appendOperator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char operator) {</w:t>
            </w:r>
          </w:p>
          <w:p w14:paraId="61796A5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if (</w:t>
            </w:r>
            <w:proofErr w:type="spellStart"/>
            <w:r w:rsidRPr="00172F53">
              <w:rPr>
                <w:lang w:val="en-PH" w:eastAsia="ar-SA"/>
              </w:rPr>
              <w:t>expressionInput.length</w:t>
            </w:r>
            <w:proofErr w:type="spellEnd"/>
            <w:r w:rsidRPr="00172F53">
              <w:rPr>
                <w:lang w:val="en-PH" w:eastAsia="ar-SA"/>
              </w:rPr>
              <w:t>() &gt; 0) {</w:t>
            </w:r>
          </w:p>
          <w:p w14:paraId="09F0DB4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if </w:t>
            </w:r>
            <w:proofErr w:type="gramStart"/>
            <w:r w:rsidRPr="00172F53">
              <w:rPr>
                <w:lang w:val="en-PH" w:eastAsia="ar-SA"/>
              </w:rPr>
              <w:t>(!</w:t>
            </w:r>
            <w:proofErr w:type="spellStart"/>
            <w:r w:rsidRPr="00172F53">
              <w:rPr>
                <w:lang w:val="en-PH" w:eastAsia="ar-SA"/>
              </w:rPr>
              <w:t>isOperator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expressionInput.charAt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expressionInput.length</w:t>
            </w:r>
            <w:proofErr w:type="spellEnd"/>
            <w:r w:rsidRPr="00172F53">
              <w:rPr>
                <w:lang w:val="en-PH" w:eastAsia="ar-SA"/>
              </w:rPr>
              <w:t>() - 1))) {</w:t>
            </w:r>
          </w:p>
          <w:p w14:paraId="7819068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</w:t>
            </w:r>
            <w:proofErr w:type="spellStart"/>
            <w:r w:rsidRPr="00172F53">
              <w:rPr>
                <w:lang w:val="en-PH" w:eastAsia="ar-SA"/>
              </w:rPr>
              <w:t>fieldDisplay.setText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fieldDisplay.getText</w:t>
            </w:r>
            <w:proofErr w:type="spellEnd"/>
            <w:r w:rsidRPr="00172F53">
              <w:rPr>
                <w:lang w:val="en-PH" w:eastAsia="ar-SA"/>
              </w:rPr>
              <w:t>() + operator);</w:t>
            </w:r>
          </w:p>
          <w:p w14:paraId="731D9EF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</w:t>
            </w:r>
            <w:proofErr w:type="spellStart"/>
            <w:r w:rsidRPr="00172F53">
              <w:rPr>
                <w:lang w:val="en-PH" w:eastAsia="ar-SA"/>
              </w:rPr>
              <w:t>expressionInput.append</w:t>
            </w:r>
            <w:proofErr w:type="spellEnd"/>
            <w:r w:rsidRPr="00172F53">
              <w:rPr>
                <w:lang w:val="en-PH" w:eastAsia="ar-SA"/>
              </w:rPr>
              <w:t>(operator);</w:t>
            </w:r>
          </w:p>
          <w:p w14:paraId="5269910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36EC8A4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2B81F1D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33272DA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010F3F2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Check if a character is an operator</w:t>
            </w:r>
          </w:p>
          <w:p w14:paraId="40F5983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</w:t>
            </w:r>
            <w:proofErr w:type="spellStart"/>
            <w:r w:rsidRPr="00172F53">
              <w:rPr>
                <w:lang w:val="en-PH" w:eastAsia="ar-SA"/>
              </w:rPr>
              <w:t>boolean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isOperator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char character) {</w:t>
            </w:r>
          </w:p>
          <w:p w14:paraId="28DCB3B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return character == '+' || character == '-' || character == '*' || character == '/';</w:t>
            </w:r>
          </w:p>
          <w:p w14:paraId="35E875D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31FC74B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3D168D9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Calculate the result of the current expression</w:t>
            </w:r>
          </w:p>
          <w:p w14:paraId="2543808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calculateResult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29A763C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try {</w:t>
            </w:r>
          </w:p>
          <w:p w14:paraId="15AAEEB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double result = </w:t>
            </w:r>
            <w:proofErr w:type="gramStart"/>
            <w:r w:rsidRPr="00172F53">
              <w:rPr>
                <w:lang w:val="en-PH" w:eastAsia="ar-SA"/>
              </w:rPr>
              <w:t>evaluate(</w:t>
            </w:r>
            <w:proofErr w:type="spellStart"/>
            <w:proofErr w:type="gramEnd"/>
            <w:r w:rsidRPr="00172F53">
              <w:rPr>
                <w:lang w:val="en-PH" w:eastAsia="ar-SA"/>
              </w:rPr>
              <w:t>expressionInput.toString</w:t>
            </w:r>
            <w:proofErr w:type="spellEnd"/>
            <w:r w:rsidRPr="00172F53">
              <w:rPr>
                <w:lang w:val="en-PH" w:eastAsia="ar-SA"/>
              </w:rPr>
              <w:t>());</w:t>
            </w:r>
          </w:p>
          <w:p w14:paraId="5994587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fieldDisplay.setText</w:t>
            </w:r>
            <w:proofErr w:type="spellEnd"/>
            <w:r w:rsidRPr="00172F53">
              <w:rPr>
                <w:lang w:val="en-PH" w:eastAsia="ar-SA"/>
              </w:rPr>
              <w:t>(format(result));</w:t>
            </w:r>
          </w:p>
          <w:p w14:paraId="2B11B3D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expressionInput.setLength</w:t>
            </w:r>
            <w:proofErr w:type="spellEnd"/>
            <w:r w:rsidRPr="00172F53">
              <w:rPr>
                <w:lang w:val="en-PH" w:eastAsia="ar-SA"/>
              </w:rPr>
              <w:t>(0);</w:t>
            </w:r>
          </w:p>
          <w:p w14:paraId="612D930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expressionInput.append</w:t>
            </w:r>
            <w:proofErr w:type="spellEnd"/>
            <w:r w:rsidRPr="00172F53">
              <w:rPr>
                <w:lang w:val="en-PH" w:eastAsia="ar-SA"/>
              </w:rPr>
              <w:t>(result);</w:t>
            </w:r>
          </w:p>
          <w:p w14:paraId="2C6D5AE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catch (Exception ex) {</w:t>
            </w:r>
          </w:p>
          <w:p w14:paraId="7A459CC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fieldDisplay.setText</w:t>
            </w:r>
            <w:proofErr w:type="spellEnd"/>
            <w:r w:rsidRPr="00172F53">
              <w:rPr>
                <w:lang w:val="en-PH" w:eastAsia="ar-SA"/>
              </w:rPr>
              <w:t>("Error");</w:t>
            </w:r>
          </w:p>
          <w:p w14:paraId="5B9C22A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expressionInput.setLength</w:t>
            </w:r>
            <w:proofErr w:type="spellEnd"/>
            <w:r w:rsidRPr="00172F53">
              <w:rPr>
                <w:lang w:val="en-PH" w:eastAsia="ar-SA"/>
              </w:rPr>
              <w:t>(0);</w:t>
            </w:r>
          </w:p>
          <w:p w14:paraId="0FE97E7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0BA4638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3C8A3D6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1E61933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Clear the display and reset the expression</w:t>
            </w:r>
          </w:p>
          <w:p w14:paraId="2058C0A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void </w:t>
            </w:r>
            <w:proofErr w:type="gramStart"/>
            <w:r w:rsidRPr="00172F53">
              <w:rPr>
                <w:lang w:val="en-PH" w:eastAsia="ar-SA"/>
              </w:rPr>
              <w:t>clear(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07E3983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fieldDisplay.setText</w:t>
            </w:r>
            <w:proofErr w:type="spellEnd"/>
            <w:r w:rsidRPr="00172F53">
              <w:rPr>
                <w:lang w:val="en-PH" w:eastAsia="ar-SA"/>
              </w:rPr>
              <w:t>("0");</w:t>
            </w:r>
          </w:p>
          <w:p w14:paraId="41525B4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spellStart"/>
            <w:r w:rsidRPr="00172F53">
              <w:rPr>
                <w:lang w:val="en-PH" w:eastAsia="ar-SA"/>
              </w:rPr>
              <w:t>expressionInput.setLength</w:t>
            </w:r>
            <w:proofErr w:type="spellEnd"/>
            <w:r w:rsidRPr="00172F53">
              <w:rPr>
                <w:lang w:val="en-PH" w:eastAsia="ar-SA"/>
              </w:rPr>
              <w:t>(0);</w:t>
            </w:r>
          </w:p>
          <w:p w14:paraId="0F83A31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481427A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484144D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Evaluate a mathematical expression represented as a string</w:t>
            </w:r>
          </w:p>
          <w:p w14:paraId="0AFC02B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double </w:t>
            </w:r>
            <w:proofErr w:type="gramStart"/>
            <w:r w:rsidRPr="00172F53">
              <w:rPr>
                <w:lang w:val="en-PH" w:eastAsia="ar-SA"/>
              </w:rPr>
              <w:t>evaluate(</w:t>
            </w:r>
            <w:proofErr w:type="gramEnd"/>
            <w:r w:rsidRPr="00172F53">
              <w:rPr>
                <w:lang w:val="en-PH" w:eastAsia="ar-SA"/>
              </w:rPr>
              <w:t>String expression) {</w:t>
            </w:r>
          </w:p>
          <w:p w14:paraId="010203C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lastRenderedPageBreak/>
              <w:t xml:space="preserve">        return new </w:t>
            </w:r>
            <w:proofErr w:type="gramStart"/>
            <w:r w:rsidRPr="00172F53">
              <w:rPr>
                <w:lang w:val="en-PH" w:eastAsia="ar-SA"/>
              </w:rPr>
              <w:t>Object(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45587B9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int index = -1,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>;</w:t>
            </w:r>
          </w:p>
          <w:p w14:paraId="6E8AC29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5C5946D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void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nextCharacter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67FFBAB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index++;</w:t>
            </w:r>
          </w:p>
          <w:p w14:paraId="58A9D33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if (index &lt;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expression.length</w:t>
            </w:r>
            <w:proofErr w:type="spellEnd"/>
            <w:proofErr w:type="gramEnd"/>
            <w:r w:rsidRPr="00172F53">
              <w:rPr>
                <w:lang w:val="en-PH" w:eastAsia="ar-SA"/>
              </w:rPr>
              <w:t>()) {</w:t>
            </w:r>
          </w:p>
          <w:p w14:paraId="0617F62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expression.charAt</w:t>
            </w:r>
            <w:proofErr w:type="spellEnd"/>
            <w:proofErr w:type="gramEnd"/>
            <w:r w:rsidRPr="00172F53">
              <w:rPr>
                <w:lang w:val="en-PH" w:eastAsia="ar-SA"/>
              </w:rPr>
              <w:t>(index);</w:t>
            </w:r>
          </w:p>
          <w:p w14:paraId="604B6A4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 else {</w:t>
            </w:r>
          </w:p>
          <w:p w14:paraId="4839B29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= -1;</w:t>
            </w:r>
          </w:p>
          <w:p w14:paraId="688406B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</w:t>
            </w:r>
          </w:p>
          <w:p w14:paraId="2C019FF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5562EDF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4F502D1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</w:t>
            </w:r>
            <w:proofErr w:type="spellStart"/>
            <w:r w:rsidRPr="00172F53">
              <w:rPr>
                <w:lang w:val="en-PH" w:eastAsia="ar-SA"/>
              </w:rPr>
              <w:t>boolean</w:t>
            </w:r>
            <w:proofErr w:type="spellEnd"/>
            <w:r w:rsidRPr="00172F53">
              <w:rPr>
                <w:lang w:val="en-PH" w:eastAsia="ar-SA"/>
              </w:rPr>
              <w:t xml:space="preserve"> 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 xml:space="preserve">int </w:t>
            </w:r>
            <w:proofErr w:type="spellStart"/>
            <w:r w:rsidRPr="00172F53">
              <w:rPr>
                <w:lang w:val="en-PH" w:eastAsia="ar-SA"/>
              </w:rPr>
              <w:t>characterToEat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51DFB29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while (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== ' ')</w:t>
            </w:r>
          </w:p>
          <w:p w14:paraId="0DD20FE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nextCharacter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4EB9301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if (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== </w:t>
            </w:r>
            <w:proofErr w:type="spellStart"/>
            <w:r w:rsidRPr="00172F53">
              <w:rPr>
                <w:lang w:val="en-PH" w:eastAsia="ar-SA"/>
              </w:rPr>
              <w:t>characterToEat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3175CE8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nextCharacter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0F80B61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return true;</w:t>
            </w:r>
          </w:p>
          <w:p w14:paraId="57D52CF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</w:t>
            </w:r>
          </w:p>
          <w:p w14:paraId="282A356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return false;</w:t>
            </w:r>
          </w:p>
          <w:p w14:paraId="764F831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6363E41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0A311F5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double </w:t>
            </w:r>
            <w:proofErr w:type="gramStart"/>
            <w:r w:rsidRPr="00172F53">
              <w:rPr>
                <w:lang w:val="en-PH" w:eastAsia="ar-SA"/>
              </w:rPr>
              <w:t>parse(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198C2B2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nextCharacter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3160CCF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double value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parseExpression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9A2F57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if (index &lt;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expression.length</w:t>
            </w:r>
            <w:proofErr w:type="spellEnd"/>
            <w:proofErr w:type="gramEnd"/>
            <w:r w:rsidRPr="00172F53">
              <w:rPr>
                <w:lang w:val="en-PH" w:eastAsia="ar-SA"/>
              </w:rPr>
              <w:t>())</w:t>
            </w:r>
          </w:p>
          <w:p w14:paraId="2BB0C89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throw new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RuntimeException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 xml:space="preserve">"Unexpected: " + (char)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380C900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return value;</w:t>
            </w:r>
          </w:p>
          <w:p w14:paraId="54FDBBA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2514B31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262810E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double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parseExpression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6A1DAF6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double value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parseTerm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0FDE1C4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while (true) {</w:t>
            </w:r>
          </w:p>
          <w:p w14:paraId="56F02CF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if (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>'+'))</w:t>
            </w:r>
          </w:p>
          <w:p w14:paraId="56FA7AD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    value +=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parseTerm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246716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else if (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>'-'))</w:t>
            </w:r>
          </w:p>
          <w:p w14:paraId="43794F37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    value -=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parseTerm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1FE0BFC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else</w:t>
            </w:r>
          </w:p>
          <w:p w14:paraId="0C2B1EF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    break;</w:t>
            </w:r>
          </w:p>
          <w:p w14:paraId="6D5007D4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</w:t>
            </w:r>
          </w:p>
          <w:p w14:paraId="324933E5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return value;</w:t>
            </w:r>
          </w:p>
          <w:p w14:paraId="3D58B6F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0F70660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660789F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double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parseTerm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4A43A32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double value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parseFactor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1FD66596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while (true) {</w:t>
            </w:r>
          </w:p>
          <w:p w14:paraId="7F03E63C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if (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>'*'))</w:t>
            </w:r>
          </w:p>
          <w:p w14:paraId="53A4753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    value *=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parseFactor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731D50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lastRenderedPageBreak/>
              <w:t>                    else if (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>'/'))</w:t>
            </w:r>
          </w:p>
          <w:p w14:paraId="7DC799F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    value /=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parseFactor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D6B23D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else</w:t>
            </w:r>
          </w:p>
          <w:p w14:paraId="424B2ACD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    break;</w:t>
            </w:r>
          </w:p>
          <w:p w14:paraId="58B5D4C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</w:t>
            </w:r>
          </w:p>
          <w:p w14:paraId="52B011F5" w14:textId="491BD5E1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return value;</w:t>
            </w:r>
          </w:p>
          <w:p w14:paraId="47ADCB0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7152C26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0EF7E03A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double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parseFactor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 {</w:t>
            </w:r>
          </w:p>
          <w:p w14:paraId="5661D494" w14:textId="5FFAEF6A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if (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>'+'))</w:t>
            </w:r>
          </w:p>
          <w:p w14:paraId="022524DC" w14:textId="4937FC4B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return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parseFactor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603BF65" w14:textId="30EEB534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if (</w:t>
            </w:r>
            <w:proofErr w:type="gramStart"/>
            <w:r w:rsidRPr="00172F53">
              <w:rPr>
                <w:lang w:val="en-PH" w:eastAsia="ar-SA"/>
              </w:rPr>
              <w:t>consume(</w:t>
            </w:r>
            <w:proofErr w:type="gramEnd"/>
            <w:r w:rsidRPr="00172F53">
              <w:rPr>
                <w:lang w:val="en-PH" w:eastAsia="ar-SA"/>
              </w:rPr>
              <w:t>'-'))</w:t>
            </w:r>
          </w:p>
          <w:p w14:paraId="38D27DBB" w14:textId="478748B3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return -</w:t>
            </w:r>
            <w:proofErr w:type="spellStart"/>
            <w:proofErr w:type="gramStart"/>
            <w:r w:rsidRPr="00172F53">
              <w:rPr>
                <w:lang w:val="en-PH" w:eastAsia="ar-SA"/>
              </w:rPr>
              <w:t>parseFactor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7E2E38F6" w14:textId="28C02AAA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4E4C20E4" w14:textId="36D180B1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double value;</w:t>
            </w:r>
          </w:p>
          <w:p w14:paraId="5996977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int </w:t>
            </w:r>
            <w:proofErr w:type="spellStart"/>
            <w:r w:rsidRPr="00172F53">
              <w:rPr>
                <w:lang w:val="en-PH" w:eastAsia="ar-SA"/>
              </w:rPr>
              <w:t>startIndex</w:t>
            </w:r>
            <w:proofErr w:type="spellEnd"/>
            <w:r w:rsidRPr="00172F53">
              <w:rPr>
                <w:lang w:val="en-PH" w:eastAsia="ar-SA"/>
              </w:rPr>
              <w:t xml:space="preserve"> =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this.index</w:t>
            </w:r>
            <w:proofErr w:type="spellEnd"/>
            <w:proofErr w:type="gramEnd"/>
            <w:r w:rsidRPr="00172F53">
              <w:rPr>
                <w:lang w:val="en-PH" w:eastAsia="ar-SA"/>
              </w:rPr>
              <w:t>;</w:t>
            </w:r>
          </w:p>
          <w:p w14:paraId="013E1C8F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if ((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&gt;= '0' &amp;&amp;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&lt;= '9') ||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== '.') {</w:t>
            </w:r>
          </w:p>
          <w:p w14:paraId="46DA496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    while ((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&gt;= '0' &amp;&amp;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&lt;= '9') ||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 xml:space="preserve"> == '.')</w:t>
            </w:r>
          </w:p>
          <w:p w14:paraId="3F3DE741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   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nextCharacter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44DD85D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value = </w:t>
            </w:r>
            <w:proofErr w:type="spellStart"/>
            <w:r w:rsidRPr="00172F53">
              <w:rPr>
                <w:lang w:val="en-PH" w:eastAsia="ar-SA"/>
              </w:rPr>
              <w:t>Double.parseDouble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spellStart"/>
            <w:proofErr w:type="gramStart"/>
            <w:r w:rsidRPr="00172F53">
              <w:rPr>
                <w:lang w:val="en-PH" w:eastAsia="ar-SA"/>
              </w:rPr>
              <w:t>expression.substring</w:t>
            </w:r>
            <w:proofErr w:type="spellEnd"/>
            <w:proofErr w:type="gramEnd"/>
            <w:r w:rsidRPr="00172F53">
              <w:rPr>
                <w:lang w:val="en-PH" w:eastAsia="ar-SA"/>
              </w:rPr>
              <w:t>(</w:t>
            </w:r>
            <w:proofErr w:type="spellStart"/>
            <w:r w:rsidRPr="00172F53">
              <w:rPr>
                <w:lang w:val="en-PH" w:eastAsia="ar-SA"/>
              </w:rPr>
              <w:t>startIndex</w:t>
            </w:r>
            <w:proofErr w:type="spellEnd"/>
            <w:r w:rsidRPr="00172F53">
              <w:rPr>
                <w:lang w:val="en-PH" w:eastAsia="ar-SA"/>
              </w:rPr>
              <w:t xml:space="preserve">, </w:t>
            </w:r>
            <w:proofErr w:type="spellStart"/>
            <w:r w:rsidRPr="00172F53">
              <w:rPr>
                <w:lang w:val="en-PH" w:eastAsia="ar-SA"/>
              </w:rPr>
              <w:t>this.index</w:t>
            </w:r>
            <w:proofErr w:type="spellEnd"/>
            <w:r w:rsidRPr="00172F53">
              <w:rPr>
                <w:lang w:val="en-PH" w:eastAsia="ar-SA"/>
              </w:rPr>
              <w:t>));</w:t>
            </w:r>
          </w:p>
          <w:p w14:paraId="0163C7FF" w14:textId="0AA17443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 else {</w:t>
            </w:r>
          </w:p>
          <w:p w14:paraId="6BFC3B08" w14:textId="784655FD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        throw new </w:t>
            </w:r>
            <w:proofErr w:type="spellStart"/>
            <w:proofErr w:type="gramStart"/>
            <w:r w:rsidRPr="00172F53">
              <w:rPr>
                <w:lang w:val="en-PH" w:eastAsia="ar-SA"/>
              </w:rPr>
              <w:t>RuntimeException</w:t>
            </w:r>
            <w:proofErr w:type="spellEnd"/>
            <w:r w:rsidRPr="00172F53">
              <w:rPr>
                <w:lang w:val="en-PH" w:eastAsia="ar-SA"/>
              </w:rPr>
              <w:t>(</w:t>
            </w:r>
            <w:proofErr w:type="gramEnd"/>
            <w:r w:rsidRPr="00172F53">
              <w:rPr>
                <w:lang w:val="en-PH" w:eastAsia="ar-SA"/>
              </w:rPr>
              <w:t xml:space="preserve">"Unexpected: " + (char) </w:t>
            </w:r>
            <w:proofErr w:type="spellStart"/>
            <w:r w:rsidRPr="00172F53">
              <w:rPr>
                <w:lang w:val="en-PH" w:eastAsia="ar-SA"/>
              </w:rPr>
              <w:t>currentCharacter</w:t>
            </w:r>
            <w:proofErr w:type="spellEnd"/>
            <w:r w:rsidRPr="00172F53">
              <w:rPr>
                <w:lang w:val="en-PH" w:eastAsia="ar-SA"/>
              </w:rPr>
              <w:t>);</w:t>
            </w:r>
          </w:p>
          <w:p w14:paraId="467180FE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}</w:t>
            </w:r>
          </w:p>
          <w:p w14:paraId="0B6E62A0" w14:textId="52909490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    return value;</w:t>
            </w:r>
          </w:p>
          <w:p w14:paraId="24CA3924" w14:textId="46D03F23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    }</w:t>
            </w:r>
          </w:p>
          <w:p w14:paraId="7CFEE993" w14:textId="05F940FE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</w:t>
            </w:r>
            <w:proofErr w:type="gramStart"/>
            <w:r w:rsidRPr="00172F53">
              <w:rPr>
                <w:lang w:val="en-PH" w:eastAsia="ar-SA"/>
              </w:rPr>
              <w:t>}.parse</w:t>
            </w:r>
            <w:proofErr w:type="gramEnd"/>
            <w:r w:rsidRPr="00172F53">
              <w:rPr>
                <w:lang w:val="en-PH" w:eastAsia="ar-SA"/>
              </w:rPr>
              <w:t>();</w:t>
            </w:r>
          </w:p>
          <w:p w14:paraId="5A53A1E3" w14:textId="3147B249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55767A79" w14:textId="161DEEA8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3D455B35" w14:textId="00668533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// Format the result for display, removing decimal if it's a whole number</w:t>
            </w:r>
          </w:p>
          <w:p w14:paraId="28C8E5A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String </w:t>
            </w:r>
            <w:proofErr w:type="gramStart"/>
            <w:r w:rsidRPr="00172F53">
              <w:rPr>
                <w:lang w:val="en-PH" w:eastAsia="ar-SA"/>
              </w:rPr>
              <w:t>format(</w:t>
            </w:r>
            <w:proofErr w:type="gramEnd"/>
            <w:r w:rsidRPr="00172F53">
              <w:rPr>
                <w:lang w:val="en-PH" w:eastAsia="ar-SA"/>
              </w:rPr>
              <w:t>double result) {</w:t>
            </w:r>
          </w:p>
          <w:p w14:paraId="3E1E487A" w14:textId="4C945AC8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eastAsia="ar-SA"/>
              </w:rPr>
              <w:drawing>
                <wp:anchor distT="0" distB="0" distL="114300" distR="114300" simplePos="0" relativeHeight="251663360" behindDoc="0" locked="0" layoutInCell="1" allowOverlap="1" wp14:anchorId="1FA5A340" wp14:editId="5DC81B59">
                  <wp:simplePos x="0" y="0"/>
                  <wp:positionH relativeFrom="column">
                    <wp:posOffset>3369203</wp:posOffset>
                  </wp:positionH>
                  <wp:positionV relativeFrom="paragraph">
                    <wp:posOffset>76599</wp:posOffset>
                  </wp:positionV>
                  <wp:extent cx="2569210" cy="3215005"/>
                  <wp:effectExtent l="0" t="0" r="0" b="0"/>
                  <wp:wrapNone/>
                  <wp:docPr id="10020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7073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5" t="123" r="1255" b="7754"/>
                          <a:stretch/>
                        </pic:blipFill>
                        <pic:spPr bwMode="auto">
                          <a:xfrm>
                            <a:off x="0" y="0"/>
                            <a:ext cx="2569210" cy="321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2F53">
              <w:rPr>
                <w:lang w:val="en-PH" w:eastAsia="ar-SA"/>
              </w:rPr>
              <w:t>        if (result == (int) result) {</w:t>
            </w:r>
          </w:p>
          <w:p w14:paraId="2ACF34E2" w14:textId="6B844693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return </w:t>
            </w:r>
            <w:proofErr w:type="spellStart"/>
            <w:r w:rsidRPr="00172F53">
              <w:rPr>
                <w:lang w:val="en-PH" w:eastAsia="ar-SA"/>
              </w:rPr>
              <w:t>String.valueOf</w:t>
            </w:r>
            <w:proofErr w:type="spellEnd"/>
            <w:r w:rsidRPr="00172F53">
              <w:rPr>
                <w:lang w:val="en-PH" w:eastAsia="ar-SA"/>
              </w:rPr>
              <w:t>((int) result);</w:t>
            </w:r>
          </w:p>
          <w:p w14:paraId="6A2C7D4B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 else {</w:t>
            </w:r>
          </w:p>
          <w:p w14:paraId="47CF931E" w14:textId="3C7F3BFC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    return </w:t>
            </w:r>
            <w:proofErr w:type="spellStart"/>
            <w:r w:rsidRPr="00172F53">
              <w:rPr>
                <w:lang w:val="en-PH" w:eastAsia="ar-SA"/>
              </w:rPr>
              <w:t>String.valueOf</w:t>
            </w:r>
            <w:proofErr w:type="spellEnd"/>
            <w:r w:rsidRPr="00172F53">
              <w:rPr>
                <w:lang w:val="en-PH" w:eastAsia="ar-SA"/>
              </w:rPr>
              <w:t>(result);</w:t>
            </w:r>
          </w:p>
          <w:p w14:paraId="014BBCD2" w14:textId="4A5FC26D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    }</w:t>
            </w:r>
          </w:p>
          <w:p w14:paraId="51976C60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39257F8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</w:p>
          <w:p w14:paraId="6E9A75D8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public static void </w:t>
            </w:r>
            <w:proofErr w:type="gramStart"/>
            <w:r w:rsidRPr="00172F53">
              <w:rPr>
                <w:lang w:val="en-PH" w:eastAsia="ar-SA"/>
              </w:rPr>
              <w:t>main(</w:t>
            </w:r>
            <w:proofErr w:type="gramEnd"/>
            <w:r w:rsidRPr="00172F53">
              <w:rPr>
                <w:lang w:val="en-PH" w:eastAsia="ar-SA"/>
              </w:rPr>
              <w:t xml:space="preserve">String[] </w:t>
            </w:r>
            <w:proofErr w:type="spellStart"/>
            <w:r w:rsidRPr="00172F53">
              <w:rPr>
                <w:lang w:val="en-PH" w:eastAsia="ar-SA"/>
              </w:rPr>
              <w:t>args</w:t>
            </w:r>
            <w:proofErr w:type="spellEnd"/>
            <w:r w:rsidRPr="00172F53">
              <w:rPr>
                <w:lang w:val="en-PH" w:eastAsia="ar-SA"/>
              </w:rPr>
              <w:t>) {</w:t>
            </w:r>
          </w:p>
          <w:p w14:paraId="36A7DFD2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 xml:space="preserve">        new </w:t>
            </w:r>
            <w:proofErr w:type="gramStart"/>
            <w:r w:rsidRPr="00172F53">
              <w:rPr>
                <w:lang w:val="en-PH" w:eastAsia="ar-SA"/>
              </w:rPr>
              <w:t>Calculator(</w:t>
            </w:r>
            <w:proofErr w:type="gramEnd"/>
            <w:r w:rsidRPr="00172F53">
              <w:rPr>
                <w:lang w:val="en-PH" w:eastAsia="ar-SA"/>
              </w:rPr>
              <w:t>);</w:t>
            </w:r>
          </w:p>
          <w:p w14:paraId="61425AF9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    }</w:t>
            </w:r>
          </w:p>
          <w:p w14:paraId="49A8DA93" w14:textId="77777777" w:rsidR="00172F53" w:rsidRPr="00172F53" w:rsidRDefault="00172F53" w:rsidP="00172F53">
            <w:pPr>
              <w:suppressAutoHyphens/>
              <w:rPr>
                <w:lang w:val="en-PH" w:eastAsia="ar-SA"/>
              </w:rPr>
            </w:pPr>
            <w:r w:rsidRPr="00172F53">
              <w:rPr>
                <w:lang w:val="en-PH" w:eastAsia="ar-SA"/>
              </w:rPr>
              <w:t>}</w:t>
            </w:r>
          </w:p>
          <w:p w14:paraId="6EBF0CE9" w14:textId="77777777" w:rsidR="00172F53" w:rsidRDefault="00172F53" w:rsidP="00B62115">
            <w:pPr>
              <w:suppressAutoHyphens/>
              <w:rPr>
                <w:lang w:eastAsia="ar-SA"/>
              </w:rPr>
            </w:pPr>
          </w:p>
        </w:tc>
      </w:tr>
    </w:tbl>
    <w:p w14:paraId="3DFE554F" w14:textId="5DD61570" w:rsidR="00A93E5E" w:rsidRDefault="00A93E5E" w:rsidP="00B62115">
      <w:pPr>
        <w:suppressAutoHyphens/>
        <w:rPr>
          <w:lang w:eastAsia="ar-SA"/>
        </w:rPr>
      </w:pPr>
    </w:p>
    <w:p w14:paraId="469C2575" w14:textId="77777777" w:rsidR="00172F53" w:rsidRDefault="00172F53" w:rsidP="00B62115">
      <w:pPr>
        <w:suppressAutoHyphens/>
        <w:rPr>
          <w:lang w:eastAsia="ar-SA"/>
        </w:rPr>
      </w:pPr>
    </w:p>
    <w:p w14:paraId="4C8252A8" w14:textId="77777777" w:rsidR="00172F53" w:rsidRDefault="00172F53" w:rsidP="00B62115">
      <w:pPr>
        <w:suppressAutoHyphens/>
        <w:rPr>
          <w:lang w:eastAsia="ar-SA"/>
        </w:rPr>
      </w:pPr>
    </w:p>
    <w:p w14:paraId="122C5ECB" w14:textId="77777777" w:rsidR="00172F53" w:rsidRDefault="00172F53" w:rsidP="00B62115">
      <w:pPr>
        <w:suppressAutoHyphens/>
        <w:rPr>
          <w:lang w:eastAsia="ar-SA"/>
        </w:rPr>
      </w:pPr>
    </w:p>
    <w:p w14:paraId="08BDAB92" w14:textId="77777777" w:rsidR="00172F53" w:rsidRDefault="00172F53" w:rsidP="00B62115">
      <w:pPr>
        <w:suppressAutoHyphens/>
        <w:rPr>
          <w:lang w:eastAsia="ar-SA"/>
        </w:rPr>
      </w:pPr>
    </w:p>
    <w:p w14:paraId="149B808E" w14:textId="6A05B65C" w:rsidR="00172F53" w:rsidRDefault="00172F53" w:rsidP="00B62115">
      <w:pPr>
        <w:suppressAutoHyphens/>
        <w:rPr>
          <w:lang w:eastAsia="ar-SA"/>
        </w:rPr>
      </w:pPr>
    </w:p>
    <w:p w14:paraId="32EE254A" w14:textId="77777777" w:rsidR="0057589A" w:rsidRPr="00637504" w:rsidRDefault="0057589A" w:rsidP="00E63BF7">
      <w:pPr>
        <w:numPr>
          <w:ilvl w:val="0"/>
          <w:numId w:val="9"/>
        </w:numPr>
        <w:suppressAutoHyphens/>
        <w:rPr>
          <w:b/>
          <w:lang w:eastAsia="ar-SA"/>
        </w:rPr>
      </w:pPr>
      <w:r w:rsidRPr="00637504">
        <w:rPr>
          <w:b/>
          <w:lang w:eastAsia="ar-SA"/>
        </w:rPr>
        <w:lastRenderedPageBreak/>
        <w:t>QUESTION AND ANSWER</w:t>
      </w:r>
    </w:p>
    <w:p w14:paraId="75195AFA" w14:textId="77777777" w:rsidR="0057589A" w:rsidRDefault="0057589A" w:rsidP="0057589A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p w14:paraId="68C41384" w14:textId="77777777" w:rsidR="00300EA8" w:rsidRDefault="00C87E6E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What part of your program use array concept</w:t>
      </w:r>
      <w:r w:rsidR="00472B6C">
        <w:rPr>
          <w:lang w:eastAsia="ar-SA"/>
        </w:rPr>
        <w:t>?</w:t>
      </w:r>
    </w:p>
    <w:p w14:paraId="452DA1F8" w14:textId="1616A10B" w:rsidR="00E82ACF" w:rsidRDefault="00E82ACF" w:rsidP="00E82ACF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p w14:paraId="679C99C9" w14:textId="4A090A1D" w:rsidR="00E4717D" w:rsidRDefault="00BA076D" w:rsidP="0037466F">
      <w:pPr>
        <w:suppressAutoHyphens/>
        <w:jc w:val="both"/>
        <w:rPr>
          <w:b/>
          <w:bCs/>
          <w:lang w:eastAsia="ar-SA"/>
        </w:rPr>
      </w:pPr>
      <w:r w:rsidRPr="00BA076D">
        <w:rPr>
          <w:b/>
          <w:bCs/>
          <w:lang w:eastAsia="ar-SA"/>
        </w:rPr>
        <w:t>The concept of array is utilized in my program through the management of digit buttons, which represent the numbers 0-9. By storing these buttons in an array, I can efficiently iterate over them to add each button to the GUI panel and handle their events collectively.</w:t>
      </w:r>
    </w:p>
    <w:p w14:paraId="7D774275" w14:textId="77777777" w:rsidR="00BA076D" w:rsidRDefault="00BA076D" w:rsidP="0037466F">
      <w:pPr>
        <w:suppressAutoHyphens/>
        <w:jc w:val="both"/>
        <w:rPr>
          <w:lang w:eastAsia="ar-SA"/>
        </w:rPr>
      </w:pPr>
    </w:p>
    <w:p w14:paraId="7DC4A336" w14:textId="77777777" w:rsidR="00E4717D" w:rsidRDefault="008451B1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How do you able to </w:t>
      </w:r>
      <w:r w:rsidR="00212F51">
        <w:rPr>
          <w:lang w:eastAsia="ar-SA"/>
        </w:rPr>
        <w:t>use</w:t>
      </w:r>
      <w:r>
        <w:rPr>
          <w:lang w:eastAsia="ar-SA"/>
        </w:rPr>
        <w:t xml:space="preserve"> those </w:t>
      </w:r>
      <w:r w:rsidR="00C87E6E">
        <w:rPr>
          <w:lang w:eastAsia="ar-SA"/>
        </w:rPr>
        <w:t>SWING</w:t>
      </w:r>
      <w:r>
        <w:rPr>
          <w:lang w:eastAsia="ar-SA"/>
        </w:rPr>
        <w:t>?</w:t>
      </w:r>
    </w:p>
    <w:p w14:paraId="7774101A" w14:textId="0AD541CA" w:rsidR="00351562" w:rsidRDefault="00351562" w:rsidP="00494E9E">
      <w:pPr>
        <w:tabs>
          <w:tab w:val="left" w:pos="360"/>
        </w:tabs>
        <w:suppressAutoHyphens/>
        <w:jc w:val="both"/>
        <w:rPr>
          <w:lang w:eastAsia="ar-SA"/>
        </w:rPr>
      </w:pPr>
    </w:p>
    <w:p w14:paraId="3A9AB666" w14:textId="47DE4C43" w:rsidR="0076004C" w:rsidRPr="00BA076D" w:rsidRDefault="00BA076D" w:rsidP="00BA076D">
      <w:pPr>
        <w:suppressAutoHyphens/>
        <w:jc w:val="both"/>
        <w:rPr>
          <w:b/>
          <w:bCs/>
          <w:lang w:eastAsia="ar-SA"/>
        </w:rPr>
      </w:pPr>
      <w:r w:rsidRPr="00BA076D">
        <w:rPr>
          <w:b/>
          <w:bCs/>
          <w:lang w:eastAsia="ar-SA"/>
        </w:rPr>
        <w:t xml:space="preserve">Java Swing components are utilized throughout the calculator program after importing the necessary packages. I used </w:t>
      </w:r>
      <w:proofErr w:type="spellStart"/>
      <w:r w:rsidRPr="00BA076D">
        <w:rPr>
          <w:b/>
          <w:bCs/>
          <w:lang w:eastAsia="ar-SA"/>
        </w:rPr>
        <w:t>JFrame</w:t>
      </w:r>
      <w:proofErr w:type="spellEnd"/>
      <w:r w:rsidRPr="00BA076D">
        <w:rPr>
          <w:b/>
          <w:bCs/>
          <w:lang w:eastAsia="ar-SA"/>
        </w:rPr>
        <w:t xml:space="preserve"> for creating the main window of the calculator, </w:t>
      </w:r>
      <w:proofErr w:type="spellStart"/>
      <w:r w:rsidRPr="00BA076D">
        <w:rPr>
          <w:b/>
          <w:bCs/>
          <w:lang w:eastAsia="ar-SA"/>
        </w:rPr>
        <w:t>JTextField</w:t>
      </w:r>
      <w:proofErr w:type="spellEnd"/>
      <w:r w:rsidRPr="00BA076D">
        <w:rPr>
          <w:b/>
          <w:bCs/>
          <w:lang w:eastAsia="ar-SA"/>
        </w:rPr>
        <w:t xml:space="preserve"> for the display where results and inputs are shown, </w:t>
      </w:r>
      <w:proofErr w:type="spellStart"/>
      <w:r w:rsidRPr="00BA076D">
        <w:rPr>
          <w:b/>
          <w:bCs/>
          <w:lang w:eastAsia="ar-SA"/>
        </w:rPr>
        <w:t>JButton</w:t>
      </w:r>
      <w:proofErr w:type="spellEnd"/>
      <w:r w:rsidRPr="00BA076D">
        <w:rPr>
          <w:b/>
          <w:bCs/>
          <w:lang w:eastAsia="ar-SA"/>
        </w:rPr>
        <w:t xml:space="preserve"> for creating interactive buttons, and </w:t>
      </w:r>
      <w:proofErr w:type="spellStart"/>
      <w:r w:rsidRPr="00BA076D">
        <w:rPr>
          <w:b/>
          <w:bCs/>
          <w:lang w:eastAsia="ar-SA"/>
        </w:rPr>
        <w:t>JPanel</w:t>
      </w:r>
      <w:proofErr w:type="spellEnd"/>
      <w:r w:rsidRPr="00BA076D">
        <w:rPr>
          <w:b/>
          <w:bCs/>
          <w:lang w:eastAsia="ar-SA"/>
        </w:rPr>
        <w:t xml:space="preserve"> for organizing the buttons into a grid layout.</w:t>
      </w:r>
    </w:p>
    <w:p w14:paraId="1A7478C5" w14:textId="77777777" w:rsidR="00BA076D" w:rsidRDefault="00BA076D" w:rsidP="00BA076D">
      <w:pPr>
        <w:suppressAutoHyphens/>
        <w:jc w:val="both"/>
        <w:rPr>
          <w:lang w:eastAsia="ar-SA"/>
        </w:rPr>
      </w:pPr>
    </w:p>
    <w:p w14:paraId="5C5431C2" w14:textId="77777777" w:rsidR="00472B6C" w:rsidRDefault="00B51757" w:rsidP="00472B6C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What </w:t>
      </w:r>
      <w:r w:rsidR="00C87E6E">
        <w:rPr>
          <w:lang w:eastAsia="ar-SA"/>
        </w:rPr>
        <w:t>are the event handlings you used in the program</w:t>
      </w:r>
      <w:r w:rsidR="00824C60">
        <w:rPr>
          <w:lang w:eastAsia="ar-SA"/>
        </w:rPr>
        <w:t>?</w:t>
      </w:r>
    </w:p>
    <w:p w14:paraId="23F209DC" w14:textId="77777777" w:rsidR="0037466F" w:rsidRDefault="0037466F" w:rsidP="0037466F">
      <w:pPr>
        <w:suppressAutoHyphens/>
        <w:jc w:val="both"/>
        <w:rPr>
          <w:lang w:eastAsia="ar-SA"/>
        </w:rPr>
      </w:pPr>
    </w:p>
    <w:p w14:paraId="0B6880BA" w14:textId="68D864BD" w:rsidR="00BA076D" w:rsidRPr="00BA076D" w:rsidRDefault="00A93E5E" w:rsidP="00E4717D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I used it </w:t>
      </w:r>
      <w:r w:rsidR="00BA076D" w:rsidRPr="00BA076D">
        <w:rPr>
          <w:b/>
          <w:bCs/>
          <w:lang w:eastAsia="ar-SA"/>
        </w:rPr>
        <w:t xml:space="preserve">by implementing the ActionListener and overriding the </w:t>
      </w:r>
      <w:proofErr w:type="spellStart"/>
      <w:r w:rsidR="00BA076D" w:rsidRPr="00BA076D">
        <w:rPr>
          <w:b/>
          <w:bCs/>
          <w:lang w:eastAsia="ar-SA"/>
        </w:rPr>
        <w:t>actionPerformed</w:t>
      </w:r>
      <w:proofErr w:type="spellEnd"/>
      <w:r w:rsidR="00BA076D" w:rsidRPr="00BA076D">
        <w:rPr>
          <w:b/>
          <w:bCs/>
          <w:lang w:eastAsia="ar-SA"/>
        </w:rPr>
        <w:t xml:space="preserve"> method. This method is designed to handle various actions based on the source of the event whether a digit, operator, or function button is pressed. ActionListener allows the program to react dynamically to user inputs, executing specific calculator operations like addition, subtraction, multiplication, division, or resetting the display.</w:t>
      </w:r>
    </w:p>
    <w:p w14:paraId="5201B8B9" w14:textId="38540C4C" w:rsidR="00351562" w:rsidRPr="0037466F" w:rsidRDefault="00351562" w:rsidP="00E4717D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37466F">
        <w:rPr>
          <w:b/>
          <w:bCs/>
          <w:lang w:eastAsia="ar-SA"/>
        </w:rPr>
        <w:tab/>
      </w:r>
    </w:p>
    <w:p w14:paraId="27187949" w14:textId="77777777" w:rsidR="00E4717D" w:rsidRDefault="00B51757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What </w:t>
      </w:r>
      <w:r w:rsidR="008451B1">
        <w:rPr>
          <w:lang w:eastAsia="ar-SA"/>
        </w:rPr>
        <w:t>are the coding conventions you applied in your program?</w:t>
      </w:r>
    </w:p>
    <w:p w14:paraId="70F1A475" w14:textId="7112A2D2" w:rsidR="0037466F" w:rsidRDefault="0037466F" w:rsidP="0037466F">
      <w:pPr>
        <w:tabs>
          <w:tab w:val="left" w:pos="360"/>
        </w:tabs>
        <w:suppressAutoHyphens/>
        <w:jc w:val="both"/>
        <w:rPr>
          <w:lang w:eastAsia="ar-SA"/>
        </w:rPr>
      </w:pPr>
    </w:p>
    <w:p w14:paraId="75E7FCC4" w14:textId="23E4F394" w:rsidR="00954486" w:rsidRPr="0037466F" w:rsidRDefault="0037466F" w:rsidP="0037466F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37466F">
        <w:rPr>
          <w:b/>
          <w:bCs/>
          <w:lang w:eastAsia="ar-SA"/>
        </w:rPr>
        <w:t>I applied the class name should be a noun and is properly capitalized</w:t>
      </w:r>
      <w:r w:rsidR="00BA076D">
        <w:rPr>
          <w:b/>
          <w:bCs/>
          <w:lang w:eastAsia="ar-SA"/>
        </w:rPr>
        <w:t xml:space="preserve">. </w:t>
      </w:r>
      <w:r w:rsidRPr="0037466F">
        <w:rPr>
          <w:b/>
          <w:bCs/>
          <w:lang w:eastAsia="ar-SA"/>
        </w:rPr>
        <w:t xml:space="preserve">My methods are also verbs </w:t>
      </w:r>
      <w:r w:rsidR="003F1682">
        <w:rPr>
          <w:b/>
          <w:bCs/>
          <w:lang w:eastAsia="ar-SA"/>
        </w:rPr>
        <w:t xml:space="preserve">then I keep my variable names short and meaningful, both my methods and variables </w:t>
      </w:r>
      <w:r w:rsidR="003F1682" w:rsidRPr="0037466F">
        <w:rPr>
          <w:b/>
          <w:bCs/>
          <w:lang w:eastAsia="ar-SA"/>
        </w:rPr>
        <w:t>follow the camelCase convention</w:t>
      </w:r>
      <w:r w:rsidR="003F1682">
        <w:rPr>
          <w:b/>
          <w:bCs/>
          <w:lang w:eastAsia="ar-SA"/>
        </w:rPr>
        <w:t xml:space="preserve">, </w:t>
      </w:r>
      <w:r w:rsidRPr="0037466F">
        <w:rPr>
          <w:b/>
          <w:bCs/>
          <w:lang w:eastAsia="ar-SA"/>
        </w:rPr>
        <w:t>I also put comments for self- documentation and understanding of each block of code.</w:t>
      </w:r>
    </w:p>
    <w:p w14:paraId="5FD8D60D" w14:textId="77777777" w:rsidR="003E103F" w:rsidRDefault="003E103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1C988B77" w14:textId="77777777" w:rsidR="003E103F" w:rsidRDefault="003E103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07E07F1A" w14:textId="77777777" w:rsidR="0037466F" w:rsidRDefault="0037466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13109274" w14:textId="77777777" w:rsidR="0037466F" w:rsidRDefault="0037466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11A8B7C9" w14:textId="77777777" w:rsidR="0037466F" w:rsidRDefault="0037466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49A39BDC" w14:textId="77777777" w:rsidR="0037466F" w:rsidRDefault="0037466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21F2165F" w14:textId="57D5D7AB" w:rsidR="004F50EF" w:rsidRDefault="00A93E5E" w:rsidP="00A93E5E">
      <w:pPr>
        <w:tabs>
          <w:tab w:val="left" w:pos="1584"/>
        </w:tabs>
        <w:suppressAutoHyphens/>
        <w:jc w:val="both"/>
        <w:rPr>
          <w:lang w:eastAsia="ar-SA"/>
        </w:rPr>
      </w:pPr>
      <w:r>
        <w:rPr>
          <w:lang w:eastAsia="ar-SA"/>
        </w:rPr>
        <w:tab/>
      </w:r>
    </w:p>
    <w:p w14:paraId="723D5F6F" w14:textId="77777777" w:rsidR="00A93E5E" w:rsidRDefault="00A93E5E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5D580366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071D2A7D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1500B8B1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173A9D20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2FB2996E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4061FD08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2A6E8CF6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3B9F1628" w14:textId="77777777" w:rsidR="00172F53" w:rsidRDefault="00172F53" w:rsidP="00A93E5E">
      <w:pPr>
        <w:tabs>
          <w:tab w:val="left" w:pos="1584"/>
        </w:tabs>
        <w:suppressAutoHyphens/>
        <w:jc w:val="both"/>
        <w:rPr>
          <w:lang w:eastAsia="ar-SA"/>
        </w:rPr>
      </w:pPr>
    </w:p>
    <w:p w14:paraId="5F510E6E" w14:textId="77777777" w:rsidR="004F50EF" w:rsidRDefault="004F50E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43A37C96" w14:textId="77777777" w:rsidR="000F43B2" w:rsidRPr="00351562" w:rsidRDefault="004F50EF" w:rsidP="000F43B2">
      <w:pPr>
        <w:numPr>
          <w:ilvl w:val="0"/>
          <w:numId w:val="9"/>
        </w:numPr>
        <w:suppressAutoHyphens/>
        <w:jc w:val="both"/>
        <w:rPr>
          <w:b/>
          <w:lang w:eastAsia="ar-SA"/>
        </w:rPr>
      </w:pPr>
      <w:r>
        <w:rPr>
          <w:b/>
          <w:lang w:eastAsia="ar-SA"/>
        </w:rPr>
        <w:lastRenderedPageBreak/>
        <w:t>ASSESSMENT</w:t>
      </w:r>
    </w:p>
    <w:p w14:paraId="71EF4C2C" w14:textId="77777777" w:rsidR="000F43B2" w:rsidRDefault="000F43B2" w:rsidP="000F43B2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F50EF" w:rsidRPr="00C942BD" w14:paraId="7DFE1E95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3158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3AC1A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Computer Science</w:t>
            </w:r>
          </w:p>
        </w:tc>
      </w:tr>
      <w:tr w:rsidR="004F50EF" w:rsidRPr="00C942BD" w14:paraId="44774E3D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842BA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9225" w14:textId="77777777" w:rsidR="004F50EF" w:rsidRPr="00C942BD" w:rsidRDefault="004F50EF" w:rsidP="004F50EF">
            <w:pPr>
              <w:rPr>
                <w:sz w:val="22"/>
                <w:szCs w:val="22"/>
              </w:rPr>
            </w:pPr>
            <w:r>
              <w:t>CSSSPEC2</w:t>
            </w:r>
          </w:p>
        </w:tc>
      </w:tr>
      <w:tr w:rsidR="004F50EF" w:rsidRPr="00C942BD" w14:paraId="65547E96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147DD" w14:textId="77777777" w:rsidR="004F50EF" w:rsidRPr="00C942BD" w:rsidRDefault="004F50EF" w:rsidP="00F70183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AAA0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Programming Tools and Techniques</w:t>
            </w:r>
          </w:p>
        </w:tc>
      </w:tr>
      <w:tr w:rsidR="004F50EF" w:rsidRPr="00C942BD" w14:paraId="0F90623D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1EC0" w14:textId="77777777" w:rsidR="004F50EF" w:rsidRPr="00C942BD" w:rsidRDefault="004F50EF" w:rsidP="00F70183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D98EC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1st Term SY 2016-2017</w:t>
            </w:r>
          </w:p>
        </w:tc>
      </w:tr>
    </w:tbl>
    <w:p w14:paraId="31158318" w14:textId="77777777" w:rsidR="004F50EF" w:rsidRPr="0043679D" w:rsidRDefault="004F50EF" w:rsidP="004F50EF">
      <w:pPr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4F50EF" w:rsidRPr="00C942BD" w14:paraId="5A2DCB07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30DC2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37D62" w14:textId="77777777" w:rsidR="004F50EF" w:rsidRPr="00C942BD" w:rsidRDefault="00D24D80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Fundamentals and Coding Convention</w:t>
            </w:r>
          </w:p>
        </w:tc>
      </w:tr>
      <w:tr w:rsidR="004F50EF" w:rsidRPr="00C942BD" w14:paraId="56D17527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2AEC0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 xml:space="preserve">Lab </w:t>
            </w:r>
            <w:proofErr w:type="gramStart"/>
            <w:r>
              <w:t>Activity  No</w:t>
            </w:r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6C21C" w14:textId="77777777" w:rsidR="004F50EF" w:rsidRPr="00C942BD" w:rsidRDefault="00D24D80" w:rsidP="00F70183">
            <w:pPr>
              <w:rPr>
                <w:sz w:val="22"/>
                <w:szCs w:val="22"/>
              </w:rPr>
            </w:pPr>
            <w:r>
              <w:t>1</w:t>
            </w:r>
          </w:p>
        </w:tc>
      </w:tr>
      <w:tr w:rsidR="004F50EF" w:rsidRPr="00C942BD" w14:paraId="6B5DB409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82FDC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0EAD4" w14:textId="77777777" w:rsidR="004F50EF" w:rsidRPr="00C942BD" w:rsidRDefault="00D24D80" w:rsidP="00F70183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GUI-Based Calculator</w:t>
            </w:r>
          </w:p>
        </w:tc>
      </w:tr>
      <w:tr w:rsidR="004F50EF" w:rsidRPr="00C942BD" w14:paraId="39836B87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0A221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86BFB" w14:textId="77777777" w:rsidR="004F50EF" w:rsidRPr="00C942BD" w:rsidRDefault="004F50EF" w:rsidP="00F70183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1, </w:t>
            </w:r>
            <w:r w:rsidRPr="00C942BD">
              <w:rPr>
                <w:b/>
              </w:rPr>
              <w:t>2</w:t>
            </w:r>
          </w:p>
        </w:tc>
      </w:tr>
    </w:tbl>
    <w:p w14:paraId="01C0F0BD" w14:textId="77777777" w:rsidR="004F50EF" w:rsidRDefault="004F50EF" w:rsidP="004F50EF">
      <w:pPr>
        <w:rPr>
          <w:rFonts w:ascii="Calibri" w:hAnsi="Calibri"/>
          <w:b/>
          <w:sz w:val="22"/>
          <w:szCs w:val="22"/>
        </w:rPr>
      </w:pPr>
    </w:p>
    <w:p w14:paraId="61E03C34" w14:textId="77777777" w:rsidR="004F50EF" w:rsidRDefault="004F50EF" w:rsidP="004F50EF">
      <w:pPr>
        <w:rPr>
          <w:b/>
        </w:rPr>
      </w:pPr>
      <w:r>
        <w:rPr>
          <w:b/>
        </w:rPr>
        <w:t>Note: The following rubrics/metrics will be used to grade studen</w:t>
      </w:r>
      <w:r w:rsidR="00D24D80">
        <w:rPr>
          <w:b/>
        </w:rPr>
        <w:t>ts’ output in the lab exercise 1</w:t>
      </w:r>
      <w:r>
        <w:rPr>
          <w:b/>
        </w:rPr>
        <w:t xml:space="preserve">. </w:t>
      </w:r>
    </w:p>
    <w:p w14:paraId="727283E9" w14:textId="77777777" w:rsidR="004F50EF" w:rsidRDefault="004F50EF" w:rsidP="004F50EF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160"/>
        <w:gridCol w:w="2250"/>
        <w:gridCol w:w="1890"/>
        <w:gridCol w:w="1908"/>
      </w:tblGrid>
      <w:tr w:rsidR="004F50EF" w:rsidRPr="00BA37CC" w14:paraId="57C235B2" w14:textId="77777777" w:rsidTr="00F70183">
        <w:tc>
          <w:tcPr>
            <w:tcW w:w="1368" w:type="dxa"/>
            <w:vAlign w:val="bottom"/>
          </w:tcPr>
          <w:p w14:paraId="2E3B7D81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2160" w:type="dxa"/>
            <w:vAlign w:val="bottom"/>
          </w:tcPr>
          <w:p w14:paraId="3B4A7B15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Exceptional</w:t>
            </w:r>
          </w:p>
        </w:tc>
        <w:tc>
          <w:tcPr>
            <w:tcW w:w="2250" w:type="dxa"/>
            <w:vAlign w:val="bottom"/>
          </w:tcPr>
          <w:p w14:paraId="3360977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890" w:type="dxa"/>
            <w:vAlign w:val="bottom"/>
          </w:tcPr>
          <w:p w14:paraId="1B9F8AF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Amateur</w:t>
            </w:r>
          </w:p>
        </w:tc>
        <w:tc>
          <w:tcPr>
            <w:tcW w:w="1908" w:type="dxa"/>
            <w:vAlign w:val="bottom"/>
          </w:tcPr>
          <w:p w14:paraId="52A324A8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Unsatisfactory</w:t>
            </w:r>
          </w:p>
        </w:tc>
      </w:tr>
      <w:tr w:rsidR="004F50EF" w:rsidRPr="00BA37CC" w14:paraId="1193052C" w14:textId="77777777" w:rsidTr="00F70183">
        <w:tc>
          <w:tcPr>
            <w:tcW w:w="1368" w:type="dxa"/>
            <w:vAlign w:val="center"/>
          </w:tcPr>
          <w:p w14:paraId="5092C062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Specifications</w:t>
            </w:r>
          </w:p>
          <w:p w14:paraId="28EB5DD3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(40%)</w:t>
            </w:r>
          </w:p>
        </w:tc>
        <w:tc>
          <w:tcPr>
            <w:tcW w:w="2160" w:type="dxa"/>
          </w:tcPr>
          <w:p w14:paraId="687B228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meets all of the specifications. (40)</w:t>
            </w:r>
          </w:p>
        </w:tc>
        <w:tc>
          <w:tcPr>
            <w:tcW w:w="2250" w:type="dxa"/>
          </w:tcPr>
          <w:p w14:paraId="56E925D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produces the correct results and displays them correctly. It also meets most of the other specifications. (35-39)</w:t>
            </w:r>
          </w:p>
        </w:tc>
        <w:tc>
          <w:tcPr>
            <w:tcW w:w="1890" w:type="dxa"/>
          </w:tcPr>
          <w:p w14:paraId="495E29F6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produces correct results but does not display them correctly. (30-34)</w:t>
            </w:r>
          </w:p>
        </w:tc>
        <w:tc>
          <w:tcPr>
            <w:tcW w:w="1908" w:type="dxa"/>
          </w:tcPr>
          <w:p w14:paraId="3C7C8F52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is producing incorrect results. (20-29)</w:t>
            </w:r>
          </w:p>
        </w:tc>
      </w:tr>
      <w:tr w:rsidR="004F50EF" w:rsidRPr="00BA37CC" w14:paraId="77385487" w14:textId="77777777" w:rsidTr="00F70183">
        <w:tc>
          <w:tcPr>
            <w:tcW w:w="1368" w:type="dxa"/>
            <w:vAlign w:val="center"/>
          </w:tcPr>
          <w:p w14:paraId="503A2E4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Design</w:t>
            </w:r>
          </w:p>
          <w:p w14:paraId="630ECDC2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(15 %)</w:t>
            </w:r>
          </w:p>
        </w:tc>
        <w:tc>
          <w:tcPr>
            <w:tcW w:w="2160" w:type="dxa"/>
          </w:tcPr>
          <w:p w14:paraId="49F87580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exceptionally attractive. Program is "user-friendly" with informative and consistent prompts and messages. (15)</w:t>
            </w:r>
          </w:p>
        </w:tc>
        <w:tc>
          <w:tcPr>
            <w:tcW w:w="2250" w:type="dxa"/>
          </w:tcPr>
          <w:p w14:paraId="5BC08A2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"user-friendly" with informative and consistent prompts and messages. (13-14)</w:t>
            </w:r>
          </w:p>
        </w:tc>
        <w:tc>
          <w:tcPr>
            <w:tcW w:w="1890" w:type="dxa"/>
          </w:tcPr>
          <w:p w14:paraId="04813EDC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not "user-friendly" but still provide informative and consistent prompts and messages. (10-12)</w:t>
            </w:r>
          </w:p>
        </w:tc>
        <w:tc>
          <w:tcPr>
            <w:tcW w:w="1908" w:type="dxa"/>
          </w:tcPr>
          <w:p w14:paraId="6D5529FA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unattractive and not user-friendly (8-9)</w:t>
            </w:r>
          </w:p>
        </w:tc>
      </w:tr>
      <w:tr w:rsidR="004F50EF" w:rsidRPr="00BA37CC" w14:paraId="6D25CF88" w14:textId="77777777" w:rsidTr="00F70183">
        <w:tc>
          <w:tcPr>
            <w:tcW w:w="1368" w:type="dxa"/>
            <w:vAlign w:val="center"/>
          </w:tcPr>
          <w:p w14:paraId="470FB0DC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Efficiency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60" w:type="dxa"/>
          </w:tcPr>
          <w:p w14:paraId="4000BE7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extremely efficient without 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7797AD33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fairly efficient without 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(17-19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10DC72C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brute forc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 and unnecessarily long. (14-16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742C938F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huge and ap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pears to be patched together. (10-13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F50EF" w:rsidRPr="00BA37CC" w14:paraId="1EB8ECB0" w14:textId="77777777" w:rsidTr="00F70183">
        <w:tc>
          <w:tcPr>
            <w:tcW w:w="1368" w:type="dxa"/>
            <w:vAlign w:val="center"/>
          </w:tcPr>
          <w:p w14:paraId="5E97748A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Readability</w:t>
            </w:r>
          </w:p>
          <w:p w14:paraId="735EADC4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%)</w:t>
            </w:r>
          </w:p>
        </w:tc>
        <w:tc>
          <w:tcPr>
            <w:tcW w:w="2160" w:type="dxa"/>
          </w:tcPr>
          <w:p w14:paraId="123D3E0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code is exceptionally well organized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very easy to follow. 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528155E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code is fairly easy to read. (8-9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46C96412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readable only by someone who knows what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it is supposed to be doing. (6-7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3710E89F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poorly organize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 and very difficult to read. (4-5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F50EF" w:rsidRPr="00BA37CC" w14:paraId="08E9C765" w14:textId="77777777" w:rsidTr="00F70183">
        <w:tc>
          <w:tcPr>
            <w:tcW w:w="1368" w:type="dxa"/>
            <w:vAlign w:val="center"/>
          </w:tcPr>
          <w:p w14:paraId="375CD602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Delivery</w:t>
            </w:r>
          </w:p>
          <w:p w14:paraId="7F8ADBCC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(15%)</w:t>
            </w:r>
          </w:p>
        </w:tc>
        <w:tc>
          <w:tcPr>
            <w:tcW w:w="2160" w:type="dxa"/>
          </w:tcPr>
          <w:p w14:paraId="0D1F0F7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on time. (15)</w:t>
            </w:r>
          </w:p>
        </w:tc>
        <w:tc>
          <w:tcPr>
            <w:tcW w:w="2250" w:type="dxa"/>
          </w:tcPr>
          <w:p w14:paraId="7BA1AA96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within a day of the due date. (13-14)</w:t>
            </w:r>
          </w:p>
        </w:tc>
        <w:tc>
          <w:tcPr>
            <w:tcW w:w="1890" w:type="dxa"/>
          </w:tcPr>
          <w:p w14:paraId="041A3295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2 days of the due date. (10-12)</w:t>
            </w:r>
          </w:p>
        </w:tc>
        <w:tc>
          <w:tcPr>
            <w:tcW w:w="1908" w:type="dxa"/>
          </w:tcPr>
          <w:p w14:paraId="7C133BC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a week of the due date. (8-9)</w:t>
            </w:r>
          </w:p>
        </w:tc>
      </w:tr>
      <w:tr w:rsidR="004F50EF" w:rsidRPr="00BA37CC" w14:paraId="0572777B" w14:textId="77777777" w:rsidTr="00F70183">
        <w:tc>
          <w:tcPr>
            <w:tcW w:w="1368" w:type="dxa"/>
            <w:vAlign w:val="center"/>
          </w:tcPr>
          <w:p w14:paraId="0B932FDB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Total: 100%</w:t>
            </w:r>
          </w:p>
        </w:tc>
        <w:tc>
          <w:tcPr>
            <w:tcW w:w="2160" w:type="dxa"/>
            <w:vAlign w:val="bottom"/>
          </w:tcPr>
          <w:p w14:paraId="289FA6F2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vAlign w:val="bottom"/>
          </w:tcPr>
          <w:p w14:paraId="0FD46935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vAlign w:val="bottom"/>
          </w:tcPr>
          <w:p w14:paraId="62D4E12E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8" w:type="dxa"/>
            <w:vAlign w:val="bottom"/>
          </w:tcPr>
          <w:p w14:paraId="1BCF9421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135E53B9" w14:textId="77777777" w:rsidR="003E103F" w:rsidRPr="00AD4BC6" w:rsidRDefault="003E103F" w:rsidP="00D24D80">
      <w:pPr>
        <w:tabs>
          <w:tab w:val="left" w:pos="360"/>
        </w:tabs>
        <w:suppressAutoHyphens/>
        <w:rPr>
          <w:lang w:eastAsia="ar-SA"/>
        </w:rPr>
      </w:pPr>
    </w:p>
    <w:sectPr w:rsidR="003E103F" w:rsidRPr="00AD4BC6" w:rsidSect="00001AC1"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62C7" w14:textId="77777777" w:rsidR="0016744E" w:rsidRDefault="0016744E">
      <w:r>
        <w:separator/>
      </w:r>
    </w:p>
  </w:endnote>
  <w:endnote w:type="continuationSeparator" w:id="0">
    <w:p w14:paraId="704CC905" w14:textId="77777777" w:rsidR="0016744E" w:rsidRDefault="0016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C9F0F" w14:textId="77777777" w:rsidR="0016744E" w:rsidRDefault="0016744E">
      <w:r>
        <w:separator/>
      </w:r>
    </w:p>
  </w:footnote>
  <w:footnote w:type="continuationSeparator" w:id="0">
    <w:p w14:paraId="069FCE5A" w14:textId="77777777" w:rsidR="0016744E" w:rsidRDefault="0016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F4267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5F35B5"/>
    <w:multiLevelType w:val="hybridMultilevel"/>
    <w:tmpl w:val="3F8C55EE"/>
    <w:lvl w:ilvl="0" w:tplc="DE9EFE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A4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C9C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2A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0D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84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602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B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B42FC"/>
    <w:multiLevelType w:val="hybridMultilevel"/>
    <w:tmpl w:val="43CE9226"/>
    <w:lvl w:ilvl="0" w:tplc="3A148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BC07C8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A25D81"/>
    <w:multiLevelType w:val="hybridMultilevel"/>
    <w:tmpl w:val="9008F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04147"/>
    <w:multiLevelType w:val="hybridMultilevel"/>
    <w:tmpl w:val="F97807EC"/>
    <w:lvl w:ilvl="0" w:tplc="5BD45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2B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A6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3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86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EC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A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13F35"/>
    <w:multiLevelType w:val="hybridMultilevel"/>
    <w:tmpl w:val="CDF235E0"/>
    <w:lvl w:ilvl="0" w:tplc="30406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A65EA7"/>
    <w:multiLevelType w:val="hybridMultilevel"/>
    <w:tmpl w:val="A1E0B416"/>
    <w:lvl w:ilvl="0" w:tplc="29C4BB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E37E65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882967"/>
    <w:multiLevelType w:val="hybridMultilevel"/>
    <w:tmpl w:val="118C84C0"/>
    <w:lvl w:ilvl="0" w:tplc="3BFE1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47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2D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00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8F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23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1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84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4360A"/>
    <w:multiLevelType w:val="hybridMultilevel"/>
    <w:tmpl w:val="4D7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87020"/>
    <w:multiLevelType w:val="hybridMultilevel"/>
    <w:tmpl w:val="7D98C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A6593D"/>
    <w:multiLevelType w:val="hybridMultilevel"/>
    <w:tmpl w:val="6694AE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0058DB"/>
    <w:multiLevelType w:val="hybridMultilevel"/>
    <w:tmpl w:val="1616AFC0"/>
    <w:lvl w:ilvl="0" w:tplc="C8F88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09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2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79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A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64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C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1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E268D"/>
    <w:multiLevelType w:val="hybridMultilevel"/>
    <w:tmpl w:val="66D0A046"/>
    <w:lvl w:ilvl="0" w:tplc="356A7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465DB"/>
    <w:multiLevelType w:val="hybridMultilevel"/>
    <w:tmpl w:val="97F63142"/>
    <w:lvl w:ilvl="0" w:tplc="C5946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D1919"/>
    <w:multiLevelType w:val="hybridMultilevel"/>
    <w:tmpl w:val="14B4AF90"/>
    <w:lvl w:ilvl="0" w:tplc="D27C8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B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6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C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491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C4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3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5444C"/>
    <w:multiLevelType w:val="hybridMultilevel"/>
    <w:tmpl w:val="D54EB51E"/>
    <w:lvl w:ilvl="0" w:tplc="B77C9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6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6C8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9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60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C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60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47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6D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4241F"/>
    <w:multiLevelType w:val="hybridMultilevel"/>
    <w:tmpl w:val="CD1C3AEA"/>
    <w:lvl w:ilvl="0" w:tplc="6DC21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8917FB"/>
    <w:multiLevelType w:val="hybridMultilevel"/>
    <w:tmpl w:val="5A8C1F7C"/>
    <w:lvl w:ilvl="0" w:tplc="FFD8B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1087909"/>
    <w:multiLevelType w:val="hybridMultilevel"/>
    <w:tmpl w:val="3E8A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DF"/>
    <w:multiLevelType w:val="hybridMultilevel"/>
    <w:tmpl w:val="371EC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CB3485"/>
    <w:multiLevelType w:val="hybridMultilevel"/>
    <w:tmpl w:val="1BEA4404"/>
    <w:lvl w:ilvl="0" w:tplc="47CE1E9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B230F2"/>
    <w:multiLevelType w:val="hybridMultilevel"/>
    <w:tmpl w:val="3CFCE1EE"/>
    <w:lvl w:ilvl="0" w:tplc="0E7CF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551CF0"/>
    <w:multiLevelType w:val="hybridMultilevel"/>
    <w:tmpl w:val="5BF41C7A"/>
    <w:lvl w:ilvl="0" w:tplc="BFC0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30" w15:restartNumberingAfterBreak="0">
    <w:nsid w:val="62C1567D"/>
    <w:multiLevelType w:val="hybridMultilevel"/>
    <w:tmpl w:val="9D8A478E"/>
    <w:lvl w:ilvl="0" w:tplc="973C6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86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83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9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8C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4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C7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AF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2B01"/>
    <w:multiLevelType w:val="hybridMultilevel"/>
    <w:tmpl w:val="5A7CB1A6"/>
    <w:lvl w:ilvl="0" w:tplc="E5405E80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5C1D5A"/>
    <w:multiLevelType w:val="hybridMultilevel"/>
    <w:tmpl w:val="246C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A0FB2"/>
    <w:multiLevelType w:val="hybridMultilevel"/>
    <w:tmpl w:val="8BDCE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C576D"/>
    <w:multiLevelType w:val="hybridMultilevel"/>
    <w:tmpl w:val="0D003910"/>
    <w:lvl w:ilvl="0" w:tplc="8D4C1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C9A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28C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8B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01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2E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232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F3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97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CA1389"/>
    <w:multiLevelType w:val="hybridMultilevel"/>
    <w:tmpl w:val="93C69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057706"/>
    <w:multiLevelType w:val="hybridMultilevel"/>
    <w:tmpl w:val="9A9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063F8"/>
    <w:multiLevelType w:val="hybridMultilevel"/>
    <w:tmpl w:val="28E42C02"/>
    <w:lvl w:ilvl="0" w:tplc="BAE4654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2244962">
    <w:abstractNumId w:val="29"/>
  </w:num>
  <w:num w:numId="2" w16cid:durableId="1409813140">
    <w:abstractNumId w:val="31"/>
  </w:num>
  <w:num w:numId="3" w16cid:durableId="1246182437">
    <w:abstractNumId w:val="37"/>
  </w:num>
  <w:num w:numId="4" w16cid:durableId="1782068622">
    <w:abstractNumId w:val="23"/>
  </w:num>
  <w:num w:numId="5" w16cid:durableId="509300386">
    <w:abstractNumId w:val="11"/>
  </w:num>
  <w:num w:numId="6" w16cid:durableId="1283265787">
    <w:abstractNumId w:val="1"/>
  </w:num>
  <w:num w:numId="7" w16cid:durableId="999425034">
    <w:abstractNumId w:val="2"/>
  </w:num>
  <w:num w:numId="8" w16cid:durableId="1330863014">
    <w:abstractNumId w:val="3"/>
  </w:num>
  <w:num w:numId="9" w16cid:durableId="1011568848">
    <w:abstractNumId w:val="4"/>
  </w:num>
  <w:num w:numId="10" w16cid:durableId="329989677">
    <w:abstractNumId w:val="17"/>
  </w:num>
  <w:num w:numId="11" w16cid:durableId="2134402798">
    <w:abstractNumId w:val="9"/>
  </w:num>
  <w:num w:numId="12" w16cid:durableId="1711760936">
    <w:abstractNumId w:val="20"/>
  </w:num>
  <w:num w:numId="13" w16cid:durableId="1896889159">
    <w:abstractNumId w:val="13"/>
  </w:num>
  <w:num w:numId="14" w16cid:durableId="1480804761">
    <w:abstractNumId w:val="24"/>
  </w:num>
  <w:num w:numId="15" w16cid:durableId="1772781365">
    <w:abstractNumId w:val="33"/>
  </w:num>
  <w:num w:numId="16" w16cid:durableId="2101412467">
    <w:abstractNumId w:val="34"/>
  </w:num>
  <w:num w:numId="17" w16cid:durableId="1082948453">
    <w:abstractNumId w:val="36"/>
  </w:num>
  <w:num w:numId="18" w16cid:durableId="1696928435">
    <w:abstractNumId w:val="5"/>
  </w:num>
  <w:num w:numId="19" w16cid:durableId="1665544386">
    <w:abstractNumId w:val="21"/>
  </w:num>
  <w:num w:numId="20" w16cid:durableId="423917770">
    <w:abstractNumId w:val="19"/>
  </w:num>
  <w:num w:numId="21" w16cid:durableId="712730833">
    <w:abstractNumId w:val="14"/>
  </w:num>
  <w:num w:numId="22" w16cid:durableId="600532118">
    <w:abstractNumId w:val="30"/>
  </w:num>
  <w:num w:numId="23" w16cid:durableId="220748049">
    <w:abstractNumId w:val="8"/>
  </w:num>
  <w:num w:numId="24" w16cid:durableId="1273905134">
    <w:abstractNumId w:val="35"/>
  </w:num>
  <w:num w:numId="25" w16cid:durableId="1612473197">
    <w:abstractNumId w:val="25"/>
  </w:num>
  <w:num w:numId="26" w16cid:durableId="219947650">
    <w:abstractNumId w:val="7"/>
  </w:num>
  <w:num w:numId="27" w16cid:durableId="990254440">
    <w:abstractNumId w:val="12"/>
  </w:num>
  <w:num w:numId="28" w16cid:durableId="1636716437">
    <w:abstractNumId w:val="16"/>
  </w:num>
  <w:num w:numId="29" w16cid:durableId="224603778">
    <w:abstractNumId w:val="15"/>
  </w:num>
  <w:num w:numId="30" w16cid:durableId="808014518">
    <w:abstractNumId w:val="22"/>
  </w:num>
  <w:num w:numId="31" w16cid:durableId="43454965">
    <w:abstractNumId w:val="27"/>
  </w:num>
  <w:num w:numId="32" w16cid:durableId="851453624">
    <w:abstractNumId w:val="28"/>
  </w:num>
  <w:num w:numId="33" w16cid:durableId="1118258185">
    <w:abstractNumId w:val="18"/>
  </w:num>
  <w:num w:numId="34" w16cid:durableId="2080597092">
    <w:abstractNumId w:val="6"/>
  </w:num>
  <w:num w:numId="35" w16cid:durableId="1258175123">
    <w:abstractNumId w:val="10"/>
  </w:num>
  <w:num w:numId="36" w16cid:durableId="663511211">
    <w:abstractNumId w:val="32"/>
  </w:num>
  <w:num w:numId="37" w16cid:durableId="476798160">
    <w:abstractNumId w:val="0"/>
  </w:num>
  <w:num w:numId="38" w16cid:durableId="20205477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E93"/>
    <w:rsid w:val="00001AC1"/>
    <w:rsid w:val="00004CE5"/>
    <w:rsid w:val="00006F6C"/>
    <w:rsid w:val="000111BF"/>
    <w:rsid w:val="0002106B"/>
    <w:rsid w:val="00022E06"/>
    <w:rsid w:val="00031CC1"/>
    <w:rsid w:val="000344E9"/>
    <w:rsid w:val="0005756F"/>
    <w:rsid w:val="00057F34"/>
    <w:rsid w:val="000622F3"/>
    <w:rsid w:val="00064E55"/>
    <w:rsid w:val="00075A66"/>
    <w:rsid w:val="000A255E"/>
    <w:rsid w:val="000B1D4D"/>
    <w:rsid w:val="000B3A63"/>
    <w:rsid w:val="000B74F1"/>
    <w:rsid w:val="000D64D5"/>
    <w:rsid w:val="000E0BEE"/>
    <w:rsid w:val="000E2056"/>
    <w:rsid w:val="000E2B6B"/>
    <w:rsid w:val="000E5D86"/>
    <w:rsid w:val="000E69BE"/>
    <w:rsid w:val="000F1E66"/>
    <w:rsid w:val="000F43B2"/>
    <w:rsid w:val="00106DC8"/>
    <w:rsid w:val="001072EA"/>
    <w:rsid w:val="00112029"/>
    <w:rsid w:val="00112CE8"/>
    <w:rsid w:val="001132FF"/>
    <w:rsid w:val="00135D12"/>
    <w:rsid w:val="00150C60"/>
    <w:rsid w:val="00155E64"/>
    <w:rsid w:val="00156A21"/>
    <w:rsid w:val="00160D19"/>
    <w:rsid w:val="001610B1"/>
    <w:rsid w:val="001656D4"/>
    <w:rsid w:val="0016744E"/>
    <w:rsid w:val="00172F53"/>
    <w:rsid w:val="00177BFF"/>
    <w:rsid w:val="00180986"/>
    <w:rsid w:val="0018473E"/>
    <w:rsid w:val="00193F58"/>
    <w:rsid w:val="001A5FB0"/>
    <w:rsid w:val="001D1C8D"/>
    <w:rsid w:val="001D66E2"/>
    <w:rsid w:val="001E260F"/>
    <w:rsid w:val="001F6B6D"/>
    <w:rsid w:val="002000D7"/>
    <w:rsid w:val="00204C5A"/>
    <w:rsid w:val="00207C05"/>
    <w:rsid w:val="00212C28"/>
    <w:rsid w:val="00212F51"/>
    <w:rsid w:val="00231FA6"/>
    <w:rsid w:val="00237369"/>
    <w:rsid w:val="002418E0"/>
    <w:rsid w:val="00245FB8"/>
    <w:rsid w:val="002462A7"/>
    <w:rsid w:val="002615E1"/>
    <w:rsid w:val="0026577A"/>
    <w:rsid w:val="00283ACE"/>
    <w:rsid w:val="0029598B"/>
    <w:rsid w:val="002A1A5C"/>
    <w:rsid w:val="002A60FC"/>
    <w:rsid w:val="002A68F7"/>
    <w:rsid w:val="002C4107"/>
    <w:rsid w:val="002D25BD"/>
    <w:rsid w:val="002D5185"/>
    <w:rsid w:val="002E5D06"/>
    <w:rsid w:val="002F26A7"/>
    <w:rsid w:val="002F2E02"/>
    <w:rsid w:val="002F33AA"/>
    <w:rsid w:val="002F70ED"/>
    <w:rsid w:val="00300EA8"/>
    <w:rsid w:val="00304869"/>
    <w:rsid w:val="003506B3"/>
    <w:rsid w:val="00351562"/>
    <w:rsid w:val="00356D14"/>
    <w:rsid w:val="0037466F"/>
    <w:rsid w:val="00377185"/>
    <w:rsid w:val="00377BEE"/>
    <w:rsid w:val="0038274B"/>
    <w:rsid w:val="00387EDB"/>
    <w:rsid w:val="00394ED3"/>
    <w:rsid w:val="00395FD9"/>
    <w:rsid w:val="003962DA"/>
    <w:rsid w:val="003A7682"/>
    <w:rsid w:val="003B6155"/>
    <w:rsid w:val="003D7FEA"/>
    <w:rsid w:val="003E103F"/>
    <w:rsid w:val="003E6E6F"/>
    <w:rsid w:val="003E70A4"/>
    <w:rsid w:val="003F1682"/>
    <w:rsid w:val="003F1B9D"/>
    <w:rsid w:val="00402FFB"/>
    <w:rsid w:val="00412CCC"/>
    <w:rsid w:val="00426E93"/>
    <w:rsid w:val="00434AB7"/>
    <w:rsid w:val="00454BEF"/>
    <w:rsid w:val="004554AB"/>
    <w:rsid w:val="00457143"/>
    <w:rsid w:val="00465134"/>
    <w:rsid w:val="0046610B"/>
    <w:rsid w:val="00472B6C"/>
    <w:rsid w:val="00475BB3"/>
    <w:rsid w:val="004832C1"/>
    <w:rsid w:val="00487DFF"/>
    <w:rsid w:val="004902A1"/>
    <w:rsid w:val="00490746"/>
    <w:rsid w:val="00494E9E"/>
    <w:rsid w:val="004969BF"/>
    <w:rsid w:val="004A249F"/>
    <w:rsid w:val="004E3469"/>
    <w:rsid w:val="004F258E"/>
    <w:rsid w:val="004F50EF"/>
    <w:rsid w:val="004F5698"/>
    <w:rsid w:val="004F5B9F"/>
    <w:rsid w:val="0053576D"/>
    <w:rsid w:val="00553F9E"/>
    <w:rsid w:val="005553A0"/>
    <w:rsid w:val="00565C6A"/>
    <w:rsid w:val="0057589A"/>
    <w:rsid w:val="00580A1B"/>
    <w:rsid w:val="00585383"/>
    <w:rsid w:val="0058785D"/>
    <w:rsid w:val="005918A0"/>
    <w:rsid w:val="005A1192"/>
    <w:rsid w:val="005B633C"/>
    <w:rsid w:val="005D471B"/>
    <w:rsid w:val="005D6D71"/>
    <w:rsid w:val="005E6128"/>
    <w:rsid w:val="005F4F7E"/>
    <w:rsid w:val="00603E55"/>
    <w:rsid w:val="00621A9B"/>
    <w:rsid w:val="00630CDE"/>
    <w:rsid w:val="00637504"/>
    <w:rsid w:val="006433E7"/>
    <w:rsid w:val="0065108F"/>
    <w:rsid w:val="00656ED5"/>
    <w:rsid w:val="0065796C"/>
    <w:rsid w:val="00670027"/>
    <w:rsid w:val="0067650E"/>
    <w:rsid w:val="006A0A17"/>
    <w:rsid w:val="006A13F9"/>
    <w:rsid w:val="006B4680"/>
    <w:rsid w:val="006E233E"/>
    <w:rsid w:val="00700AE6"/>
    <w:rsid w:val="00703A21"/>
    <w:rsid w:val="007100A0"/>
    <w:rsid w:val="00716353"/>
    <w:rsid w:val="00720FB2"/>
    <w:rsid w:val="00727D84"/>
    <w:rsid w:val="00742A0C"/>
    <w:rsid w:val="00752860"/>
    <w:rsid w:val="00755C9F"/>
    <w:rsid w:val="0076004C"/>
    <w:rsid w:val="00762F72"/>
    <w:rsid w:val="00763121"/>
    <w:rsid w:val="00765A02"/>
    <w:rsid w:val="00767D7B"/>
    <w:rsid w:val="00786B9F"/>
    <w:rsid w:val="00796588"/>
    <w:rsid w:val="007A57B5"/>
    <w:rsid w:val="007A6A86"/>
    <w:rsid w:val="007B02DF"/>
    <w:rsid w:val="007B3F53"/>
    <w:rsid w:val="007C1815"/>
    <w:rsid w:val="007C1BB1"/>
    <w:rsid w:val="007C5CAE"/>
    <w:rsid w:val="007C6AD6"/>
    <w:rsid w:val="007E3FC2"/>
    <w:rsid w:val="007E49E2"/>
    <w:rsid w:val="007E7A13"/>
    <w:rsid w:val="00800E54"/>
    <w:rsid w:val="00802018"/>
    <w:rsid w:val="00807DB7"/>
    <w:rsid w:val="00811EF5"/>
    <w:rsid w:val="00817239"/>
    <w:rsid w:val="00824C60"/>
    <w:rsid w:val="0082527B"/>
    <w:rsid w:val="00826D22"/>
    <w:rsid w:val="00831280"/>
    <w:rsid w:val="008451B1"/>
    <w:rsid w:val="008463CF"/>
    <w:rsid w:val="008571DB"/>
    <w:rsid w:val="008633B8"/>
    <w:rsid w:val="00863FEC"/>
    <w:rsid w:val="00867AF7"/>
    <w:rsid w:val="008749C9"/>
    <w:rsid w:val="00876A69"/>
    <w:rsid w:val="0088369D"/>
    <w:rsid w:val="00895289"/>
    <w:rsid w:val="008A0E3A"/>
    <w:rsid w:val="008A757F"/>
    <w:rsid w:val="008B0B67"/>
    <w:rsid w:val="008B4CBC"/>
    <w:rsid w:val="008D68A7"/>
    <w:rsid w:val="008F43AF"/>
    <w:rsid w:val="008F5964"/>
    <w:rsid w:val="009007CD"/>
    <w:rsid w:val="00901B6F"/>
    <w:rsid w:val="009038B4"/>
    <w:rsid w:val="00903D86"/>
    <w:rsid w:val="009061E2"/>
    <w:rsid w:val="009068A4"/>
    <w:rsid w:val="00930998"/>
    <w:rsid w:val="00931859"/>
    <w:rsid w:val="00937908"/>
    <w:rsid w:val="00940B4E"/>
    <w:rsid w:val="00940C10"/>
    <w:rsid w:val="00946E9D"/>
    <w:rsid w:val="00954486"/>
    <w:rsid w:val="00972D00"/>
    <w:rsid w:val="009759A1"/>
    <w:rsid w:val="009A314A"/>
    <w:rsid w:val="009A3403"/>
    <w:rsid w:val="009B2EFA"/>
    <w:rsid w:val="009B34C2"/>
    <w:rsid w:val="009B3AEC"/>
    <w:rsid w:val="009D2363"/>
    <w:rsid w:val="009D3C50"/>
    <w:rsid w:val="009F2B2F"/>
    <w:rsid w:val="009F418C"/>
    <w:rsid w:val="009F7441"/>
    <w:rsid w:val="009F7763"/>
    <w:rsid w:val="00A02A02"/>
    <w:rsid w:val="00A05B18"/>
    <w:rsid w:val="00A25CD4"/>
    <w:rsid w:val="00A32FC1"/>
    <w:rsid w:val="00A3603C"/>
    <w:rsid w:val="00A36BFB"/>
    <w:rsid w:val="00A50282"/>
    <w:rsid w:val="00A55EDE"/>
    <w:rsid w:val="00A56440"/>
    <w:rsid w:val="00A678FA"/>
    <w:rsid w:val="00A76E37"/>
    <w:rsid w:val="00A87887"/>
    <w:rsid w:val="00A87B11"/>
    <w:rsid w:val="00A90F9E"/>
    <w:rsid w:val="00A93E5E"/>
    <w:rsid w:val="00AA7033"/>
    <w:rsid w:val="00AC0083"/>
    <w:rsid w:val="00AC2310"/>
    <w:rsid w:val="00AC5216"/>
    <w:rsid w:val="00AD24F0"/>
    <w:rsid w:val="00AD4BC6"/>
    <w:rsid w:val="00AD5599"/>
    <w:rsid w:val="00AE479E"/>
    <w:rsid w:val="00AE5ED9"/>
    <w:rsid w:val="00B15D08"/>
    <w:rsid w:val="00B22665"/>
    <w:rsid w:val="00B263AB"/>
    <w:rsid w:val="00B361C3"/>
    <w:rsid w:val="00B411AE"/>
    <w:rsid w:val="00B449D2"/>
    <w:rsid w:val="00B51757"/>
    <w:rsid w:val="00B51A1D"/>
    <w:rsid w:val="00B56B53"/>
    <w:rsid w:val="00B56F1A"/>
    <w:rsid w:val="00B62115"/>
    <w:rsid w:val="00B7132B"/>
    <w:rsid w:val="00B80165"/>
    <w:rsid w:val="00B9523C"/>
    <w:rsid w:val="00BA0070"/>
    <w:rsid w:val="00BA076D"/>
    <w:rsid w:val="00BA515B"/>
    <w:rsid w:val="00BC168B"/>
    <w:rsid w:val="00BC17A1"/>
    <w:rsid w:val="00BC2C1E"/>
    <w:rsid w:val="00BD0B19"/>
    <w:rsid w:val="00BE1FB8"/>
    <w:rsid w:val="00BE2E37"/>
    <w:rsid w:val="00BF2A13"/>
    <w:rsid w:val="00C00BAA"/>
    <w:rsid w:val="00C05287"/>
    <w:rsid w:val="00C22AAA"/>
    <w:rsid w:val="00C271CD"/>
    <w:rsid w:val="00C310D1"/>
    <w:rsid w:val="00C3245F"/>
    <w:rsid w:val="00C40044"/>
    <w:rsid w:val="00C50C2D"/>
    <w:rsid w:val="00C537FA"/>
    <w:rsid w:val="00C53C79"/>
    <w:rsid w:val="00C54307"/>
    <w:rsid w:val="00C82B91"/>
    <w:rsid w:val="00C87E6E"/>
    <w:rsid w:val="00C957E3"/>
    <w:rsid w:val="00CA66C9"/>
    <w:rsid w:val="00CA6B6E"/>
    <w:rsid w:val="00CB3767"/>
    <w:rsid w:val="00CB3B3B"/>
    <w:rsid w:val="00CB5DA4"/>
    <w:rsid w:val="00CC306A"/>
    <w:rsid w:val="00CC68F2"/>
    <w:rsid w:val="00CE1032"/>
    <w:rsid w:val="00CE44DC"/>
    <w:rsid w:val="00CF4C60"/>
    <w:rsid w:val="00D24D80"/>
    <w:rsid w:val="00D257B5"/>
    <w:rsid w:val="00D27534"/>
    <w:rsid w:val="00D377C4"/>
    <w:rsid w:val="00D37E50"/>
    <w:rsid w:val="00D40CB1"/>
    <w:rsid w:val="00D4169D"/>
    <w:rsid w:val="00D4579D"/>
    <w:rsid w:val="00D50DD2"/>
    <w:rsid w:val="00D5547B"/>
    <w:rsid w:val="00D6193F"/>
    <w:rsid w:val="00D61C76"/>
    <w:rsid w:val="00D642AE"/>
    <w:rsid w:val="00D664F8"/>
    <w:rsid w:val="00D73289"/>
    <w:rsid w:val="00D848CD"/>
    <w:rsid w:val="00D96DB4"/>
    <w:rsid w:val="00DA330C"/>
    <w:rsid w:val="00DA69B8"/>
    <w:rsid w:val="00DC02E0"/>
    <w:rsid w:val="00DD1C2A"/>
    <w:rsid w:val="00DD5209"/>
    <w:rsid w:val="00DE3CE4"/>
    <w:rsid w:val="00DF0748"/>
    <w:rsid w:val="00DF44A0"/>
    <w:rsid w:val="00E10AA7"/>
    <w:rsid w:val="00E11200"/>
    <w:rsid w:val="00E20104"/>
    <w:rsid w:val="00E2382F"/>
    <w:rsid w:val="00E310F0"/>
    <w:rsid w:val="00E36339"/>
    <w:rsid w:val="00E4717D"/>
    <w:rsid w:val="00E63BF7"/>
    <w:rsid w:val="00E71BCD"/>
    <w:rsid w:val="00E73FB7"/>
    <w:rsid w:val="00E76F4E"/>
    <w:rsid w:val="00E7788D"/>
    <w:rsid w:val="00E802B9"/>
    <w:rsid w:val="00E82ACF"/>
    <w:rsid w:val="00E90794"/>
    <w:rsid w:val="00E937F1"/>
    <w:rsid w:val="00E972F2"/>
    <w:rsid w:val="00EA0292"/>
    <w:rsid w:val="00EA54D7"/>
    <w:rsid w:val="00EB1C9B"/>
    <w:rsid w:val="00EC5EE6"/>
    <w:rsid w:val="00ED1071"/>
    <w:rsid w:val="00EE13B2"/>
    <w:rsid w:val="00EE676F"/>
    <w:rsid w:val="00F75482"/>
    <w:rsid w:val="00F81DD5"/>
    <w:rsid w:val="00F82E0C"/>
    <w:rsid w:val="00F87DC8"/>
    <w:rsid w:val="00FA1F8F"/>
    <w:rsid w:val="00FA31BC"/>
    <w:rsid w:val="00FA37AA"/>
    <w:rsid w:val="00FB5068"/>
    <w:rsid w:val="00FC135C"/>
    <w:rsid w:val="00FD137F"/>
    <w:rsid w:val="00FE040E"/>
    <w:rsid w:val="00FE229E"/>
    <w:rsid w:val="00FF3C49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AutoShape 26"/>
        <o:r id="V:Rule2" type="connector" idref="#AutoShape 25"/>
      </o:rules>
    </o:shapelayout>
  </w:shapeDefaults>
  <w:decimalSymbol w:val="."/>
  <w:listSeparator w:val=","/>
  <w14:docId w14:val="13506FC8"/>
  <w15:docId w15:val="{70385CD5-3AD3-4C4D-AAE2-27A3806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1AC1"/>
    <w:rPr>
      <w:sz w:val="24"/>
      <w:szCs w:val="24"/>
    </w:rPr>
  </w:style>
  <w:style w:type="paragraph" w:styleId="Heading1">
    <w:name w:val="heading 1"/>
    <w:basedOn w:val="Normal"/>
    <w:next w:val="Normal"/>
    <w:qFormat/>
    <w:rsid w:val="00001AC1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01AC1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01AC1"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01AC1"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rsid w:val="00001AC1"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rsid w:val="00001AC1"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1A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1A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1AC1"/>
  </w:style>
  <w:style w:type="paragraph" w:styleId="TOAHeading">
    <w:name w:val="toa heading"/>
    <w:basedOn w:val="Normal"/>
    <w:next w:val="Normal"/>
    <w:semiHidden/>
    <w:rsid w:val="00001AC1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rsid w:val="00001AC1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001AC1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001AC1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sid w:val="00001AC1"/>
    <w:rPr>
      <w:b/>
      <w:sz w:val="24"/>
      <w:szCs w:val="24"/>
    </w:rPr>
  </w:style>
  <w:style w:type="character" w:customStyle="1" w:styleId="Heading2Char">
    <w:name w:val="Heading 2 Char"/>
    <w:rsid w:val="00001AC1"/>
    <w:rPr>
      <w:b/>
      <w:sz w:val="22"/>
      <w:szCs w:val="24"/>
    </w:rPr>
  </w:style>
  <w:style w:type="paragraph" w:styleId="NoSpacing">
    <w:name w:val="No Spacing"/>
    <w:uiPriority w:val="1"/>
    <w:qFormat/>
    <w:rsid w:val="009F418C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F418C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720FB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8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7E6E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172F53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537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661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4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0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8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43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9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8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0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E209-5E96-4EA7-82AC-87A413F5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144</TotalTime>
  <Pages>10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13982</CharactersWithSpaces>
  <SharedDoc>false</SharedDoc>
  <HLinks>
    <vt:vector size="36" baseType="variant">
      <vt:variant>
        <vt:i4>2555925</vt:i4>
      </vt:variant>
      <vt:variant>
        <vt:i4>3851</vt:i4>
      </vt:variant>
      <vt:variant>
        <vt:i4>1032</vt:i4>
      </vt:variant>
      <vt:variant>
        <vt:i4>1</vt:i4>
      </vt:variant>
      <vt:variant>
        <vt:lpwstr>SNAGHTML2dcce16</vt:lpwstr>
      </vt:variant>
      <vt:variant>
        <vt:lpwstr/>
      </vt:variant>
      <vt:variant>
        <vt:i4>7536717</vt:i4>
      </vt:variant>
      <vt:variant>
        <vt:i4>3953</vt:i4>
      </vt:variant>
      <vt:variant>
        <vt:i4>1033</vt:i4>
      </vt:variant>
      <vt:variant>
        <vt:i4>1</vt:i4>
      </vt:variant>
      <vt:variant>
        <vt:lpwstr>SNAGHTML2dd4529</vt:lpwstr>
      </vt:variant>
      <vt:variant>
        <vt:lpwstr/>
      </vt:variant>
      <vt:variant>
        <vt:i4>7602244</vt:i4>
      </vt:variant>
      <vt:variant>
        <vt:i4>8017</vt:i4>
      </vt:variant>
      <vt:variant>
        <vt:i4>1036</vt:i4>
      </vt:variant>
      <vt:variant>
        <vt:i4>1</vt:i4>
      </vt:variant>
      <vt:variant>
        <vt:lpwstr>SNAGHTML37fa036</vt:lpwstr>
      </vt:variant>
      <vt:variant>
        <vt:lpwstr/>
      </vt:variant>
      <vt:variant>
        <vt:i4>2228241</vt:i4>
      </vt:variant>
      <vt:variant>
        <vt:i4>8118</vt:i4>
      </vt:variant>
      <vt:variant>
        <vt:i4>1037</vt:i4>
      </vt:variant>
      <vt:variant>
        <vt:i4>1</vt:i4>
      </vt:variant>
      <vt:variant>
        <vt:lpwstr>SNAGHTML3813286</vt:lpwstr>
      </vt:variant>
      <vt:variant>
        <vt:lpwstr/>
      </vt:variant>
      <vt:variant>
        <vt:i4>8323103</vt:i4>
      </vt:variant>
      <vt:variant>
        <vt:i4>8240</vt:i4>
      </vt:variant>
      <vt:variant>
        <vt:i4>1038</vt:i4>
      </vt:variant>
      <vt:variant>
        <vt:i4>1</vt:i4>
      </vt:variant>
      <vt:variant>
        <vt:lpwstr>SNAGHTML383d921</vt:lpwstr>
      </vt:variant>
      <vt:variant>
        <vt:lpwstr/>
      </vt:variant>
      <vt:variant>
        <vt:i4>7995468</vt:i4>
      </vt:variant>
      <vt:variant>
        <vt:i4>8364</vt:i4>
      </vt:variant>
      <vt:variant>
        <vt:i4>1040</vt:i4>
      </vt:variant>
      <vt:variant>
        <vt:i4>1</vt:i4>
      </vt:variant>
      <vt:variant>
        <vt:lpwstr>SNAGHTML386df78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John Paul Besagas</cp:lastModifiedBy>
  <cp:revision>28</cp:revision>
  <cp:lastPrinted>2010-08-20T05:17:00Z</cp:lastPrinted>
  <dcterms:created xsi:type="dcterms:W3CDTF">2015-11-16T19:44:00Z</dcterms:created>
  <dcterms:modified xsi:type="dcterms:W3CDTF">2024-09-17T11:56:00Z</dcterms:modified>
</cp:coreProperties>
</file>